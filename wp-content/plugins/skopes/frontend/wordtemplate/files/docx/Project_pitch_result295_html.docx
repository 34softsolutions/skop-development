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sdf</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ABOUT YOUR ORGANISATION</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NUmber#06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Https://google.com, PB, 160061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09 April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sdf</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ABOUT YOUR ORGANISATION</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sdf</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ABOUT YOUR ORGANISATION</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April 2015</w:t>
      </w:r>
      <w:r>
        <w:rPr>
          <w:rFonts w:ascii="Century Gothic" w:hAnsi="Century Gothic" w:cs="Arial"/>
        </w:rPr>
        <w:t xml:space="preserve">, at an expect cost of </w:t>
      </w:r>
      <w:r w:rsidRPr="004B7D40">
        <w:rPr>
          <w:rFonts w:ascii="Century Gothic" w:hAnsi="Century Gothic" w:cs="Arial"/>
          <w:b/>
        </w:rPr>
        <w:t xml:space="preserve">4</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ABOUT YOUR ORGANISATION</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efef</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ABOUT YOUR ORGANISATION</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ef</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defef</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wdwd</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09 April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April 2015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09 April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23 April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30 April 2015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w</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4</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w</w:t>
      </w:r>
      <w:r>
        <w:rPr>
          <w:rFonts w:ascii="Century Gothic" w:hAnsi="Century Gothic" w:cs="Arial"/>
        </w:rPr>
        <w:t xml:space="preserve"> on </w:t>
      </w:r>
      <w:r w:rsidR="00FA60D3" w:rsidRPr="00D94EB1">
        <w:rPr>
          <w:rFonts w:ascii="Century Gothic" w:hAnsi="Century Gothic" w:cs="Arial"/>
        </w:rPr>
        <w:t xml:space="preserve">w@yahoo.com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Description</w:t>
            </w:r>
          </w:p>
        </w:tc>
      </w:tr>
    </w:tbl>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sa</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cost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sqs</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09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506398">
    <w:multiLevelType w:val="hybridMultilevel"/>
    <w:lvl w:ilvl="0" w:tplc="786263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16506398">
    <w:abstractNumId w:val="1650639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