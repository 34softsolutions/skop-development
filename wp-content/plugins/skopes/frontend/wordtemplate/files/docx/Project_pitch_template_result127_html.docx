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Integrated Membership Management</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ef83769a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Apple and Pear Australia Limited (APAL)</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39 O'Connell 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North Melbourne, VIC, 3051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02 February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Sophie Clayton</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Integrated Membership Management</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Apple and Pear Australia Limited (APAL)</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Integrated Membership Management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Apple and Pear Australia Limited (APAL)</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07 November 2014</w:t>
      </w:r>
      <w:r>
        <w:rPr>
          <w:rFonts w:ascii="Century Gothic" w:hAnsi="Century Gothic" w:cs="Arial"/>
        </w:rPr>
        <w:t xml:space="preserve">, at an expect cost of </w:t>
      </w:r>
      <w:r w:rsidRPr="004B7D40">
        <w:rPr>
          <w:rFonts w:ascii="Century Gothic" w:hAnsi="Century Gothic" w:cs="Arial"/>
          <w:b/>
        </w:rPr>
        <w:t xml:space="preserve">20,000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Apple and Pear Australia Limited (APAL)</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 better member management will help us communicate more effectively with apple and pear growers to support the industry betterrn</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Apple and Pear Australia Limited (APAL)</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 streamline our member and contact management  - improve communication with members - integrate different software platforms</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12</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APAL staff</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APAL Board</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APAL members</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Levy payers apple and pear</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HAL</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Partners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12</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20,000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71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28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07 November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28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10 September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Scoping and planning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17 September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Interface design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01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5</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Development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29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6</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User testing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08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7</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Training complete and system live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31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8</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07 November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Sophie Clayton</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Sophie Clayton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Leanne Groves</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Nikita Block</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Sophie Clayton</w:t>
      </w:r>
      <w:r>
        <w:rPr>
          <w:rFonts w:ascii="Century Gothic" w:hAnsi="Century Gothic" w:cs="Arial"/>
        </w:rPr>
        <w:t xml:space="preserve"> on </w:t>
      </w:r>
      <w:r w:rsidR="00FA60D3" w:rsidRPr="00D94EB1">
        <w:rPr>
          <w:rFonts w:ascii="Century Gothic" w:hAnsi="Century Gothic" w:cs="Arial"/>
        </w:rPr>
        <w:t xml:space="preserve">cm@apal.org.au</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Example risk one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This is an example legal risk of low level</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477775">
    <w:multiLevelType w:val="hybridMultilevel"/>
    <w:lvl w:ilvl="0" w:tplc="562857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26477775">
    <w:abstractNumId w:val="2647777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ef83769a32"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