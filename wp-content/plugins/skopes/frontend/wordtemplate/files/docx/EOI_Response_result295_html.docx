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sdf</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ABOUT YOUR ORGANISATION</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Lane NUmber#06</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Https://google.com, PB, 160061</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08 April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lastRenderedPageBreak/>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sdf</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ABOUT YOUR ORGANISATION</w:t>
      </w:r>
      <w:r w:rsidRPr="00AA380B">
        <w:rPr>
          <w:rFonts w:ascii="Century Gothic" w:hAnsi="Century Gothic"/>
        </w:rPr>
        <w:t>.</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w</w:t>
      </w:r>
      <w:r w:rsidR="00357D79">
        <w:rPr>
          <w:rFonts w:ascii="Century Gothic" w:hAnsi="Century Gothic"/>
        </w:rPr>
        <w:t xml:space="preserve">, </w:t>
      </w:r>
      <w:r w:rsidR="000708CB" w:rsidRPr="000708CB">
        <w:rPr>
          <w:rFonts w:ascii="Century Gothic" w:hAnsi="Century Gothic"/>
        </w:rPr>
        <w:t xml:space="preserve">w@yahoo.com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Order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sdf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AA" w:rsidRDefault="004276AA" w:rsidP="006830D9">
      <w:pPr>
        <w:spacing w:after="0" w:line="240" w:lineRule="auto"/>
      </w:pPr>
      <w:r>
        <w:separator/>
      </w:r>
    </w:p>
  </w:endnote>
  <w:endnote w:type="continuationSeparator" w:id="1">
    <w:p w:rsidR="004276AA" w:rsidRDefault="004276AA"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08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AA" w:rsidRDefault="004276AA" w:rsidP="006830D9">
      <w:pPr>
        <w:spacing w:after="0" w:line="240" w:lineRule="auto"/>
      </w:pPr>
      <w:r>
        <w:separator/>
      </w:r>
    </w:p>
  </w:footnote>
  <w:footnote w:type="continuationSeparator" w:id="1">
    <w:p w:rsidR="004276AA" w:rsidRDefault="004276AA"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8466558">
    <w:multiLevelType w:val="hybridMultilevel"/>
    <w:lvl w:ilvl="0" w:tplc="181931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88466558">
    <w:abstractNumId w:val="884665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12D5"/>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276AA"/>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4723D"/>
    <w:rsid w:val="00656977"/>
    <w:rsid w:val="00662F1A"/>
    <w:rsid w:val="006655AD"/>
    <w:rsid w:val="006830D9"/>
    <w:rsid w:val="006912DD"/>
    <w:rsid w:val="00695825"/>
    <w:rsid w:val="006B6CAB"/>
    <w:rsid w:val="006C1E48"/>
    <w:rsid w:val="006C72BE"/>
    <w:rsid w:val="006D4DB8"/>
    <w:rsid w:val="00750C1D"/>
    <w:rsid w:val="007968E9"/>
    <w:rsid w:val="007A0BE7"/>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762E0"/>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34</cp:revision>
  <dcterms:created xsi:type="dcterms:W3CDTF">2014-02-03T23:21:00Z</dcterms:created>
  <dcterms:modified xsi:type="dcterms:W3CDTF">2015-02-19T10:35:00Z</dcterms:modified>
</cp:coreProperties>
</file>