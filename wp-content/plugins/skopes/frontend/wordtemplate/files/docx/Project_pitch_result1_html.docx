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Test One</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5153616a865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sdsfds</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#520</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Chandigarh, test, 160048</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27 March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Nipun</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Test One</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sdsfds</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Test One</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sdsfds</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25 March 2017</w:t>
      </w:r>
      <w:r>
        <w:rPr>
          <w:rFonts w:ascii="Century Gothic" w:hAnsi="Century Gothic" w:cs="Arial"/>
        </w:rPr>
        <w:t xml:space="preserve">, at an expect cost of </w:t>
      </w:r>
      <w:r w:rsidRPr="004B7D40">
        <w:rPr>
          <w:rFonts w:ascii="Century Gothic" w:hAnsi="Century Gothic" w:cs="Arial"/>
          <w:b/>
        </w:rPr>
        <w:t xml:space="preserve">20001</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sdsfds</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sdsfds</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Win IPL 2015</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dfgdsgdsf</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lastRenderedPageBreak/>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20001</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731</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25 March 2015</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25 March 2017</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25 March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18 March 2017</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engagedsdfsf</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23 June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4</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25 March 2017</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Vivek </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Vivek </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DigVijay R</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Vivek </w:t>
      </w:r>
      <w:r>
        <w:rPr>
          <w:rFonts w:ascii="Century Gothic" w:hAnsi="Century Gothic" w:cs="Arial"/>
        </w:rPr>
        <w:t xml:space="preserve"> on </w:t>
      </w:r>
      <w:r w:rsidR="00FA60D3" w:rsidRPr="00D94EB1">
        <w:rPr>
          <w:rFonts w:ascii="Century Gothic" w:hAnsi="Century Gothic" w:cs="Arial"/>
        </w:rPr>
        <w:t xml:space="preserve">Mahajan@gmail.com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service impact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high</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assdfsafs</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816" w:rsidRDefault="00480816" w:rsidP="006830D9">
      <w:pPr>
        <w:spacing w:after="0" w:line="240" w:lineRule="auto"/>
      </w:pPr>
      <w:r>
        <w:separator/>
      </w:r>
    </w:p>
  </w:endnote>
  <w:endnote w:type="continuationSeparator" w:id="1">
    <w:p w:rsidR="00480816" w:rsidRDefault="00480816"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27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816" w:rsidRDefault="00480816" w:rsidP="006830D9">
      <w:pPr>
        <w:spacing w:after="0" w:line="240" w:lineRule="auto"/>
      </w:pPr>
      <w:r>
        <w:separator/>
      </w:r>
    </w:p>
  </w:footnote>
  <w:footnote w:type="continuationSeparator" w:id="1">
    <w:p w:rsidR="00480816" w:rsidRDefault="00480816"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066326">
    <w:multiLevelType w:val="hybridMultilevel"/>
    <w:lvl w:ilvl="0" w:tplc="6447307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27066326">
    <w:abstractNumId w:val="270663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0F4B5B"/>
    <w:rsid w:val="00112E0D"/>
    <w:rsid w:val="00120593"/>
    <w:rsid w:val="00127BB6"/>
    <w:rsid w:val="00155670"/>
    <w:rsid w:val="00156B9C"/>
    <w:rsid w:val="00157352"/>
    <w:rsid w:val="001573B9"/>
    <w:rsid w:val="0017617A"/>
    <w:rsid w:val="001830F6"/>
    <w:rsid w:val="001838E9"/>
    <w:rsid w:val="00190953"/>
    <w:rsid w:val="00190D5F"/>
    <w:rsid w:val="00192AB2"/>
    <w:rsid w:val="0019784D"/>
    <w:rsid w:val="001A2A3D"/>
    <w:rsid w:val="001B5B8E"/>
    <w:rsid w:val="001B5E4C"/>
    <w:rsid w:val="001B778C"/>
    <w:rsid w:val="001C1AEF"/>
    <w:rsid w:val="001C68F6"/>
    <w:rsid w:val="001E1B7D"/>
    <w:rsid w:val="001F7BE4"/>
    <w:rsid w:val="0020008E"/>
    <w:rsid w:val="00202637"/>
    <w:rsid w:val="00214B2E"/>
    <w:rsid w:val="0021514E"/>
    <w:rsid w:val="0022062D"/>
    <w:rsid w:val="00231E38"/>
    <w:rsid w:val="00236FCB"/>
    <w:rsid w:val="0024591E"/>
    <w:rsid w:val="002557BB"/>
    <w:rsid w:val="00257896"/>
    <w:rsid w:val="002600C2"/>
    <w:rsid w:val="00261970"/>
    <w:rsid w:val="00261E71"/>
    <w:rsid w:val="00277785"/>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05099"/>
    <w:rsid w:val="004232B4"/>
    <w:rsid w:val="00426E5B"/>
    <w:rsid w:val="00434794"/>
    <w:rsid w:val="004438F2"/>
    <w:rsid w:val="004456E0"/>
    <w:rsid w:val="0045067F"/>
    <w:rsid w:val="00457DF9"/>
    <w:rsid w:val="00463292"/>
    <w:rsid w:val="00466731"/>
    <w:rsid w:val="00474DC1"/>
    <w:rsid w:val="00480816"/>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163EC"/>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464A"/>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25F62"/>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35B66"/>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671B3"/>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39C"/>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5153616a8659" Type="http://schemas.openxmlformats.org/officeDocument/2006/relationships/image" Target="media/download.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Vivek</cp:lastModifiedBy>
  <cp:revision>57</cp:revision>
  <dcterms:created xsi:type="dcterms:W3CDTF">2014-05-22T03:09:00Z</dcterms:created>
  <dcterms:modified xsi:type="dcterms:W3CDTF">2015-02-19T10:29:00Z</dcterms:modified>
</cp:coreProperties>
</file>