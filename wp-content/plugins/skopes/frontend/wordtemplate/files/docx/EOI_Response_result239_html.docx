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weq</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7e66492fcb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213</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weq</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wqew, qwe, qwe</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03 December 2014</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t xml:space="preserve">j fd</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weq</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213</w:t>
      </w:r>
      <w:r w:rsidRPr="00AA380B">
        <w:rPr>
          <w:rFonts w:ascii="Century Gothic" w:hAnsi="Century Gothic"/>
        </w:rPr>
        <w:t>.</w:t>
      </w:r>
      <w:r w:rsidRPr="000C7106">
        <w:rPr>
          <w:rFonts w:ascii="Century Gothic" w:hAnsi="Century Gothic"/>
        </w:rPr>
        <w:t xml:space="preserve"> </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erwe</w:t>
      </w:r>
      <w:r w:rsidR="00357D79">
        <w:rPr>
          <w:rFonts w:ascii="Century Gothic" w:hAnsi="Century Gothic"/>
        </w:rPr>
        <w:t xml:space="preserve">, </w:t>
      </w:r>
      <w:r w:rsidR="000708CB" w:rsidRPr="000708CB">
        <w:rPr>
          <w:rFonts w:ascii="Century Gothic" w:hAnsi="Century Gothic"/>
        </w:rPr>
        <w:t xml:space="preserve">test@test.com</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Contact Database</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Application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weq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AE4" w:rsidRDefault="00010AE4" w:rsidP="006830D9">
      <w:pPr>
        <w:spacing w:after="0" w:line="240" w:lineRule="auto"/>
      </w:pPr>
      <w:r>
        <w:separator/>
      </w:r>
    </w:p>
  </w:endnote>
  <w:endnote w:type="continuationSeparator" w:id="1">
    <w:p w:rsidR="00010AE4" w:rsidRDefault="00010AE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03 December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AE4" w:rsidRDefault="00010AE4" w:rsidP="006830D9">
      <w:pPr>
        <w:spacing w:after="0" w:line="240" w:lineRule="auto"/>
      </w:pPr>
      <w:r>
        <w:separator/>
      </w:r>
    </w:p>
  </w:footnote>
  <w:footnote w:type="continuationSeparator" w:id="1">
    <w:p w:rsidR="00010AE4" w:rsidRDefault="00010AE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693353">
    <w:multiLevelType w:val="hybridMultilevel"/>
    <w:lvl w:ilvl="0" w:tplc="2296714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28693353">
    <w:abstractNumId w:val="2869335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56977"/>
    <w:rsid w:val="00662F1A"/>
    <w:rsid w:val="006655AD"/>
    <w:rsid w:val="006830D9"/>
    <w:rsid w:val="006912DD"/>
    <w:rsid w:val="00695825"/>
    <w:rsid w:val="006B6CAB"/>
    <w:rsid w:val="006C1E48"/>
    <w:rsid w:val="006C72BE"/>
    <w:rsid w:val="00750C1D"/>
    <w:rsid w:val="007968E9"/>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7e66492fcb9" Type="http://schemas.openxmlformats.org/officeDocument/2006/relationships/image" Target="media/news-bg-img.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32</cp:revision>
  <dcterms:created xsi:type="dcterms:W3CDTF">2014-02-03T23:21:00Z</dcterms:created>
  <dcterms:modified xsi:type="dcterms:W3CDTF">2014-10-02T11:01:00Z</dcterms:modified>
</cp:coreProperties>
</file>