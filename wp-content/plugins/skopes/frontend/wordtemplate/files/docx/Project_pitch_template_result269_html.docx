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Skop</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dc9d7e9bc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Skop</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Lane number 6</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177141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12 February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Skop</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Skop</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Skop</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Skop</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24 July 2025</w:t>
      </w:r>
      <w:r>
        <w:rPr>
          <w:rFonts w:ascii="Century Gothic" w:hAnsi="Century Gothic" w:cs="Arial"/>
        </w:rPr>
        <w:t xml:space="preserve">, at an expect cost of </w:t>
      </w:r>
      <w:r w:rsidRPr="004B7D40">
        <w:rPr>
          <w:rFonts w:ascii="Century Gothic" w:hAnsi="Century Gothic" w:cs="Arial"/>
          <w:b/>
        </w:rPr>
        <w:t xml:space="preserve">4</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Skop</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to</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Skop</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djfedjg</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to attain maximum Goal</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4</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3808</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19 February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24 July 2025</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19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26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24 July 2025</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c</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w:t>
      </w:r>
      <w:r>
        <w:rPr>
          <w:rFonts w:ascii="Century Gothic" w:hAnsi="Century Gothic" w:cs="Arial"/>
        </w:rPr>
        <w:t xml:space="preserve"> on </w:t>
      </w:r>
      <w:r w:rsidR="00FA60D3" w:rsidRPr="00D94EB1">
        <w:rPr>
          <w:rFonts w:ascii="Century Gothic" w:hAnsi="Century Gothic" w:cs="Arial"/>
        </w:rPr>
        <w:t xml:space="preserve">v@thirtyfour.in</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p>
      <w:pPr>
        <w:widowControl w:val="on"/>
        <w:pBdr/>
        <w:spacing w:before="240" w:after="240" w:line="240" w:lineRule="auto"/>
        <w:ind w:left="0" w:right="0"/>
        <w:jc w:val="left"/>
      </w:pPr>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E8" w:rsidRDefault="00A375E8" w:rsidP="006830D9">
      <w:pPr>
        <w:spacing w:after="0" w:line="240" w:lineRule="auto"/>
      </w:pPr>
      <w:r>
        <w:separator/>
      </w:r>
    </w:p>
  </w:endnote>
  <w:endnote w:type="continuationSeparator" w:id="1">
    <w:p w:rsidR="00A375E8" w:rsidRDefault="00A375E8"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12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E8" w:rsidRDefault="00A375E8" w:rsidP="006830D9">
      <w:pPr>
        <w:spacing w:after="0" w:line="240" w:lineRule="auto"/>
      </w:pPr>
      <w:r>
        <w:separator/>
      </w:r>
    </w:p>
  </w:footnote>
  <w:footnote w:type="continuationSeparator" w:id="1">
    <w:p w:rsidR="00A375E8" w:rsidRDefault="00A375E8"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853184">
    <w:multiLevelType w:val="hybridMultilevel"/>
    <w:lvl w:ilvl="0" w:tplc="299152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49853184">
    <w:abstractNumId w:val="4985318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5670"/>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557BB"/>
    <w:rsid w:val="00261970"/>
    <w:rsid w:val="00261E71"/>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dc9d7e9bc89" Type="http://schemas.openxmlformats.org/officeDocument/2006/relationships/image" Target="media/beavisnbutthead2.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51</cp:revision>
  <dcterms:created xsi:type="dcterms:W3CDTF">2014-05-22T03:09:00Z</dcterms:created>
  <dcterms:modified xsi:type="dcterms:W3CDTF">2015-01-19T09:42:00Z</dcterms:modified>
</cp:coreProperties>
</file>