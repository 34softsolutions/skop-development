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AE677D" w:rsidRPr="008A614F" w:rsidRDefault="00F076E4"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Requestion for Quotation</w:t>
      </w:r>
    </w:p>
    <w:p w:rsidR="006830D9" w:rsidRPr="008A614F" w:rsidRDefault="005A1130"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w:t>
      </w:r>
      <w:r w:rsidR="007A595B" w:rsidRPr="008A614F">
        <w:rPr>
          <w:rFonts w:ascii="Century Gothic" w:hAnsi="Century Gothic" w:cs="Arial"/>
          <w:color w:val="1F497D" w:themeColor="text2"/>
          <w:sz w:val="52"/>
        </w:rPr>
        <w:t>esponse</w:t>
      </w:r>
    </w:p>
    <w:p w:rsidR="00BF72C3" w:rsidRPr="008A614F" w:rsidRDefault="00BF72C3">
      <w:pPr>
        <w:rPr>
          <w:rFonts w:ascii="Century Gothic" w:hAnsi="Century Gothic" w:cstheme="minorHAnsi"/>
        </w:rPr>
      </w:pPr>
    </w:p>
    <w:p w:rsidR="00AE677D" w:rsidRPr="008A614F" w:rsidRDefault="00AE677D" w:rsidP="00AE677D">
      <w:pPr>
        <w:jc w:val="center"/>
        <w:rPr>
          <w:rFonts w:ascii="Century Gothic" w:hAnsi="Century Gothic" w:cs="Arial"/>
          <w:b/>
          <w:sz w:val="32"/>
        </w:rPr>
      </w:pPr>
      <w:r w:rsidRPr="008A614F">
        <w:rPr>
          <w:rFonts w:ascii="Century Gothic" w:hAnsi="Century Gothic" w:cs="Arial"/>
          <w:b/>
          <w:sz w:val="32"/>
        </w:rPr>
        <w:t xml:space="preserve"/>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r w:rsidRPr="008A614F">
        <w:rPr>
          <w:rFonts w:ascii="Century Gothic" w:hAnsi="Century Gothic" w:cs="Arial"/>
          <w:sz w:val="28"/>
        </w:rPr>
        <w:t xml:space="preserve"/>
      </w:r>
    </w:p>
    <w:p w:rsidR="00AE677D" w:rsidRPr="008A614F" w:rsidRDefault="00AE677D" w:rsidP="00AE677D">
      <w:pPr>
        <w:jc w:val="center"/>
        <w:rPr>
          <w:rFonts w:ascii="Century Gothic" w:hAnsi="Century Gothic" w:cs="Arial"/>
          <w:sz w:val="28"/>
        </w:rPr>
      </w:pPr>
      <w:r w:rsidRPr="008A614F">
        <w:rPr>
          <w:rFonts w:ascii="Century Gothic" w:hAnsi="Century Gothic" w:cs="Arial"/>
          <w:sz w:val="28"/>
        </w:rPr>
        <w:t>$</w:t>
      </w:r>
      <w:proofErr w:type="spellStart"/>
      <w:r w:rsidRPr="008A614F">
        <w:rPr>
          <w:rFonts w:ascii="Century Gothic" w:hAnsi="Century Gothic" w:cs="Arial"/>
          <w:sz w:val="28"/>
        </w:rPr>
        <w:t>companyname</w:t>
      </w:r>
      <w:proofErr w:type="spellEnd"/>
      <w:r w:rsidRPr="008A614F">
        <w:rPr>
          <w:rFonts w:ascii="Century Gothic" w:hAnsi="Century Gothic" w:cs="Arial"/>
          <w:sz w:val="28"/>
        </w:rPr>
        <w:t>$</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r w:rsidRPr="008A614F">
        <w:rPr>
          <w:rFonts w:ascii="Century Gothic" w:hAnsi="Century Gothic" w:cs="Arial"/>
          <w:sz w:val="28"/>
        </w:rPr>
        <w:t>$</w:t>
      </w:r>
      <w:proofErr w:type="spellStart"/>
      <w:r w:rsidRPr="008A614F">
        <w:rPr>
          <w:rFonts w:ascii="Century Gothic" w:hAnsi="Century Gothic" w:cs="Arial"/>
          <w:sz w:val="28"/>
        </w:rPr>
        <w:t>streetaddress</w:t>
      </w:r>
      <w:proofErr w:type="spellEnd"/>
      <w:r w:rsidRPr="008A614F">
        <w:rPr>
          <w:rFonts w:ascii="Century Gothic" w:hAnsi="Century Gothic" w:cs="Arial"/>
          <w:sz w:val="28"/>
        </w:rPr>
        <w:t>$</w:t>
      </w:r>
    </w:p>
    <w:p w:rsidR="00AE677D" w:rsidRPr="008A614F" w:rsidRDefault="00AE677D" w:rsidP="00AE677D">
      <w:pPr>
        <w:jc w:val="center"/>
        <w:rPr>
          <w:rFonts w:ascii="Century Gothic" w:hAnsi="Century Gothic" w:cs="Arial"/>
          <w:sz w:val="28"/>
        </w:rPr>
      </w:pPr>
      <w:r w:rsidRPr="008A614F">
        <w:rPr>
          <w:rFonts w:ascii="Century Gothic" w:hAnsi="Century Gothic" w:cs="Arial"/>
          <w:sz w:val="28"/>
        </w:rPr>
        <w:t xml:space="preserve">byy, ny, tt</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 xml:space="preserve">14 August 2014</w:t>
      </w: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$authors$</w:t>
      </w:r>
    </w:p>
    <w:p w:rsidR="006143CD" w:rsidRPr="008A614F" w:rsidRDefault="006143CD" w:rsidP="00DF70AD">
      <w:pPr>
        <w:ind w:left="3600"/>
        <w:rPr>
          <w:rFonts w:ascii="Century Gothic" w:hAnsi="Century Gothic" w:cstheme="minorHAnsi"/>
          <w:sz w:val="28"/>
        </w:rPr>
      </w:pPr>
      <w:r w:rsidRPr="008A614F">
        <w:rPr>
          <w:rFonts w:ascii="Century Gothic" w:hAnsi="Century Gothic" w:cstheme="minorHAnsi"/>
          <w:sz w:val="28"/>
        </w:rPr>
        <w:br w:type="page"/>
      </w:r>
    </w:p>
    <w:p w:rsidR="00BF72C3" w:rsidRPr="008A614F" w:rsidRDefault="007A595B" w:rsidP="007A595B">
      <w:pPr>
        <w:pStyle w:val="Heading1"/>
      </w:pPr>
      <w:bookmarkStart w:id="0" w:name="_Toc384282874"/>
      <w:r w:rsidRPr="008A614F">
        <w:lastRenderedPageBreak/>
        <w:t>About this document</w:t>
      </w:r>
      <w:bookmarkEnd w:id="0"/>
    </w:p>
    <w:p w:rsidR="007A595B" w:rsidRPr="008A614F" w:rsidRDefault="007A595B" w:rsidP="007A595B">
      <w:pPr>
        <w:rPr>
          <w:rFonts w:ascii="Century Gothic" w:hAnsi="Century Gothic"/>
        </w:rPr>
      </w:pPr>
      <w:r w:rsidRPr="008A614F">
        <w:rPr>
          <w:rFonts w:ascii="Century Gothic" w:hAnsi="Century Gothic"/>
        </w:rPr>
        <w:t xml:space="preserve">This document is provided as the </w:t>
      </w:r>
      <w:r w:rsidR="00F076E4" w:rsidRPr="008A614F">
        <w:rPr>
          <w:rFonts w:ascii="Century Gothic" w:hAnsi="Century Gothic"/>
        </w:rPr>
        <w:t xml:space="preserve">Request for Quotation (RFQ) </w:t>
      </w:r>
      <w:r w:rsidRPr="008A614F">
        <w:rPr>
          <w:rFonts w:ascii="Century Gothic" w:hAnsi="Century Gothic"/>
        </w:rPr>
        <w:t xml:space="preserve">response format associated with the </w:t>
      </w:r>
      <w:r w:rsidR="00197D97" w:rsidRPr="008A614F">
        <w:rPr>
          <w:rFonts w:ascii="Century Gothic" w:hAnsi="Century Gothic"/>
          <w:color w:val="FF0000"/>
        </w:rPr>
        <w:t xml:space="preserve"/>
      </w:r>
      <w:r w:rsidRPr="008A614F">
        <w:rPr>
          <w:rFonts w:ascii="Century Gothic" w:hAnsi="Century Gothic"/>
        </w:rPr>
        <w:t xml:space="preserve"> that will be run by </w:t>
      </w:r>
      <w:r w:rsidR="00597073" w:rsidRPr="008A614F">
        <w:rPr>
          <w:rFonts w:ascii="Century Gothic" w:hAnsi="Century Gothic"/>
          <w:color w:val="FF0000"/>
        </w:rPr>
        <w:t>$</w:t>
      </w:r>
      <w:proofErr w:type="spellStart"/>
      <w:r w:rsidR="00597073" w:rsidRPr="008A614F">
        <w:rPr>
          <w:rFonts w:ascii="Century Gothic" w:hAnsi="Century Gothic"/>
          <w:color w:val="FF0000"/>
        </w:rPr>
        <w:t>org_name</w:t>
      </w:r>
      <w:proofErr w:type="spellEnd"/>
      <w:r w:rsidR="00597073" w:rsidRPr="008A614F">
        <w:rPr>
          <w:rFonts w:ascii="Century Gothic" w:hAnsi="Century Gothic"/>
          <w:color w:val="FF0000"/>
        </w:rPr>
        <w:t>$</w:t>
      </w:r>
      <w:r w:rsidRPr="008A614F">
        <w:rPr>
          <w:rFonts w:ascii="Century Gothic" w:hAnsi="Century Gothic"/>
        </w:rPr>
        <w:t xml:space="preserve">. </w:t>
      </w:r>
    </w:p>
    <w:p w:rsidR="007A595B" w:rsidRDefault="007A595B" w:rsidP="007A595B">
      <w:pPr>
        <w:rPr>
          <w:rFonts w:ascii="Century Gothic" w:hAnsi="Century Gothic"/>
        </w:rPr>
      </w:pPr>
      <w:r w:rsidRPr="008A614F">
        <w:rPr>
          <w:rFonts w:ascii="Century Gothic" w:hAnsi="Century Gothic"/>
        </w:rPr>
        <w:t xml:space="preserve">Do not respond to this </w:t>
      </w:r>
      <w:r w:rsidR="00496052" w:rsidRPr="008A614F">
        <w:rPr>
          <w:rFonts w:ascii="Century Gothic" w:hAnsi="Century Gothic"/>
        </w:rPr>
        <w:t xml:space="preserve">document before you have thoroughly read and understood </w:t>
      </w:r>
      <w:r w:rsidR="001333FA" w:rsidRPr="008A614F">
        <w:rPr>
          <w:rFonts w:ascii="Century Gothic" w:hAnsi="Century Gothic"/>
        </w:rPr>
        <w:t xml:space="preserve">the associated </w:t>
      </w:r>
      <w:r w:rsidR="002A7D5E" w:rsidRPr="008A614F">
        <w:rPr>
          <w:rFonts w:ascii="Century Gothic" w:hAnsi="Century Gothic"/>
        </w:rPr>
        <w:t xml:space="preserve">Request for Quotation (RFQ) </w:t>
      </w:r>
      <w:r w:rsidR="001333FA" w:rsidRPr="008A614F">
        <w:rPr>
          <w:rFonts w:ascii="Century Gothic" w:hAnsi="Century Gothic"/>
        </w:rPr>
        <w:t xml:space="preserve">document. </w:t>
      </w:r>
    </w:p>
    <w:p w:rsidR="009D433C" w:rsidRPr="008A614F" w:rsidRDefault="009D433C" w:rsidP="007A595B">
      <w:pPr>
        <w:rPr>
          <w:rFonts w:ascii="Century Gothic" w:hAnsi="Century Gothic"/>
        </w:rPr>
      </w:pPr>
    </w:p>
    <w:p w:rsidR="009D433C" w:rsidRPr="009F6334" w:rsidRDefault="009D433C" w:rsidP="009D433C">
      <w:pPr>
        <w:rPr>
          <w:rFonts w:ascii="Century Gothic" w:hAnsi="Century Gothic" w:cstheme="minorHAnsi"/>
          <w:b/>
          <w:smallCaps/>
          <w:sz w:val="28"/>
          <w:szCs w:val="28"/>
        </w:rPr>
      </w:pPr>
      <w:r w:rsidRPr="009F6334">
        <w:rPr>
          <w:rFonts w:ascii="Century Gothic" w:hAnsi="Century Gothic" w:cstheme="minorHAnsi"/>
          <w:b/>
          <w:smallCaps/>
          <w:sz w:val="28"/>
          <w:szCs w:val="28"/>
        </w:rPr>
        <w:t>Table of Contents</w:t>
      </w:r>
    </w:p>
    <w:p w:rsidR="009D433C" w:rsidRPr="009D433C" w:rsidRDefault="009D433C" w:rsidP="009D433C">
      <w:pPr>
        <w:pStyle w:val="TOC1"/>
        <w:tabs>
          <w:tab w:val="left" w:pos="440"/>
          <w:tab w:val="right" w:leader="dot" w:pos="9016"/>
        </w:tabs>
        <w:spacing w:before="120" w:after="120"/>
        <w:rPr>
          <w:rStyle w:val="Hyperlink"/>
          <w:rFonts w:ascii="Century Gothic" w:eastAsiaTheme="majorEastAsia" w:hAnsi="Century Gothic" w:cs="Arial"/>
        </w:rPr>
      </w:pPr>
      <w:r w:rsidRPr="00AE563F">
        <w:rPr>
          <w:rFonts w:ascii="Century Gothic" w:hAnsi="Century Gothic" w:cstheme="minorHAnsi"/>
          <w:sz w:val="28"/>
        </w:rPr>
        <w:fldChar w:fldCharType="begin"/>
      </w:r>
      <w:r w:rsidRPr="009F6334">
        <w:rPr>
          <w:rFonts w:ascii="Century Gothic" w:hAnsi="Century Gothic" w:cstheme="minorHAnsi"/>
          <w:sz w:val="28"/>
        </w:rPr>
        <w:instrText xml:space="preserve"> TOC \o "1-3" \h \z \u </w:instrText>
      </w:r>
      <w:r w:rsidRPr="00AE563F">
        <w:rPr>
          <w:rFonts w:ascii="Century Gothic" w:hAnsi="Century Gothic" w:cstheme="minorHAnsi"/>
          <w:sz w:val="28"/>
        </w:rPr>
        <w:fldChar w:fldCharType="separate"/>
      </w:r>
      <w:hyperlink w:anchor="_Toc384282874" w:history="1">
        <w:r w:rsidRPr="009D433C">
          <w:rPr>
            <w:rStyle w:val="Hyperlink"/>
            <w:rFonts w:ascii="Century Gothic" w:eastAsiaTheme="majorEastAsia" w:hAnsi="Century Gothic" w:cs="Arial"/>
            <w:noProof/>
            <w:sz w:val="22"/>
            <w:szCs w:val="22"/>
          </w:rPr>
          <w:t>1.</w:t>
        </w:r>
        <w:r w:rsidRPr="009D433C">
          <w:rPr>
            <w:rStyle w:val="Hyperlink"/>
            <w:rFonts w:ascii="Century Gothic" w:eastAsiaTheme="majorEastAsia" w:hAnsi="Century Gothic" w:cs="Arial"/>
          </w:rPr>
          <w:tab/>
        </w:r>
        <w:r w:rsidRPr="009D433C">
          <w:rPr>
            <w:rStyle w:val="Hyperlink"/>
            <w:rFonts w:ascii="Century Gothic" w:eastAsiaTheme="majorEastAsia" w:hAnsi="Century Gothic" w:cs="Arial"/>
            <w:noProof/>
            <w:sz w:val="22"/>
            <w:szCs w:val="22"/>
          </w:rPr>
          <w:t>About this document</w:t>
        </w:r>
        <w:r w:rsidRPr="009D433C">
          <w:rPr>
            <w:rStyle w:val="Hyperlink"/>
            <w:rFonts w:ascii="Century Gothic" w:eastAsiaTheme="majorEastAsia" w:hAnsi="Century Gothic" w:cs="Arial"/>
            <w:webHidden/>
            <w:sz w:val="22"/>
            <w:szCs w:val="22"/>
          </w:rPr>
          <w:tab/>
        </w:r>
        <w:r w:rsidRPr="009D433C">
          <w:rPr>
            <w:rStyle w:val="Hyperlink"/>
            <w:rFonts w:ascii="Century Gothic" w:eastAsiaTheme="majorEastAsia" w:hAnsi="Century Gothic" w:cs="Arial"/>
            <w:webHidden/>
            <w:sz w:val="22"/>
            <w:szCs w:val="22"/>
          </w:rPr>
          <w:fldChar w:fldCharType="begin"/>
        </w:r>
        <w:r w:rsidRPr="009D433C">
          <w:rPr>
            <w:rStyle w:val="Hyperlink"/>
            <w:rFonts w:ascii="Century Gothic" w:eastAsiaTheme="majorEastAsia" w:hAnsi="Century Gothic" w:cs="Arial"/>
            <w:webHidden/>
            <w:sz w:val="22"/>
            <w:szCs w:val="22"/>
          </w:rPr>
          <w:instrText xml:space="preserve"> PAGEREF _Toc384282874 \h </w:instrText>
        </w:r>
        <w:r w:rsidRPr="009D433C">
          <w:rPr>
            <w:rStyle w:val="Hyperlink"/>
            <w:rFonts w:ascii="Century Gothic" w:eastAsiaTheme="majorEastAsia" w:hAnsi="Century Gothic" w:cs="Arial"/>
            <w:webHidden/>
            <w:sz w:val="22"/>
            <w:szCs w:val="22"/>
          </w:rPr>
        </w:r>
        <w:r w:rsidRPr="009D433C">
          <w:rPr>
            <w:rStyle w:val="Hyperlink"/>
            <w:rFonts w:ascii="Century Gothic" w:eastAsiaTheme="majorEastAsia" w:hAnsi="Century Gothic" w:cs="Arial"/>
            <w:webHidden/>
            <w:sz w:val="22"/>
            <w:szCs w:val="22"/>
          </w:rPr>
          <w:fldChar w:fldCharType="separate"/>
        </w:r>
        <w:r w:rsidRPr="009D433C">
          <w:rPr>
            <w:rStyle w:val="Hyperlink"/>
            <w:rFonts w:ascii="Century Gothic" w:eastAsiaTheme="majorEastAsia" w:hAnsi="Century Gothic" w:cs="Arial"/>
            <w:webHidden/>
            <w:sz w:val="22"/>
            <w:szCs w:val="22"/>
          </w:rPr>
          <w:t>2</w:t>
        </w:r>
        <w:r w:rsidRPr="009D433C">
          <w:rPr>
            <w:rStyle w:val="Hyperlink"/>
            <w:rFonts w:ascii="Century Gothic" w:eastAsiaTheme="majorEastAsia" w:hAnsi="Century Gothic" w:cs="Arial"/>
            <w:webHidden/>
            <w:sz w:val="22"/>
            <w:szCs w:val="22"/>
          </w:rPr>
          <w:fldChar w:fldCharType="end"/>
        </w:r>
      </w:hyperlink>
    </w:p>
    <w:p w:rsidR="009D433C" w:rsidRPr="009D433C" w:rsidRDefault="009D433C" w:rsidP="009D433C">
      <w:pPr>
        <w:pStyle w:val="TOC1"/>
        <w:tabs>
          <w:tab w:val="left" w:pos="440"/>
          <w:tab w:val="right" w:leader="dot" w:pos="9016"/>
        </w:tabs>
        <w:spacing w:before="120" w:after="120"/>
        <w:rPr>
          <w:rStyle w:val="Hyperlink"/>
          <w:rFonts w:ascii="Century Gothic" w:eastAsiaTheme="majorEastAsia" w:hAnsi="Century Gothic" w:cs="Arial"/>
        </w:rPr>
      </w:pPr>
      <w:hyperlink w:anchor="_Toc384282875" w:history="1">
        <w:r w:rsidRPr="009D433C">
          <w:rPr>
            <w:rStyle w:val="Hyperlink"/>
            <w:rFonts w:ascii="Century Gothic" w:eastAsiaTheme="majorEastAsia" w:hAnsi="Century Gothic" w:cs="Arial"/>
            <w:noProof/>
            <w:sz w:val="22"/>
            <w:szCs w:val="22"/>
          </w:rPr>
          <w:t>2.</w:t>
        </w:r>
        <w:r w:rsidRPr="009D433C">
          <w:rPr>
            <w:rStyle w:val="Hyperlink"/>
            <w:rFonts w:ascii="Century Gothic" w:eastAsiaTheme="majorEastAsia" w:hAnsi="Century Gothic" w:cs="Arial"/>
          </w:rPr>
          <w:tab/>
        </w:r>
        <w:r w:rsidRPr="009D433C">
          <w:rPr>
            <w:rStyle w:val="Hyperlink"/>
            <w:rFonts w:ascii="Century Gothic" w:eastAsiaTheme="majorEastAsia" w:hAnsi="Century Gothic" w:cs="Arial"/>
            <w:noProof/>
            <w:sz w:val="22"/>
            <w:szCs w:val="22"/>
          </w:rPr>
          <w:t>Your RFQ Response</w:t>
        </w:r>
        <w:r w:rsidRPr="009D433C">
          <w:rPr>
            <w:rStyle w:val="Hyperlink"/>
            <w:rFonts w:ascii="Century Gothic" w:eastAsiaTheme="majorEastAsia" w:hAnsi="Century Gothic" w:cs="Arial"/>
            <w:webHidden/>
            <w:sz w:val="22"/>
            <w:szCs w:val="22"/>
          </w:rPr>
          <w:tab/>
        </w:r>
        <w:r w:rsidRPr="009D433C">
          <w:rPr>
            <w:rStyle w:val="Hyperlink"/>
            <w:rFonts w:ascii="Century Gothic" w:eastAsiaTheme="majorEastAsia" w:hAnsi="Century Gothic" w:cs="Arial"/>
            <w:webHidden/>
            <w:sz w:val="22"/>
            <w:szCs w:val="22"/>
          </w:rPr>
          <w:fldChar w:fldCharType="begin"/>
        </w:r>
        <w:r w:rsidRPr="009D433C">
          <w:rPr>
            <w:rStyle w:val="Hyperlink"/>
            <w:rFonts w:ascii="Century Gothic" w:eastAsiaTheme="majorEastAsia" w:hAnsi="Century Gothic" w:cs="Arial"/>
            <w:webHidden/>
            <w:sz w:val="22"/>
            <w:szCs w:val="22"/>
          </w:rPr>
          <w:instrText xml:space="preserve"> PAGEREF _Toc384282875 \h </w:instrText>
        </w:r>
        <w:r w:rsidRPr="009D433C">
          <w:rPr>
            <w:rStyle w:val="Hyperlink"/>
            <w:rFonts w:ascii="Century Gothic" w:eastAsiaTheme="majorEastAsia" w:hAnsi="Century Gothic" w:cs="Arial"/>
            <w:webHidden/>
            <w:sz w:val="22"/>
            <w:szCs w:val="22"/>
          </w:rPr>
        </w:r>
        <w:r w:rsidRPr="009D433C">
          <w:rPr>
            <w:rStyle w:val="Hyperlink"/>
            <w:rFonts w:ascii="Century Gothic" w:eastAsiaTheme="majorEastAsia" w:hAnsi="Century Gothic" w:cs="Arial"/>
            <w:webHidden/>
            <w:sz w:val="22"/>
            <w:szCs w:val="22"/>
          </w:rPr>
          <w:fldChar w:fldCharType="separate"/>
        </w:r>
        <w:r w:rsidRPr="009D433C">
          <w:rPr>
            <w:rStyle w:val="Hyperlink"/>
            <w:rFonts w:ascii="Century Gothic" w:eastAsiaTheme="majorEastAsia" w:hAnsi="Century Gothic" w:cs="Arial"/>
            <w:webHidden/>
            <w:sz w:val="22"/>
            <w:szCs w:val="22"/>
          </w:rPr>
          <w:t>3</w:t>
        </w:r>
        <w:r w:rsidRPr="009D433C">
          <w:rPr>
            <w:rStyle w:val="Hyperlink"/>
            <w:rFonts w:ascii="Century Gothic" w:eastAsiaTheme="majorEastAsia" w:hAnsi="Century Gothic" w:cs="Arial"/>
            <w:webHidden/>
            <w:sz w:val="22"/>
            <w:szCs w:val="22"/>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76" w:history="1">
        <w:r w:rsidRPr="009D433C">
          <w:rPr>
            <w:rStyle w:val="Hyperlink"/>
            <w:rFonts w:ascii="Century Gothic" w:hAnsi="Century Gothic" w:cs="Arial"/>
            <w:noProof/>
          </w:rPr>
          <w:t>About your organisation</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_Toc384282876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3</w:t>
        </w:r>
        <w:r w:rsidRPr="009D433C">
          <w:rPr>
            <w:rStyle w:val="Hyperlink"/>
            <w:rFonts w:ascii="Century Gothic" w:hAnsi="Century Gothic" w:cs="Arial"/>
            <w:webHidden/>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77" w:history="1">
        <w:r w:rsidRPr="009D433C">
          <w:rPr>
            <w:rStyle w:val="Hyperlink"/>
            <w:rFonts w:ascii="Century Gothic" w:hAnsi="Century Gothic" w:cs="Arial"/>
            <w:noProof/>
          </w:rPr>
          <w:t>Introduce your team</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_Toc384282877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3</w:t>
        </w:r>
        <w:r w:rsidRPr="009D433C">
          <w:rPr>
            <w:rStyle w:val="Hyperlink"/>
            <w:rFonts w:ascii="Century Gothic" w:hAnsi="Century Gothic" w:cs="Arial"/>
            <w:webHidden/>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78" w:history="1">
        <w:r w:rsidRPr="009D433C">
          <w:rPr>
            <w:rStyle w:val="Hyperlink"/>
            <w:rFonts w:ascii="Century Gothic" w:hAnsi="Century Gothic" w:cs="Arial"/>
            <w:noProof/>
          </w:rPr>
          <w:t>Additional notes &amp; credentials</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_Toc384282878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3</w:t>
        </w:r>
        <w:r w:rsidRPr="009D433C">
          <w:rPr>
            <w:rStyle w:val="Hyperlink"/>
            <w:rFonts w:ascii="Century Gothic" w:hAnsi="Century Gothic" w:cs="Arial"/>
            <w:webHidden/>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79" w:history="1">
        <w:r w:rsidRPr="009D433C">
          <w:rPr>
            <w:rStyle w:val="Hyperlink"/>
            <w:rFonts w:ascii="Century Gothic" w:hAnsi="Century Gothic" w:cs="Arial"/>
            <w:noProof/>
          </w:rPr>
          <w:t>Reference projects</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_Toc384282879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3</w:t>
        </w:r>
        <w:r w:rsidRPr="009D433C">
          <w:rPr>
            <w:rStyle w:val="Hyperlink"/>
            <w:rFonts w:ascii="Century Gothic" w:hAnsi="Century Gothic" w:cs="Arial"/>
            <w:webHidden/>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80" w:history="1">
        <w:r w:rsidRPr="009D433C">
          <w:rPr>
            <w:rStyle w:val="Hyperlink"/>
            <w:rFonts w:ascii="Century Gothic" w:hAnsi="Century Gothic" w:cs="Arial"/>
            <w:noProof/>
          </w:rPr>
          <w:t>Your referees, references clients or sites</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_Toc384282880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4</w:t>
        </w:r>
        <w:r w:rsidRPr="009D433C">
          <w:rPr>
            <w:rStyle w:val="Hyperlink"/>
            <w:rFonts w:ascii="Century Gothic" w:hAnsi="Century Gothic" w:cs="Arial"/>
            <w:webHidden/>
          </w:rPr>
          <w:fldChar w:fldCharType="end"/>
        </w:r>
      </w:hyperlink>
    </w:p>
    <w:p w:rsidR="009D433C" w:rsidRPr="009D433C" w:rsidRDefault="009D433C" w:rsidP="009D433C">
      <w:pPr>
        <w:pStyle w:val="TOC1"/>
        <w:tabs>
          <w:tab w:val="left" w:pos="440"/>
          <w:tab w:val="right" w:leader="dot" w:pos="9016"/>
        </w:tabs>
        <w:spacing w:before="120" w:after="120"/>
        <w:rPr>
          <w:rStyle w:val="Hyperlink"/>
          <w:rFonts w:ascii="Century Gothic" w:eastAsiaTheme="majorEastAsia" w:hAnsi="Century Gothic" w:cs="Arial"/>
        </w:rPr>
      </w:pPr>
      <w:hyperlink w:anchor="_Toc384282881" w:history="1">
        <w:r w:rsidRPr="009D433C">
          <w:rPr>
            <w:rStyle w:val="Hyperlink"/>
            <w:rFonts w:ascii="Century Gothic" w:eastAsiaTheme="majorEastAsia" w:hAnsi="Century Gothic" w:cs="Arial"/>
            <w:noProof/>
            <w:sz w:val="22"/>
            <w:szCs w:val="22"/>
          </w:rPr>
          <w:t>3.</w:t>
        </w:r>
        <w:r w:rsidRPr="009D433C">
          <w:rPr>
            <w:rStyle w:val="Hyperlink"/>
            <w:rFonts w:ascii="Century Gothic" w:eastAsiaTheme="majorEastAsia" w:hAnsi="Century Gothic" w:cs="Arial"/>
          </w:rPr>
          <w:tab/>
        </w:r>
        <w:r w:rsidRPr="009D433C">
          <w:rPr>
            <w:rStyle w:val="Hyperlink"/>
            <w:rFonts w:ascii="Century Gothic" w:eastAsiaTheme="majorEastAsia" w:hAnsi="Century Gothic" w:cs="Arial"/>
            <w:noProof/>
            <w:sz w:val="22"/>
            <w:szCs w:val="22"/>
          </w:rPr>
          <w:t>Features and functions compliance</w:t>
        </w:r>
        <w:r w:rsidRPr="009D433C">
          <w:rPr>
            <w:rStyle w:val="Hyperlink"/>
            <w:rFonts w:ascii="Century Gothic" w:eastAsiaTheme="majorEastAsia" w:hAnsi="Century Gothic" w:cs="Arial"/>
            <w:webHidden/>
            <w:sz w:val="22"/>
            <w:szCs w:val="22"/>
          </w:rPr>
          <w:tab/>
        </w:r>
        <w:r w:rsidRPr="009D433C">
          <w:rPr>
            <w:rStyle w:val="Hyperlink"/>
            <w:rFonts w:ascii="Century Gothic" w:eastAsiaTheme="majorEastAsia" w:hAnsi="Century Gothic" w:cs="Arial"/>
            <w:webHidden/>
            <w:sz w:val="22"/>
            <w:szCs w:val="22"/>
          </w:rPr>
          <w:fldChar w:fldCharType="begin"/>
        </w:r>
        <w:r w:rsidRPr="009D433C">
          <w:rPr>
            <w:rStyle w:val="Hyperlink"/>
            <w:rFonts w:ascii="Century Gothic" w:eastAsiaTheme="majorEastAsia" w:hAnsi="Century Gothic" w:cs="Arial"/>
            <w:webHidden/>
            <w:sz w:val="22"/>
            <w:szCs w:val="22"/>
          </w:rPr>
          <w:instrText xml:space="preserve"> PAGEREF _Toc384282881 \h </w:instrText>
        </w:r>
        <w:r w:rsidRPr="009D433C">
          <w:rPr>
            <w:rStyle w:val="Hyperlink"/>
            <w:rFonts w:ascii="Century Gothic" w:eastAsiaTheme="majorEastAsia" w:hAnsi="Century Gothic" w:cs="Arial"/>
            <w:webHidden/>
            <w:sz w:val="22"/>
            <w:szCs w:val="22"/>
          </w:rPr>
        </w:r>
        <w:r w:rsidRPr="009D433C">
          <w:rPr>
            <w:rStyle w:val="Hyperlink"/>
            <w:rFonts w:ascii="Century Gothic" w:eastAsiaTheme="majorEastAsia" w:hAnsi="Century Gothic" w:cs="Arial"/>
            <w:webHidden/>
            <w:sz w:val="22"/>
            <w:szCs w:val="22"/>
          </w:rPr>
          <w:fldChar w:fldCharType="separate"/>
        </w:r>
        <w:r w:rsidRPr="009D433C">
          <w:rPr>
            <w:rStyle w:val="Hyperlink"/>
            <w:rFonts w:ascii="Century Gothic" w:eastAsiaTheme="majorEastAsia" w:hAnsi="Century Gothic" w:cs="Arial"/>
            <w:webHidden/>
            <w:sz w:val="22"/>
            <w:szCs w:val="22"/>
          </w:rPr>
          <w:t>4</w:t>
        </w:r>
        <w:r w:rsidRPr="009D433C">
          <w:rPr>
            <w:rStyle w:val="Hyperlink"/>
            <w:rFonts w:ascii="Century Gothic" w:eastAsiaTheme="majorEastAsia" w:hAnsi="Century Gothic" w:cs="Arial"/>
            <w:webHidden/>
            <w:sz w:val="22"/>
            <w:szCs w:val="22"/>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82" w:history="1">
        <w:r w:rsidRPr="009D433C">
          <w:rPr>
            <w:rStyle w:val="Hyperlink"/>
            <w:rFonts w:ascii="Century Gothic" w:hAnsi="Century Gothic" w:cs="Arial"/>
            <w:noProof/>
          </w:rPr>
          <w:t>Functional area one</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_Toc384282882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4</w:t>
        </w:r>
        <w:r w:rsidRPr="009D433C">
          <w:rPr>
            <w:rStyle w:val="Hyperlink"/>
            <w:rFonts w:ascii="Century Gothic" w:hAnsi="Century Gothic" w:cs="Arial"/>
            <w:webHidden/>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83" w:history="1">
        <w:r w:rsidRPr="009D433C">
          <w:rPr>
            <w:rStyle w:val="Hyperlink"/>
            <w:rFonts w:ascii="Century Gothic" w:hAnsi="Century Gothic" w:cs="Arial"/>
            <w:noProof/>
          </w:rPr>
          <w:t>Functional Area Two</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_Toc384282883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5</w:t>
        </w:r>
        <w:r w:rsidRPr="009D433C">
          <w:rPr>
            <w:rStyle w:val="Hyperlink"/>
            <w:rFonts w:ascii="Century Gothic" w:hAnsi="Century Gothic" w:cs="Arial"/>
            <w:webHidden/>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84" w:history="1">
        <w:r w:rsidRPr="009D433C">
          <w:rPr>
            <w:rStyle w:val="Hyperlink"/>
            <w:rFonts w:ascii="Century Gothic" w:hAnsi="Century Gothic" w:cs="Arial"/>
            <w:noProof/>
          </w:rPr>
          <w:t>Functional area NNN</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_Toc384282884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5</w:t>
        </w:r>
        <w:r w:rsidRPr="009D433C">
          <w:rPr>
            <w:rStyle w:val="Hyperlink"/>
            <w:rFonts w:ascii="Century Gothic" w:hAnsi="Century Gothic" w:cs="Arial"/>
            <w:webHidden/>
          </w:rPr>
          <w:fldChar w:fldCharType="end"/>
        </w:r>
      </w:hyperlink>
    </w:p>
    <w:p w:rsidR="009D433C" w:rsidRPr="009D433C" w:rsidRDefault="009D433C" w:rsidP="009D433C">
      <w:pPr>
        <w:pStyle w:val="TOC1"/>
        <w:tabs>
          <w:tab w:val="left" w:pos="440"/>
          <w:tab w:val="right" w:leader="dot" w:pos="9016"/>
        </w:tabs>
        <w:spacing w:before="120" w:after="120"/>
        <w:rPr>
          <w:rStyle w:val="Hyperlink"/>
          <w:rFonts w:ascii="Century Gothic" w:eastAsiaTheme="majorEastAsia" w:hAnsi="Century Gothic" w:cs="Arial"/>
        </w:rPr>
      </w:pPr>
      <w:hyperlink w:anchor="_Toc384282885" w:history="1">
        <w:r w:rsidRPr="009D433C">
          <w:rPr>
            <w:rStyle w:val="Hyperlink"/>
            <w:rFonts w:ascii="Century Gothic" w:eastAsiaTheme="majorEastAsia" w:hAnsi="Century Gothic" w:cs="Arial"/>
            <w:noProof/>
            <w:sz w:val="22"/>
            <w:szCs w:val="22"/>
          </w:rPr>
          <w:t>4.</w:t>
        </w:r>
        <w:r w:rsidRPr="009D433C">
          <w:rPr>
            <w:rStyle w:val="Hyperlink"/>
            <w:rFonts w:ascii="Century Gothic" w:eastAsiaTheme="majorEastAsia" w:hAnsi="Century Gothic" w:cs="Arial"/>
          </w:rPr>
          <w:tab/>
        </w:r>
        <w:r w:rsidRPr="009D433C">
          <w:rPr>
            <w:rStyle w:val="Hyperlink"/>
            <w:rFonts w:ascii="Century Gothic" w:eastAsiaTheme="majorEastAsia" w:hAnsi="Century Gothic" w:cs="Arial"/>
            <w:noProof/>
            <w:sz w:val="22"/>
            <w:szCs w:val="22"/>
          </w:rPr>
          <w:t>Process and pricing</w:t>
        </w:r>
        <w:r w:rsidRPr="009D433C">
          <w:rPr>
            <w:rStyle w:val="Hyperlink"/>
            <w:rFonts w:ascii="Century Gothic" w:eastAsiaTheme="majorEastAsia" w:hAnsi="Century Gothic" w:cs="Arial"/>
            <w:webHidden/>
            <w:sz w:val="22"/>
            <w:szCs w:val="22"/>
          </w:rPr>
          <w:tab/>
        </w:r>
        <w:r w:rsidRPr="009D433C">
          <w:rPr>
            <w:rStyle w:val="Hyperlink"/>
            <w:rFonts w:ascii="Century Gothic" w:eastAsiaTheme="majorEastAsia" w:hAnsi="Century Gothic" w:cs="Arial"/>
            <w:webHidden/>
            <w:sz w:val="22"/>
            <w:szCs w:val="22"/>
          </w:rPr>
          <w:fldChar w:fldCharType="begin"/>
        </w:r>
        <w:r w:rsidRPr="009D433C">
          <w:rPr>
            <w:rStyle w:val="Hyperlink"/>
            <w:rFonts w:ascii="Century Gothic" w:eastAsiaTheme="majorEastAsia" w:hAnsi="Century Gothic" w:cs="Arial"/>
            <w:webHidden/>
            <w:sz w:val="22"/>
            <w:szCs w:val="22"/>
          </w:rPr>
          <w:instrText xml:space="preserve"> PAGEREF _Toc384282885 \h </w:instrText>
        </w:r>
        <w:r w:rsidRPr="009D433C">
          <w:rPr>
            <w:rStyle w:val="Hyperlink"/>
            <w:rFonts w:ascii="Century Gothic" w:eastAsiaTheme="majorEastAsia" w:hAnsi="Century Gothic" w:cs="Arial"/>
            <w:webHidden/>
            <w:sz w:val="22"/>
            <w:szCs w:val="22"/>
          </w:rPr>
        </w:r>
        <w:r w:rsidRPr="009D433C">
          <w:rPr>
            <w:rStyle w:val="Hyperlink"/>
            <w:rFonts w:ascii="Century Gothic" w:eastAsiaTheme="majorEastAsia" w:hAnsi="Century Gothic" w:cs="Arial"/>
            <w:webHidden/>
            <w:sz w:val="22"/>
            <w:szCs w:val="22"/>
          </w:rPr>
          <w:fldChar w:fldCharType="separate"/>
        </w:r>
        <w:r w:rsidRPr="009D433C">
          <w:rPr>
            <w:rStyle w:val="Hyperlink"/>
            <w:rFonts w:ascii="Century Gothic" w:eastAsiaTheme="majorEastAsia" w:hAnsi="Century Gothic" w:cs="Arial"/>
            <w:webHidden/>
            <w:sz w:val="22"/>
            <w:szCs w:val="22"/>
          </w:rPr>
          <w:t>6</w:t>
        </w:r>
        <w:r w:rsidRPr="009D433C">
          <w:rPr>
            <w:rStyle w:val="Hyperlink"/>
            <w:rFonts w:ascii="Century Gothic" w:eastAsiaTheme="majorEastAsia" w:hAnsi="Century Gothic" w:cs="Arial"/>
            <w:webHidden/>
            <w:sz w:val="22"/>
            <w:szCs w:val="22"/>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86" w:history="1">
        <w:r w:rsidRPr="009D433C">
          <w:rPr>
            <w:rStyle w:val="Hyperlink"/>
            <w:rFonts w:ascii="Century Gothic" w:hAnsi="Century Gothic" w:cs="Arial"/>
            <w:noProof/>
          </w:rPr>
          <w:t>Process and milestones</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_Toc384282886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6</w:t>
        </w:r>
        <w:r w:rsidRPr="009D433C">
          <w:rPr>
            <w:rStyle w:val="Hyperlink"/>
            <w:rFonts w:ascii="Century Gothic" w:hAnsi="Century Gothic" w:cs="Arial"/>
            <w:webHidden/>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87" w:history="1">
        <w:r w:rsidRPr="009D433C">
          <w:rPr>
            <w:rStyle w:val="Hyperlink"/>
            <w:rFonts w:ascii="Century Gothic" w:hAnsi="Century Gothic" w:cs="Arial"/>
            <w:noProof/>
          </w:rPr>
          <w:t>Pricing</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_Toc384282887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6</w:t>
        </w:r>
        <w:r w:rsidRPr="009D433C">
          <w:rPr>
            <w:rStyle w:val="Hyperlink"/>
            <w:rFonts w:ascii="Century Gothic" w:hAnsi="Century Gothic" w:cs="Arial"/>
            <w:webHidden/>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88" w:history="1">
        <w:r w:rsidRPr="009D433C">
          <w:rPr>
            <w:rStyle w:val="Hyperlink"/>
            <w:rFonts w:ascii="Century Gothic" w:hAnsi="Century Gothic" w:cs="Arial"/>
            <w:noProof/>
          </w:rPr>
          <w:t>Project pricing</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_Toc384282888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6</w:t>
        </w:r>
        <w:r w:rsidRPr="009D433C">
          <w:rPr>
            <w:rStyle w:val="Hyperlink"/>
            <w:rFonts w:ascii="Century Gothic" w:hAnsi="Century Gothic" w:cs="Arial"/>
            <w:webHidden/>
          </w:rPr>
          <w:fldChar w:fldCharType="end"/>
        </w:r>
      </w:hyperlink>
    </w:p>
    <w:p w:rsidR="009D433C" w:rsidRPr="009D433C" w:rsidRDefault="009D433C" w:rsidP="009D433C">
      <w:pPr>
        <w:pStyle w:val="TOC1"/>
        <w:tabs>
          <w:tab w:val="left" w:pos="440"/>
          <w:tab w:val="right" w:leader="dot" w:pos="9016"/>
        </w:tabs>
        <w:spacing w:before="120" w:after="120"/>
        <w:rPr>
          <w:rStyle w:val="Hyperlink"/>
          <w:rFonts w:ascii="Century Gothic" w:eastAsiaTheme="majorEastAsia" w:hAnsi="Century Gothic" w:cs="Arial"/>
        </w:rPr>
      </w:pPr>
      <w:hyperlink w:anchor="_Toc384282889" w:history="1">
        <w:r w:rsidRPr="009D433C">
          <w:rPr>
            <w:rStyle w:val="Hyperlink"/>
            <w:rFonts w:ascii="Century Gothic" w:eastAsiaTheme="majorEastAsia" w:hAnsi="Century Gothic" w:cs="Arial"/>
            <w:noProof/>
            <w:sz w:val="22"/>
            <w:szCs w:val="22"/>
          </w:rPr>
          <w:t>5.</w:t>
        </w:r>
        <w:r w:rsidRPr="009D433C">
          <w:rPr>
            <w:rStyle w:val="Hyperlink"/>
            <w:rFonts w:ascii="Century Gothic" w:eastAsiaTheme="majorEastAsia" w:hAnsi="Century Gothic" w:cs="Arial"/>
          </w:rPr>
          <w:tab/>
        </w:r>
        <w:r w:rsidRPr="009D433C">
          <w:rPr>
            <w:rStyle w:val="Hyperlink"/>
            <w:rFonts w:ascii="Century Gothic" w:eastAsiaTheme="majorEastAsia" w:hAnsi="Century Gothic" w:cs="Arial"/>
            <w:noProof/>
            <w:sz w:val="22"/>
            <w:szCs w:val="22"/>
          </w:rPr>
          <w:t>Authorisation</w:t>
        </w:r>
        <w:r w:rsidRPr="009D433C">
          <w:rPr>
            <w:rStyle w:val="Hyperlink"/>
            <w:rFonts w:ascii="Century Gothic" w:eastAsiaTheme="majorEastAsia" w:hAnsi="Century Gothic" w:cs="Arial"/>
            <w:webHidden/>
            <w:sz w:val="22"/>
            <w:szCs w:val="22"/>
          </w:rPr>
          <w:tab/>
        </w:r>
        <w:r w:rsidRPr="009D433C">
          <w:rPr>
            <w:rStyle w:val="Hyperlink"/>
            <w:rFonts w:ascii="Century Gothic" w:eastAsiaTheme="majorEastAsia" w:hAnsi="Century Gothic" w:cs="Arial"/>
            <w:webHidden/>
            <w:sz w:val="22"/>
            <w:szCs w:val="22"/>
          </w:rPr>
          <w:fldChar w:fldCharType="begin"/>
        </w:r>
        <w:r w:rsidRPr="009D433C">
          <w:rPr>
            <w:rStyle w:val="Hyperlink"/>
            <w:rFonts w:ascii="Century Gothic" w:eastAsiaTheme="majorEastAsia" w:hAnsi="Century Gothic" w:cs="Arial"/>
            <w:webHidden/>
            <w:sz w:val="22"/>
            <w:szCs w:val="22"/>
          </w:rPr>
          <w:instrText xml:space="preserve"> PAGEREF _Toc384282889 \h </w:instrText>
        </w:r>
        <w:r w:rsidRPr="009D433C">
          <w:rPr>
            <w:rStyle w:val="Hyperlink"/>
            <w:rFonts w:ascii="Century Gothic" w:eastAsiaTheme="majorEastAsia" w:hAnsi="Century Gothic" w:cs="Arial"/>
            <w:webHidden/>
            <w:sz w:val="22"/>
            <w:szCs w:val="22"/>
          </w:rPr>
        </w:r>
        <w:r w:rsidRPr="009D433C">
          <w:rPr>
            <w:rStyle w:val="Hyperlink"/>
            <w:rFonts w:ascii="Century Gothic" w:eastAsiaTheme="majorEastAsia" w:hAnsi="Century Gothic" w:cs="Arial"/>
            <w:webHidden/>
            <w:sz w:val="22"/>
            <w:szCs w:val="22"/>
          </w:rPr>
          <w:fldChar w:fldCharType="separate"/>
        </w:r>
        <w:r w:rsidRPr="009D433C">
          <w:rPr>
            <w:rStyle w:val="Hyperlink"/>
            <w:rFonts w:ascii="Century Gothic" w:eastAsiaTheme="majorEastAsia" w:hAnsi="Century Gothic" w:cs="Arial"/>
            <w:webHidden/>
            <w:sz w:val="22"/>
            <w:szCs w:val="22"/>
          </w:rPr>
          <w:t>8</w:t>
        </w:r>
        <w:r w:rsidRPr="009D433C">
          <w:rPr>
            <w:rStyle w:val="Hyperlink"/>
            <w:rFonts w:ascii="Century Gothic" w:eastAsiaTheme="majorEastAsia" w:hAnsi="Century Gothic" w:cs="Arial"/>
            <w:webHidden/>
            <w:sz w:val="22"/>
            <w:szCs w:val="22"/>
          </w:rPr>
          <w:fldChar w:fldCharType="end"/>
        </w:r>
      </w:hyperlink>
    </w:p>
    <w:p w:rsidR="009D433C" w:rsidRDefault="009D433C" w:rsidP="009D433C">
      <w:pPr>
        <w:rPr>
          <w:rFonts w:ascii="Century Gothic" w:eastAsiaTheme="majorEastAsia" w:hAnsi="Century Gothic" w:cstheme="majorBidi"/>
          <w:bCs/>
          <w:color w:val="365F91" w:themeColor="accent1" w:themeShade="BF"/>
          <w:sz w:val="32"/>
          <w:szCs w:val="28"/>
        </w:rPr>
      </w:pPr>
      <w:r w:rsidRPr="009F6334">
        <w:rPr>
          <w:rFonts w:ascii="Century Gothic" w:hAnsi="Century Gothic" w:cstheme="minorHAnsi"/>
          <w:sz w:val="28"/>
        </w:rPr>
        <w:fldChar w:fldCharType="end"/>
      </w:r>
      <w:r>
        <w:br w:type="page"/>
      </w:r>
    </w:p>
    <w:p w:rsidR="007A595B" w:rsidRPr="008A614F" w:rsidRDefault="007A595B" w:rsidP="007A595B">
      <w:pPr>
        <w:pStyle w:val="Heading1"/>
      </w:pPr>
      <w:bookmarkStart w:id="1" w:name="_Toc384282875"/>
      <w:r w:rsidRPr="008A614F">
        <w:lastRenderedPageBreak/>
        <w:t xml:space="preserve">Your </w:t>
      </w:r>
      <w:r w:rsidR="004B71EE" w:rsidRPr="008A614F">
        <w:t xml:space="preserve">RFQ </w:t>
      </w:r>
      <w:r w:rsidRPr="008A614F">
        <w:t>Response</w:t>
      </w:r>
      <w:bookmarkEnd w:id="1"/>
    </w:p>
    <w:p w:rsidR="0021632C" w:rsidRPr="008A614F" w:rsidRDefault="0021632C" w:rsidP="0021632C">
      <w:pPr>
        <w:pStyle w:val="Heading2"/>
      </w:pPr>
      <w:bookmarkStart w:id="2" w:name="_Toc384282876"/>
      <w:r w:rsidRPr="008A614F">
        <w:t>About your organisation</w:t>
      </w:r>
      <w:bookmarkEnd w:id="2"/>
      <w:r w:rsidRPr="008A614F">
        <w:t xml:space="preserve">  </w:t>
      </w:r>
    </w:p>
    <w:p w:rsidR="0021632C" w:rsidRPr="008A614F" w:rsidRDefault="0052651C" w:rsidP="0052651C">
      <w:pPr>
        <w:rPr>
          <w:rFonts w:ascii="Century Gothic" w:hAnsi="Century Gothic"/>
        </w:rPr>
      </w:pPr>
      <w:r w:rsidRPr="008A614F">
        <w:rPr>
          <w:rFonts w:ascii="Century Gothic" w:hAnsi="Century Gothic"/>
        </w:rP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F1450" w:rsidRPr="008A614F" w:rsidTr="000F4CDB">
        <w:tc>
          <w:tcPr>
            <w:tcW w:w="9242" w:type="dxa"/>
          </w:tcPr>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tc>
      </w:tr>
    </w:tbl>
    <w:p w:rsidR="0021632C" w:rsidRPr="008A614F" w:rsidRDefault="0021632C" w:rsidP="0021632C">
      <w:pPr>
        <w:pStyle w:val="Heading2"/>
      </w:pPr>
      <w:bookmarkStart w:id="3" w:name="_Toc384282877"/>
      <w:r w:rsidRPr="008A614F">
        <w:t>Introduce your team</w:t>
      </w:r>
      <w:bookmarkEnd w:id="3"/>
    </w:p>
    <w:p w:rsidR="0021632C" w:rsidRPr="008A614F" w:rsidRDefault="00D0659F" w:rsidP="00D0659F">
      <w:pPr>
        <w:rPr>
          <w:rFonts w:ascii="Century Gothic" w:hAnsi="Century Gothic"/>
        </w:rPr>
      </w:pPr>
      <w:r w:rsidRPr="008A614F">
        <w:rPr>
          <w:rFonts w:ascii="Century Gothic" w:hAnsi="Century Gothic"/>
        </w:rPr>
        <w:t xml:space="preserve">Please list your key team members including identifying those that would be involved with the project and their roles. </w:t>
      </w:r>
    </w:p>
    <w:tbl>
      <w:tblPr>
        <w:tblStyle w:val="TableGrid"/>
        <w:tblW w:w="96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920"/>
        <w:gridCol w:w="1921"/>
        <w:gridCol w:w="1921"/>
        <w:gridCol w:w="1921"/>
        <w:gridCol w:w="1921"/>
      </w:tblGrid>
      <w:tr w:rsidR="001333FA" w:rsidRPr="000F4CDB" w:rsidTr="000F4CDB">
        <w:trPr>
          <w:trHeight w:val="311"/>
        </w:trPr>
        <w:tc>
          <w:tcPr>
            <w:tcW w:w="1920"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Name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Role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details</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Comments</w:t>
            </w: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C702AE">
            <w:pPr>
              <w:rPr>
                <w:rFonts w:ascii="Century Gothic" w:hAnsi="Century Gothic" w:cs="Arial"/>
              </w:rPr>
            </w:pPr>
            <w:r w:rsidRPr="008A614F">
              <w:rPr>
                <w:rFonts w:ascii="Century Gothic" w:hAnsi="Century Gothic" w:cs="Arial"/>
                <w:color w:val="FF0000"/>
              </w:rPr>
              <w:t xml:space="preserve"/>
            </w: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bl>
    <w:p w:rsidR="00D0659F" w:rsidRPr="008A614F" w:rsidRDefault="00D0659F" w:rsidP="00D0659F">
      <w:pPr>
        <w:rPr>
          <w:rFonts w:ascii="Century Gothic" w:hAnsi="Century Gothic"/>
        </w:rPr>
      </w:pPr>
    </w:p>
    <w:p w:rsidR="00E67BE2" w:rsidRPr="008A614F" w:rsidRDefault="00E67BE2" w:rsidP="00E67BE2">
      <w:pPr>
        <w:pStyle w:val="Heading2"/>
      </w:pPr>
      <w:bookmarkStart w:id="4" w:name="_Toc384282878"/>
      <w:r w:rsidRPr="008A614F">
        <w:t>Additional notes &amp; credentials</w:t>
      </w:r>
      <w:bookmarkEnd w:id="4"/>
      <w:r w:rsidRPr="008A614F">
        <w:t xml:space="preserve"> </w:t>
      </w:r>
    </w:p>
    <w:p w:rsidR="00E67BE2" w:rsidRPr="008A614F" w:rsidRDefault="00E67BE2" w:rsidP="00E67BE2">
      <w:pPr>
        <w:rPr>
          <w:rFonts w:ascii="Century Gothic" w:hAnsi="Century Gothic"/>
        </w:rPr>
      </w:pPr>
      <w:r w:rsidRPr="008A614F">
        <w:rPr>
          <w:rFonts w:ascii="Century Gothic" w:hAnsi="Century Gothic"/>
        </w:rPr>
        <w:t xml:space="preserve">Please provide any additional information that you feel will best present your case for winning the selection process and delivering our project.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67BE2" w:rsidRPr="008A614F" w:rsidTr="000F4CDB">
        <w:tc>
          <w:tcPr>
            <w:tcW w:w="9242" w:type="dxa"/>
          </w:tcPr>
          <w:p w:rsidR="00E67BE2" w:rsidRPr="008A614F" w:rsidRDefault="00E67BE2"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tc>
      </w:tr>
    </w:tbl>
    <w:p w:rsidR="00A157D1" w:rsidRPr="008A614F" w:rsidRDefault="00A157D1" w:rsidP="00A157D1">
      <w:pPr>
        <w:pStyle w:val="Heading2"/>
      </w:pPr>
      <w:bookmarkStart w:id="5" w:name="_Toc384282879"/>
      <w:r w:rsidRPr="008A614F">
        <w:t>Reference projects</w:t>
      </w:r>
      <w:bookmarkEnd w:id="5"/>
    </w:p>
    <w:p w:rsidR="00A157D1" w:rsidRPr="008A614F" w:rsidRDefault="00A157D1" w:rsidP="00A157D1">
      <w:pPr>
        <w:rPr>
          <w:rFonts w:ascii="Century Gothic" w:hAnsi="Century Gothic"/>
        </w:rPr>
      </w:pPr>
      <w:r w:rsidRPr="008A614F">
        <w:rPr>
          <w:rFonts w:ascii="Century Gothic" w:hAnsi="Century Gothic"/>
        </w:rPr>
        <w:t xml:space="preserve">Please provide a list of (up to five) similar projects that we can review as a reference to get a better understanding of your work and outcomes.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Client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D20E88" w:rsidRPr="008A614F" w:rsidRDefault="00D20E88" w:rsidP="00D20E88">
      <w:pPr>
        <w:pStyle w:val="Heading2"/>
      </w:pPr>
      <w:bookmarkStart w:id="6" w:name="_Toc384282880"/>
      <w:r w:rsidRPr="008A614F">
        <w:t>Your referees, references clients or sites</w:t>
      </w:r>
      <w:bookmarkEnd w:id="6"/>
    </w:p>
    <w:p w:rsidR="00D20E88" w:rsidRPr="008A614F" w:rsidRDefault="00D20E88" w:rsidP="00D20E88">
      <w:pPr>
        <w:rPr>
          <w:rFonts w:ascii="Century Gothic" w:hAnsi="Century Gothic"/>
        </w:rPr>
      </w:pPr>
      <w:r w:rsidRPr="008A614F">
        <w:rPr>
          <w:rFonts w:ascii="Century Gothic" w:hAnsi="Century Gothic"/>
        </w:rPr>
        <w:t xml:space="preserve">Please provide three references that we may contact to ask about their experience with your products and service. Please ensure that each person is informed that we may </w:t>
      </w:r>
      <w:r w:rsidR="00052117" w:rsidRPr="008A614F">
        <w:rPr>
          <w:rFonts w:ascii="Century Gothic" w:hAnsi="Century Gothic"/>
        </w:rPr>
        <w:t xml:space="preserve">be contacting them.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D20E88" w:rsidRPr="000F4CDB" w:rsidTr="000F4CDB">
        <w:tc>
          <w:tcPr>
            <w:tcW w:w="3080"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Client name </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name</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Preferred contact method </w:t>
            </w: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052117" w:rsidRPr="008A614F" w:rsidTr="000F4CDB">
        <w:tc>
          <w:tcPr>
            <w:tcW w:w="3080"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r>
    </w:tbl>
    <w:p w:rsidR="00B43A35" w:rsidRDefault="00B43A35" w:rsidP="00B43A35">
      <w:pPr>
        <w:pStyle w:val="Heading1"/>
        <w:numPr>
          <w:ilvl w:val="0"/>
          <w:numId w:val="0"/>
        </w:numPr>
        <w:ind w:left="357"/>
      </w:pPr>
      <w:bookmarkStart w:id="7" w:name="_Toc384282881"/>
    </w:p>
    <w:p w:rsidR="00B43A35" w:rsidRDefault="00B43A35" w:rsidP="00B43A35">
      <w:pPr>
        <w:rPr>
          <w:rFonts w:ascii="Century Gothic" w:eastAsiaTheme="majorEastAsia" w:hAnsi="Century Gothic" w:cstheme="majorBidi"/>
          <w:color w:val="365F91" w:themeColor="accent1" w:themeShade="BF"/>
          <w:sz w:val="32"/>
          <w:szCs w:val="28"/>
        </w:rPr>
      </w:pPr>
      <w:r>
        <w:br w:type="page"/>
      </w:r>
    </w:p>
    <w:p w:rsidR="00415EB6" w:rsidRPr="008A614F" w:rsidRDefault="00415EB6" w:rsidP="00415EB6">
      <w:pPr>
        <w:pStyle w:val="Heading1"/>
      </w:pPr>
      <w:r w:rsidRPr="008A614F">
        <w:lastRenderedPageBreak/>
        <w:t>Features and functions compliance</w:t>
      </w:r>
      <w:bookmarkEnd w:id="7"/>
      <w:r w:rsidRPr="008A614F">
        <w:t xml:space="preserve"> </w:t>
      </w:r>
    </w:p>
    <w:p w:rsidR="00415EB6" w:rsidRPr="008A614F" w:rsidRDefault="00415EB6" w:rsidP="00415EB6">
      <w:pPr>
        <w:rPr>
          <w:rFonts w:ascii="Century Gothic" w:hAnsi="Century Gothic"/>
        </w:rPr>
      </w:pPr>
      <w:r w:rsidRPr="008A614F">
        <w:rPr>
          <w:rFonts w:ascii="Century Gothic" w:hAnsi="Century Gothic"/>
        </w:rPr>
        <w:t xml:space="preserve">Please complete the table below indicating if your system provides the features and functions that we require. </w:t>
      </w:r>
    </w:p>
    <w:p w:rsidR="00415EB6" w:rsidRPr="008A614F" w:rsidRDefault="00415EB6" w:rsidP="00415EB6">
      <w:pPr>
        <w:rPr>
          <w:rFonts w:ascii="Century Gothic" w:hAnsi="Century Gothic"/>
        </w:rPr>
      </w:pPr>
      <w:r w:rsidRPr="008A614F">
        <w:rPr>
          <w:rFonts w:ascii="Century Gothic" w:hAnsi="Century Gothic"/>
        </w:rPr>
        <w:t>Response types are:</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Fully complies:</w:t>
      </w:r>
      <w:r w:rsidRPr="008A614F">
        <w:rPr>
          <w:rFonts w:ascii="Century Gothic" w:hAnsi="Century Gothic"/>
        </w:rPr>
        <w:t xml:space="preserve"> Your system has </w:t>
      </w:r>
      <w:r w:rsidR="00BB4102" w:rsidRPr="008A614F">
        <w:rPr>
          <w:rFonts w:ascii="Century Gothic" w:hAnsi="Century Gothic"/>
        </w:rPr>
        <w:t xml:space="preserve">a feature that directly meets the stated requirement, and its intended use.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Partly complies:</w:t>
      </w:r>
      <w:r w:rsidR="00BB4102" w:rsidRPr="008A614F">
        <w:rPr>
          <w:rFonts w:ascii="Century Gothic" w:hAnsi="Century Gothic"/>
          <w:b/>
        </w:rPr>
        <w:t xml:space="preserve"> </w:t>
      </w:r>
      <w:r w:rsidR="00BB4102" w:rsidRPr="008A614F">
        <w:rPr>
          <w:rFonts w:ascii="Century Gothic" w:hAnsi="Century Gothic"/>
        </w:rPr>
        <w:t>Your system</w:t>
      </w:r>
      <w:r w:rsidRPr="008A614F">
        <w:rPr>
          <w:rFonts w:ascii="Century Gothic" w:hAnsi="Century Gothic"/>
        </w:rPr>
        <w:t xml:space="preserve"> </w:t>
      </w:r>
      <w:r w:rsidR="00BB4102" w:rsidRPr="008A614F">
        <w:rPr>
          <w:rFonts w:ascii="Century Gothic" w:hAnsi="Century Gothic"/>
        </w:rPr>
        <w:t xml:space="preserve">has feature(s) that partly meet the functional requirement, but not entirely.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Work around required:</w:t>
      </w:r>
      <w:r w:rsidR="00BB4102" w:rsidRPr="008A614F">
        <w:rPr>
          <w:rFonts w:ascii="Century Gothic" w:hAnsi="Century Gothic"/>
        </w:rPr>
        <w:t xml:space="preserve"> Your system does not have feature(s) that meet the functional requirement, but a simple manual work around could be used.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Does not comply:</w:t>
      </w:r>
      <w:r w:rsidR="00BB4102" w:rsidRPr="008A614F">
        <w:rPr>
          <w:rFonts w:ascii="Century Gothic" w:hAnsi="Century Gothic"/>
        </w:rPr>
        <w:t xml:space="preserve"> Your system does not comply and a manual work around is not realistic. </w:t>
      </w:r>
    </w:p>
    <w:p w:rsidR="006E03ED" w:rsidRPr="008A614F" w:rsidRDefault="007F6053" w:rsidP="00415EB6">
      <w:pPr>
        <w:rPr>
          <w:rFonts w:ascii="Century Gothic" w:hAnsi="Century Gothic"/>
        </w:rPr>
      </w:pPr>
      <w:r w:rsidRPr="008A614F">
        <w:rPr>
          <w:rFonts w:ascii="Century Gothic" w:hAnsi="Century Gothic"/>
        </w:rPr>
        <w:t xml:space="preserve">Any other response labels used will be judged 'Does not comply'. </w:t>
      </w:r>
    </w:p>
    <w:p w:rsidR="007F6053" w:rsidRPr="008A614F" w:rsidRDefault="00FB5E55" w:rsidP="00FB5E55">
      <w:pPr>
        <w:pStyle w:val="Heading2"/>
      </w:pPr>
      <w:bookmarkStart w:id="8" w:name="_Toc384282882"/>
      <w:r w:rsidRPr="008A614F">
        <w:t>Functional area one</w:t>
      </w:r>
      <w:bookmarkEnd w:id="8"/>
    </w:p>
    <w:tbl>
      <w:tblPr>
        <w:tblStyle w:val="TableGrid"/>
        <w:tblW w:w="932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526"/>
        <w:gridCol w:w="1843"/>
        <w:gridCol w:w="1575"/>
        <w:gridCol w:w="1543"/>
        <w:gridCol w:w="1418"/>
        <w:gridCol w:w="1418"/>
      </w:tblGrid>
      <w:tr w:rsidR="00E56BC5" w:rsidRPr="000F4CDB" w:rsidTr="000F4CDB">
        <w:trPr>
          <w:trHeight w:val="548"/>
        </w:trPr>
        <w:tc>
          <w:tcPr>
            <w:tcW w:w="1526" w:type="dxa"/>
          </w:tcPr>
          <w:p w:rsidR="00E56BC5" w:rsidRPr="000F4CDB" w:rsidRDefault="00E56BC5"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Feature name</w:t>
            </w:r>
          </w:p>
        </w:tc>
        <w:tc>
          <w:tcPr>
            <w:tcW w:w="1843" w:type="dxa"/>
          </w:tcPr>
          <w:p w:rsidR="00E56BC5" w:rsidRPr="000F4CDB" w:rsidRDefault="00E56BC5"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Importance</w:t>
            </w:r>
          </w:p>
        </w:tc>
        <w:tc>
          <w:tcPr>
            <w:tcW w:w="1575" w:type="dxa"/>
          </w:tcPr>
          <w:p w:rsidR="00E56BC5" w:rsidRPr="000F4CDB" w:rsidRDefault="00E56BC5"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Fully complies</w:t>
            </w:r>
          </w:p>
        </w:tc>
        <w:tc>
          <w:tcPr>
            <w:tcW w:w="1543" w:type="dxa"/>
          </w:tcPr>
          <w:p w:rsidR="00E56BC5" w:rsidRPr="000F4CDB" w:rsidRDefault="00E56BC5"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Partly complies</w:t>
            </w:r>
          </w:p>
        </w:tc>
        <w:tc>
          <w:tcPr>
            <w:tcW w:w="1418" w:type="dxa"/>
          </w:tcPr>
          <w:p w:rsidR="00E56BC5" w:rsidRPr="000F4CDB" w:rsidRDefault="00E56BC5"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Work around required</w:t>
            </w:r>
          </w:p>
        </w:tc>
        <w:tc>
          <w:tcPr>
            <w:tcW w:w="1418" w:type="dxa"/>
          </w:tcPr>
          <w:p w:rsidR="00E56BC5" w:rsidRPr="000F4CDB" w:rsidRDefault="00E56BC5"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Does not comply</w:t>
            </w:r>
          </w:p>
        </w:tc>
      </w:tr>
      <w:tr w:rsidR="00E56BC5" w:rsidRPr="008A614F" w:rsidTr="000F4CDB">
        <w:trPr>
          <w:trHeight w:val="548"/>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one name&gt;</w:t>
            </w:r>
          </w:p>
        </w:tc>
        <w:tc>
          <w:tcPr>
            <w:tcW w:w="1843"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one Importance&gt;</w:t>
            </w: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r w:rsidR="00E56BC5" w:rsidRPr="008A614F" w:rsidTr="000F4CDB">
        <w:trPr>
          <w:trHeight w:val="257"/>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w:t>
            </w:r>
          </w:p>
        </w:tc>
        <w:tc>
          <w:tcPr>
            <w:tcW w:w="1843" w:type="dxa"/>
          </w:tcPr>
          <w:p w:rsidR="00E56BC5" w:rsidRPr="008A614F" w:rsidRDefault="00E56BC5" w:rsidP="0026761F">
            <w:pPr>
              <w:rPr>
                <w:rFonts w:ascii="Century Gothic" w:hAnsi="Century Gothic"/>
                <w:color w:val="FF0000"/>
              </w:rPr>
            </w:pP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r w:rsidR="00E56BC5" w:rsidRPr="008A614F" w:rsidTr="000F4CDB">
        <w:trPr>
          <w:trHeight w:val="274"/>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w:t>
            </w:r>
          </w:p>
        </w:tc>
        <w:tc>
          <w:tcPr>
            <w:tcW w:w="1843" w:type="dxa"/>
          </w:tcPr>
          <w:p w:rsidR="00E56BC5" w:rsidRPr="008A614F" w:rsidRDefault="00E56BC5" w:rsidP="0026761F">
            <w:pPr>
              <w:rPr>
                <w:rFonts w:ascii="Century Gothic" w:hAnsi="Century Gothic"/>
                <w:color w:val="FF0000"/>
              </w:rPr>
            </w:pP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r w:rsidR="00E56BC5" w:rsidRPr="008A614F" w:rsidTr="000F4CDB">
        <w:trPr>
          <w:trHeight w:val="548"/>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NNN name&gt;</w:t>
            </w:r>
          </w:p>
        </w:tc>
        <w:tc>
          <w:tcPr>
            <w:tcW w:w="1843"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NNN Importance&gt;</w:t>
            </w: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bl>
    <w:p w:rsidR="00E56BC5" w:rsidRPr="008A614F" w:rsidRDefault="00E56BC5" w:rsidP="00E56BC5">
      <w:pPr>
        <w:rPr>
          <w:rFonts w:ascii="Century Gothic" w:hAnsi="Century Gothic"/>
        </w:rPr>
      </w:pPr>
    </w:p>
    <w:p w:rsidR="00E56BC5" w:rsidRPr="008A614F" w:rsidRDefault="00E56BC5" w:rsidP="008A614F">
      <w:pPr>
        <w:spacing w:before="40" w:after="40" w:line="240" w:lineRule="auto"/>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Any notes or comments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56BC5" w:rsidRPr="008A614F" w:rsidTr="000F4CDB">
        <w:tc>
          <w:tcPr>
            <w:tcW w:w="9242" w:type="dxa"/>
          </w:tcPr>
          <w:p w:rsidR="00E56BC5" w:rsidRPr="008A614F" w:rsidRDefault="00E56BC5" w:rsidP="0026761F">
            <w:pPr>
              <w:rPr>
                <w:rFonts w:ascii="Century Gothic" w:hAnsi="Century Gothic"/>
              </w:rPr>
            </w:pPr>
          </w:p>
          <w:p w:rsidR="00E56BC5" w:rsidRPr="008A614F" w:rsidRDefault="00E56BC5" w:rsidP="0026761F">
            <w:pPr>
              <w:rPr>
                <w:rFonts w:ascii="Century Gothic" w:hAnsi="Century Gothic"/>
              </w:rPr>
            </w:pPr>
          </w:p>
          <w:p w:rsidR="00E56BC5" w:rsidRPr="008A614F" w:rsidRDefault="00E56BC5" w:rsidP="0026761F">
            <w:pPr>
              <w:rPr>
                <w:rFonts w:ascii="Century Gothic" w:hAnsi="Century Gothic"/>
              </w:rPr>
            </w:pPr>
          </w:p>
        </w:tc>
      </w:tr>
    </w:tbl>
    <w:p w:rsidR="007F6053" w:rsidRPr="008A614F" w:rsidRDefault="007F6053" w:rsidP="00415EB6">
      <w:pPr>
        <w:rPr>
          <w:rFonts w:ascii="Century Gothic" w:hAnsi="Century Gothic"/>
        </w:rPr>
      </w:pPr>
    </w:p>
    <w:p w:rsidR="00E56BC5" w:rsidRPr="008A614F" w:rsidRDefault="00E56BC5" w:rsidP="00F42615">
      <w:pPr>
        <w:pStyle w:val="Heading2"/>
      </w:pPr>
      <w:bookmarkStart w:id="9" w:name="_Toc379213579"/>
      <w:bookmarkStart w:id="10" w:name="_Toc384282883"/>
      <w:r w:rsidRPr="008A614F">
        <w:t>Functional Area Two</w:t>
      </w:r>
      <w:bookmarkEnd w:id="9"/>
      <w:bookmarkEnd w:id="10"/>
      <w:r w:rsidRPr="008A614F">
        <w:t xml:space="preserve"> </w:t>
      </w:r>
    </w:p>
    <w:tbl>
      <w:tblPr>
        <w:tblStyle w:val="TableGrid"/>
        <w:tblW w:w="932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526"/>
        <w:gridCol w:w="1843"/>
        <w:gridCol w:w="1575"/>
        <w:gridCol w:w="1543"/>
        <w:gridCol w:w="1418"/>
        <w:gridCol w:w="1418"/>
      </w:tblGrid>
      <w:tr w:rsidR="00E56BC5" w:rsidRPr="008A614F" w:rsidTr="000F4CDB">
        <w:trPr>
          <w:trHeight w:val="548"/>
        </w:trPr>
        <w:tc>
          <w:tcPr>
            <w:tcW w:w="1526" w:type="dxa"/>
          </w:tcPr>
          <w:p w:rsidR="00E56BC5" w:rsidRPr="008A614F" w:rsidRDefault="00E56BC5" w:rsidP="008A614F">
            <w:pPr>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Feature name</w:t>
            </w:r>
          </w:p>
        </w:tc>
        <w:tc>
          <w:tcPr>
            <w:tcW w:w="1843" w:type="dxa"/>
          </w:tcPr>
          <w:p w:rsidR="00E56BC5" w:rsidRPr="008A614F" w:rsidRDefault="00E56BC5" w:rsidP="008A614F">
            <w:pPr>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Importance</w:t>
            </w:r>
          </w:p>
        </w:tc>
        <w:tc>
          <w:tcPr>
            <w:tcW w:w="1575" w:type="dxa"/>
          </w:tcPr>
          <w:p w:rsidR="00E56BC5" w:rsidRPr="008A614F" w:rsidRDefault="00E56BC5" w:rsidP="008A614F">
            <w:pPr>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Fully complies</w:t>
            </w:r>
          </w:p>
        </w:tc>
        <w:tc>
          <w:tcPr>
            <w:tcW w:w="1543" w:type="dxa"/>
          </w:tcPr>
          <w:p w:rsidR="00E56BC5" w:rsidRPr="008A614F" w:rsidRDefault="00E56BC5" w:rsidP="008A614F">
            <w:pPr>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Partly complies</w:t>
            </w:r>
          </w:p>
        </w:tc>
        <w:tc>
          <w:tcPr>
            <w:tcW w:w="1418" w:type="dxa"/>
          </w:tcPr>
          <w:p w:rsidR="00E56BC5" w:rsidRPr="008A614F" w:rsidRDefault="00E56BC5" w:rsidP="008A614F">
            <w:pPr>
              <w:tabs>
                <w:tab w:val="right" w:pos="2095"/>
              </w:tabs>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Work around required</w:t>
            </w:r>
          </w:p>
        </w:tc>
        <w:tc>
          <w:tcPr>
            <w:tcW w:w="1418" w:type="dxa"/>
          </w:tcPr>
          <w:p w:rsidR="00E56BC5" w:rsidRPr="008A614F" w:rsidRDefault="00E56BC5" w:rsidP="008A614F">
            <w:pPr>
              <w:tabs>
                <w:tab w:val="right" w:pos="2095"/>
              </w:tabs>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Does not comply</w:t>
            </w:r>
          </w:p>
        </w:tc>
      </w:tr>
      <w:tr w:rsidR="00E56BC5" w:rsidRPr="008A614F" w:rsidTr="000F4CDB">
        <w:trPr>
          <w:trHeight w:val="548"/>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one name&gt;</w:t>
            </w:r>
          </w:p>
        </w:tc>
        <w:tc>
          <w:tcPr>
            <w:tcW w:w="1843"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one Importance&gt;</w:t>
            </w: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r w:rsidR="00E56BC5" w:rsidRPr="008A614F" w:rsidTr="000F4CDB">
        <w:trPr>
          <w:trHeight w:val="257"/>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w:t>
            </w:r>
          </w:p>
        </w:tc>
        <w:tc>
          <w:tcPr>
            <w:tcW w:w="1843" w:type="dxa"/>
          </w:tcPr>
          <w:p w:rsidR="00E56BC5" w:rsidRPr="008A614F" w:rsidRDefault="00E56BC5" w:rsidP="0026761F">
            <w:pPr>
              <w:rPr>
                <w:rFonts w:ascii="Century Gothic" w:hAnsi="Century Gothic"/>
                <w:color w:val="FF0000"/>
              </w:rPr>
            </w:pP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r w:rsidR="00E56BC5" w:rsidRPr="008A614F" w:rsidTr="000F4CDB">
        <w:trPr>
          <w:trHeight w:val="274"/>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w:t>
            </w:r>
          </w:p>
        </w:tc>
        <w:tc>
          <w:tcPr>
            <w:tcW w:w="1843" w:type="dxa"/>
          </w:tcPr>
          <w:p w:rsidR="00E56BC5" w:rsidRPr="008A614F" w:rsidRDefault="00E56BC5" w:rsidP="0026761F">
            <w:pPr>
              <w:rPr>
                <w:rFonts w:ascii="Century Gothic" w:hAnsi="Century Gothic"/>
                <w:color w:val="FF0000"/>
              </w:rPr>
            </w:pP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r w:rsidR="00E56BC5" w:rsidRPr="008A614F" w:rsidTr="000F4CDB">
        <w:trPr>
          <w:trHeight w:val="548"/>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lastRenderedPageBreak/>
              <w:t>&lt;Feature NNN name&gt;</w:t>
            </w:r>
          </w:p>
        </w:tc>
        <w:tc>
          <w:tcPr>
            <w:tcW w:w="1843"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NNN Importance&gt;</w:t>
            </w: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bl>
    <w:p w:rsidR="00E56BC5" w:rsidRPr="008A614F" w:rsidRDefault="00E56BC5" w:rsidP="00E56BC5">
      <w:pPr>
        <w:rPr>
          <w:rFonts w:ascii="Century Gothic" w:hAnsi="Century Gothic"/>
        </w:rPr>
      </w:pPr>
    </w:p>
    <w:p w:rsidR="00E56BC5" w:rsidRPr="008A614F" w:rsidRDefault="00E56BC5" w:rsidP="008A614F">
      <w:pPr>
        <w:spacing w:before="40" w:after="40" w:line="240" w:lineRule="auto"/>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Any notes or comments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56BC5" w:rsidRPr="008A614F" w:rsidTr="000F4CDB">
        <w:tc>
          <w:tcPr>
            <w:tcW w:w="9242" w:type="dxa"/>
          </w:tcPr>
          <w:p w:rsidR="00E56BC5" w:rsidRPr="008A614F" w:rsidRDefault="00E56BC5" w:rsidP="0026761F">
            <w:pPr>
              <w:rPr>
                <w:rFonts w:ascii="Century Gothic" w:hAnsi="Century Gothic"/>
              </w:rPr>
            </w:pPr>
          </w:p>
          <w:p w:rsidR="00E56BC5" w:rsidRPr="008A614F" w:rsidRDefault="00E56BC5" w:rsidP="0026761F">
            <w:pPr>
              <w:rPr>
                <w:rFonts w:ascii="Century Gothic" w:hAnsi="Century Gothic"/>
              </w:rPr>
            </w:pPr>
          </w:p>
          <w:p w:rsidR="00E56BC5" w:rsidRPr="008A614F" w:rsidRDefault="00E56BC5" w:rsidP="0026761F">
            <w:pPr>
              <w:rPr>
                <w:rFonts w:ascii="Century Gothic" w:hAnsi="Century Gothic"/>
              </w:rPr>
            </w:pPr>
          </w:p>
        </w:tc>
      </w:tr>
    </w:tbl>
    <w:p w:rsidR="00E56BC5" w:rsidRPr="008A614F" w:rsidRDefault="00E56BC5" w:rsidP="00E56BC5">
      <w:pPr>
        <w:rPr>
          <w:rFonts w:ascii="Century Gothic" w:hAnsi="Century Gothic"/>
        </w:rPr>
      </w:pPr>
    </w:p>
    <w:p w:rsidR="00BF7E5F" w:rsidRPr="008A614F" w:rsidRDefault="00BF7E5F" w:rsidP="00BF7E5F">
      <w:pPr>
        <w:pStyle w:val="Heading2"/>
      </w:pPr>
      <w:bookmarkStart w:id="11" w:name="_Toc384282884"/>
      <w:r w:rsidRPr="008A614F">
        <w:t xml:space="preserve">Functional area </w:t>
      </w:r>
      <w:r w:rsidR="00E56BC5" w:rsidRPr="008A614F">
        <w:t>NNN</w:t>
      </w:r>
      <w:bookmarkEnd w:id="11"/>
    </w:p>
    <w:tbl>
      <w:tblPr>
        <w:tblStyle w:val="TableGrid"/>
        <w:tblW w:w="932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526"/>
        <w:gridCol w:w="1843"/>
        <w:gridCol w:w="1575"/>
        <w:gridCol w:w="1543"/>
        <w:gridCol w:w="1418"/>
        <w:gridCol w:w="1418"/>
      </w:tblGrid>
      <w:tr w:rsidR="00E56BC5" w:rsidRPr="008A614F" w:rsidTr="000F4CDB">
        <w:trPr>
          <w:trHeight w:val="548"/>
        </w:trPr>
        <w:tc>
          <w:tcPr>
            <w:tcW w:w="1526" w:type="dxa"/>
          </w:tcPr>
          <w:p w:rsidR="00E56BC5" w:rsidRPr="008A614F" w:rsidRDefault="00E56BC5" w:rsidP="008A614F">
            <w:pPr>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Feature name</w:t>
            </w:r>
          </w:p>
        </w:tc>
        <w:tc>
          <w:tcPr>
            <w:tcW w:w="1843" w:type="dxa"/>
          </w:tcPr>
          <w:p w:rsidR="00E56BC5" w:rsidRPr="008A614F" w:rsidRDefault="00E56BC5" w:rsidP="008A614F">
            <w:pPr>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Importance</w:t>
            </w:r>
          </w:p>
        </w:tc>
        <w:tc>
          <w:tcPr>
            <w:tcW w:w="1575" w:type="dxa"/>
          </w:tcPr>
          <w:p w:rsidR="00E56BC5" w:rsidRPr="008A614F" w:rsidRDefault="00E56BC5" w:rsidP="008A614F">
            <w:pPr>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Fully complies</w:t>
            </w:r>
          </w:p>
        </w:tc>
        <w:tc>
          <w:tcPr>
            <w:tcW w:w="1543" w:type="dxa"/>
          </w:tcPr>
          <w:p w:rsidR="00E56BC5" w:rsidRPr="008A614F" w:rsidRDefault="00E56BC5" w:rsidP="008A614F">
            <w:pPr>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Partly complies</w:t>
            </w:r>
          </w:p>
        </w:tc>
        <w:tc>
          <w:tcPr>
            <w:tcW w:w="1418" w:type="dxa"/>
          </w:tcPr>
          <w:p w:rsidR="00E56BC5" w:rsidRPr="008A614F" w:rsidRDefault="00E56BC5" w:rsidP="008A614F">
            <w:pPr>
              <w:tabs>
                <w:tab w:val="right" w:pos="2095"/>
              </w:tabs>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Work around required</w:t>
            </w:r>
          </w:p>
        </w:tc>
        <w:tc>
          <w:tcPr>
            <w:tcW w:w="1418" w:type="dxa"/>
          </w:tcPr>
          <w:p w:rsidR="00E56BC5" w:rsidRPr="008A614F" w:rsidRDefault="00E56BC5" w:rsidP="008A614F">
            <w:pPr>
              <w:tabs>
                <w:tab w:val="right" w:pos="2095"/>
              </w:tabs>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Does not comply</w:t>
            </w:r>
          </w:p>
        </w:tc>
      </w:tr>
      <w:tr w:rsidR="00E56BC5" w:rsidRPr="008A614F" w:rsidTr="000F4CDB">
        <w:trPr>
          <w:trHeight w:val="548"/>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one name&gt;</w:t>
            </w:r>
          </w:p>
        </w:tc>
        <w:tc>
          <w:tcPr>
            <w:tcW w:w="1843"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one Importance&gt;</w:t>
            </w: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r w:rsidR="00E56BC5" w:rsidRPr="008A614F" w:rsidTr="000F4CDB">
        <w:trPr>
          <w:trHeight w:val="257"/>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w:t>
            </w:r>
          </w:p>
        </w:tc>
        <w:tc>
          <w:tcPr>
            <w:tcW w:w="1843" w:type="dxa"/>
          </w:tcPr>
          <w:p w:rsidR="00E56BC5" w:rsidRPr="008A614F" w:rsidRDefault="00E56BC5" w:rsidP="0026761F">
            <w:pPr>
              <w:rPr>
                <w:rFonts w:ascii="Century Gothic" w:hAnsi="Century Gothic"/>
                <w:color w:val="FF0000"/>
              </w:rPr>
            </w:pP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r w:rsidR="00E56BC5" w:rsidRPr="008A614F" w:rsidTr="000F4CDB">
        <w:trPr>
          <w:trHeight w:val="274"/>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w:t>
            </w:r>
          </w:p>
        </w:tc>
        <w:tc>
          <w:tcPr>
            <w:tcW w:w="1843" w:type="dxa"/>
          </w:tcPr>
          <w:p w:rsidR="00E56BC5" w:rsidRPr="008A614F" w:rsidRDefault="00E56BC5" w:rsidP="0026761F">
            <w:pPr>
              <w:rPr>
                <w:rFonts w:ascii="Century Gothic" w:hAnsi="Century Gothic"/>
                <w:color w:val="FF0000"/>
              </w:rPr>
            </w:pP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r w:rsidR="00E56BC5" w:rsidRPr="008A614F" w:rsidTr="000F4CDB">
        <w:trPr>
          <w:trHeight w:val="548"/>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NNN name&gt;</w:t>
            </w:r>
          </w:p>
        </w:tc>
        <w:tc>
          <w:tcPr>
            <w:tcW w:w="1843"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NNN Importance&gt;</w:t>
            </w: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bl>
    <w:p w:rsidR="00E56BC5" w:rsidRPr="008A614F" w:rsidRDefault="00E56BC5" w:rsidP="00E56BC5">
      <w:pPr>
        <w:rPr>
          <w:rFonts w:ascii="Century Gothic" w:hAnsi="Century Gothic"/>
        </w:rPr>
      </w:pPr>
    </w:p>
    <w:p w:rsidR="00E56BC5" w:rsidRPr="008A614F" w:rsidRDefault="00E56BC5" w:rsidP="008A614F">
      <w:pPr>
        <w:spacing w:before="40" w:after="40" w:line="240" w:lineRule="auto"/>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Any notes or comments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56BC5" w:rsidRPr="008A614F" w:rsidTr="000F4CDB">
        <w:tc>
          <w:tcPr>
            <w:tcW w:w="9242" w:type="dxa"/>
          </w:tcPr>
          <w:p w:rsidR="00E56BC5" w:rsidRPr="008A614F" w:rsidRDefault="00E56BC5" w:rsidP="0026761F">
            <w:pPr>
              <w:rPr>
                <w:rFonts w:ascii="Century Gothic" w:hAnsi="Century Gothic"/>
              </w:rPr>
            </w:pPr>
          </w:p>
          <w:p w:rsidR="00E56BC5" w:rsidRPr="008A614F" w:rsidRDefault="00E56BC5" w:rsidP="0026761F">
            <w:pPr>
              <w:rPr>
                <w:rFonts w:ascii="Century Gothic" w:hAnsi="Century Gothic"/>
              </w:rPr>
            </w:pPr>
          </w:p>
          <w:p w:rsidR="00E56BC5" w:rsidRPr="008A614F" w:rsidRDefault="00E56BC5" w:rsidP="0026761F">
            <w:pPr>
              <w:rPr>
                <w:rFonts w:ascii="Century Gothic" w:hAnsi="Century Gothic"/>
              </w:rPr>
            </w:pPr>
          </w:p>
        </w:tc>
      </w:tr>
    </w:tbl>
    <w:p w:rsidR="00BF7E5F" w:rsidRPr="008A614F" w:rsidRDefault="00BF7E5F" w:rsidP="00415EB6">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2" w:name="_Toc384282885"/>
      <w:r>
        <w:br w:type="page"/>
      </w:r>
    </w:p>
    <w:p w:rsidR="00415EB6" w:rsidRPr="008A614F" w:rsidRDefault="00433A16" w:rsidP="00433A16">
      <w:pPr>
        <w:pStyle w:val="Heading1"/>
      </w:pPr>
      <w:r w:rsidRPr="008A614F">
        <w:lastRenderedPageBreak/>
        <w:t>Process and pricing</w:t>
      </w:r>
      <w:bookmarkEnd w:id="12"/>
    </w:p>
    <w:p w:rsidR="00433A16" w:rsidRPr="008A614F" w:rsidRDefault="00433A16" w:rsidP="00433A16">
      <w:pPr>
        <w:pStyle w:val="Heading2"/>
      </w:pPr>
      <w:bookmarkStart w:id="13" w:name="_Toc384282886"/>
      <w:r w:rsidRPr="008A614F">
        <w:t>Process and milestones</w:t>
      </w:r>
      <w:bookmarkEnd w:id="13"/>
      <w:r w:rsidRPr="008A614F">
        <w:t xml:space="preserve"> </w:t>
      </w:r>
    </w:p>
    <w:p w:rsidR="00433A16" w:rsidRPr="008A614F" w:rsidRDefault="00E21FED" w:rsidP="00415EB6">
      <w:pPr>
        <w:rPr>
          <w:rFonts w:ascii="Century Gothic" w:hAnsi="Century Gothic"/>
        </w:rPr>
      </w:pPr>
      <w:r w:rsidRPr="008A614F">
        <w:rPr>
          <w:rFonts w:ascii="Century Gothic" w:hAnsi="Century Gothic"/>
        </w:rPr>
        <w:t xml:space="preserve">Please outline your project </w:t>
      </w:r>
      <w:r w:rsidR="00A157D1" w:rsidRPr="008A614F">
        <w:rPr>
          <w:rFonts w:ascii="Century Gothic" w:hAnsi="Century Gothic"/>
        </w:rPr>
        <w:t xml:space="preserve">delivery </w:t>
      </w:r>
      <w:r w:rsidRPr="008A614F">
        <w:rPr>
          <w:rFonts w:ascii="Century Gothic" w:hAnsi="Century Gothic"/>
        </w:rPr>
        <w:t xml:space="preserve">process, including the primary steps and any dependencies. </w:t>
      </w:r>
      <w:r w:rsidR="004B033B" w:rsidRPr="008A614F">
        <w:rPr>
          <w:rFonts w:ascii="Century Gothic" w:hAnsi="Century Gothic"/>
        </w:rPr>
        <w:t xml:space="preserve">You may wish to describe the benefits of your process, including why your process is successful and/or matches our timelines and milestones, and how it reduces risk.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4B033B" w:rsidRPr="008A614F" w:rsidTr="000F4CDB">
        <w:tc>
          <w:tcPr>
            <w:tcW w:w="9242" w:type="dxa"/>
          </w:tcPr>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tc>
      </w:tr>
    </w:tbl>
    <w:p w:rsidR="004B033B" w:rsidRPr="008A614F" w:rsidRDefault="004B033B" w:rsidP="00415EB6">
      <w:pPr>
        <w:rPr>
          <w:rFonts w:ascii="Century Gothic" w:hAnsi="Century Gothic"/>
        </w:rPr>
      </w:pPr>
    </w:p>
    <w:p w:rsidR="00433A16" w:rsidRPr="008A614F" w:rsidRDefault="00433A16" w:rsidP="00433A16">
      <w:pPr>
        <w:pStyle w:val="Heading2"/>
      </w:pPr>
      <w:bookmarkStart w:id="14" w:name="_Toc384282887"/>
      <w:r w:rsidRPr="008A614F">
        <w:t>Pricing</w:t>
      </w:r>
      <w:bookmarkEnd w:id="14"/>
      <w:r w:rsidRPr="008A614F">
        <w:t xml:space="preserve"> </w:t>
      </w:r>
    </w:p>
    <w:p w:rsidR="00433A16" w:rsidRPr="008A614F" w:rsidRDefault="008D5F30" w:rsidP="00415EB6">
      <w:pPr>
        <w:rPr>
          <w:rFonts w:ascii="Century Gothic" w:hAnsi="Century Gothic"/>
        </w:rPr>
      </w:pPr>
      <w:r w:rsidRPr="008A614F">
        <w:rPr>
          <w:rFonts w:ascii="Century Gothic" w:hAnsi="Century Gothic"/>
        </w:rPr>
        <w:t>Please outline all cost areas, including (but not limited to):</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Project implementation</w:t>
      </w:r>
      <w:r w:rsidR="00EC1DE6" w:rsidRPr="008A614F">
        <w:rPr>
          <w:rFonts w:ascii="Century Gothic" w:hAnsi="Century Gothic"/>
        </w:rPr>
        <w:t xml:space="preserve"> fees based on requirements provided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 xml:space="preserve">Ongoing fees and maintenance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Licence fees</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Transaction fees</w:t>
      </w:r>
    </w:p>
    <w:p w:rsidR="00EC1DE6" w:rsidRPr="008A614F" w:rsidRDefault="00EC1DE6" w:rsidP="00EC1DE6">
      <w:pPr>
        <w:pStyle w:val="ListParagraph"/>
        <w:numPr>
          <w:ilvl w:val="0"/>
          <w:numId w:val="5"/>
        </w:numPr>
        <w:rPr>
          <w:rFonts w:ascii="Century Gothic" w:hAnsi="Century Gothic"/>
        </w:rPr>
      </w:pPr>
      <w:r w:rsidRPr="008A614F">
        <w:rPr>
          <w:rFonts w:ascii="Century Gothic" w:hAnsi="Century Gothic"/>
        </w:rPr>
        <w:t xml:space="preserve">Add-on fees </w:t>
      </w:r>
    </w:p>
    <w:p w:rsidR="009B0A0E" w:rsidRPr="008A614F" w:rsidRDefault="009B0A0E" w:rsidP="00EC1DE6">
      <w:pPr>
        <w:pStyle w:val="ListParagraph"/>
        <w:numPr>
          <w:ilvl w:val="0"/>
          <w:numId w:val="5"/>
        </w:numPr>
        <w:rPr>
          <w:rFonts w:ascii="Century Gothic" w:hAnsi="Century Gothic"/>
        </w:rPr>
      </w:pPr>
      <w:r w:rsidRPr="008A614F">
        <w:rPr>
          <w:rFonts w:ascii="Century Gothic" w:hAnsi="Century Gothic"/>
        </w:rPr>
        <w:t>Third party fees</w:t>
      </w:r>
    </w:p>
    <w:p w:rsidR="00B1454A" w:rsidRPr="008A614F" w:rsidRDefault="00B1454A" w:rsidP="00EC1DE6">
      <w:pPr>
        <w:rPr>
          <w:rFonts w:ascii="Century Gothic" w:hAnsi="Century Gothic"/>
        </w:rPr>
      </w:pPr>
      <w:r w:rsidRPr="008A614F">
        <w:rPr>
          <w:rFonts w:ascii="Century Gothic" w:hAnsi="Century Gothic"/>
        </w:rPr>
        <w:t xml:space="preserve">Please </w:t>
      </w:r>
      <w:r w:rsidR="003F46B9" w:rsidRPr="008A614F">
        <w:rPr>
          <w:rFonts w:ascii="Century Gothic" w:hAnsi="Century Gothic"/>
        </w:rPr>
        <w:t xml:space="preserve">match your fees to the project milestones and deliverables as far as possible. </w:t>
      </w:r>
      <w:r w:rsidR="004E2B5D" w:rsidRPr="008A614F">
        <w:rPr>
          <w:rFonts w:ascii="Century Gothic" w:hAnsi="Century Gothic"/>
        </w:rPr>
        <w:t xml:space="preserve">Where a fixed quote cannot be provided please provide an estimate range. </w:t>
      </w:r>
    </w:p>
    <w:p w:rsidR="00A157D1" w:rsidRPr="008A614F" w:rsidRDefault="00A157D1" w:rsidP="00A157D1">
      <w:pPr>
        <w:pStyle w:val="Heading2"/>
      </w:pPr>
      <w:bookmarkStart w:id="15" w:name="_Toc384282888"/>
      <w:r w:rsidRPr="008A614F">
        <w:t>Project pricing</w:t>
      </w:r>
      <w:bookmarkEnd w:id="15"/>
    </w:p>
    <w:p w:rsidR="00A157D1" w:rsidRPr="008A614F" w:rsidRDefault="00A157D1" w:rsidP="00A157D1">
      <w:pPr>
        <w:rPr>
          <w:rFonts w:ascii="Century Gothic" w:hAnsi="Century Gothic"/>
        </w:rPr>
      </w:pPr>
      <w:r w:rsidRPr="008A614F">
        <w:rPr>
          <w:rFonts w:ascii="Century Gothic" w:hAnsi="Century Gothic"/>
        </w:rPr>
        <w:t xml:space="preserve">Please document your quotation for delivery of the platform / solution. </w:t>
      </w:r>
    </w:p>
    <w:p w:rsidR="00A157D1" w:rsidRPr="008A614F" w:rsidRDefault="00A157D1" w:rsidP="00A157D1">
      <w:pPr>
        <w:rPr>
          <w:rFonts w:ascii="Century Gothic" w:hAnsi="Century Gothic"/>
          <w:b/>
        </w:rPr>
      </w:pPr>
      <w:r w:rsidRPr="008A614F">
        <w:rPr>
          <w:rFonts w:ascii="Century Gothic" w:hAnsi="Century Gothic"/>
          <w:b/>
        </w:rPr>
        <w:t>Fees for services / project delivery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phase / milestone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 (including tax)</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lastRenderedPageBreak/>
        <w:t>Technology / licence fees</w:t>
      </w:r>
    </w:p>
    <w:p w:rsidR="00A157D1" w:rsidRPr="008A614F" w:rsidRDefault="00A157D1" w:rsidP="00A157D1">
      <w:pPr>
        <w:rPr>
          <w:rFonts w:ascii="Century Gothic" w:hAnsi="Century Gothic"/>
        </w:rPr>
      </w:pPr>
      <w:r w:rsidRPr="008A614F">
        <w:rPr>
          <w:rFonts w:ascii="Century Gothic" w:hAnsi="Century Gothic"/>
        </w:rPr>
        <w:t>Please document any licence or technology fees that apply.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Third party fees</w:t>
      </w:r>
    </w:p>
    <w:p w:rsidR="00A157D1" w:rsidRPr="008A614F" w:rsidRDefault="00A157D1" w:rsidP="00A157D1">
      <w:pPr>
        <w:rPr>
          <w:rFonts w:ascii="Century Gothic" w:hAnsi="Century Gothic"/>
        </w:rPr>
      </w:pPr>
      <w:r w:rsidRPr="008A614F">
        <w:rPr>
          <w:rFonts w:ascii="Century Gothic" w:hAnsi="Century Gothic"/>
        </w:rPr>
        <w:t xml:space="preserve">If your solution requires any fees be paid by us to a third party please detail these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Other details</w:t>
      </w:r>
    </w:p>
    <w:p w:rsidR="00A157D1" w:rsidRPr="008A614F" w:rsidRDefault="00A157D1" w:rsidP="00A157D1">
      <w:pPr>
        <w:rPr>
          <w:rFonts w:ascii="Century Gothic" w:hAnsi="Century Gothic"/>
        </w:rPr>
      </w:pPr>
      <w:r w:rsidRPr="008A614F">
        <w:rPr>
          <w:rFonts w:ascii="Century Gothic" w:hAnsi="Century Gothic"/>
        </w:rPr>
        <w:t xml:space="preserve">Please provide any other details regarding pricing please do so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A157D1" w:rsidRPr="008A614F" w:rsidTr="000F4CDB">
        <w:tc>
          <w:tcPr>
            <w:tcW w:w="9242" w:type="dxa"/>
          </w:tcPr>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tc>
      </w:tr>
    </w:tbl>
    <w:p w:rsidR="00B1454A" w:rsidRPr="008A614F" w:rsidRDefault="00B1454A" w:rsidP="00EC1DE6">
      <w:pPr>
        <w:rPr>
          <w:rFonts w:ascii="Century Gothic" w:hAnsi="Century Gothic"/>
        </w:rPr>
      </w:pPr>
    </w:p>
    <w:p w:rsidR="00EC1DE6" w:rsidRPr="008A614F" w:rsidRDefault="00EC1DE6" w:rsidP="00EC1DE6">
      <w:pPr>
        <w:rPr>
          <w:rFonts w:ascii="Century Gothic" w:hAnsi="Century Gothic"/>
        </w:rPr>
      </w:pPr>
      <w:r w:rsidRPr="008A614F">
        <w:rPr>
          <w:rFonts w:ascii="Century Gothic" w:hAnsi="Century Gothic"/>
        </w:rPr>
        <w:t xml:space="preserve">Please also provide the hourly rates for </w:t>
      </w:r>
      <w:r w:rsidR="002D50B4" w:rsidRPr="008A614F">
        <w:rPr>
          <w:rFonts w:ascii="Century Gothic" w:hAnsi="Century Gothic"/>
        </w:rPr>
        <w:t>key team members or project roles.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C10BC" w:rsidRPr="000F4CDB" w:rsidTr="000F4CDB">
        <w:tc>
          <w:tcPr>
            <w:tcW w:w="3080"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Role / name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Rate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w:t>
            </w: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bl>
    <w:p w:rsidR="00AC10BC" w:rsidRPr="008A614F" w:rsidRDefault="00AC10BC" w:rsidP="00EC1DE6">
      <w:pPr>
        <w:rPr>
          <w:rFonts w:ascii="Century Gothic" w:hAnsi="Century Gothic"/>
        </w:rPr>
      </w:pPr>
    </w:p>
    <w:p w:rsidR="00B1454A" w:rsidRPr="008A614F" w:rsidRDefault="00B1454A" w:rsidP="00B1454A">
      <w:pPr>
        <w:rPr>
          <w:rFonts w:ascii="Century Gothic" w:hAnsi="Century Gothic"/>
        </w:rPr>
      </w:pPr>
      <w:r w:rsidRPr="008A614F">
        <w:rPr>
          <w:rFonts w:ascii="Century Gothic" w:hAnsi="Century Gothic"/>
        </w:rPr>
        <w:t>Please describe your desired payment terms.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B1454A" w:rsidRPr="008A614F" w:rsidTr="000F4CDB">
        <w:tc>
          <w:tcPr>
            <w:tcW w:w="9242" w:type="dxa"/>
          </w:tcPr>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tc>
      </w:tr>
    </w:tbl>
    <w:p w:rsidR="00B1454A" w:rsidRPr="008A614F" w:rsidRDefault="00B1454A" w:rsidP="00B1454A">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6" w:name="_Toc384282889"/>
      <w:r>
        <w:br w:type="page"/>
      </w:r>
    </w:p>
    <w:p w:rsidR="007A595B" w:rsidRPr="008A614F" w:rsidRDefault="007A595B" w:rsidP="00415EB6">
      <w:pPr>
        <w:pStyle w:val="Heading1"/>
      </w:pPr>
      <w:r w:rsidRPr="008A614F">
        <w:lastRenderedPageBreak/>
        <w:t>Authorisation</w:t>
      </w:r>
      <w:bookmarkEnd w:id="16"/>
      <w:r w:rsidRPr="008A614F">
        <w:t xml:space="preserve"> </w:t>
      </w:r>
    </w:p>
    <w:p w:rsidR="007A595B" w:rsidRPr="008A614F" w:rsidRDefault="007A595B" w:rsidP="007A595B">
      <w:pPr>
        <w:rPr>
          <w:rFonts w:ascii="Century Gothic" w:hAnsi="Century Gothic"/>
        </w:rPr>
      </w:pPr>
      <w:r w:rsidRPr="008A614F">
        <w:rPr>
          <w:rFonts w:ascii="Century Gothic" w:hAnsi="Century Gothic"/>
        </w:rPr>
        <w:t xml:space="preserve">Please authorise your </w:t>
      </w:r>
      <w:r w:rsidR="000C4C87" w:rsidRPr="008A614F">
        <w:rPr>
          <w:rFonts w:ascii="Century Gothic" w:hAnsi="Century Gothic"/>
        </w:rPr>
        <w:t>quote</w:t>
      </w:r>
      <w:r w:rsidRPr="008A614F">
        <w:rPr>
          <w:rFonts w:ascii="Century Gothic" w:hAnsi="Century Gothic"/>
        </w:rPr>
        <w:t xml:space="preserve">. </w:t>
      </w:r>
    </w:p>
    <w:p w:rsidR="007A595B" w:rsidRPr="008A614F" w:rsidRDefault="007A595B" w:rsidP="007A595B">
      <w:pPr>
        <w:rPr>
          <w:rFonts w:ascii="Century Gothic" w:hAnsi="Century Gothic"/>
        </w:rPr>
      </w:pPr>
      <w:r w:rsidRPr="008A614F">
        <w:rPr>
          <w:rFonts w:ascii="Century Gothic" w:hAnsi="Century Gothic"/>
        </w:rPr>
        <w:t xml:space="preserve">By signing below you </w:t>
      </w:r>
      <w:r w:rsidR="00EC1D0C" w:rsidRPr="008A614F">
        <w:rPr>
          <w:rFonts w:ascii="Century Gothic" w:hAnsi="Century Gothic"/>
        </w:rPr>
        <w:t xml:space="preserve">are submitting your quotation, and </w:t>
      </w:r>
      <w:r w:rsidR="00EC1D0C" w:rsidRPr="008A614F">
        <w:rPr>
          <w:rFonts w:ascii="Century Gothic" w:hAnsi="Century Gothic"/>
          <w:highlight w:val="yellow"/>
        </w:rPr>
        <w:t>saying</w:t>
      </w:r>
      <w:r w:rsidR="00EC1D0C" w:rsidRPr="008A614F">
        <w:rPr>
          <w:rFonts w:ascii="Century Gothic" w:hAnsi="Century Gothic"/>
        </w:rPr>
        <w:t xml:space="preserve"> that it is complete and accurate</w:t>
      </w:r>
      <w:r w:rsidR="00175FDB" w:rsidRPr="008A614F">
        <w:rPr>
          <w:rFonts w:ascii="Century Gothic" w:hAnsi="Century Gothic"/>
        </w:rPr>
        <w:t xml:space="preserve">. You agree that you are committing your organisation to delivering the product and services as documented here and have the authority to do so.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F4CDB" w:rsidTr="000F4CDB">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 Name</w:t>
            </w:r>
          </w:p>
        </w:tc>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r>
      <w:tr w:rsidR="007A595B" w:rsidRPr="008A614F" w:rsidTr="000F4CDB">
        <w:tc>
          <w:tcPr>
            <w:tcW w:w="4621" w:type="dxa"/>
          </w:tcPr>
          <w:p w:rsidR="007A595B" w:rsidRPr="008A614F" w:rsidRDefault="007A595B" w:rsidP="00632F1E">
            <w:pPr>
              <w:rPr>
                <w:rFonts w:ascii="Century Gothic" w:hAnsi="Century Gothic" w:cstheme="minorHAnsi"/>
                <w:sz w:val="28"/>
              </w:rPr>
            </w:pPr>
          </w:p>
        </w:tc>
        <w:tc>
          <w:tcPr>
            <w:tcW w:w="4621" w:type="dxa"/>
          </w:tcPr>
          <w:p w:rsidR="007A595B" w:rsidRPr="008A614F" w:rsidRDefault="007A595B" w:rsidP="00632F1E">
            <w:pPr>
              <w:rPr>
                <w:rFonts w:ascii="Century Gothic" w:hAnsi="Century Gothic" w:cstheme="minorHAnsi"/>
                <w:sz w:val="28"/>
              </w:rPr>
            </w:pPr>
          </w:p>
        </w:tc>
      </w:tr>
    </w:tbl>
    <w:p w:rsidR="007A595B" w:rsidRPr="008A614F" w:rsidRDefault="007A595B">
      <w:pPr>
        <w:rPr>
          <w:rFonts w:ascii="Century Gothic" w:hAnsi="Century Gothic" w:cstheme="minorHAnsi"/>
          <w:sz w:val="28"/>
        </w:rPr>
      </w:pPr>
    </w:p>
    <w:sectPr w:rsidR="007A595B" w:rsidRPr="008A614F" w:rsidSect="000F4CDB">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321" w:rsidRDefault="00374321" w:rsidP="006830D9">
      <w:pPr>
        <w:spacing w:after="0" w:line="240" w:lineRule="auto"/>
      </w:pPr>
      <w:r>
        <w:separator/>
      </w:r>
    </w:p>
  </w:endnote>
  <w:endnote w:type="continuationSeparator" w:id="0">
    <w:p w:rsidR="00374321" w:rsidRDefault="00374321"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3C" w:rsidRPr="00236FCB" w:rsidRDefault="009D433C" w:rsidP="009D433C">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6830D9" w:rsidRPr="009D433C" w:rsidRDefault="009D433C" w:rsidP="009D433C">
    <w:pPr>
      <w:pStyle w:val="Footer"/>
      <w:rPr>
        <w:rFonts w:ascii="Century Gothic" w:hAnsi="Century Gothic"/>
        <w:sz w:val="20"/>
      </w:rPr>
    </w:pPr>
    <w:r w:rsidRPr="00236FCB">
      <w:rPr>
        <w:rFonts w:ascii="Century Gothic" w:hAnsi="Century Gothic"/>
        <w:sz w:val="20"/>
      </w:rPr>
      <w:tab/>
      <w:t>14 August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321" w:rsidRDefault="00374321" w:rsidP="006830D9">
      <w:pPr>
        <w:spacing w:after="0" w:line="240" w:lineRule="auto"/>
      </w:pPr>
      <w:r>
        <w:separator/>
      </w:r>
    </w:p>
  </w:footnote>
  <w:footnote w:type="continuationSeparator" w:id="0">
    <w:p w:rsidR="00374321" w:rsidRDefault="00374321"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5752893">
    <w:multiLevelType w:val="hybridMultilevel"/>
    <w:lvl w:ilvl="0" w:tplc="8689514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85752893">
    <w:abstractNumId w:val="8575289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0F10B2"/>
    <w:rsid w:val="000032F4"/>
    <w:rsid w:val="00052117"/>
    <w:rsid w:val="0008548C"/>
    <w:rsid w:val="000C4C87"/>
    <w:rsid w:val="000C619D"/>
    <w:rsid w:val="000F10B2"/>
    <w:rsid w:val="000F4CDB"/>
    <w:rsid w:val="001333FA"/>
    <w:rsid w:val="00152838"/>
    <w:rsid w:val="00157352"/>
    <w:rsid w:val="00175FDB"/>
    <w:rsid w:val="00190D5F"/>
    <w:rsid w:val="00192AB2"/>
    <w:rsid w:val="00197D97"/>
    <w:rsid w:val="001C1AEF"/>
    <w:rsid w:val="0021632C"/>
    <w:rsid w:val="0028056C"/>
    <w:rsid w:val="002A7D5E"/>
    <w:rsid w:val="002D50B4"/>
    <w:rsid w:val="00306134"/>
    <w:rsid w:val="00374321"/>
    <w:rsid w:val="00386FE2"/>
    <w:rsid w:val="003A1A59"/>
    <w:rsid w:val="003F1D62"/>
    <w:rsid w:val="003F46B9"/>
    <w:rsid w:val="00415EB6"/>
    <w:rsid w:val="00433A16"/>
    <w:rsid w:val="0044163E"/>
    <w:rsid w:val="004456E0"/>
    <w:rsid w:val="00457DF9"/>
    <w:rsid w:val="00463292"/>
    <w:rsid w:val="00496052"/>
    <w:rsid w:val="004B033B"/>
    <w:rsid w:val="004B71EE"/>
    <w:rsid w:val="004E2B5D"/>
    <w:rsid w:val="004F5C6B"/>
    <w:rsid w:val="00500E58"/>
    <w:rsid w:val="0052651C"/>
    <w:rsid w:val="005407E2"/>
    <w:rsid w:val="00554ABE"/>
    <w:rsid w:val="00577DAB"/>
    <w:rsid w:val="00597073"/>
    <w:rsid w:val="005A1130"/>
    <w:rsid w:val="005C0FAE"/>
    <w:rsid w:val="005C65FA"/>
    <w:rsid w:val="005F3054"/>
    <w:rsid w:val="006143CD"/>
    <w:rsid w:val="00662F1A"/>
    <w:rsid w:val="00664652"/>
    <w:rsid w:val="006655AD"/>
    <w:rsid w:val="006760A2"/>
    <w:rsid w:val="006830D9"/>
    <w:rsid w:val="006912DD"/>
    <w:rsid w:val="006B6CAB"/>
    <w:rsid w:val="006C1E48"/>
    <w:rsid w:val="006C72BE"/>
    <w:rsid w:val="006E03ED"/>
    <w:rsid w:val="00787F59"/>
    <w:rsid w:val="007968E9"/>
    <w:rsid w:val="007A246D"/>
    <w:rsid w:val="007A3086"/>
    <w:rsid w:val="007A595B"/>
    <w:rsid w:val="007A6948"/>
    <w:rsid w:val="007C3749"/>
    <w:rsid w:val="007D1F84"/>
    <w:rsid w:val="007E631B"/>
    <w:rsid w:val="007F6053"/>
    <w:rsid w:val="00822B41"/>
    <w:rsid w:val="00885F93"/>
    <w:rsid w:val="00894400"/>
    <w:rsid w:val="008A614F"/>
    <w:rsid w:val="008D5F30"/>
    <w:rsid w:val="008E51C4"/>
    <w:rsid w:val="00982A45"/>
    <w:rsid w:val="009B0A0E"/>
    <w:rsid w:val="009C0E01"/>
    <w:rsid w:val="009D433C"/>
    <w:rsid w:val="00A031E5"/>
    <w:rsid w:val="00A157D1"/>
    <w:rsid w:val="00A24F40"/>
    <w:rsid w:val="00A46A76"/>
    <w:rsid w:val="00A814B1"/>
    <w:rsid w:val="00A81F0D"/>
    <w:rsid w:val="00A93438"/>
    <w:rsid w:val="00AB6541"/>
    <w:rsid w:val="00AC10BC"/>
    <w:rsid w:val="00AE677D"/>
    <w:rsid w:val="00AF6BBD"/>
    <w:rsid w:val="00B017DA"/>
    <w:rsid w:val="00B1454A"/>
    <w:rsid w:val="00B23E7D"/>
    <w:rsid w:val="00B342B4"/>
    <w:rsid w:val="00B42446"/>
    <w:rsid w:val="00B43A35"/>
    <w:rsid w:val="00B44D29"/>
    <w:rsid w:val="00B70616"/>
    <w:rsid w:val="00B97425"/>
    <w:rsid w:val="00BB4102"/>
    <w:rsid w:val="00BD21D2"/>
    <w:rsid w:val="00BE5FDF"/>
    <w:rsid w:val="00BF72C3"/>
    <w:rsid w:val="00BF7E5F"/>
    <w:rsid w:val="00C052E8"/>
    <w:rsid w:val="00C245E4"/>
    <w:rsid w:val="00CA0D29"/>
    <w:rsid w:val="00CB0E1D"/>
    <w:rsid w:val="00CD5C8E"/>
    <w:rsid w:val="00D0659F"/>
    <w:rsid w:val="00D20E88"/>
    <w:rsid w:val="00D56C35"/>
    <w:rsid w:val="00DF70AD"/>
    <w:rsid w:val="00E21FED"/>
    <w:rsid w:val="00E4114E"/>
    <w:rsid w:val="00E56BC5"/>
    <w:rsid w:val="00E67BE2"/>
    <w:rsid w:val="00E70A1B"/>
    <w:rsid w:val="00E92DE7"/>
    <w:rsid w:val="00EC1D0C"/>
    <w:rsid w:val="00EC1DE6"/>
    <w:rsid w:val="00ED127A"/>
    <w:rsid w:val="00EE63EB"/>
    <w:rsid w:val="00EF1450"/>
    <w:rsid w:val="00F076E4"/>
    <w:rsid w:val="00F42615"/>
    <w:rsid w:val="00FB5E55"/>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AE677D"/>
    <w:pPr>
      <w:keepNext/>
      <w:keepLines/>
      <w:numPr>
        <w:numId w:val="1"/>
      </w:numPr>
      <w:spacing w:before="480" w:after="240"/>
      <w:ind w:left="357" w:hanging="357"/>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A614F"/>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77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8A614F"/>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484B23-E85D-4C20-8CAF-189598DAA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Lcubed</cp:lastModifiedBy>
  <cp:revision>46</cp:revision>
  <dcterms:created xsi:type="dcterms:W3CDTF">2014-02-04T03:21:00Z</dcterms:created>
  <dcterms:modified xsi:type="dcterms:W3CDTF">2014-04-02T23:07:00Z</dcterms:modified>
</cp:coreProperties>
</file>