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b/>
          <w:sz w:val="32"/>
        </w:rPr>
      </w:pPr>
      <w:r w:rsidRPr="00456562">
        <w:rPr>
          <w:rFonts w:ascii="Century Gothic" w:hAnsi="Century Gothic" w:cs="Arial"/>
          <w:b/>
          <w:sz w:val="32"/>
        </w:rPr>
        <w:t xml:space="preserve">Acme Scentific International</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a</w:t>
      </w:r>
    </w:p>
    <w:p w:rsidR="00036ABE" w:rsidRPr="00D96F0F" w:rsidRDefault="00036ABE" w:rsidP="00036ABE">
      <w:pPr>
        <w:jc w:val="center"/>
        <w:rPr>
          <w:rFonts w:ascii="Century Gothic" w:hAnsi="Century Gothic" w:cs="Arial"/>
          <w:sz w:val="28"/>
        </w:rPr>
      </w:pP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a</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a, a, a</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17 September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Neeraj Attri</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942816">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942816">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w:t>
        </w:r>
        <w:r w:rsidR="005E0ACB" w:rsidRPr="005E0ACB">
          <w:rPr>
            <w:rStyle w:val="Hyperlink"/>
            <w:rFonts w:ascii="Century Gothic" w:hAnsi="Century Gothic" w:cs="Arial"/>
            <w:noProof/>
          </w:rPr>
          <w:t xml:space="preserve">a</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942816" w:rsidP="006143CD">
      <w:pPr>
        <w:jc w:val="center"/>
        <w:rPr>
          <w:rFonts w:ascii="Century Gothic" w:hAnsi="Century Gothic" w:cstheme="minorHAnsi"/>
          <w:sz w:val="28"/>
        </w:rPr>
      </w:pPr>
      <w:r w:rsidRPr="00743BBA">
        <w:rPr>
          <w:rFonts w:ascii="Century Gothic" w:hAnsi="Century Gothic" w:cstheme="minorHAnsi"/>
        </w:rPr>
        <w:fldChar w:fldCharType="end"/>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a</w:t>
      </w:r>
    </w:p>
    <w:p>
      <w:pPr>
        <w:widowControl w:val="on"/>
        <w:pBdr/>
        <w:spacing w:before="0" w:after="0" w:line="240" w:lineRule="auto"/>
        <w:ind w:left="0" w:right="0"/>
        <w:jc w:val="left"/>
      </w:pPr>
      <w:r>
        <w:rPr>
          <w:rFonts w:ascii="Century Gothic" w:hAnsi="Century Gothic" w:cs="Century Gothic"/>
          <w:color w:val="000000"/>
          <w:sz w:val="22"/>
          <w:szCs w:val="22"/>
        </w:rPr>
        <w:t xml:space="preserve">a</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a</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14</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pPr>
        <w:numPr>
          <w:ilvl w:val="0"/>
          <w:numId w:val="46058425"/>
        </w:numPr>
        <w:spacing w:before="0" w:after="0" w:line="240" w:lineRule="auto"/>
        <w:jc w:val="left"/>
        <w:rPr>
          <w:color w:val="000000"/>
          <w:sz w:val="24"/>
          <w:szCs w:val="24"/>
        </w:rPr>
      </w:pPr>
      <w:r>
        <w:rPr>
          <w:rFonts w:ascii="Century Gothic" w:hAnsi="Century Gothic" w:cs="Century Gothic"/>
          <w:color w:val="4F81BD"/>
          <w:sz w:val="26"/>
          <w:szCs w:val="26"/>
        </w:rP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8</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02 September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10 September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347"/>
        <w:gridCol w:w="3878"/>
        <w:gridCol w:w="2017"/>
      </w:tblGrid>
      <w:tr w:rsidR="009D3E6E" w:rsidRPr="00D96F0F" w:rsidTr="009D3E6E">
        <w:trPr>
          <w:trHeight w:val="269"/>
        </w:trPr>
        <w:tc>
          <w:tcPr>
            <w:tcW w:w="3347" w:type="dxa"/>
          </w:tcPr>
          <w:p w:rsidR="009D3E6E" w:rsidRPr="009A361D" w:rsidRDefault="009D3E6E" w:rsidP="00743BBA">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S Num</w:t>
            </w:r>
          </w:p>
        </w:tc>
        <w:tc>
          <w:tcPr>
            <w:tcW w:w="3878"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017"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02 September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09 September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10 September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71E" w:rsidRDefault="00B2771E" w:rsidP="006830D9">
      <w:pPr>
        <w:spacing w:after="0" w:line="240" w:lineRule="auto"/>
      </w:pPr>
      <w:r>
        <w:separator/>
      </w:r>
    </w:p>
  </w:endnote>
  <w:endnote w:type="continuationSeparator" w:id="1">
    <w:p w:rsidR="00B2771E" w:rsidRDefault="00B277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17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71E" w:rsidRDefault="00B2771E" w:rsidP="006830D9">
      <w:pPr>
        <w:spacing w:after="0" w:line="240" w:lineRule="auto"/>
      </w:pPr>
      <w:r>
        <w:separator/>
      </w:r>
    </w:p>
  </w:footnote>
  <w:footnote w:type="continuationSeparator" w:id="1">
    <w:p w:rsidR="00B2771E" w:rsidRDefault="00B277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058425">
    <w:multiLevelType w:val="hybridMultilevel"/>
    <w:lvl w:ilvl="0" w:tplc="8117938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46058425">
    <w:abstractNumId w:val="460584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F10B2"/>
    <w:rsid w:val="00105DA8"/>
    <w:rsid w:val="00110A1B"/>
    <w:rsid w:val="00157352"/>
    <w:rsid w:val="00190D5F"/>
    <w:rsid w:val="00192AB2"/>
    <w:rsid w:val="001A4D5D"/>
    <w:rsid w:val="001B68F8"/>
    <w:rsid w:val="001C1AEF"/>
    <w:rsid w:val="0021632C"/>
    <w:rsid w:val="0023720D"/>
    <w:rsid w:val="00274ED6"/>
    <w:rsid w:val="002A5ED5"/>
    <w:rsid w:val="002D651B"/>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42816"/>
    <w:rsid w:val="00982A45"/>
    <w:rsid w:val="00983E61"/>
    <w:rsid w:val="009A361D"/>
    <w:rsid w:val="009B3F37"/>
    <w:rsid w:val="009C0E01"/>
    <w:rsid w:val="009D3E6E"/>
    <w:rsid w:val="009E18E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72C3"/>
    <w:rsid w:val="00C052E8"/>
    <w:rsid w:val="00C245E4"/>
    <w:rsid w:val="00C925BE"/>
    <w:rsid w:val="00CA0D29"/>
    <w:rsid w:val="00CB0E1D"/>
    <w:rsid w:val="00CD5C8E"/>
    <w:rsid w:val="00D0659F"/>
    <w:rsid w:val="00D30DAB"/>
    <w:rsid w:val="00D46819"/>
    <w:rsid w:val="00D56C35"/>
    <w:rsid w:val="00D67B5E"/>
    <w:rsid w:val="00D96F0F"/>
    <w:rsid w:val="00E70A1B"/>
    <w:rsid w:val="00E92DE7"/>
    <w:rsid w:val="00EB7989"/>
    <w:rsid w:val="00ED127A"/>
    <w:rsid w:val="00EE63EB"/>
    <w:rsid w:val="00EF1450"/>
    <w:rsid w:val="00F11EAC"/>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FDBD5-A1BA-4EC4-8B1B-A902DE23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41</cp:revision>
  <dcterms:created xsi:type="dcterms:W3CDTF">2014-02-03T22:05:00Z</dcterms:created>
  <dcterms:modified xsi:type="dcterms:W3CDTF">2014-08-28T10:06:00Z</dcterms:modified>
</cp:coreProperties>
</file>