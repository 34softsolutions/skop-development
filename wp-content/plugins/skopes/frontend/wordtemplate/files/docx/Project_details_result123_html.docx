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0B2" w:rsidRPr="009F6334" w:rsidRDefault="00520AFA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6830D9" w:rsidRPr="009F6334" w:rsidRDefault="006830D9">
      <w:pPr>
        <w:rPr>
          <w:rFonts w:ascii="Century Gothic" w:hAnsi="Century Gothic" w:cstheme="minorHAnsi"/>
        </w:rPr>
      </w:pPr>
    </w:p>
    <w:p w:rsidR="006830D9" w:rsidRPr="009F6334" w:rsidRDefault="006830D9">
      <w:pPr>
        <w:rPr>
          <w:rFonts w:ascii="Century Gothic" w:hAnsi="Century Gothic" w:cstheme="minorHAnsi"/>
        </w:rPr>
      </w:pPr>
    </w:p>
    <w:p w:rsidR="009F6334" w:rsidRPr="009F6334" w:rsidRDefault="008E51C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 w:rsidRPr="009F6334">
        <w:rPr>
          <w:rFonts w:ascii="Century Gothic" w:hAnsi="Century Gothic" w:cs="Arial"/>
          <w:color w:val="1F497D" w:themeColor="text2"/>
          <w:sz w:val="52"/>
        </w:rPr>
        <w:t xml:space="preserve">Project </w:t>
      </w:r>
      <w:r w:rsidR="005F4680">
        <w:rPr>
          <w:rFonts w:ascii="Century Gothic" w:hAnsi="Century Gothic" w:cs="Arial"/>
          <w:color w:val="1F497D" w:themeColor="text2"/>
          <w:sz w:val="52"/>
        </w:rPr>
        <w:t>Charter</w:t>
      </w:r>
      <w:r w:rsidRPr="009F6334">
        <w:rPr>
          <w:rFonts w:ascii="Century Gothic" w:hAnsi="Century Gothic" w:cs="Arial"/>
          <w:color w:val="1F497D" w:themeColor="text2"/>
          <w:sz w:val="52"/>
        </w:rPr>
        <w:t xml:space="preserve"> </w:t>
      </w:r>
    </w:p>
    <w:p w:rsidR="009F6334" w:rsidRPr="009F6334" w:rsidRDefault="00C2222D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&amp;</w:t>
      </w:r>
    </w:p>
    <w:p w:rsidR="006830D9" w:rsidRPr="009F6334" w:rsidRDefault="00F52C04" w:rsidP="00BF72C3">
      <w:pPr>
        <w:jc w:val="center"/>
        <w:rPr>
          <w:rFonts w:ascii="Century Gothic" w:hAnsi="Century Gothic" w:cs="Arial"/>
          <w:color w:val="1F497D" w:themeColor="text2"/>
          <w:sz w:val="52"/>
        </w:rPr>
      </w:pPr>
      <w:r>
        <w:rPr>
          <w:rFonts w:ascii="Century Gothic" w:hAnsi="Century Gothic" w:cs="Arial"/>
          <w:color w:val="1F497D" w:themeColor="text2"/>
          <w:sz w:val="52"/>
        </w:rPr>
        <w:t>S</w:t>
      </w:r>
      <w:r w:rsidR="008E51C4" w:rsidRPr="009F6334">
        <w:rPr>
          <w:rFonts w:ascii="Century Gothic" w:hAnsi="Century Gothic" w:cs="Arial"/>
          <w:color w:val="1F497D" w:themeColor="text2"/>
          <w:sz w:val="52"/>
        </w:rPr>
        <w:t>cope of work</w:t>
      </w:r>
    </w:p>
    <w:p w:rsidR="00BF72C3" w:rsidRPr="009F6334" w:rsidRDefault="00BF72C3">
      <w:pPr>
        <w:rPr>
          <w:rFonts w:ascii="Century Gothic" w:hAnsi="Century Gothic" w:cstheme="minorHAnsi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b/>
          <w:sz w:val="32"/>
        </w:rPr>
      </w:pPr>
      <w:r w:rsidRPr="009F6334">
        <w:rPr>
          <w:rFonts w:ascii="Century Gothic" w:hAnsi="Century Gothic" w:cs="Arial"/>
          <w:b/>
          <w:sz w:val="32"/>
        </w:rPr>
        <w:t xml:space="preserve"/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/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>$</w:t>
      </w:r>
      <w:proofErr w:type="spellStart"/>
      <w:r w:rsidRPr="009F6334">
        <w:rPr>
          <w:rFonts w:ascii="Century Gothic" w:hAnsi="Century Gothic" w:cs="Arial"/>
          <w:sz w:val="28"/>
        </w:rPr>
        <w:t>companyname</w:t>
      </w:r>
      <w:proofErr w:type="spellEnd"/>
      <w:r w:rsidRPr="009F6334">
        <w:rPr>
          <w:rFonts w:ascii="Century Gothic" w:hAnsi="Century Gothic" w:cs="Arial"/>
          <w:sz w:val="28"/>
        </w:rPr>
        <w:t>$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>$</w:t>
      </w:r>
      <w:proofErr w:type="spellStart"/>
      <w:r w:rsidRPr="009F6334">
        <w:rPr>
          <w:rFonts w:ascii="Century Gothic" w:hAnsi="Century Gothic" w:cs="Arial"/>
          <w:sz w:val="28"/>
        </w:rPr>
        <w:t>streetaddress</w:t>
      </w:r>
      <w:proofErr w:type="spellEnd"/>
      <w:r w:rsidRPr="009F6334">
        <w:rPr>
          <w:rFonts w:ascii="Century Gothic" w:hAnsi="Century Gothic" w:cs="Arial"/>
          <w:sz w:val="28"/>
        </w:rPr>
        <w:t>$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="Arial"/>
          <w:sz w:val="28"/>
        </w:rPr>
        <w:t xml:space="preserve">dsfdsfdfds, gfdgdfgfd, fgdfgf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8"/>
        </w:rPr>
      </w:pP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 xml:space="preserve">20 August 2014</w:t>
      </w:r>
    </w:p>
    <w:p w:rsidR="009F6334" w:rsidRPr="009F6334" w:rsidRDefault="009F6334" w:rsidP="009F6334">
      <w:pPr>
        <w:jc w:val="center"/>
        <w:rPr>
          <w:rFonts w:ascii="Century Gothic" w:hAnsi="Century Gothic" w:cs="Arial"/>
          <w:sz w:val="24"/>
        </w:rPr>
      </w:pPr>
      <w:r w:rsidRPr="009F6334">
        <w:rPr>
          <w:rFonts w:ascii="Century Gothic" w:hAnsi="Century Gothic" w:cs="Arial"/>
          <w:sz w:val="24"/>
        </w:rPr>
        <w:t>$authors$</w:t>
      </w:r>
    </w:p>
    <w:p w:rsidR="006143CD" w:rsidRPr="009F6334" w:rsidRDefault="006143CD">
      <w:pPr>
        <w:rPr>
          <w:rFonts w:ascii="Century Gothic" w:hAnsi="Century Gothic" w:cs="Arial"/>
          <w:sz w:val="28"/>
        </w:rPr>
      </w:pPr>
      <w:r w:rsidRPr="009F6334">
        <w:rPr>
          <w:rFonts w:ascii="Century Gothic" w:hAnsi="Century Gothic" w:cstheme="minorHAnsi"/>
          <w:sz w:val="28"/>
        </w:rPr>
        <w:br w:type="page"/>
      </w:r>
    </w:p>
    <w:p w:rsidR="00BF72C3" w:rsidRPr="009F6334" w:rsidRDefault="00BF72C3" w:rsidP="00BF72C3">
      <w:pPr>
        <w:jc w:val="center"/>
        <w:rPr>
          <w:rFonts w:ascii="Century Gothic" w:hAnsi="Century Gothic" w:cstheme="minorHAnsi"/>
          <w:sz w:val="28"/>
        </w:rPr>
      </w:pPr>
    </w:p>
    <w:p w:rsidR="006143CD" w:rsidRPr="009F6334" w:rsidRDefault="006143CD" w:rsidP="006143CD">
      <w:pPr>
        <w:rPr>
          <w:rFonts w:ascii="Century Gothic" w:hAnsi="Century Gothic" w:cstheme="minorHAnsi"/>
          <w:b/>
          <w:smallCaps/>
          <w:sz w:val="28"/>
          <w:szCs w:val="28"/>
        </w:rPr>
      </w:pPr>
      <w:r w:rsidRPr="009F6334">
        <w:rPr>
          <w:rFonts w:ascii="Century Gothic" w:hAnsi="Century Gothic" w:cstheme="minorHAnsi"/>
          <w:b/>
          <w:smallCaps/>
          <w:sz w:val="28"/>
          <w:szCs w:val="28"/>
        </w:rPr>
        <w:t>Table of Contents</w:t>
      </w:r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r w:rsidRPr="009F4585">
        <w:rPr>
          <w:rFonts w:ascii="Century Gothic" w:hAnsi="Century Gothic" w:cstheme="minorHAnsi"/>
          <w:sz w:val="22"/>
        </w:rPr>
        <w:fldChar w:fldCharType="begin"/>
      </w:r>
      <w:r w:rsidR="006143CD" w:rsidRPr="00736F44">
        <w:rPr>
          <w:rFonts w:ascii="Century Gothic" w:hAnsi="Century Gothic" w:cstheme="minorHAnsi"/>
          <w:sz w:val="22"/>
        </w:rPr>
        <w:instrText xml:space="preserve"> TOC \o "1-3" \h \z \u </w:instrText>
      </w:r>
      <w:r w:rsidRPr="009F4585">
        <w:rPr>
          <w:rFonts w:ascii="Century Gothic" w:hAnsi="Century Gothic" w:cstheme="minorHAnsi"/>
          <w:sz w:val="22"/>
        </w:rPr>
        <w:fldChar w:fldCharType="separate"/>
      </w:r>
      <w:hyperlink w:anchor="_Toc387150277" w:history="1"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1.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/>
            <w:noProof/>
            <w:sz w:val="22"/>
          </w:rPr>
          <w:t>Executive summary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_Toc387150277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3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8" w:history="1">
        <w:r w:rsidR="00736F44" w:rsidRPr="00736F44">
          <w:rPr>
            <w:rStyle w:val="Hyperlink"/>
            <w:rFonts w:ascii="Century Gothic" w:hAnsi="Century Gothic"/>
            <w:noProof/>
          </w:rPr>
          <w:t>Key Objectives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_Toc387150278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79" w:history="1">
        <w:r w:rsidR="00736F44" w:rsidRPr="00736F44">
          <w:rPr>
            <w:rStyle w:val="Hyperlink"/>
            <w:rFonts w:ascii="Century Gothic" w:hAnsi="Century Gothic" w:cs="Arial"/>
            <w:noProof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_Toc387150279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0" w:history="1">
        <w:r w:rsidR="00736F44" w:rsidRPr="00736F44">
          <w:rPr>
            <w:rStyle w:val="Hyperlink"/>
            <w:rFonts w:ascii="Century Gothic" w:hAnsi="Century Gothic"/>
            <w:noProof/>
          </w:rPr>
          <w:t>Project Scope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_Toc387150280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3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1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Costs &amp; Budget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_Toc387150281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2" w:history="1">
        <w:r w:rsidR="00736F44" w:rsidRPr="00736F44">
          <w:rPr>
            <w:rStyle w:val="Hyperlink"/>
            <w:rFonts w:ascii="Century Gothic" w:hAnsi="Century Gothic" w:cstheme="minorHAnsi"/>
            <w:noProof/>
          </w:rPr>
          <w:t>Timeline &amp; milestones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_Toc387150282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4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2.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Project objectives and benefits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5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3038D9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4" w:history="1">
        <w:r w:rsidR="00736F44" w:rsidRPr="003038D9">
          <w:rPr>
            <w:rStyle w:val="Hyperlink"/>
            <w:rFonts w:ascii="Century Gothic" w:hAnsi="Century Gothic"/>
            <w:noProof/>
          </w:rPr>
          <w:t>Introduction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_Toc387150284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5" w:history="1">
        <w:r w:rsidR="00736F44" w:rsidRPr="003038D9">
          <w:rPr>
            <w:rStyle w:val="Hyperlink"/>
            <w:rFonts w:ascii="Century Gothic" w:hAnsi="Century Gothic"/>
            <w:noProof/>
          </w:rPr>
          <w:t>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_Toc387150285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6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mission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_Toc387150286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3038D9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7" w:history="1">
        <w:r w:rsidR="00736F44" w:rsidRPr="003038D9">
          <w:rPr>
            <w:rStyle w:val="Hyperlink"/>
            <w:rFonts w:ascii="Century Gothic" w:hAnsi="Century Gothic"/>
            <w:noProof/>
          </w:rPr>
          <w:t>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_Toc387150287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88" w:history="1">
        <w:r w:rsidR="00736F44" w:rsidRPr="003038D9">
          <w:rPr>
            <w:rStyle w:val="Hyperlink"/>
            <w:rFonts w:ascii="Century Gothic" w:hAnsi="Century Gothic"/>
            <w:noProof/>
          </w:rPr>
          <w:t>Projects contribution to our organisational goals</w:t>
        </w:r>
        <w:r w:rsidR="00736F44" w:rsidRPr="003038D9">
          <w:rPr>
            <w:rFonts w:ascii="Century Gothic" w:hAnsi="Century Gothic"/>
            <w:noProof/>
            <w:webHidden/>
          </w:rPr>
          <w:tab/>
        </w:r>
        <w:r w:rsidRPr="003038D9">
          <w:rPr>
            <w:rFonts w:ascii="Century Gothic" w:hAnsi="Century Gothic"/>
            <w:noProof/>
            <w:webHidden/>
          </w:rPr>
          <w:fldChar w:fldCharType="begin"/>
        </w:r>
        <w:r w:rsidR="00736F44" w:rsidRPr="003038D9">
          <w:rPr>
            <w:rFonts w:ascii="Century Gothic" w:hAnsi="Century Gothic"/>
            <w:noProof/>
            <w:webHidden/>
          </w:rPr>
          <w:instrText xml:space="preserve"> PAGEREF _Toc387150288 \h </w:instrText>
        </w:r>
        <w:r w:rsidRPr="003038D9">
          <w:rPr>
            <w:rFonts w:ascii="Century Gothic" w:hAnsi="Century Gothic"/>
            <w:noProof/>
            <w:webHidden/>
          </w:rPr>
        </w:r>
        <w:r w:rsidRPr="003038D9">
          <w:rPr>
            <w:rFonts w:ascii="Century Gothic" w:hAnsi="Century Gothic"/>
            <w:noProof/>
            <w:webHidden/>
          </w:rPr>
          <w:fldChar w:fldCharType="separate"/>
        </w:r>
        <w:r w:rsidR="00A338F7" w:rsidRPr="003038D9">
          <w:rPr>
            <w:rFonts w:ascii="Century Gothic" w:hAnsi="Century Gothic"/>
            <w:noProof/>
            <w:webHidden/>
          </w:rPr>
          <w:t>5</w:t>
        </w:r>
        <w:r w:rsidRPr="003038D9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89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3.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Return on investment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_Toc387150289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0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4.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Roles, Responsibilities and Effort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_Toc387150290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6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1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5.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Process and timelines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_Toc387150291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4122F5" w:rsidRDefault="009F4585" w:rsidP="00736F44">
      <w:pPr>
        <w:pStyle w:val="TOC2"/>
        <w:tabs>
          <w:tab w:val="right" w:leader="dot" w:pos="9016"/>
        </w:tabs>
        <w:spacing w:after="120"/>
        <w:rPr>
          <w:rStyle w:val="Hyperlink"/>
        </w:rPr>
      </w:pPr>
      <w:hyperlink w:anchor="_Toc387150292" w:history="1">
        <w:r w:rsidR="00736F44" w:rsidRPr="004122F5">
          <w:rPr>
            <w:rStyle w:val="Hyperlink"/>
            <w:rFonts w:ascii="Century Gothic" w:hAnsi="Century Gothic"/>
            <w:noProof/>
          </w:rPr>
          <w:t>Timeline &amp; milestones</w:t>
        </w:r>
        <w:r w:rsidR="00736F44" w:rsidRPr="004122F5">
          <w:rPr>
            <w:rStyle w:val="Hyperlink"/>
            <w:webHidden/>
          </w:rPr>
          <w:tab/>
        </w:r>
        <w:r w:rsidRPr="004122F5">
          <w:rPr>
            <w:rStyle w:val="Hyperlink"/>
            <w:webHidden/>
          </w:rPr>
          <w:fldChar w:fldCharType="begin"/>
        </w:r>
        <w:r w:rsidR="00736F44" w:rsidRPr="004122F5">
          <w:rPr>
            <w:rStyle w:val="Hyperlink"/>
            <w:webHidden/>
          </w:rPr>
          <w:instrText xml:space="preserve"> PAGEREF _Toc387150292 \h </w:instrText>
        </w:r>
        <w:r w:rsidRPr="004122F5">
          <w:rPr>
            <w:rStyle w:val="Hyperlink"/>
            <w:webHidden/>
          </w:rPr>
        </w:r>
        <w:r w:rsidRPr="004122F5">
          <w:rPr>
            <w:rStyle w:val="Hyperlink"/>
            <w:webHidden/>
          </w:rPr>
          <w:fldChar w:fldCharType="separate"/>
        </w:r>
        <w:r w:rsidR="00A338F7" w:rsidRPr="004122F5">
          <w:rPr>
            <w:rStyle w:val="Hyperlink"/>
            <w:webHidden/>
          </w:rPr>
          <w:t>7</w:t>
        </w:r>
        <w:r w:rsidRPr="004122F5">
          <w:rPr>
            <w:rStyle w:val="Hyperlink"/>
            <w:webHidden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3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6.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Supplier evaluation criteria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_Toc387150293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7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1"/>
        <w:tabs>
          <w:tab w:val="left" w:pos="440"/>
          <w:tab w:val="right" w:leader="dot" w:pos="9016"/>
        </w:tabs>
        <w:spacing w:after="120"/>
        <w:rPr>
          <w:rFonts w:ascii="Century Gothic" w:eastAsiaTheme="minorEastAsia" w:hAnsi="Century Gothic" w:cstheme="minorBidi"/>
          <w:noProof/>
          <w:sz w:val="22"/>
          <w:szCs w:val="22"/>
          <w:lang w:val="en-AU" w:eastAsia="en-AU"/>
        </w:rPr>
      </w:pPr>
      <w:hyperlink w:anchor="_Toc387150294" w:history="1"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7.</w:t>
        </w:r>
        <w:r w:rsidR="00736F44" w:rsidRPr="00736F44">
          <w:rPr>
            <w:rFonts w:ascii="Century Gothic" w:eastAsiaTheme="minorEastAsia" w:hAnsi="Century Gothic" w:cstheme="minorBidi"/>
            <w:noProof/>
            <w:sz w:val="22"/>
            <w:szCs w:val="22"/>
            <w:lang w:val="en-AU" w:eastAsia="en-AU"/>
          </w:rPr>
          <w:tab/>
        </w:r>
        <w:r w:rsidR="00736F44" w:rsidRPr="00736F44">
          <w:rPr>
            <w:rStyle w:val="Hyperlink"/>
            <w:rFonts w:ascii="Century Gothic" w:eastAsiaTheme="majorEastAsia" w:hAnsi="Century Gothic" w:cstheme="minorHAnsi"/>
            <w:noProof/>
            <w:sz w:val="22"/>
          </w:rPr>
          <w:t>Scope: Features and functions</w:t>
        </w:r>
        <w:r w:rsidR="00736F44" w:rsidRPr="00736F44">
          <w:rPr>
            <w:rFonts w:ascii="Century Gothic" w:hAnsi="Century Gothic"/>
            <w:noProof/>
            <w:webHidden/>
            <w:sz w:val="22"/>
          </w:rPr>
          <w:tab/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  <w:sz w:val="22"/>
          </w:rPr>
          <w:instrText xml:space="preserve"> PAGEREF _Toc387150294 \h </w:instrText>
        </w:r>
        <w:r w:rsidRPr="00736F44">
          <w:rPr>
            <w:rFonts w:ascii="Century Gothic" w:hAnsi="Century Gothic"/>
            <w:noProof/>
            <w:webHidden/>
            <w:sz w:val="22"/>
          </w:rPr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separate"/>
        </w:r>
        <w:r w:rsidR="00A338F7">
          <w:rPr>
            <w:rFonts w:ascii="Century Gothic" w:hAnsi="Century Gothic"/>
            <w:noProof/>
            <w:webHidden/>
            <w:sz w:val="22"/>
          </w:rPr>
          <w:t>8</w:t>
        </w:r>
        <w:r w:rsidRPr="00736F44">
          <w:rPr>
            <w:rFonts w:ascii="Century Gothic" w:hAnsi="Century Gothic"/>
            <w:noProof/>
            <w:webHidden/>
            <w:sz w:val="22"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5" w:history="1">
        <w:r w:rsidR="00736F44" w:rsidRPr="00736F44">
          <w:rPr>
            <w:rStyle w:val="Hyperlink"/>
            <w:rFonts w:ascii="Century Gothic" w:hAnsi="Century Gothic"/>
            <w:noProof/>
          </w:rPr>
          <w:t>Functional areas : ROI &amp; Benefits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_Toc387150295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8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736F44" w:rsidRPr="00736F44" w:rsidRDefault="009F4585" w:rsidP="00736F44">
      <w:pPr>
        <w:pStyle w:val="TOC2"/>
        <w:tabs>
          <w:tab w:val="right" w:leader="dot" w:pos="9016"/>
        </w:tabs>
        <w:spacing w:after="120"/>
        <w:rPr>
          <w:rFonts w:ascii="Century Gothic" w:eastAsiaTheme="minorEastAsia" w:hAnsi="Century Gothic"/>
          <w:noProof/>
          <w:lang w:eastAsia="en-AU"/>
        </w:rPr>
      </w:pPr>
      <w:hyperlink w:anchor="_Toc387150296" w:history="1">
        <w:r w:rsidR="00736F44" w:rsidRPr="00736F44">
          <w:rPr>
            <w:rStyle w:val="Hyperlink"/>
            <w:rFonts w:ascii="Century Gothic" w:hAnsi="Century Gothic"/>
            <w:noProof/>
          </w:rPr>
          <w:t>ROI &amp; Benefits by feature</w:t>
        </w:r>
        <w:r w:rsidR="00736F44" w:rsidRPr="00736F44">
          <w:rPr>
            <w:rFonts w:ascii="Century Gothic" w:hAnsi="Century Gothic"/>
            <w:noProof/>
            <w:webHidden/>
          </w:rPr>
          <w:tab/>
        </w:r>
        <w:r w:rsidRPr="00736F44">
          <w:rPr>
            <w:rFonts w:ascii="Century Gothic" w:hAnsi="Century Gothic"/>
            <w:noProof/>
            <w:webHidden/>
          </w:rPr>
          <w:fldChar w:fldCharType="begin"/>
        </w:r>
        <w:r w:rsidR="00736F44" w:rsidRPr="00736F44">
          <w:rPr>
            <w:rFonts w:ascii="Century Gothic" w:hAnsi="Century Gothic"/>
            <w:noProof/>
            <w:webHidden/>
          </w:rPr>
          <w:instrText xml:space="preserve"> PAGEREF _Toc387150296 \h </w:instrText>
        </w:r>
        <w:r w:rsidRPr="00736F44">
          <w:rPr>
            <w:rFonts w:ascii="Century Gothic" w:hAnsi="Century Gothic"/>
            <w:noProof/>
            <w:webHidden/>
          </w:rPr>
        </w:r>
        <w:r w:rsidRPr="00736F44">
          <w:rPr>
            <w:rFonts w:ascii="Century Gothic" w:hAnsi="Century Gothic"/>
            <w:noProof/>
            <w:webHidden/>
          </w:rPr>
          <w:fldChar w:fldCharType="separate"/>
        </w:r>
        <w:r w:rsidR="00A338F7">
          <w:rPr>
            <w:rFonts w:ascii="Century Gothic" w:hAnsi="Century Gothic"/>
            <w:noProof/>
            <w:webHidden/>
          </w:rPr>
          <w:t>9</w:t>
        </w:r>
        <w:r w:rsidRPr="00736F44">
          <w:rPr>
            <w:rFonts w:ascii="Century Gothic" w:hAnsi="Century Gothic"/>
            <w:noProof/>
            <w:webHidden/>
          </w:rPr>
          <w:fldChar w:fldCharType="end"/>
        </w:r>
      </w:hyperlink>
    </w:p>
    <w:p w:rsidR="006143CD" w:rsidRPr="009F6334" w:rsidRDefault="009F4585" w:rsidP="00736F44">
      <w:pPr>
        <w:spacing w:after="120"/>
        <w:jc w:val="center"/>
        <w:rPr>
          <w:rFonts w:ascii="Century Gothic" w:hAnsi="Century Gothic" w:cstheme="minorHAnsi"/>
          <w:sz w:val="28"/>
        </w:rPr>
      </w:pPr>
      <w:r w:rsidRPr="00736F44">
        <w:rPr>
          <w:rFonts w:ascii="Century Gothic" w:hAnsi="Century Gothic" w:cstheme="minorHAnsi"/>
        </w:rPr>
        <w:fldChar w:fldCharType="end"/>
      </w:r>
    </w:p>
    <w:p w:rsidR="006143CD" w:rsidRPr="009F6334" w:rsidRDefault="006143CD" w:rsidP="004B5122">
      <w:pPr>
        <w:pStyle w:val="Heading1"/>
      </w:pPr>
      <w:r w:rsidRPr="009F6334">
        <w:rPr>
          <w:rFonts w:cstheme="minorHAnsi"/>
        </w:rPr>
        <w:br w:type="page"/>
      </w:r>
      <w:bookmarkStart w:id="0" w:name="_Toc387150277"/>
      <w:r w:rsidRPr="004B5122">
        <w:lastRenderedPageBreak/>
        <w:t>Executive</w:t>
      </w:r>
      <w:r w:rsidRPr="009F6334">
        <w:t xml:space="preserve"> summary</w:t>
      </w:r>
      <w:bookmarkEnd w:id="0"/>
    </w:p>
    <w:p w:rsidR="006C1E48" w:rsidRPr="009F6334" w:rsidRDefault="00E9144D" w:rsidP="009F6334">
      <w:pPr>
        <w:pStyle w:val="Heading2"/>
      </w:pPr>
      <w:r>
        <w:t>The projects contribution to our organisations mission</w:t>
      </w:r>
    </w:p>
    <w:p w:rsidR="00EE63EB" w:rsidRPr="003E3BBC" w:rsidRDefault="00E9144D" w:rsidP="006143CD">
      <w:pPr>
        <w:rPr>
          <w:rFonts w:ascii="Century Gothic" w:hAnsi="Century Gothic" w:cstheme="minorHAnsi"/>
        </w:rPr>
      </w:pPr>
      <w:bookmarkStart w:id="1" w:name="OLE_LINK36"/>
      <w:bookmarkStart w:id="2" w:name="OLE_LINK37"/>
      <w:r w:rsidRPr="00E9144D">
        <w:rPr>
          <w:rFonts w:ascii="Century Gothic" w:hAnsi="Century Gothic" w:cstheme="minorHAnsi"/>
        </w:rPr>
        <w:t xml:space="preserve">fdgfdgdf</w:t>
      </w:r>
    </w:p>
    <w:p w:rsidR="00E9144D" w:rsidRPr="009F6334" w:rsidRDefault="00E9144D" w:rsidP="00E9144D">
      <w:pPr>
        <w:pStyle w:val="Heading2"/>
      </w:pPr>
      <w:bookmarkStart w:id="3" w:name="_Toc387150279"/>
      <w:bookmarkEnd w:id="1"/>
      <w:bookmarkEnd w:id="2"/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dfd</w:t>
      </w:r>
    </w:p>
    <w:p w:rsidR="006C1E48" w:rsidRPr="009F6334" w:rsidRDefault="006C1E48" w:rsidP="009F6334">
      <w:pPr>
        <w:pStyle w:val="Heading2"/>
        <w:rPr>
          <w:rFonts w:cs="Arial"/>
        </w:rPr>
      </w:pPr>
      <w:r w:rsidRPr="009F6334">
        <w:rPr>
          <w:rFonts w:cs="Arial"/>
        </w:rPr>
        <w:t>Return on Investment</w:t>
      </w:r>
      <w:bookmarkEnd w:id="3"/>
      <w:r w:rsidRPr="009F6334">
        <w:rPr>
          <w:rFonts w:cs="Arial"/>
        </w:rPr>
        <w:t xml:space="preserve"> </w:t>
      </w:r>
    </w:p>
    <w:p w:rsidR="003E3BBC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During the process of project scoping we have estimated the target yearly return on investment (ROI). For each feature and function we have estimated the time and cost savings. </w:t>
      </w:r>
    </w:p>
    <w:p w:rsidR="00D56C35" w:rsidRPr="009F6334" w:rsidRDefault="00A93438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total ROI assumes </w:t>
      </w:r>
      <w:r w:rsidR="008661A6" w:rsidRPr="009F6334">
        <w:rPr>
          <w:rFonts w:ascii="Century Gothic" w:hAnsi="Century Gothic" w:cstheme="minorHAnsi"/>
        </w:rPr>
        <w:t>a successful</w:t>
      </w:r>
      <w:r w:rsidRPr="009F6334">
        <w:rPr>
          <w:rFonts w:ascii="Century Gothic" w:hAnsi="Century Gothic" w:cstheme="minorHAnsi"/>
        </w:rPr>
        <w:t xml:space="preserve"> project, it </w:t>
      </w:r>
      <w:r w:rsidRPr="003E3BBC">
        <w:rPr>
          <w:rFonts w:ascii="Century Gothic" w:hAnsi="Century Gothic" w:cstheme="minorHAnsi"/>
        </w:rPr>
        <w:t xml:space="preserve">is:  </w:t>
      </w:r>
      <w:r w:rsidR="00FF2DF4" w:rsidRPr="003E3BBC">
        <w:rPr>
          <w:rFonts w:ascii="Century Gothic" w:hAnsi="Century Gothic" w:cstheme="minorHAnsi"/>
          <w:b/>
        </w:rPr>
        <w:t xml:space="preserve">25</w:t>
      </w:r>
    </w:p>
    <w:p w:rsidR="006C1E48" w:rsidRPr="009F6334" w:rsidRDefault="006C1E48" w:rsidP="009F6334">
      <w:pPr>
        <w:pStyle w:val="Heading2"/>
      </w:pPr>
      <w:bookmarkStart w:id="4" w:name="_Toc387150280"/>
      <w:r w:rsidRPr="009F6334">
        <w:t>Project Scope</w:t>
      </w:r>
      <w:bookmarkEnd w:id="4"/>
    </w:p>
    <w:p w:rsidR="00964972" w:rsidRPr="009F6334" w:rsidRDefault="00A031E5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The full project scope contains functional areas and features within each of these functional areas. Each of the features can present operational improvements (captured in ROI), or benefits to stakeholders.</w:t>
      </w:r>
      <w:r w:rsidR="00982A45" w:rsidRPr="009F6334">
        <w:rPr>
          <w:rFonts w:ascii="Century Gothic" w:hAnsi="Century Gothic" w:cstheme="minorHAnsi"/>
        </w:rPr>
        <w:t xml:space="preserve"> A breakdown of these </w:t>
      </w:r>
      <w:hyperlink w:anchor="_Scope:_Features_and" w:history="1">
        <w:r w:rsidR="00982A45" w:rsidRPr="009F6334">
          <w:rPr>
            <w:rStyle w:val="Hyperlink"/>
            <w:rFonts w:ascii="Century Gothic" w:hAnsi="Century Gothic" w:cstheme="minorHAnsi"/>
          </w:rPr>
          <w:t>features and functions is provided below</w:t>
        </w:r>
      </w:hyperlink>
      <w:r w:rsidR="00982A45" w:rsidRPr="009F6334">
        <w:rPr>
          <w:rFonts w:ascii="Century Gothic" w:hAnsi="Century Gothic" w:cstheme="minorHAnsi"/>
        </w:rPr>
        <w:t xml:space="preserve"> </w:t>
      </w:r>
      <w:r w:rsidR="00964972" w:rsidRPr="009F6334">
        <w:rPr>
          <w:rFonts w:ascii="Century Gothic" w:hAnsi="Century Gothic" w:cstheme="minorHAnsi"/>
        </w:rPr>
        <w:t>, this table provides a summary.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5778"/>
        <w:gridCol w:w="3464"/>
      </w:tblGrid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functional areas</w:t>
            </w:r>
          </w:p>
        </w:tc>
        <w:tc>
          <w:tcPr>
            <w:tcW w:w="3464" w:type="dxa"/>
            <w:vAlign w:val="center"/>
          </w:tcPr>
          <w:p w:rsidR="00964972" w:rsidRPr="00D60866" w:rsidRDefault="005730FD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="Arial"/>
              </w:rPr>
              <w:t xml:space="preserve">8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features to be implemented </w:t>
            </w:r>
          </w:p>
        </w:tc>
        <w:tc>
          <w:tcPr>
            <w:tcW w:w="3464" w:type="dxa"/>
            <w:vAlign w:val="center"/>
          </w:tcPr>
          <w:p w:rsidR="00964972" w:rsidRPr="00D60866" w:rsidRDefault="004E67F9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93</w:t>
            </w:r>
          </w:p>
        </w:tc>
      </w:tr>
      <w:tr w:rsidR="00964972" w:rsidRPr="009F6334" w:rsidTr="00D728F2">
        <w:tc>
          <w:tcPr>
            <w:tcW w:w="5778" w:type="dxa"/>
            <w:vAlign w:val="center"/>
          </w:tcPr>
          <w:p w:rsidR="00964972" w:rsidRPr="00D728F2" w:rsidRDefault="00964972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Number of expected stakeholder benefits or improvements </w:t>
            </w:r>
          </w:p>
        </w:tc>
        <w:tc>
          <w:tcPr>
            <w:tcW w:w="3464" w:type="dxa"/>
            <w:vAlign w:val="center"/>
          </w:tcPr>
          <w:p w:rsidR="00964972" w:rsidRPr="00D60866" w:rsidRDefault="002A090A" w:rsidP="00D728F2">
            <w:pPr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>$</w:t>
            </w:r>
            <w:proofErr w:type="spellStart"/>
            <w:r w:rsidRPr="00D60866">
              <w:rPr>
                <w:rFonts w:ascii="Century Gothic" w:hAnsi="Century Gothic" w:cstheme="minorHAnsi"/>
              </w:rPr>
              <w:t>totalbenefits</w:t>
            </w:r>
            <w:proofErr w:type="spellEnd"/>
            <w:r w:rsidRPr="00D60866">
              <w:rPr>
                <w:rFonts w:ascii="Century Gothic" w:hAnsi="Century Gothic" w:cstheme="minorHAnsi"/>
              </w:rPr>
              <w:t>$</w:t>
            </w:r>
          </w:p>
        </w:tc>
      </w:tr>
      <w:tr w:rsidR="009813E1" w:rsidRPr="009F6334" w:rsidTr="00D728F2">
        <w:tc>
          <w:tcPr>
            <w:tcW w:w="5778" w:type="dxa"/>
            <w:vAlign w:val="center"/>
          </w:tcPr>
          <w:p w:rsidR="009813E1" w:rsidRPr="00D728F2" w:rsidRDefault="009813E1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>Number of cost saving features</w:t>
            </w:r>
          </w:p>
        </w:tc>
        <w:tc>
          <w:tcPr>
            <w:tcW w:w="3464" w:type="dxa"/>
            <w:vAlign w:val="center"/>
          </w:tcPr>
          <w:p w:rsidR="009813E1" w:rsidRPr="00D60866" w:rsidRDefault="00ED6ADF" w:rsidP="00D728F2">
            <w:pPr>
              <w:rPr>
                <w:rFonts w:ascii="Century Gothic" w:hAnsi="Century Gothic" w:cstheme="minorHAnsi"/>
              </w:rPr>
            </w:pPr>
            <w:commentRangeStart w:id="5"/>
            <w:r w:rsidRPr="00D60866">
              <w:rPr>
                <w:rFonts w:ascii="Century Gothic" w:hAnsi="Century Gothic" w:cstheme="minorHAnsi"/>
              </w:rPr>
              <w:t>$</w:t>
            </w:r>
            <w:proofErr w:type="spellStart"/>
            <w:r w:rsidRPr="00D60866">
              <w:rPr>
                <w:rFonts w:ascii="Century Gothic" w:hAnsi="Century Gothic" w:cstheme="minorHAnsi"/>
              </w:rPr>
              <w:t>ROI_Fe_Count</w:t>
            </w:r>
            <w:proofErr w:type="spellEnd"/>
            <w:r w:rsidRPr="00D60866">
              <w:rPr>
                <w:rFonts w:ascii="Century Gothic" w:hAnsi="Century Gothic" w:cstheme="minorHAnsi"/>
              </w:rPr>
              <w:t>$</w:t>
            </w:r>
            <w:commentRangeEnd w:id="5"/>
            <w:r w:rsidRPr="00D60866">
              <w:rPr>
                <w:rStyle w:val="CommentReference"/>
              </w:rPr>
              <w:commentReference w:id="5"/>
            </w:r>
          </w:p>
        </w:tc>
      </w:tr>
      <w:tr w:rsidR="00964972" w:rsidRPr="009F6334" w:rsidTr="00D728F2">
        <w:trPr>
          <w:trHeight w:val="278"/>
        </w:trPr>
        <w:tc>
          <w:tcPr>
            <w:tcW w:w="5778" w:type="dxa"/>
            <w:vAlign w:val="center"/>
          </w:tcPr>
          <w:p w:rsidR="00964972" w:rsidRPr="00D728F2" w:rsidRDefault="00A338F7" w:rsidP="00D728F2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Estimated</w:t>
            </w:r>
            <w:r w:rsidR="00964972" w:rsidRPr="00D728F2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yearly cost savings (ROI)</w:t>
            </w:r>
          </w:p>
        </w:tc>
        <w:tc>
          <w:tcPr>
            <w:tcW w:w="3464" w:type="dxa"/>
            <w:vAlign w:val="center"/>
          </w:tcPr>
          <w:p w:rsidR="00964972" w:rsidRPr="00D60866" w:rsidRDefault="00CB469C" w:rsidP="00D728F2">
            <w:pPr>
              <w:pStyle w:val="NormalWeb"/>
              <w:spacing w:after="0"/>
              <w:rPr>
                <w:rFonts w:ascii="Century Gothic" w:hAnsi="Century Gothic" w:cstheme="minorHAnsi"/>
              </w:rPr>
            </w:pPr>
            <w:r w:rsidRPr="00D60866">
              <w:rPr>
                <w:rFonts w:ascii="Century Gothic" w:hAnsi="Century Gothic" w:cstheme="minorHAnsi"/>
              </w:rPr>
              <w:t xml:space="preserve">25</w:t>
            </w:r>
          </w:p>
        </w:tc>
      </w:tr>
    </w:tbl>
    <w:p w:rsidR="006C1E48" w:rsidRPr="009F6334" w:rsidRDefault="006C1E48" w:rsidP="006C1E48">
      <w:pPr>
        <w:pStyle w:val="Heading2"/>
        <w:rPr>
          <w:rFonts w:cstheme="minorHAnsi"/>
        </w:rPr>
      </w:pPr>
      <w:bookmarkStart w:id="6" w:name="_Toc387150281"/>
      <w:r w:rsidRPr="009F6334">
        <w:rPr>
          <w:rFonts w:cstheme="minorHAnsi"/>
        </w:rPr>
        <w:t>Costs &amp; Budget</w:t>
      </w:r>
      <w:bookmarkEnd w:id="6"/>
    </w:p>
    <w:p w:rsidR="00EE63EB" w:rsidRPr="009F6334" w:rsidRDefault="005F3054" w:rsidP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</w:t>
      </w:r>
      <w:r w:rsidR="006C1E48" w:rsidRPr="009F6334">
        <w:rPr>
          <w:rFonts w:ascii="Century Gothic" w:hAnsi="Century Gothic" w:cstheme="minorHAnsi"/>
        </w:rPr>
        <w:t xml:space="preserve">going to market to finalise pricing, however we are </w:t>
      </w:r>
      <w:r w:rsidR="00E9144D">
        <w:rPr>
          <w:rFonts w:ascii="Century Gothic" w:hAnsi="Century Gothic" w:cstheme="minorHAnsi"/>
        </w:rPr>
        <w:t xml:space="preserve">suggesting </w:t>
      </w:r>
      <w:r w:rsidR="006C1E48" w:rsidRPr="009F6334">
        <w:rPr>
          <w:rFonts w:ascii="Century Gothic" w:hAnsi="Century Gothic" w:cstheme="minorHAnsi"/>
        </w:rPr>
        <w:t xml:space="preserve">allocating a </w:t>
      </w:r>
      <w:r w:rsidR="00E9144D">
        <w:rPr>
          <w:rFonts w:ascii="Century Gothic" w:hAnsi="Century Gothic" w:cstheme="minorHAnsi"/>
        </w:rPr>
        <w:t xml:space="preserve">provisional </w:t>
      </w:r>
      <w:r w:rsidR="006C1E48" w:rsidRPr="009F6334">
        <w:rPr>
          <w:rFonts w:ascii="Century Gothic" w:hAnsi="Century Gothic" w:cstheme="minorHAnsi"/>
        </w:rPr>
        <w:t xml:space="preserve">project budget of </w:t>
      </w:r>
      <w:r w:rsidR="009C0FB1" w:rsidRPr="00D728F2">
        <w:rPr>
          <w:rFonts w:ascii="Century Gothic" w:hAnsi="Century Gothic" w:cs="Arial"/>
          <w:b/>
        </w:rPr>
        <w:t>$</w:t>
      </w:r>
      <w:proofErr w:type="spellStart"/>
      <w:r w:rsidR="009C0FB1" w:rsidRPr="00D728F2">
        <w:rPr>
          <w:rFonts w:ascii="Century Gothic" w:hAnsi="Century Gothic" w:cs="Arial"/>
          <w:b/>
        </w:rPr>
        <w:t>projectbudget</w:t>
      </w:r>
      <w:proofErr w:type="spellEnd"/>
      <w:r w:rsidR="009C0FB1" w:rsidRPr="00D728F2">
        <w:rPr>
          <w:rFonts w:ascii="Century Gothic" w:hAnsi="Century Gothic" w:cs="Arial"/>
          <w:b/>
        </w:rPr>
        <w:t>$</w:t>
      </w:r>
      <w:r w:rsidR="006C1E48" w:rsidRPr="009F6334">
        <w:rPr>
          <w:rFonts w:ascii="Century Gothic" w:hAnsi="Century Gothic" w:cstheme="minorHAnsi"/>
        </w:rPr>
        <w:t xml:space="preserve">. </w:t>
      </w:r>
    </w:p>
    <w:p w:rsidR="00EE63EB" w:rsidRPr="00D60866" w:rsidRDefault="006C1E48" w:rsidP="006143CD">
      <w:pPr>
        <w:rPr>
          <w:rFonts w:ascii="Century Gothic" w:hAnsi="Century Gothic" w:cstheme="minorHAnsi"/>
        </w:rPr>
      </w:pPr>
      <w:r w:rsidRPr="00D60866">
        <w:rPr>
          <w:rFonts w:ascii="Century Gothic" w:hAnsi="Century Gothic" w:cstheme="minorHAnsi"/>
        </w:rPr>
        <w:t xml:space="preserve">The project will also require the involvement of the following team members: </w:t>
      </w:r>
    </w:p>
    <w:p w:rsidR="00BA105D" w:rsidRPr="00D60866" w:rsidRDefault="00BA105D" w:rsidP="006C1E48">
      <w:pPr>
        <w:pStyle w:val="ListParagraph"/>
        <w:numPr>
          <w:ilvl w:val="0"/>
          <w:numId w:val="2"/>
        </w:numPr>
        <w:rPr>
          <w:rFonts w:ascii="Century Gothic" w:hAnsi="Century Gothic" w:cstheme="minorHAnsi"/>
        </w:rPr>
      </w:pPr>
      <w:r w:rsidRPr="00D60866">
        <w:rPr>
          <w:rFonts w:ascii="Century Gothic" w:hAnsi="Century Gothic" w:cs="Arial"/>
          <w:sz w:val="20"/>
          <w:szCs w:val="20"/>
        </w:rPr>
        <w:t>$</w:t>
      </w:r>
      <w:proofErr w:type="spellStart"/>
      <w:r w:rsidRPr="00D60866">
        <w:rPr>
          <w:rFonts w:ascii="Century Gothic" w:hAnsi="Century Gothic" w:cs="Arial"/>
          <w:sz w:val="20"/>
          <w:szCs w:val="20"/>
        </w:rPr>
        <w:t>team_leader_name</w:t>
      </w:r>
      <w:proofErr w:type="spellEnd"/>
      <w:r w:rsidRPr="00D60866">
        <w:rPr>
          <w:rFonts w:ascii="Century Gothic" w:hAnsi="Century Gothic" w:cs="Arial"/>
          <w:sz w:val="20"/>
          <w:szCs w:val="20"/>
        </w:rPr>
        <w:t>$</w:t>
      </w:r>
    </w:p>
    <w:p w:rsidR="00BA105D" w:rsidRPr="00D60866" w:rsidRDefault="00BA105D" w:rsidP="006C1E48">
      <w:pPr>
        <w:pStyle w:val="ListParagraph"/>
        <w:numPr>
          <w:ilvl w:val="0"/>
          <w:numId w:val="2"/>
        </w:numPr>
        <w:rPr>
          <w:rFonts w:ascii="Century Gothic" w:hAnsi="Century Gothic" w:cstheme="minorHAnsi"/>
        </w:rPr>
      </w:pPr>
      <w:r w:rsidRPr="00D60866">
        <w:rPr>
          <w:rFonts w:ascii="Century Gothic" w:hAnsi="Century Gothic" w:cs="Arial"/>
          <w:sz w:val="20"/>
          <w:szCs w:val="20"/>
        </w:rPr>
        <w:t>$team_mem1_name$</w:t>
      </w:r>
    </w:p>
    <w:p w:rsidR="00BA105D" w:rsidRPr="00D60866" w:rsidRDefault="002A090A" w:rsidP="002A090A">
      <w:pPr>
        <w:pStyle w:val="ListParagraph"/>
        <w:numPr>
          <w:ilvl w:val="0"/>
          <w:numId w:val="2"/>
        </w:numPr>
        <w:rPr>
          <w:rFonts w:ascii="Century Gothic" w:hAnsi="Century Gothic" w:cstheme="minorHAnsi"/>
        </w:rPr>
      </w:pPr>
      <w:r w:rsidRPr="00D60866">
        <w:rPr>
          <w:rFonts w:ascii="Century Gothic" w:hAnsi="Century Gothic" w:cs="Arial"/>
          <w:sz w:val="20"/>
          <w:szCs w:val="20"/>
        </w:rPr>
        <w:t>$team_mem2_name$</w:t>
      </w:r>
    </w:p>
    <w:p w:rsidR="00BA105D" w:rsidRPr="00D60866" w:rsidRDefault="00BA105D" w:rsidP="006C1E48">
      <w:pPr>
        <w:pStyle w:val="ListParagraph"/>
        <w:numPr>
          <w:ilvl w:val="0"/>
          <w:numId w:val="2"/>
        </w:numPr>
        <w:rPr>
          <w:rFonts w:ascii="Century Gothic" w:hAnsi="Century Gothic" w:cstheme="minorHAnsi"/>
        </w:rPr>
      </w:pPr>
      <w:r w:rsidRPr="00D60866">
        <w:rPr>
          <w:rFonts w:ascii="Century Gothic" w:hAnsi="Century Gothic" w:cs="Arial"/>
          <w:sz w:val="20"/>
          <w:szCs w:val="20"/>
        </w:rPr>
        <w:t>$</w:t>
      </w:r>
      <w:proofErr w:type="spellStart"/>
      <w:r w:rsidRPr="00D60866">
        <w:rPr>
          <w:rFonts w:ascii="Century Gothic" w:hAnsi="Century Gothic" w:cs="Arial"/>
          <w:sz w:val="20"/>
          <w:szCs w:val="20"/>
        </w:rPr>
        <w:t>team_memN_name</w:t>
      </w:r>
      <w:proofErr w:type="spellEnd"/>
      <w:r w:rsidRPr="00D60866">
        <w:rPr>
          <w:rFonts w:ascii="Century Gothic" w:hAnsi="Century Gothic" w:cs="Arial"/>
          <w:sz w:val="20"/>
          <w:szCs w:val="20"/>
        </w:rPr>
        <w:t>$</w:t>
      </w:r>
    </w:p>
    <w:p w:rsidR="00CD5C8E" w:rsidRPr="009F6334" w:rsidRDefault="00CD5C8E" w:rsidP="006C1E48">
      <w:pPr>
        <w:pStyle w:val="Heading2"/>
        <w:rPr>
          <w:rFonts w:cstheme="minorHAnsi"/>
        </w:rPr>
      </w:pPr>
      <w:bookmarkStart w:id="7" w:name="_Toc387150282"/>
      <w:r w:rsidRPr="009F6334">
        <w:rPr>
          <w:rFonts w:cstheme="minorHAnsi"/>
        </w:rPr>
        <w:lastRenderedPageBreak/>
        <w:t>Timeline</w:t>
      </w:r>
      <w:r w:rsidR="00662F1A" w:rsidRPr="009F6334">
        <w:rPr>
          <w:rFonts w:cstheme="minorHAnsi"/>
        </w:rPr>
        <w:t xml:space="preserve"> &amp; milestones</w:t>
      </w:r>
      <w:bookmarkEnd w:id="7"/>
    </w:p>
    <w:p w:rsidR="00BA105D" w:rsidRPr="004B7D40" w:rsidRDefault="00BA105D" w:rsidP="00BA105D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10</w:t>
      </w:r>
      <w:r w:rsidRPr="004B7D40">
        <w:rPr>
          <w:rFonts w:ascii="Century Gothic" w:hAnsi="Century Gothic" w:cs="Arial"/>
        </w:rPr>
        <w:t xml:space="preserve"> days. </w:t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Pr="004B7D40">
        <w:rPr>
          <w:rFonts w:ascii="Century Gothic" w:hAnsi="Century Gothic" w:cs="Arial"/>
          <w:b/>
        </w:rPr>
        <w:t xml:space="preserve"/>
      </w:r>
    </w:p>
    <w:p w:rsidR="00BA105D" w:rsidRPr="004B7D40" w:rsidRDefault="00BA105D" w:rsidP="00BA105D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Pr="004B7D40">
        <w:rPr>
          <w:rFonts w:ascii="Century Gothic" w:hAnsi="Century Gothic" w:cs="Arial"/>
          <w:b/>
        </w:rPr>
        <w:t xml:space="preserve"/>
      </w: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8" w:name="_Toc387150283"/>
      <w:r w:rsidRPr="009F6334">
        <w:rPr>
          <w:rFonts w:cstheme="minorHAnsi"/>
        </w:rPr>
        <w:lastRenderedPageBreak/>
        <w:t>Project objectives and benefits</w:t>
      </w:r>
      <w:bookmarkEnd w:id="8"/>
    </w:p>
    <w:p w:rsidR="00306134" w:rsidRPr="009F6334" w:rsidRDefault="007A6948" w:rsidP="007A6948">
      <w:pPr>
        <w:pStyle w:val="Heading2"/>
      </w:pPr>
      <w:bookmarkStart w:id="9" w:name="_Toc387150284"/>
      <w:r w:rsidRPr="009F6334">
        <w:t>Introduction</w:t>
      </w:r>
      <w:bookmarkEnd w:id="9"/>
    </w:p>
    <w:p w:rsidR="007A6948" w:rsidRPr="00E9144D" w:rsidRDefault="007A6948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motivations for the project. These include project </w:t>
      </w:r>
      <w:r w:rsidR="00B017DA" w:rsidRPr="009F6334">
        <w:rPr>
          <w:rFonts w:ascii="Century Gothic" w:hAnsi="Century Gothic" w:cstheme="minorHAnsi"/>
        </w:rPr>
        <w:t xml:space="preserve">our </w:t>
      </w:r>
      <w:r w:rsidR="00B017DA" w:rsidRPr="00E9144D">
        <w:rPr>
          <w:rFonts w:ascii="Century Gothic" w:hAnsi="Century Gothic" w:cstheme="minorHAnsi"/>
        </w:rPr>
        <w:t>objectives, how these fit with our organisational strategy and other benefits.</w:t>
      </w:r>
    </w:p>
    <w:p w:rsidR="00190D5F" w:rsidRPr="00E9144D" w:rsidRDefault="0000437F" w:rsidP="003F1D62">
      <w:pPr>
        <w:pStyle w:val="Heading2"/>
      </w:pPr>
      <w:bookmarkStart w:id="10" w:name="_Toc387150285"/>
      <w:r w:rsidRPr="00E9144D">
        <w:t>Our mission</w:t>
      </w:r>
      <w:bookmarkEnd w:id="10"/>
      <w:r w:rsidRPr="00E9144D">
        <w:t xml:space="preserve"> 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gdfgfdg</w:t>
      </w:r>
    </w:p>
    <w:p w:rsidR="00E9144D" w:rsidRPr="00E9144D" w:rsidRDefault="00E9144D" w:rsidP="00E9144D">
      <w:pPr>
        <w:pStyle w:val="Heading2"/>
      </w:pPr>
      <w:r w:rsidRPr="00E9144D">
        <w:t xml:space="preserve">Our mission 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dfgdf</w:t>
      </w:r>
    </w:p>
    <w:p w:rsidR="00E9144D" w:rsidRPr="009F6334" w:rsidRDefault="00E9144D" w:rsidP="00E9144D">
      <w:pPr>
        <w:pStyle w:val="Heading2"/>
      </w:pPr>
      <w:r>
        <w:t>The projects contribution to our organisations mission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fdgfdgdf</w:t>
      </w:r>
    </w:p>
    <w:p w:rsidR="00E9144D" w:rsidRPr="009F6334" w:rsidRDefault="00E9144D" w:rsidP="00E9144D">
      <w:pPr>
        <w:pStyle w:val="Heading2"/>
      </w:pPr>
      <w:r>
        <w:t>The projects contribution to our organisations current goals</w:t>
      </w:r>
    </w:p>
    <w:p w:rsidR="00E9144D" w:rsidRPr="003E3BBC" w:rsidRDefault="00E9144D" w:rsidP="00E9144D">
      <w:pPr>
        <w:rPr>
          <w:rFonts w:ascii="Century Gothic" w:hAnsi="Century Gothic" w:cstheme="minorHAnsi"/>
        </w:rPr>
      </w:pPr>
      <w:r w:rsidRPr="00E9144D">
        <w:rPr>
          <w:rFonts w:ascii="Century Gothic" w:hAnsi="Century Gothic" w:cstheme="minorHAnsi"/>
        </w:rPr>
        <w:t xml:space="preserve">dfd</w:t>
      </w:r>
    </w:p>
    <w:p w:rsidR="0000437F" w:rsidRPr="009F6334" w:rsidRDefault="0000437F" w:rsidP="003F1D62">
      <w:pPr>
        <w:rPr>
          <w:rFonts w:ascii="Century Gothic" w:hAnsi="Century Gothic" w:cstheme="minorHAnsi"/>
          <w:color w:val="FF0000"/>
        </w:rPr>
      </w:pPr>
    </w:p>
    <w:p w:rsidR="00BD21D2" w:rsidRPr="009F6334" w:rsidRDefault="00BD21D2">
      <w:pPr>
        <w:rPr>
          <w:rFonts w:ascii="Century Gothic" w:hAnsi="Century Gothic" w:cstheme="minorHAnsi"/>
        </w:rPr>
      </w:pPr>
    </w:p>
    <w:p w:rsidR="00190D5F" w:rsidRPr="009F6334" w:rsidRDefault="00190D5F">
      <w:pPr>
        <w:rPr>
          <w:rFonts w:ascii="Century Gothic" w:hAnsi="Century Gothic" w:cstheme="minorHAnsi"/>
        </w:rPr>
      </w:pPr>
    </w:p>
    <w:p w:rsidR="00306134" w:rsidRPr="009F6334" w:rsidRDefault="00306134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1" w:name="_Toc387150289"/>
      <w:r w:rsidRPr="009F6334">
        <w:rPr>
          <w:rFonts w:cstheme="minorHAnsi"/>
        </w:rPr>
        <w:lastRenderedPageBreak/>
        <w:t>Return on investment</w:t>
      </w:r>
      <w:bookmarkEnd w:id="11"/>
      <w:r w:rsidRPr="009F6334">
        <w:rPr>
          <w:rFonts w:cstheme="minorHAnsi"/>
        </w:rPr>
        <w:t xml:space="preserve">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This section presents the estimated return on investment (ROI) that can be achieved from a successful project implementation. </w:t>
      </w:r>
    </w:p>
    <w:p w:rsidR="005407E2" w:rsidRPr="009F6334" w:rsidRDefault="005407E2" w:rsidP="005407E2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The section totals the ROI by the functional area, supporting details of </w:t>
      </w:r>
      <w:hyperlink w:anchor="_Scope:_Features_and" w:history="1">
        <w:r w:rsidRPr="009F6334">
          <w:rPr>
            <w:rStyle w:val="Hyperlink"/>
            <w:rFonts w:ascii="Century Gothic" w:hAnsi="Century Gothic" w:cstheme="minorHAnsi"/>
          </w:rPr>
          <w:t xml:space="preserve">ROI at the feature level is provided </w:t>
        </w:r>
        <w:r w:rsidR="00192AB2" w:rsidRPr="009F6334">
          <w:rPr>
            <w:rStyle w:val="Hyperlink"/>
            <w:rFonts w:ascii="Century Gothic" w:hAnsi="Century Gothic" w:cstheme="minorHAnsi"/>
          </w:rPr>
          <w:t>below</w:t>
        </w:r>
      </w:hyperlink>
      <w:r w:rsidRPr="009F6334">
        <w:rPr>
          <w:rFonts w:ascii="Century Gothic" w:hAnsi="Century Gothic" w:cstheme="minorHAnsi"/>
        </w:rPr>
        <w:t xml:space="preserve">. </w:t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3080"/>
        <w:gridCol w:w="2982"/>
        <w:gridCol w:w="3180"/>
      </w:tblGrid>
      <w:tr w:rsidR="00422181" w:rsidRPr="007A4556" w:rsidTr="00D60866">
        <w:tc>
          <w:tcPr>
            <w:tcW w:w="3080" w:type="dxa"/>
          </w:tcPr>
          <w:p w:rsidR="00422181" w:rsidRPr="007A4556" w:rsidRDefault="0042218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Functional area</w:t>
            </w:r>
          </w:p>
        </w:tc>
        <w:tc>
          <w:tcPr>
            <w:tcW w:w="2982" w:type="dxa"/>
          </w:tcPr>
          <w:p w:rsidR="00422181" w:rsidRPr="007A4556" w:rsidRDefault="009F6334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F</w:t>
            </w:r>
            <w:r w:rsidR="00422181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eatures in area</w:t>
            </w:r>
          </w:p>
        </w:tc>
        <w:tc>
          <w:tcPr>
            <w:tcW w:w="3180" w:type="dxa"/>
          </w:tcPr>
          <w:p w:rsidR="00422181" w:rsidRPr="007A4556" w:rsidRDefault="00422181" w:rsidP="00D6086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Total </w:t>
            </w:r>
            <w:r w:rsidR="00D60866">
              <w:rPr>
                <w:rFonts w:ascii="Century Gothic" w:hAnsi="Century Gothic" w:cstheme="minorHAnsi"/>
                <w:color w:val="4F81BD" w:themeColor="accent1"/>
                <w:sz w:val="24"/>
              </w:rPr>
              <w:t>yearly savings (ROI)</w:t>
            </w:r>
          </w:p>
        </w:tc>
      </w:tr>
      <w:tr w:rsidR="00D54CB1" w:rsidRPr="00D54CB1" w:rsidTr="00D60866">
        <w:tc>
          <w:tcPr>
            <w:tcW w:w="3080" w:type="dxa"/>
          </w:tcPr>
          <w:p w:rsidR="0022406F" w:rsidRPr="00D54CB1" w:rsidRDefault="004C73D2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title</w:t>
            </w:r>
            <w:r w:rsidR="0022406F"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422181" w:rsidRPr="00D54CB1" w:rsidRDefault="00D91A37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FE_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Count$</w:t>
            </w:r>
          </w:p>
        </w:tc>
        <w:tc>
          <w:tcPr>
            <w:tcW w:w="3180" w:type="dxa"/>
          </w:tcPr>
          <w:p w:rsidR="00D91A37" w:rsidRPr="00D54CB1" w:rsidRDefault="00D91A37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="009950F1" w:rsidRPr="00D54CB1">
              <w:rPr>
                <w:rFonts w:ascii="Century Gothic" w:hAnsi="Century Gothic" w:cs="Arial"/>
                <w:sz w:val="20"/>
                <w:szCs w:val="20"/>
              </w:rPr>
              <w:t>1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 FA2_FE_Count$</w:t>
            </w:r>
          </w:p>
        </w:tc>
        <w:tc>
          <w:tcPr>
            <w:tcW w:w="3180" w:type="dxa"/>
          </w:tcPr>
          <w:p w:rsidR="009950F1" w:rsidRPr="00D54CB1" w:rsidRDefault="009950F1" w:rsidP="009950F1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2_total_ROI$</w:t>
            </w: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....</w:t>
            </w:r>
          </w:p>
        </w:tc>
        <w:tc>
          <w:tcPr>
            <w:tcW w:w="2982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D54CB1" w:rsidRPr="00D54CB1" w:rsidTr="00D60866">
        <w:tc>
          <w:tcPr>
            <w:tcW w:w="30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</w:t>
            </w:r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 xml:space="preserve"> title 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2982" w:type="dxa"/>
          </w:tcPr>
          <w:p w:rsidR="009950F1" w:rsidRPr="00D54CB1" w:rsidRDefault="00674F5E" w:rsidP="00674F5E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 xml:space="preserve">$ </w:t>
            </w:r>
            <w:proofErr w:type="spellStart"/>
            <w:r w:rsidRPr="00D54CB1">
              <w:rPr>
                <w:rFonts w:ascii="Century Gothic" w:hAnsi="Century Gothic" w:cs="Arial"/>
                <w:sz w:val="20"/>
                <w:szCs w:val="20"/>
              </w:rPr>
              <w:t>FAN_FE_Count</w:t>
            </w:r>
            <w:proofErr w:type="spellEnd"/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  <w:tc>
          <w:tcPr>
            <w:tcW w:w="3180" w:type="dxa"/>
          </w:tcPr>
          <w:p w:rsidR="009950F1" w:rsidRPr="00D54CB1" w:rsidRDefault="009950F1" w:rsidP="008661A6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  <w:proofErr w:type="spellStart"/>
            <w:r w:rsidR="00674F5E" w:rsidRPr="00D54CB1">
              <w:rPr>
                <w:rFonts w:ascii="Century Gothic" w:hAnsi="Century Gothic" w:cs="Arial"/>
                <w:sz w:val="20"/>
                <w:szCs w:val="20"/>
              </w:rPr>
              <w:t>FA</w:t>
            </w:r>
            <w:r w:rsidRPr="00D54CB1">
              <w:rPr>
                <w:rFonts w:ascii="Century Gothic" w:hAnsi="Century Gothic" w:cs="Arial"/>
                <w:sz w:val="20"/>
                <w:szCs w:val="20"/>
              </w:rPr>
              <w:t>N_total_ROI</w:t>
            </w:r>
            <w:proofErr w:type="spellEnd"/>
            <w:r w:rsidRPr="00D54CB1">
              <w:rPr>
                <w:rFonts w:ascii="Century Gothic" w:hAnsi="Century Gothic" w:cs="Arial"/>
                <w:sz w:val="20"/>
                <w:szCs w:val="20"/>
              </w:rPr>
              <w:t>$</w:t>
            </w:r>
          </w:p>
        </w:tc>
      </w:tr>
    </w:tbl>
    <w:p w:rsidR="00422181" w:rsidRPr="009F6334" w:rsidRDefault="00422181" w:rsidP="005407E2">
      <w:pPr>
        <w:rPr>
          <w:rFonts w:ascii="Century Gothic" w:hAnsi="Century Gothic" w:cstheme="minorHAnsi"/>
        </w:rPr>
      </w:pPr>
    </w:p>
    <w:p w:rsidR="004122F5" w:rsidRDefault="004122F5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12" w:name="_Toc387150290"/>
      <w:r>
        <w:rPr>
          <w:rFonts w:cstheme="minorHAnsi"/>
        </w:rPr>
        <w:br w:type="page"/>
      </w:r>
    </w:p>
    <w:p w:rsidR="006143CD" w:rsidRPr="009F6334" w:rsidRDefault="00564A27" w:rsidP="006143CD">
      <w:pPr>
        <w:pStyle w:val="Heading1"/>
        <w:rPr>
          <w:rFonts w:cstheme="minorHAnsi"/>
        </w:rPr>
      </w:pPr>
      <w:r>
        <w:rPr>
          <w:rFonts w:cstheme="minorHAnsi"/>
        </w:rPr>
        <w:lastRenderedPageBreak/>
        <w:t xml:space="preserve">Roles, </w:t>
      </w:r>
      <w:r w:rsidR="006143CD" w:rsidRPr="009F6334">
        <w:rPr>
          <w:rFonts w:cstheme="minorHAnsi"/>
        </w:rPr>
        <w:t xml:space="preserve">Responsibilities </w:t>
      </w:r>
      <w:r>
        <w:rPr>
          <w:rFonts w:cstheme="minorHAnsi"/>
        </w:rPr>
        <w:t xml:space="preserve">and </w:t>
      </w:r>
      <w:r w:rsidR="00AB3D54">
        <w:rPr>
          <w:rFonts w:cstheme="minorHAnsi"/>
        </w:rPr>
        <w:t>E</w:t>
      </w:r>
      <w:r>
        <w:rPr>
          <w:rFonts w:cstheme="minorHAnsi"/>
        </w:rPr>
        <w:t>ffort</w:t>
      </w:r>
      <w:bookmarkEnd w:id="12"/>
    </w:p>
    <w:p w:rsidR="00AB6541" w:rsidRPr="009F6334" w:rsidRDefault="00AB6541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Successful execution of the project will require the input and participation of a number of team </w:t>
      </w:r>
      <w:proofErr w:type="gramStart"/>
      <w:r w:rsidRPr="009F6334">
        <w:rPr>
          <w:rFonts w:ascii="Century Gothic" w:hAnsi="Century Gothic" w:cstheme="minorHAnsi"/>
        </w:rPr>
        <w:t>members,</w:t>
      </w:r>
      <w:proofErr w:type="gramEnd"/>
      <w:r w:rsidRPr="009F6334">
        <w:rPr>
          <w:rFonts w:ascii="Century Gothic" w:hAnsi="Century Gothic" w:cstheme="minorHAnsi"/>
        </w:rPr>
        <w:t xml:space="preserve"> these are listed below along with the anticipated level of effort and their roles and responsibilities. </w:t>
      </w:r>
    </w:p>
    <w:tbl>
      <w:tblPr>
        <w:tblStyle w:val="TableGrid"/>
        <w:tblW w:w="861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/>
      </w:tblPr>
      <w:tblGrid>
        <w:gridCol w:w="2187"/>
        <w:gridCol w:w="1953"/>
        <w:gridCol w:w="2000"/>
        <w:gridCol w:w="2475"/>
      </w:tblGrid>
      <w:tr w:rsidR="00BB42C3" w:rsidRPr="007A4556" w:rsidTr="00AB3D54">
        <w:trPr>
          <w:trHeight w:val="321"/>
        </w:trPr>
        <w:tc>
          <w:tcPr>
            <w:tcW w:w="2193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Team member</w:t>
            </w:r>
          </w:p>
        </w:tc>
        <w:tc>
          <w:tcPr>
            <w:tcW w:w="1912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Role</w:t>
            </w:r>
            <w:r w:rsidR="007505C2"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/ title</w:t>
            </w:r>
          </w:p>
        </w:tc>
        <w:tc>
          <w:tcPr>
            <w:tcW w:w="1959" w:type="dxa"/>
          </w:tcPr>
          <w:p w:rsidR="00A814B1" w:rsidRPr="007A4556" w:rsidRDefault="00797539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Responsibility / contribution</w:t>
            </w:r>
          </w:p>
        </w:tc>
        <w:tc>
          <w:tcPr>
            <w:tcW w:w="2551" w:type="dxa"/>
          </w:tcPr>
          <w:p w:rsidR="00A814B1" w:rsidRPr="007A4556" w:rsidRDefault="00A814B1" w:rsidP="007A4556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7A4556">
              <w:rPr>
                <w:rFonts w:ascii="Century Gothic" w:hAnsi="Century Gothic" w:cstheme="minorHAnsi"/>
                <w:color w:val="4F81BD" w:themeColor="accent1"/>
                <w:sz w:val="24"/>
              </w:rPr>
              <w:t>Estimate effort</w:t>
            </w:r>
          </w:p>
        </w:tc>
      </w:tr>
      <w:tr w:rsidR="00D54CB1" w:rsidRPr="00D54CB1" w:rsidTr="00AB3D54">
        <w:trPr>
          <w:trHeight w:val="321"/>
        </w:trPr>
        <w:tc>
          <w:tcPr>
            <w:tcW w:w="2193" w:type="dxa"/>
          </w:tcPr>
          <w:p w:rsidR="00AB3D54" w:rsidRPr="00D54CB1" w:rsidRDefault="00AB3D54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 xml:space="preserve">ewrewrwwwww</w:t>
            </w:r>
          </w:p>
        </w:tc>
        <w:tc>
          <w:tcPr>
            <w:tcW w:w="1912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_Role$</w:t>
            </w:r>
          </w:p>
        </w:tc>
        <w:tc>
          <w:tcPr>
            <w:tcW w:w="1959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</w:t>
            </w:r>
            <w:proofErr w:type="spellStart"/>
            <w:r w:rsidRPr="00D54CB1">
              <w:rPr>
                <w:rFonts w:ascii="Century Gothic" w:hAnsi="Century Gothic" w:cstheme="minorHAnsi"/>
              </w:rPr>
              <w:t>Resp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2551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 Lead _Effort$</w:t>
            </w:r>
          </w:p>
        </w:tc>
      </w:tr>
      <w:tr w:rsidR="00D54CB1" w:rsidRPr="00D54CB1" w:rsidTr="008661A6">
        <w:trPr>
          <w:trHeight w:val="321"/>
        </w:trPr>
        <w:tc>
          <w:tcPr>
            <w:tcW w:w="2193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$T_Mem1_Name$</w:t>
            </w:r>
          </w:p>
        </w:tc>
        <w:tc>
          <w:tcPr>
            <w:tcW w:w="1912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$T_Mem1_Role$</w:t>
            </w:r>
          </w:p>
        </w:tc>
        <w:tc>
          <w:tcPr>
            <w:tcW w:w="1959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$T_Mem1_Resp$</w:t>
            </w:r>
          </w:p>
        </w:tc>
        <w:tc>
          <w:tcPr>
            <w:tcW w:w="2551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$T_Mem1_Effort$</w:t>
            </w:r>
          </w:p>
        </w:tc>
      </w:tr>
      <w:tr w:rsidR="00D54CB1" w:rsidRPr="00D54CB1" w:rsidTr="008661A6">
        <w:trPr>
          <w:trHeight w:val="321"/>
        </w:trPr>
        <w:tc>
          <w:tcPr>
            <w:tcW w:w="2193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....</w:t>
            </w:r>
          </w:p>
        </w:tc>
        <w:tc>
          <w:tcPr>
            <w:tcW w:w="1912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</w:p>
        </w:tc>
        <w:tc>
          <w:tcPr>
            <w:tcW w:w="1959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</w:p>
        </w:tc>
        <w:tc>
          <w:tcPr>
            <w:tcW w:w="2551" w:type="dxa"/>
          </w:tcPr>
          <w:p w:rsidR="00AB3D54" w:rsidRPr="00D54CB1" w:rsidRDefault="00AB3D54" w:rsidP="008661A6">
            <w:pPr>
              <w:spacing w:before="40" w:after="40"/>
              <w:rPr>
                <w:rFonts w:ascii="Century Gothic" w:hAnsi="Century Gothic" w:cstheme="minorHAnsi"/>
              </w:rPr>
            </w:pPr>
          </w:p>
        </w:tc>
      </w:tr>
      <w:tr w:rsidR="00D54CB1" w:rsidRPr="00D54CB1" w:rsidTr="00AB3D54">
        <w:trPr>
          <w:trHeight w:val="321"/>
        </w:trPr>
        <w:tc>
          <w:tcPr>
            <w:tcW w:w="2193" w:type="dxa"/>
          </w:tcPr>
          <w:p w:rsidR="00BB42C3" w:rsidRPr="00D54CB1" w:rsidRDefault="00BB42C3" w:rsidP="00AB3D54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</w:t>
            </w:r>
            <w:proofErr w:type="spellStart"/>
            <w:r w:rsidRPr="00D54CB1">
              <w:rPr>
                <w:rFonts w:ascii="Century Gothic" w:hAnsi="Century Gothic" w:cstheme="minorHAnsi"/>
              </w:rPr>
              <w:t>T_Mem</w:t>
            </w:r>
            <w:r w:rsidR="00AB3D54" w:rsidRPr="00D54CB1">
              <w:rPr>
                <w:rFonts w:ascii="Century Gothic" w:hAnsi="Century Gothic" w:cstheme="minorHAnsi"/>
              </w:rPr>
              <w:t>N</w:t>
            </w:r>
            <w:r w:rsidRPr="00D54CB1">
              <w:rPr>
                <w:rFonts w:ascii="Century Gothic" w:hAnsi="Century Gothic" w:cstheme="minorHAnsi"/>
              </w:rPr>
              <w:t>_Name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1912" w:type="dxa"/>
          </w:tcPr>
          <w:p w:rsidR="00BB42C3" w:rsidRPr="00D54CB1" w:rsidRDefault="00BB42C3" w:rsidP="00BB42C3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</w:t>
            </w:r>
            <w:proofErr w:type="spellStart"/>
            <w:r w:rsidRPr="00D54CB1">
              <w:rPr>
                <w:rFonts w:ascii="Century Gothic" w:hAnsi="Century Gothic" w:cstheme="minorHAnsi"/>
              </w:rPr>
              <w:t>T_M</w:t>
            </w:r>
            <w:r w:rsidR="00AB3D54" w:rsidRPr="00D54CB1">
              <w:rPr>
                <w:rFonts w:ascii="Century Gothic" w:hAnsi="Century Gothic" w:cstheme="minorHAnsi"/>
              </w:rPr>
              <w:t>emN</w:t>
            </w:r>
            <w:r w:rsidRPr="00D54CB1">
              <w:rPr>
                <w:rFonts w:ascii="Century Gothic" w:hAnsi="Century Gothic" w:cstheme="minorHAnsi"/>
              </w:rPr>
              <w:t>_Role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1959" w:type="dxa"/>
          </w:tcPr>
          <w:p w:rsidR="00BB42C3" w:rsidRPr="00D54CB1" w:rsidRDefault="00BB42C3" w:rsidP="00BB42C3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</w:t>
            </w:r>
            <w:proofErr w:type="spellStart"/>
            <w:r w:rsidRPr="00D54CB1">
              <w:rPr>
                <w:rFonts w:ascii="Century Gothic" w:hAnsi="Century Gothic" w:cstheme="minorHAnsi"/>
              </w:rPr>
              <w:t>T_M</w:t>
            </w:r>
            <w:r w:rsidR="00AB3D54" w:rsidRPr="00D54CB1">
              <w:rPr>
                <w:rFonts w:ascii="Century Gothic" w:hAnsi="Century Gothic" w:cstheme="minorHAnsi"/>
              </w:rPr>
              <w:t>emN</w:t>
            </w:r>
            <w:r w:rsidRPr="00D54CB1">
              <w:rPr>
                <w:rFonts w:ascii="Century Gothic" w:hAnsi="Century Gothic" w:cstheme="minorHAnsi"/>
              </w:rPr>
              <w:t>_Resp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2551" w:type="dxa"/>
          </w:tcPr>
          <w:p w:rsidR="00BB42C3" w:rsidRPr="00D54CB1" w:rsidRDefault="00BB42C3" w:rsidP="00BB42C3">
            <w:pPr>
              <w:spacing w:before="40" w:after="40"/>
              <w:rPr>
                <w:rFonts w:ascii="Century Gothic" w:hAnsi="Century Gothic" w:cstheme="minorHAnsi"/>
              </w:rPr>
            </w:pPr>
            <w:r w:rsidRPr="00D54CB1">
              <w:rPr>
                <w:rFonts w:ascii="Century Gothic" w:hAnsi="Century Gothic" w:cstheme="minorHAnsi"/>
              </w:rPr>
              <w:t>$</w:t>
            </w:r>
            <w:proofErr w:type="spellStart"/>
            <w:r w:rsidRPr="00D54CB1">
              <w:rPr>
                <w:rFonts w:ascii="Century Gothic" w:hAnsi="Century Gothic" w:cstheme="minorHAnsi"/>
              </w:rPr>
              <w:t>T_M</w:t>
            </w:r>
            <w:r w:rsidR="00AB3D54" w:rsidRPr="00D54CB1">
              <w:rPr>
                <w:rFonts w:ascii="Century Gothic" w:hAnsi="Century Gothic" w:cstheme="minorHAnsi"/>
              </w:rPr>
              <w:t>emN</w:t>
            </w:r>
            <w:r w:rsidRPr="00D54CB1">
              <w:rPr>
                <w:rFonts w:ascii="Century Gothic" w:hAnsi="Century Gothic" w:cstheme="minorHAnsi"/>
              </w:rPr>
              <w:t>_Effort</w:t>
            </w:r>
            <w:proofErr w:type="spellEnd"/>
            <w:r w:rsidRPr="00D54CB1">
              <w:rPr>
                <w:rFonts w:ascii="Century Gothic" w:hAnsi="Century Gothic" w:cstheme="minorHAnsi"/>
              </w:rPr>
              <w:t>$</w:t>
            </w:r>
          </w:p>
        </w:tc>
      </w:tr>
    </w:tbl>
    <w:p w:rsidR="007A3086" w:rsidRPr="009F6334" w:rsidRDefault="007A3086">
      <w:pPr>
        <w:rPr>
          <w:rFonts w:ascii="Century Gothic" w:hAnsi="Century Gothic" w:cstheme="minorHAnsi"/>
        </w:rPr>
      </w:pPr>
    </w:p>
    <w:p w:rsidR="006143CD" w:rsidRPr="009F6334" w:rsidRDefault="006143CD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bookmarkStart w:id="13" w:name="_Toc387150291"/>
      <w:r w:rsidRPr="009F6334">
        <w:rPr>
          <w:rFonts w:cstheme="minorHAnsi"/>
        </w:rPr>
        <w:lastRenderedPageBreak/>
        <w:t>Process and timelines</w:t>
      </w:r>
      <w:bookmarkEnd w:id="13"/>
      <w:r w:rsidRPr="009F6334">
        <w:rPr>
          <w:rFonts w:cstheme="minorHAnsi"/>
        </w:rPr>
        <w:t xml:space="preserve"> </w:t>
      </w:r>
    </w:p>
    <w:p w:rsidR="00BE5FDF" w:rsidRPr="009F6334" w:rsidRDefault="00BE5FDF" w:rsidP="00BE5FDF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 xml:space="preserve">We are expecting the project to be delivered during the following </w:t>
      </w:r>
      <w:r w:rsidR="00445403" w:rsidRPr="009F6334">
        <w:rPr>
          <w:rFonts w:ascii="Century Gothic" w:hAnsi="Century Gothic" w:cstheme="minorHAnsi"/>
        </w:rPr>
        <w:t>period;</w:t>
      </w:r>
      <w:r w:rsidRPr="009F6334">
        <w:rPr>
          <w:rFonts w:ascii="Century Gothic" w:hAnsi="Century Gothic" w:cstheme="minorHAnsi"/>
        </w:rPr>
        <w:t xml:space="preserve"> the project is b</w:t>
      </w:r>
      <w:r w:rsidR="00A675BE">
        <w:rPr>
          <w:rFonts w:ascii="Century Gothic" w:hAnsi="Century Gothic" w:cstheme="minorHAnsi"/>
        </w:rPr>
        <w:t>roken into key milestones shown below.</w:t>
      </w:r>
    </w:p>
    <w:p w:rsidR="00797539" w:rsidRPr="009F6334" w:rsidRDefault="00797539" w:rsidP="00797539">
      <w:pPr>
        <w:pStyle w:val="Heading2"/>
        <w:rPr>
          <w:rFonts w:cs="Arial"/>
        </w:rPr>
      </w:pPr>
      <w:bookmarkStart w:id="14" w:name="_Toc381619637"/>
      <w:bookmarkStart w:id="15" w:name="_Toc387150292"/>
      <w:r w:rsidRPr="009F6334">
        <w:rPr>
          <w:rFonts w:cs="Arial"/>
        </w:rPr>
        <w:t>Timeline &amp; milestones</w:t>
      </w:r>
      <w:bookmarkEnd w:id="14"/>
      <w:bookmarkEnd w:id="15"/>
    </w:p>
    <w:p w:rsidR="00A675BE" w:rsidRPr="004B7D40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 xml:space="preserve">The project duration </w:t>
      </w:r>
      <w:r w:rsidRPr="004B7D40">
        <w:rPr>
          <w:rFonts w:ascii="Century Gothic" w:hAnsi="Century Gothic" w:cs="Arial"/>
        </w:rPr>
        <w:t xml:space="preserve">is expected to be </w:t>
      </w:r>
      <w:r w:rsidRPr="004B7D40">
        <w:rPr>
          <w:rFonts w:ascii="Century Gothic" w:hAnsi="Century Gothic" w:cs="Arial"/>
          <w:b/>
        </w:rPr>
        <w:t xml:space="preserve">10</w:t>
      </w:r>
      <w:r w:rsidRPr="004B7D40">
        <w:rPr>
          <w:rFonts w:ascii="Century Gothic" w:hAnsi="Century Gothic" w:cs="Arial"/>
        </w:rPr>
        <w:t xml:space="preserve"> days. </w:t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intended start date is: </w:t>
      </w:r>
      <w:r w:rsidRPr="004B7D40">
        <w:rPr>
          <w:rFonts w:ascii="Century Gothic" w:hAnsi="Century Gothic" w:cs="Arial"/>
          <w:b/>
        </w:rPr>
        <w:t xml:space="preserve"/>
      </w:r>
    </w:p>
    <w:p w:rsidR="00A675BE" w:rsidRPr="004B7D40" w:rsidRDefault="00A675BE" w:rsidP="00A675BE">
      <w:pPr>
        <w:pStyle w:val="ListParagraph"/>
        <w:numPr>
          <w:ilvl w:val="0"/>
          <w:numId w:val="5"/>
        </w:numPr>
        <w:rPr>
          <w:rFonts w:ascii="Century Gothic" w:hAnsi="Century Gothic" w:cs="Arial"/>
        </w:rPr>
      </w:pPr>
      <w:r w:rsidRPr="004B7D40">
        <w:rPr>
          <w:rFonts w:ascii="Century Gothic" w:hAnsi="Century Gothic" w:cs="Arial"/>
        </w:rPr>
        <w:t xml:space="preserve">The target completion date is: </w:t>
      </w:r>
      <w:r w:rsidRPr="004B7D40">
        <w:rPr>
          <w:rFonts w:ascii="Century Gothic" w:hAnsi="Century Gothic" w:cs="Arial"/>
          <w:b/>
        </w:rPr>
        <w:t xml:space="preserve"/>
      </w:r>
    </w:p>
    <w:p w:rsidR="00797539" w:rsidRPr="009F6334" w:rsidRDefault="00A675BE" w:rsidP="00A675BE">
      <w:pPr>
        <w:rPr>
          <w:rFonts w:ascii="Century Gothic" w:hAnsi="Century Gothic" w:cs="Arial"/>
        </w:rPr>
      </w:pPr>
      <w:r w:rsidRPr="009F4502">
        <w:rPr>
          <w:rFonts w:ascii="Century Gothic" w:hAnsi="Century Gothic" w:cs="Arial"/>
        </w:rPr>
        <w:t>The project will include key milestones, these will help us monitor and keep the project on time and budget. The milestones are not finalised, but are likely to include: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1809"/>
        <w:gridCol w:w="4058"/>
        <w:gridCol w:w="2961"/>
      </w:tblGrid>
      <w:tr w:rsidR="00490B2D" w:rsidRPr="009F4502" w:rsidTr="00490B2D">
        <w:trPr>
          <w:trHeight w:val="265"/>
        </w:trPr>
        <w:tc>
          <w:tcPr>
            <w:tcW w:w="1809" w:type="dxa"/>
          </w:tcPr>
          <w:p w:rsidR="00490B2D" w:rsidRPr="00BE5AD3" w:rsidRDefault="00490B2D" w:rsidP="00490B2D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Milestone 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#</w:t>
            </w:r>
          </w:p>
        </w:tc>
        <w:tc>
          <w:tcPr>
            <w:tcW w:w="4058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16" w:name="OLE_LINK32"/>
            <w:bookmarkStart w:id="17" w:name="OLE_LINK33"/>
            <w:bookmarkStart w:id="18" w:name="OLE_LINK34"/>
            <w:bookmarkStart w:id="19" w:name="OLE_LINK6"/>
            <w:bookmarkStart w:id="20" w:name="OLE_LINK7"/>
            <w:bookmarkStart w:id="21" w:name="OLE_LINK8"/>
            <w:bookmarkStart w:id="22" w:name="OLE_LINK38"/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>Milestone name</w:t>
            </w:r>
          </w:p>
        </w:tc>
        <w:tc>
          <w:tcPr>
            <w:tcW w:w="2961" w:type="dxa"/>
          </w:tcPr>
          <w:p w:rsidR="00490B2D" w:rsidRPr="00BE5AD3" w:rsidRDefault="00490B2D" w:rsidP="009F633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Date </w:t>
            </w:r>
          </w:p>
        </w:tc>
      </w:tr>
      <w:tr w:rsidR="00490B2D" w:rsidRPr="009F4502" w:rsidTr="00490B2D">
        <w:trPr>
          <w:trHeight w:val="141"/>
        </w:trPr>
        <w:tc>
          <w:tcPr>
            <w:tcW w:w="1809" w:type="dxa"/>
          </w:tcPr>
          <w:p w:rsidR="00490B2D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One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Commencement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Proj_Commence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tr w:rsidR="00490B2D" w:rsidRPr="009F4502" w:rsidTr="00490B2D">
        <w:trPr>
          <w:trHeight w:val="145"/>
        </w:trPr>
        <w:tc>
          <w:tcPr>
            <w:tcW w:w="1809" w:type="dxa"/>
          </w:tcPr>
          <w:p w:rsidR="00490B2D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Two</w:t>
            </w:r>
          </w:p>
        </w:tc>
        <w:bookmarkEnd w:id="16"/>
        <w:bookmarkEnd w:id="17"/>
        <w:bookmarkEnd w:id="18"/>
        <w:tc>
          <w:tcPr>
            <w:tcW w:w="4058" w:type="dxa"/>
            <w:vAlign w:val="bottom"/>
          </w:tcPr>
          <w:p w:rsidR="00490B2D" w:rsidRPr="009F4502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Mile_2$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Mile_2_Date</w:t>
            </w:r>
            <w:r w:rsidRPr="004B7D40">
              <w:rPr>
                <w:rFonts w:ascii="Century Gothic" w:hAnsi="Century Gothic" w:cstheme="minorHAnsi"/>
              </w:rPr>
              <w:t xml:space="preserve"> 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Three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Mile_3$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Mile_3_Date</w:t>
            </w:r>
            <w:r w:rsidRPr="004B7D40">
              <w:rPr>
                <w:rFonts w:ascii="Century Gothic" w:hAnsi="Century Gothic" w:cstheme="minorHAnsi"/>
              </w:rPr>
              <w:t xml:space="preserve"> 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Four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Mile_4$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Mile_4_Date</w:t>
            </w:r>
            <w:r w:rsidRPr="004B7D40">
              <w:rPr>
                <w:rFonts w:ascii="Century Gothic" w:hAnsi="Century Gothic" w:cstheme="minorHAnsi"/>
              </w:rPr>
              <w:t xml:space="preserve"> 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Five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Mile_5$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Mile_5_Date</w:t>
            </w:r>
            <w:r w:rsidRPr="004B7D40">
              <w:rPr>
                <w:rFonts w:ascii="Century Gothic" w:hAnsi="Century Gothic" w:cstheme="minorHAnsi"/>
              </w:rPr>
              <w:t xml:space="preserve"> 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Pr="00490B2D" w:rsidRDefault="00490B2D" w:rsidP="00490B2D">
            <w:pPr>
              <w:spacing w:before="40" w:after="40"/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Six</w:t>
            </w:r>
          </w:p>
        </w:tc>
        <w:tc>
          <w:tcPr>
            <w:tcW w:w="4058" w:type="dxa"/>
            <w:vAlign w:val="bottom"/>
          </w:tcPr>
          <w:p w:rsidR="00490B2D" w:rsidRPr="009F4502" w:rsidRDefault="00490B2D" w:rsidP="00490B2D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Mile_N</w:t>
            </w:r>
            <w:proofErr w:type="spellEnd"/>
            <w:r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Mile_N_Date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tr w:rsidR="00490B2D" w:rsidRPr="009F4502" w:rsidTr="00490B2D">
        <w:trPr>
          <w:trHeight w:val="75"/>
        </w:trPr>
        <w:tc>
          <w:tcPr>
            <w:tcW w:w="1809" w:type="dxa"/>
          </w:tcPr>
          <w:p w:rsidR="00490B2D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Seven</w:t>
            </w:r>
          </w:p>
        </w:tc>
        <w:tc>
          <w:tcPr>
            <w:tcW w:w="4058" w:type="dxa"/>
            <w:vAlign w:val="bottom"/>
          </w:tcPr>
          <w:p w:rsidR="00490B2D" w:rsidRDefault="00490B2D" w:rsidP="009F633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Project Completion</w:t>
            </w:r>
          </w:p>
        </w:tc>
        <w:tc>
          <w:tcPr>
            <w:tcW w:w="2961" w:type="dxa"/>
          </w:tcPr>
          <w:p w:rsidR="00490B2D" w:rsidRPr="004B7D40" w:rsidRDefault="00490B2D" w:rsidP="00490B2D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Proj_Complete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5855E8" w:rsidRDefault="005855E8" w:rsidP="00F52C04">
      <w:pPr>
        <w:pStyle w:val="Heading1"/>
        <w:rPr>
          <w:rFonts w:cstheme="minorHAnsi"/>
        </w:rPr>
      </w:pPr>
      <w:bookmarkStart w:id="23" w:name="_Toc387150293"/>
      <w:bookmarkEnd w:id="19"/>
      <w:bookmarkEnd w:id="20"/>
      <w:bookmarkEnd w:id="21"/>
      <w:bookmarkEnd w:id="22"/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r>
        <w:rPr>
          <w:rFonts w:cstheme="minorHAnsi"/>
        </w:rPr>
        <w:br w:type="page"/>
      </w:r>
    </w:p>
    <w:p w:rsidR="00301254" w:rsidRPr="00F52C04" w:rsidRDefault="00301254" w:rsidP="00F52C04">
      <w:pPr>
        <w:pStyle w:val="Heading1"/>
        <w:rPr>
          <w:rFonts w:cstheme="minorHAnsi"/>
        </w:rPr>
      </w:pPr>
      <w:r w:rsidRPr="00F52C04">
        <w:rPr>
          <w:rFonts w:cstheme="minorHAnsi"/>
        </w:rPr>
        <w:lastRenderedPageBreak/>
        <w:t>Supplier evaluation criteria</w:t>
      </w:r>
      <w:bookmarkEnd w:id="23"/>
      <w:r w:rsidRPr="00F52C04">
        <w:rPr>
          <w:rFonts w:cstheme="minorHAnsi"/>
        </w:rPr>
        <w:t xml:space="preserve"> </w:t>
      </w:r>
    </w:p>
    <w:p w:rsidR="00301254" w:rsidRDefault="00301254" w:rsidP="00301254">
      <w:pPr>
        <w:rPr>
          <w:rFonts w:ascii="Century Gothic" w:hAnsi="Century Gothic" w:cstheme="minorHAnsi"/>
        </w:rPr>
      </w:pPr>
      <w:r w:rsidRPr="009F6334">
        <w:rPr>
          <w:rFonts w:ascii="Century Gothic" w:hAnsi="Century Gothic" w:cstheme="minorHAnsi"/>
        </w:rPr>
        <w:t>We will be selecting a supplier based on the following criteria in the priority order shown.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920"/>
        <w:gridCol w:w="2513"/>
      </w:tblGrid>
      <w:tr w:rsidR="00856F5C" w:rsidRPr="009F4502" w:rsidTr="00856F5C">
        <w:trPr>
          <w:trHeight w:val="269"/>
        </w:trPr>
        <w:tc>
          <w:tcPr>
            <w:tcW w:w="5920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Evaluation criteria</w:t>
            </w:r>
          </w:p>
        </w:tc>
        <w:tc>
          <w:tcPr>
            <w:tcW w:w="2513" w:type="dxa"/>
          </w:tcPr>
          <w:p w:rsidR="00856F5C" w:rsidRPr="00BE5AD3" w:rsidRDefault="00856F5C" w:rsidP="00856F5C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Weight</w:t>
            </w:r>
            <w:r w:rsidRPr="00BE5AD3">
              <w:rPr>
                <w:rFonts w:ascii="Century Gothic" w:hAnsi="Century Gothic" w:cstheme="minorHAnsi"/>
                <w:color w:val="4F81BD" w:themeColor="accent1"/>
                <w:sz w:val="24"/>
              </w:rPr>
              <w:t xml:space="preserve"> </w:t>
            </w:r>
          </w:p>
        </w:tc>
      </w:tr>
      <w:tr w:rsidR="0074012E" w:rsidRPr="009F4502" w:rsidTr="008661A6">
        <w:trPr>
          <w:trHeight w:val="143"/>
        </w:trPr>
        <w:tc>
          <w:tcPr>
            <w:tcW w:w="5920" w:type="dxa"/>
            <w:vAlign w:val="bottom"/>
          </w:tcPr>
          <w:p w:rsidR="0074012E" w:rsidRPr="009F4502" w:rsidRDefault="0074012E" w:rsidP="00856F5C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24" w:name="OLE_LINK39"/>
            <w:bookmarkStart w:id="25" w:name="OLE_LINK40"/>
            <w:bookmarkStart w:id="26" w:name="_Hlk384908751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24"/>
            <w:bookmarkEnd w:id="25"/>
          </w:p>
        </w:tc>
        <w:tc>
          <w:tcPr>
            <w:tcW w:w="2513" w:type="dxa"/>
            <w:vAlign w:val="bottom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</w:t>
            </w:r>
            <w:bookmarkStart w:id="27" w:name="OLE_LINK45"/>
            <w:bookmarkStart w:id="28" w:name="OLE_LINK46"/>
            <w:bookmarkStart w:id="29" w:name="OLE_LINK47"/>
            <w:bookmarkStart w:id="30" w:name="OLE_LINK48"/>
            <w:bookmarkStart w:id="31" w:name="OLE_LINK49"/>
            <w:bookmarkStart w:id="32" w:name="OLE_LINK50"/>
            <w:bookmarkStart w:id="33" w:name="OLE_LINK51"/>
            <w:bookmarkStart w:id="34" w:name="OLE_LINK52"/>
            <w:bookmarkStart w:id="35" w:name="OLE_LINK53"/>
            <w:bookmarkStart w:id="36" w:name="OLE_LINK54"/>
            <w:bookmarkStart w:id="37" w:name="OLE_LINK55"/>
            <w:r>
              <w:rPr>
                <w:rFonts w:ascii="Century Gothic" w:hAnsi="Century Gothic" w:cstheme="minorHAnsi"/>
              </w:rPr>
              <w:t>_Weight</w:t>
            </w:r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14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$Eval_P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2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$Eval_P2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$Eval_P3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$Eval_P3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$Eval_P4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$Eval_P4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$Eval_P5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$Eval_P5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856F5C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bookmarkStart w:id="38" w:name="OLE_LINK41"/>
            <w:bookmarkStart w:id="39" w:name="OLE_LINK42"/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$Eval_P6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1D1184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  <w:bookmarkEnd w:id="38"/>
            <w:bookmarkEnd w:id="39"/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$Eval_P6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$Eval_P7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$Eval_P7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BE0A39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$Eval_P8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$Eval_P8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$Eval_P9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$Eval_P9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tr w:rsidR="0074012E" w:rsidRPr="009F4502" w:rsidTr="00856F5C">
        <w:trPr>
          <w:trHeight w:val="77"/>
        </w:trPr>
        <w:tc>
          <w:tcPr>
            <w:tcW w:w="5920" w:type="dxa"/>
          </w:tcPr>
          <w:p w:rsidR="0074012E" w:rsidRPr="0074012E" w:rsidRDefault="0074012E" w:rsidP="0074012E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$Eval_P10</w:t>
            </w:r>
            <w:r w:rsidR="00BE0A39">
              <w:rPr>
                <w:rFonts w:ascii="Century Gothic" w:hAnsi="Century Gothic" w:cs="Arial"/>
                <w:color w:val="000000"/>
                <w:sz w:val="20"/>
                <w:szCs w:val="20"/>
              </w:rPr>
              <w:t>_name</w:t>
            </w:r>
            <w:r w:rsidRPr="00A56A5A">
              <w:rPr>
                <w:rFonts w:ascii="Century Gothic" w:hAnsi="Century Gothic" w:cs="Arial"/>
                <w:color w:val="000000"/>
                <w:sz w:val="20"/>
                <w:szCs w:val="20"/>
              </w:rPr>
              <w:t>$</w:t>
            </w:r>
          </w:p>
        </w:tc>
        <w:tc>
          <w:tcPr>
            <w:tcW w:w="2513" w:type="dxa"/>
          </w:tcPr>
          <w:p w:rsidR="0074012E" w:rsidRPr="0074012E" w:rsidRDefault="0074012E" w:rsidP="008661A6">
            <w:pPr>
              <w:spacing w:before="40" w:after="40"/>
              <w:rPr>
                <w:rFonts w:ascii="Century Gothic" w:hAnsi="Century Gothic" w:cstheme="minorHAnsi"/>
              </w:rPr>
            </w:pPr>
            <w:r w:rsidRPr="0074012E">
              <w:rPr>
                <w:rFonts w:ascii="Century Gothic" w:hAnsi="Century Gothic" w:cstheme="minorHAnsi"/>
              </w:rPr>
              <w:t>$Eval_P10</w:t>
            </w:r>
            <w:r>
              <w:rPr>
                <w:rFonts w:ascii="Century Gothic" w:hAnsi="Century Gothic" w:cstheme="minorHAnsi"/>
              </w:rPr>
              <w:t>_Weight</w:t>
            </w:r>
            <w:r w:rsidRPr="0074012E">
              <w:rPr>
                <w:rFonts w:ascii="Century Gothic" w:hAnsi="Century Gothic" w:cstheme="minorHAnsi"/>
              </w:rPr>
              <w:t>$</w:t>
            </w:r>
          </w:p>
        </w:tc>
      </w:tr>
      <w:bookmarkEnd w:id="26"/>
    </w:tbl>
    <w:p w:rsidR="00856F5C" w:rsidRDefault="00856F5C" w:rsidP="00301254">
      <w:pPr>
        <w:rPr>
          <w:rFonts w:ascii="Century Gothic" w:hAnsi="Century Gothic" w:cstheme="minorHAnsi"/>
        </w:rPr>
      </w:pPr>
    </w:p>
    <w:p w:rsidR="005855E8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>These criteria will be published to all suppliers intending to be involved in the RFQ process.</w:t>
      </w:r>
    </w:p>
    <w:p w:rsidR="005855E8" w:rsidRPr="009F6334" w:rsidRDefault="005855E8" w:rsidP="00301254">
      <w:pPr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 </w:t>
      </w:r>
    </w:p>
    <w:p w:rsidR="005855E8" w:rsidRDefault="005855E8">
      <w:pPr>
        <w:rPr>
          <w:rFonts w:ascii="Century Gothic" w:eastAsiaTheme="majorEastAsia" w:hAnsi="Century Gothic" w:cstheme="minorHAnsi"/>
          <w:bCs/>
          <w:color w:val="365F91" w:themeColor="accent1" w:themeShade="BF"/>
          <w:sz w:val="32"/>
          <w:szCs w:val="28"/>
        </w:rPr>
      </w:pPr>
      <w:bookmarkStart w:id="40" w:name="_Scope:_Features_and"/>
      <w:bookmarkStart w:id="41" w:name="_Toc387150294"/>
      <w:bookmarkEnd w:id="40"/>
      <w:r>
        <w:rPr>
          <w:rFonts w:cstheme="minorHAnsi"/>
        </w:rPr>
        <w:br w:type="page"/>
      </w:r>
    </w:p>
    <w:p w:rsidR="006143CD" w:rsidRPr="009F6334" w:rsidRDefault="006143CD" w:rsidP="00F52C04">
      <w:pPr>
        <w:pStyle w:val="Heading1"/>
        <w:rPr>
          <w:rFonts w:cstheme="minorHAnsi"/>
        </w:rPr>
      </w:pPr>
      <w:r w:rsidRPr="009F6334">
        <w:rPr>
          <w:rFonts w:cstheme="minorHAnsi"/>
        </w:rPr>
        <w:lastRenderedPageBreak/>
        <w:t>Scope: Features and functions</w:t>
      </w:r>
      <w:bookmarkEnd w:id="41"/>
      <w:r w:rsidRPr="009F6334">
        <w:rPr>
          <w:rFonts w:cstheme="minorHAnsi"/>
        </w:rPr>
        <w:t xml:space="preserve"> </w:t>
      </w:r>
    </w:p>
    <w:p w:rsidR="00577DAB" w:rsidRPr="009F6334" w:rsidRDefault="008B0F52" w:rsidP="00B23E7D">
      <w:pPr>
        <w:pStyle w:val="Heading2"/>
      </w:pPr>
      <w:bookmarkStart w:id="42" w:name="_Toc387150295"/>
      <w:r>
        <w:t>F</w:t>
      </w:r>
      <w:r w:rsidRPr="009F6334">
        <w:t xml:space="preserve">unctional </w:t>
      </w:r>
      <w:proofErr w:type="gramStart"/>
      <w:r w:rsidRPr="009F6334">
        <w:t>area</w:t>
      </w:r>
      <w:r>
        <w:t>s :</w:t>
      </w:r>
      <w:proofErr w:type="gramEnd"/>
      <w:r w:rsidRPr="009F6334">
        <w:t xml:space="preserve"> </w:t>
      </w:r>
      <w:r w:rsidR="0038793D">
        <w:t xml:space="preserve">Priority score, </w:t>
      </w:r>
      <w:r w:rsidR="00B23E7D" w:rsidRPr="009F6334">
        <w:t>ROI &amp; Benefits</w:t>
      </w:r>
      <w:bookmarkEnd w:id="42"/>
      <w:r w:rsidR="00B23E7D" w:rsidRPr="009F6334">
        <w:t xml:space="preserve"> </w:t>
      </w:r>
    </w:p>
    <w:p w:rsidR="00386FE2" w:rsidRPr="009F6334" w:rsidRDefault="00B23E7D" w:rsidP="00B23E7D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</w:t>
      </w:r>
      <w:r w:rsidR="00B65E2F">
        <w:rPr>
          <w:rFonts w:ascii="Century Gothic" w:hAnsi="Century Gothic"/>
        </w:rPr>
        <w:t xml:space="preserve">of the </w:t>
      </w:r>
      <w:r w:rsidRPr="009F6334">
        <w:rPr>
          <w:rFonts w:ascii="Century Gothic" w:hAnsi="Century Gothic"/>
        </w:rPr>
        <w:t xml:space="preserve">functional areas may provide </w:t>
      </w:r>
      <w:r w:rsidR="007C3749" w:rsidRPr="009F6334">
        <w:rPr>
          <w:rFonts w:ascii="Century Gothic" w:hAnsi="Century Gothic"/>
        </w:rPr>
        <w:t xml:space="preserve">a return on investment (through operational efficiency), </w:t>
      </w:r>
      <w:r w:rsidR="008A7DE3" w:rsidRPr="009F6334">
        <w:rPr>
          <w:rFonts w:ascii="Century Gothic" w:hAnsi="Century Gothic"/>
        </w:rPr>
        <w:t>and/</w:t>
      </w:r>
      <w:r w:rsidR="007C3749" w:rsidRPr="009F6334">
        <w:rPr>
          <w:rFonts w:ascii="Century Gothic" w:hAnsi="Century Gothic"/>
        </w:rPr>
        <w:t>or a benefit</w:t>
      </w:r>
      <w:r w:rsidR="008A7DE3" w:rsidRPr="009F6334">
        <w:rPr>
          <w:rFonts w:ascii="Century Gothic" w:hAnsi="Century Gothic"/>
        </w:rPr>
        <w:t>s</w:t>
      </w:r>
      <w:r w:rsidR="007C3749" w:rsidRPr="009F6334">
        <w:rPr>
          <w:rFonts w:ascii="Century Gothic" w:hAnsi="Century Gothic"/>
        </w:rPr>
        <w:t xml:space="preserve"> (e.g. a service improvement)</w:t>
      </w:r>
      <w:r w:rsidR="00B65E2F">
        <w:rPr>
          <w:rFonts w:ascii="Century Gothic" w:hAnsi="Century Gothic"/>
        </w:rPr>
        <w:t xml:space="preserve"> to stakeholders</w:t>
      </w:r>
      <w:r w:rsidR="007C3749" w:rsidRPr="009F6334">
        <w:rPr>
          <w:rFonts w:ascii="Century Gothic" w:hAnsi="Century Gothic"/>
        </w:rPr>
        <w:t xml:space="preserve">.  </w:t>
      </w:r>
      <w:r w:rsidR="00386FE2" w:rsidRPr="009F6334">
        <w:rPr>
          <w:rFonts w:ascii="Century Gothic" w:hAnsi="Century Gothic"/>
        </w:rPr>
        <w:t>These are presented</w:t>
      </w:r>
      <w:r w:rsidR="00FF70EF" w:rsidRPr="009F6334">
        <w:rPr>
          <w:rFonts w:ascii="Century Gothic" w:hAnsi="Century Gothic"/>
        </w:rPr>
        <w:t xml:space="preserve"> </w:t>
      </w:r>
      <w:r w:rsidR="00B65E2F">
        <w:rPr>
          <w:rFonts w:ascii="Century Gothic" w:hAnsi="Century Gothic"/>
        </w:rPr>
        <w:t>here</w:t>
      </w:r>
      <w:r w:rsidR="00FF70EF" w:rsidRPr="009F6334">
        <w:rPr>
          <w:rFonts w:ascii="Century Gothic" w:hAnsi="Century Gothic"/>
        </w:rPr>
        <w:t xml:space="preserve"> by functional </w:t>
      </w:r>
      <w:r w:rsidR="008844CE" w:rsidRPr="009F6334">
        <w:rPr>
          <w:rFonts w:ascii="Century Gothic" w:hAnsi="Century Gothic"/>
        </w:rPr>
        <w:t>area;</w:t>
      </w:r>
      <w:r w:rsidR="00FF70EF" w:rsidRPr="009F6334">
        <w:rPr>
          <w:rFonts w:ascii="Century Gothic" w:hAnsi="Century Gothic"/>
        </w:rPr>
        <w:t xml:space="preserve"> supporting detail at the </w:t>
      </w:r>
      <w:hyperlink w:anchor="_ROI_&amp;_Benefits" w:history="1">
        <w:r w:rsidR="00FF70EF" w:rsidRPr="009F6334">
          <w:rPr>
            <w:rStyle w:val="Hyperlink"/>
            <w:rFonts w:ascii="Century Gothic" w:hAnsi="Century Gothic"/>
          </w:rPr>
          <w:t>feature level is provided below</w:t>
        </w:r>
      </w:hyperlink>
      <w:r w:rsidR="00FF70EF" w:rsidRPr="009F6334">
        <w:rPr>
          <w:rFonts w:ascii="Century Gothic" w:hAnsi="Century Gothic"/>
        </w:rPr>
        <w:t>.</w:t>
      </w:r>
    </w:p>
    <w:p w:rsidR="008A7DE3" w:rsidRPr="009F6334" w:rsidRDefault="008A7DE3" w:rsidP="00FF70E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CE6801" w:rsidRPr="009F4502" w:rsidTr="00CE6801">
        <w:trPr>
          <w:trHeight w:val="269"/>
        </w:trPr>
        <w:tc>
          <w:tcPr>
            <w:tcW w:w="5211" w:type="dxa"/>
          </w:tcPr>
          <w:p w:rsidR="00CE6801" w:rsidRPr="00BE5AD3" w:rsidRDefault="00DA61C8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43" w:name="OLE_LINK10"/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$FA1_title$</w:t>
            </w:r>
          </w:p>
        </w:tc>
        <w:tc>
          <w:tcPr>
            <w:tcW w:w="3222" w:type="dxa"/>
          </w:tcPr>
          <w:p w:rsidR="00CE6801" w:rsidRPr="00BE5AD3" w:rsidRDefault="00CE6801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Pr="007C0BD0" w:rsidRDefault="007C0BD0" w:rsidP="00DA61C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7C0BD0">
              <w:rPr>
                <w:rFonts w:ascii="Century Gothic" w:hAnsi="Century Gothic" w:cstheme="minorHAnsi"/>
                <w:b/>
              </w:rPr>
              <w:t>Description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$FA1_desc$</w:t>
            </w: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Default="007C0BD0" w:rsidP="00DA61C8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7C0BD0" w:rsidRPr="00B86691" w:rsidRDefault="007C0BD0" w:rsidP="00DA61C8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$FA1_FE_Count$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$FA1_ROI_Sum$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7C0BD0" w:rsidRPr="00B86691" w:rsidRDefault="007C0BD0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$FA1_Priority$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4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4"/>
            <w:r w:rsidRPr="00B86691">
              <w:rPr>
                <w:rStyle w:val="CommentReference"/>
              </w:rPr>
              <w:commentReference w:id="44"/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$FA1_St1$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$FA1_St2$</w:t>
            </w:r>
          </w:p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7C0BD0" w:rsidRPr="00B86691" w:rsidRDefault="007C0BD0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7C0BD0" w:rsidRPr="009F4502" w:rsidTr="00CE6801">
        <w:trPr>
          <w:trHeight w:val="143"/>
        </w:trPr>
        <w:tc>
          <w:tcPr>
            <w:tcW w:w="5211" w:type="dxa"/>
          </w:tcPr>
          <w:p w:rsidR="007C0BD0" w:rsidRDefault="007C0BD0" w:rsidP="007C0BD0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7C0BD0" w:rsidRPr="00B86691" w:rsidRDefault="007C0BD0" w:rsidP="007C0BD0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7C0BD0" w:rsidRPr="00B86691" w:rsidRDefault="007C0B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  <w:bookmarkEnd w:id="43"/>
    </w:tbl>
    <w:p w:rsidR="00B65E2F" w:rsidRDefault="00B65E2F">
      <w:pPr>
        <w:rPr>
          <w:rFonts w:ascii="Century Gothic" w:hAnsi="Century Gothic" w:cstheme="minorHAnsi"/>
          <w:sz w:val="28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65E2F" w:rsidRPr="009F4502" w:rsidTr="00B63C23">
        <w:trPr>
          <w:trHeight w:val="269"/>
        </w:trPr>
        <w:tc>
          <w:tcPr>
            <w:tcW w:w="5211" w:type="dxa"/>
          </w:tcPr>
          <w:p w:rsidR="00B65E2F" w:rsidRPr="00BE5AD3" w:rsidRDefault="00B65E2F" w:rsidP="00B65E2F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$FA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</w:t>
            </w:r>
            <w:r w:rsidRPr="00DA61C8">
              <w:rPr>
                <w:rFonts w:ascii="Century Gothic" w:hAnsi="Century Gothic" w:cstheme="minorHAnsi"/>
                <w:color w:val="4F81BD" w:themeColor="accent1"/>
                <w:sz w:val="24"/>
              </w:rPr>
              <w:t>_title$</w:t>
            </w:r>
          </w:p>
        </w:tc>
        <w:tc>
          <w:tcPr>
            <w:tcW w:w="3222" w:type="dxa"/>
          </w:tcPr>
          <w:p w:rsidR="00B65E2F" w:rsidRPr="00BE5AD3" w:rsidRDefault="00B65E2F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$FA2_desc$</w:t>
            </w: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="Arial"/>
                <w:sz w:val="20"/>
                <w:szCs w:val="20"/>
              </w:rPr>
            </w:pPr>
          </w:p>
        </w:tc>
        <w:tc>
          <w:tcPr>
            <w:tcW w:w="3222" w:type="dxa"/>
            <w:vMerge w:val="restart"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Number of features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$FA2_FE_Count$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ROI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$FA2_ROI_Sum$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B86691">
              <w:rPr>
                <w:rFonts w:ascii="Century Gothic" w:hAnsi="Century Gothic" w:cstheme="minorHAnsi"/>
                <w:b/>
              </w:rPr>
              <w:t>Priority</w:t>
            </w:r>
          </w:p>
          <w:p w:rsidR="00530A9E" w:rsidRPr="00B86691" w:rsidRDefault="00530A9E" w:rsidP="0038793D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$FA2_Priority$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45"/>
            <w:r w:rsidRPr="00B86691">
              <w:rPr>
                <w:rFonts w:ascii="Century Gothic" w:hAnsi="Century Gothic" w:cstheme="minorHAnsi"/>
                <w:b/>
              </w:rPr>
              <w:t>Benefit to:</w:t>
            </w:r>
            <w:commentRangeEnd w:id="45"/>
            <w:r w:rsidRPr="00B86691">
              <w:rPr>
                <w:rStyle w:val="CommentReference"/>
              </w:rPr>
              <w:commentReference w:id="45"/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$FA2_St1$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$FA2_St2$</w:t>
            </w:r>
          </w:p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....</w:t>
            </w:r>
          </w:p>
          <w:p w:rsidR="00530A9E" w:rsidRPr="00B86691" w:rsidRDefault="00530A9E" w:rsidP="00B65E2F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$FA1_StN$</w:t>
            </w:r>
          </w:p>
        </w:tc>
      </w:tr>
      <w:tr w:rsidR="00530A9E" w:rsidRPr="009F4502" w:rsidTr="00B63C23">
        <w:trPr>
          <w:trHeight w:val="143"/>
        </w:trPr>
        <w:tc>
          <w:tcPr>
            <w:tcW w:w="5211" w:type="dxa"/>
          </w:tcPr>
          <w:p w:rsidR="00530A9E" w:rsidRDefault="00530A9E" w:rsidP="00530A9E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>
              <w:rPr>
                <w:rFonts w:ascii="Century Gothic" w:hAnsi="Century Gothic" w:cstheme="minorHAnsi"/>
                <w:b/>
              </w:rPr>
              <w:t xml:space="preserve">Notes: </w:t>
            </w:r>
          </w:p>
          <w:p w:rsidR="00530A9E" w:rsidRPr="00B86691" w:rsidRDefault="00530A9E" w:rsidP="00530A9E">
            <w:pPr>
              <w:spacing w:before="40" w:after="40"/>
              <w:rPr>
                <w:rFonts w:ascii="Century Gothic" w:hAnsi="Century Gothic" w:cstheme="minorHAnsi"/>
              </w:rPr>
            </w:pPr>
            <w:r w:rsidRPr="00B86691">
              <w:rPr>
                <w:rFonts w:ascii="Century Gothic" w:hAnsi="Century Gothic" w:cstheme="minorHAnsi"/>
              </w:rPr>
              <w:t>$FA1_</w:t>
            </w:r>
            <w:r>
              <w:rPr>
                <w:rFonts w:ascii="Century Gothic" w:hAnsi="Century Gothic" w:cstheme="minorHAnsi"/>
              </w:rPr>
              <w:t>notes</w:t>
            </w:r>
            <w:r w:rsidRPr="00B86691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  <w:vMerge/>
          </w:tcPr>
          <w:p w:rsidR="00530A9E" w:rsidRPr="00B86691" w:rsidRDefault="00530A9E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</w:p>
        </w:tc>
      </w:tr>
    </w:tbl>
    <w:p w:rsidR="00FF70EF" w:rsidRPr="009F6334" w:rsidRDefault="00FF70EF">
      <w:pPr>
        <w:rPr>
          <w:rFonts w:ascii="Century Gothic" w:hAnsi="Century Gothic" w:cstheme="minorHAnsi"/>
          <w:sz w:val="28"/>
        </w:rPr>
      </w:pPr>
      <w:r w:rsidRPr="009F6334">
        <w:rPr>
          <w:rFonts w:ascii="Century Gothic" w:hAnsi="Century Gothic" w:cstheme="minorHAnsi"/>
          <w:sz w:val="28"/>
        </w:rPr>
        <w:br w:type="page"/>
      </w:r>
    </w:p>
    <w:p w:rsidR="00FF70EF" w:rsidRPr="009F6334" w:rsidRDefault="00FF70EF" w:rsidP="00FF70EF">
      <w:pPr>
        <w:pStyle w:val="Heading2"/>
      </w:pPr>
      <w:bookmarkStart w:id="46" w:name="_ROI_&amp;_Benefits"/>
      <w:bookmarkStart w:id="47" w:name="_Toc387150296"/>
      <w:bookmarkEnd w:id="46"/>
      <w:r w:rsidRPr="009F6334">
        <w:lastRenderedPageBreak/>
        <w:t>ROI &amp; Benefits by feature</w:t>
      </w:r>
      <w:bookmarkEnd w:id="47"/>
    </w:p>
    <w:p w:rsidR="0025060B" w:rsidRDefault="007D1F84" w:rsidP="007D1F84">
      <w:pPr>
        <w:rPr>
          <w:rFonts w:ascii="Century Gothic" w:hAnsi="Century Gothic"/>
        </w:rPr>
      </w:pPr>
      <w:r w:rsidRPr="009F6334">
        <w:rPr>
          <w:rFonts w:ascii="Century Gothic" w:hAnsi="Century Gothic"/>
        </w:rPr>
        <w:t xml:space="preserve">Each functional area is made up of a number of common </w:t>
      </w:r>
      <w:r w:rsidR="00B648EB">
        <w:rPr>
          <w:rFonts w:ascii="Century Gothic" w:hAnsi="Century Gothic"/>
        </w:rPr>
        <w:t xml:space="preserve">and </w:t>
      </w:r>
      <w:r w:rsidRPr="009F6334">
        <w:rPr>
          <w:rFonts w:ascii="Century Gothic" w:hAnsi="Century Gothic"/>
        </w:rPr>
        <w:t xml:space="preserve">related </w:t>
      </w:r>
      <w:proofErr w:type="gramStart"/>
      <w:r w:rsidRPr="009F6334">
        <w:rPr>
          <w:rFonts w:ascii="Century Gothic" w:hAnsi="Century Gothic"/>
        </w:rPr>
        <w:t>features</w:t>
      </w:r>
      <w:r w:rsidR="000032F4" w:rsidRPr="009F6334">
        <w:rPr>
          <w:rFonts w:ascii="Century Gothic" w:hAnsi="Century Gothic"/>
        </w:rPr>
        <w:t>,</w:t>
      </w:r>
      <w:proofErr w:type="gramEnd"/>
      <w:r w:rsidR="000032F4" w:rsidRPr="009F6334">
        <w:rPr>
          <w:rFonts w:ascii="Century Gothic" w:hAnsi="Century Gothic"/>
        </w:rPr>
        <w:t xml:space="preserve"> each has been rated by importance and has an associated ROI estimate</w:t>
      </w:r>
      <w:r w:rsidRPr="009F6334">
        <w:rPr>
          <w:rFonts w:ascii="Century Gothic" w:hAnsi="Century Gothic"/>
        </w:rPr>
        <w:t xml:space="preserve">. Below is provided the feature list </w:t>
      </w:r>
      <w:r w:rsidR="000032F4" w:rsidRPr="009F6334">
        <w:rPr>
          <w:rFonts w:ascii="Century Gothic" w:hAnsi="Century Gothic"/>
        </w:rPr>
        <w:t>grouped into their functional areas.</w:t>
      </w:r>
    </w:p>
    <w:p w:rsidR="0025060B" w:rsidRPr="000F26CB" w:rsidRDefault="00F512D8" w:rsidP="007D1F84">
      <w:pPr>
        <w:rPr>
          <w:rFonts w:ascii="Century Gothic" w:hAnsi="Century Gothic" w:cstheme="minorHAnsi"/>
          <w:color w:val="FF0000"/>
          <w:sz w:val="28"/>
        </w:rPr>
      </w:pPr>
      <w:bookmarkStart w:id="48" w:name="OLE_LINK26"/>
      <w:bookmarkStart w:id="49" w:name="OLE_LINK27"/>
      <w:r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50" w:name="OLE_LINK67"/>
      <w:bookmarkStart w:id="51" w:name="OLE_LINK68"/>
      <w:r w:rsidR="00813F09"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>
        <w:rPr>
          <w:rFonts w:ascii="Century Gothic" w:hAnsi="Century Gothic" w:cstheme="minorHAnsi"/>
          <w:color w:val="4F81BD" w:themeColor="accent1"/>
          <w:sz w:val="24"/>
        </w:rPr>
        <w:t>1_</w:t>
      </w:r>
      <w:bookmarkEnd w:id="50"/>
      <w:bookmarkEnd w:id="51"/>
      <w:r>
        <w:rPr>
          <w:rFonts w:ascii="Century Gothic" w:hAnsi="Century Gothic" w:cstheme="minorHAnsi"/>
          <w:color w:val="4F81BD" w:themeColor="accent1"/>
          <w:sz w:val="24"/>
        </w:rPr>
        <w:t>title</w:t>
      </w:r>
      <w:r w:rsidR="00CB46EB">
        <w:rPr>
          <w:rFonts w:ascii="Century Gothic" w:hAnsi="Century Gothic" w:cstheme="minorHAnsi"/>
          <w:color w:val="4F81BD" w:themeColor="accent1"/>
          <w:sz w:val="24"/>
        </w:rPr>
        <w:t>$</w:t>
      </w:r>
      <w:r w:rsidR="000F26CB">
        <w:rPr>
          <w:rFonts w:ascii="Century Gothic" w:hAnsi="Century Gothic" w:cstheme="minorHAnsi"/>
          <w:color w:val="4F81BD" w:themeColor="accent1"/>
          <w:sz w:val="24"/>
        </w:rPr>
        <w:t xml:space="preserve"> </w:t>
      </w:r>
      <w:bookmarkStart w:id="52" w:name="_GoBack"/>
      <w:bookmarkEnd w:id="52"/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25060B" w:rsidRPr="009F4502" w:rsidTr="00B12764">
        <w:trPr>
          <w:trHeight w:val="269"/>
        </w:trPr>
        <w:tc>
          <w:tcPr>
            <w:tcW w:w="5211" w:type="dxa"/>
          </w:tcPr>
          <w:p w:rsidR="0025060B" w:rsidRPr="00BE5AD3" w:rsidRDefault="000F26CB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53" w:name="OLE_LINK69"/>
            <w:bookmarkStart w:id="54" w:name="OLE_LINK70"/>
            <w:bookmarkStart w:id="55" w:name="OLE_LINK71"/>
            <w:bookmarkStart w:id="56" w:name="OLE_LINK28"/>
            <w:bookmarkStart w:id="57" w:name="OLE_LINK29"/>
            <w:bookmarkStart w:id="58" w:name="OLE_LINK35"/>
            <w:bookmarkStart w:id="59" w:name="OLE_LINK96"/>
            <w:bookmarkStart w:id="60" w:name="OLE_LINK97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 w:rsidR="009D1373"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53"/>
            <w:bookmarkEnd w:id="54"/>
            <w:bookmarkEnd w:id="55"/>
          </w:p>
        </w:tc>
        <w:tc>
          <w:tcPr>
            <w:tcW w:w="3222" w:type="dxa"/>
          </w:tcPr>
          <w:p w:rsidR="0025060B" w:rsidRPr="00BE5AD3" w:rsidRDefault="0025060B" w:rsidP="00F512D8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25060B" w:rsidRPr="009F4502" w:rsidTr="00BE3ED0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bookmarkStart w:id="61" w:name="OLE_LINK60"/>
            <w:bookmarkStart w:id="62" w:name="OLE_LINK61"/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bookmarkEnd w:id="61"/>
          <w:bookmarkEnd w:id="62"/>
          <w:p w:rsidR="0025060B" w:rsidRPr="009F4502" w:rsidRDefault="00F512D8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F26C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F26C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25060B" w:rsidRDefault="0025060B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63" w:name="OLE_LINK12"/>
            <w:bookmarkStart w:id="64" w:name="OLE_LINK13"/>
            <w:bookmarkStart w:id="65" w:name="OLE_LINK14"/>
            <w:bookmarkStart w:id="66" w:name="OLE_LINK15"/>
            <w:bookmarkStart w:id="67" w:name="OLE_LINK16"/>
            <w:bookmarkStart w:id="68" w:name="OLE_LINK17"/>
            <w:r w:rsidRPr="004B7D40">
              <w:rPr>
                <w:rFonts w:ascii="Century Gothic" w:hAnsi="Century Gothic" w:cstheme="minorHAnsi"/>
              </w:rPr>
              <w:t>$</w:t>
            </w:r>
            <w:bookmarkStart w:id="69" w:name="OLE_LINK75"/>
            <w:bookmarkStart w:id="70" w:name="OLE_LINK76"/>
            <w:bookmarkStart w:id="71" w:name="OLE_LINK77"/>
            <w:bookmarkStart w:id="72" w:name="OLE_LINK78"/>
            <w:r w:rsidR="00F512D8"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 w:rsidR="00F512D8"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 w:rsidR="00F512D8">
              <w:rPr>
                <w:rFonts w:ascii="Century Gothic" w:hAnsi="Century Gothic" w:cstheme="minorHAnsi"/>
              </w:rPr>
              <w:t>1</w:t>
            </w:r>
            <w:bookmarkEnd w:id="69"/>
            <w:bookmarkEnd w:id="70"/>
            <w:bookmarkEnd w:id="71"/>
            <w:bookmarkEnd w:id="72"/>
            <w:r w:rsidR="00F512D8"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63"/>
            <w:bookmarkEnd w:id="64"/>
            <w:bookmarkEnd w:id="65"/>
          </w:p>
          <w:bookmarkEnd w:id="66"/>
          <w:bookmarkEnd w:id="67"/>
          <w:bookmarkEnd w:id="68"/>
          <w:p w:rsidR="00F512D8" w:rsidRP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F512D8" w:rsidRDefault="00B12764" w:rsidP="00F512D8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3" w:name="OLE_LINK18"/>
            <w:bookmarkStart w:id="74" w:name="OLE_LINK19"/>
            <w:bookmarkStart w:id="75" w:name="OLE_LINK20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bookmarkEnd w:id="73"/>
          <w:bookmarkEnd w:id="74"/>
          <w:bookmarkEnd w:id="75"/>
          <w:p w:rsidR="00F512D8" w:rsidRDefault="00F512D8" w:rsidP="00F512D8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7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 w:rsidR="00B12764">
              <w:rPr>
                <w:rFonts w:ascii="Century Gothic" w:hAnsi="Century Gothic" w:cstheme="minorHAnsi"/>
                <w:b/>
              </w:rPr>
              <w:t xml:space="preserve"> to:</w:t>
            </w:r>
            <w:commentRangeEnd w:id="76"/>
            <w:r w:rsidR="00B12764">
              <w:rPr>
                <w:rStyle w:val="CommentReference"/>
              </w:rPr>
              <w:commentReference w:id="76"/>
            </w:r>
          </w:p>
          <w:p w:rsidR="00F512D8" w:rsidRDefault="00042D7B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77" w:name="OLE_LINK21"/>
            <w:bookmarkStart w:id="78" w:name="OLE_LINK22"/>
            <w:r>
              <w:rPr>
                <w:rFonts w:ascii="Century Gothic" w:hAnsi="Century Gothic" w:cstheme="minorHAnsi"/>
              </w:rPr>
              <w:t>$</w:t>
            </w:r>
            <w:bookmarkStart w:id="79" w:name="OLE_LINK79"/>
            <w:bookmarkStart w:id="80" w:name="OLE_LINK80"/>
            <w:bookmarkStart w:id="81" w:name="OLE_LINK81"/>
            <w:bookmarkStart w:id="82" w:name="OLE_LINK82"/>
            <w:r>
              <w:rPr>
                <w:rFonts w:ascii="Century Gothic" w:hAnsi="Century Gothic" w:cstheme="minorHAnsi"/>
              </w:rPr>
              <w:t>FA1_FE1</w:t>
            </w:r>
            <w:bookmarkEnd w:id="79"/>
            <w:bookmarkEnd w:id="80"/>
            <w:bookmarkEnd w:id="81"/>
            <w:bookmarkEnd w:id="82"/>
            <w:r w:rsidR="00B12764">
              <w:rPr>
                <w:rFonts w:ascii="Century Gothic" w:hAnsi="Century Gothic" w:cstheme="minorHAnsi"/>
              </w:rPr>
              <w:t>_St1</w:t>
            </w:r>
            <w:r w:rsidR="00B12764" w:rsidRPr="004B7D40">
              <w:rPr>
                <w:rFonts w:ascii="Century Gothic" w:hAnsi="Century Gothic" w:cstheme="minorHAnsi"/>
              </w:rPr>
              <w:t>$</w:t>
            </w:r>
            <w:bookmarkEnd w:id="77"/>
            <w:bookmarkEnd w:id="78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bookmarkStart w:id="83" w:name="OLE_LINK23"/>
            <w:bookmarkStart w:id="84" w:name="OLE_LINK24"/>
            <w:bookmarkStart w:id="85" w:name="OLE_LINK25"/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  <w:bookmarkEnd w:id="83"/>
            <w:bookmarkEnd w:id="84"/>
            <w:bookmarkEnd w:id="85"/>
          </w:p>
          <w:p w:rsidR="00B12764" w:rsidRDefault="00B12764" w:rsidP="00B12764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12764" w:rsidRPr="00F512D8" w:rsidRDefault="00B1276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FA1_FE1</w:t>
            </w:r>
            <w:r>
              <w:rPr>
                <w:rFonts w:ascii="Century Gothic" w:hAnsi="Century Gothic" w:cstheme="minorHAnsi"/>
              </w:rPr>
              <w:t>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48"/>
      <w:bookmarkEnd w:id="49"/>
      <w:bookmarkEnd w:id="56"/>
      <w:bookmarkEnd w:id="57"/>
      <w:bookmarkEnd w:id="58"/>
    </w:tbl>
    <w:p w:rsidR="0025060B" w:rsidRDefault="0025060B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bookmarkStart w:id="86" w:name="OLE_LINK72"/>
            <w:bookmarkStart w:id="87" w:name="OLE_LINK73"/>
            <w:bookmarkStart w:id="88" w:name="OLE_LINK74"/>
            <w:bookmarkStart w:id="89" w:name="OLE_LINK30"/>
            <w:bookmarkStart w:id="90" w:name="OLE_LINK31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bookmarkEnd w:id="86"/>
            <w:bookmarkEnd w:id="87"/>
            <w:bookmarkEnd w:id="88"/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0F26CB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1" w:name="OLE_LINK83"/>
            <w:bookmarkStart w:id="92" w:name="OLE_LINK84"/>
            <w:bookmarkStart w:id="93" w:name="OLE_LINK85"/>
            <w:r>
              <w:rPr>
                <w:rFonts w:ascii="Century Gothic" w:hAnsi="Century Gothic" w:cstheme="minorHAnsi"/>
              </w:rPr>
              <w:t>FA1_F</w:t>
            </w:r>
            <w:bookmarkStart w:id="94" w:name="OLE_LINK62"/>
            <w:r>
              <w:rPr>
                <w:rFonts w:ascii="Century Gothic" w:hAnsi="Century Gothic" w:cstheme="minorHAnsi"/>
              </w:rPr>
              <w:t>E</w:t>
            </w:r>
            <w:bookmarkEnd w:id="94"/>
            <w:r>
              <w:rPr>
                <w:rFonts w:ascii="Century Gothic" w:hAnsi="Century Gothic" w:cstheme="minorHAnsi"/>
              </w:rPr>
              <w:t>2</w:t>
            </w:r>
            <w:bookmarkEnd w:id="91"/>
            <w:bookmarkEnd w:id="92"/>
            <w:bookmarkEnd w:id="93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95" w:name="OLE_LINK86"/>
            <w:bookmarkStart w:id="96" w:name="OLE_LINK87"/>
            <w:bookmarkStart w:id="97" w:name="OLE_LINK88"/>
            <w:bookmarkStart w:id="98" w:name="OLE_LINK89"/>
            <w:r w:rsidR="00042D7B">
              <w:rPr>
                <w:rFonts w:ascii="Century Gothic" w:hAnsi="Century Gothic" w:cstheme="minorHAnsi"/>
              </w:rPr>
              <w:t>FA1_FE2</w:t>
            </w:r>
            <w:bookmarkEnd w:id="95"/>
            <w:bookmarkEnd w:id="96"/>
            <w:bookmarkEnd w:id="97"/>
            <w:bookmarkEnd w:id="98"/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9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99"/>
            <w:r>
              <w:rPr>
                <w:rStyle w:val="CommentReference"/>
              </w:rPr>
              <w:commentReference w:id="99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042D7B">
              <w:rPr>
                <w:rFonts w:ascii="Century Gothic" w:hAnsi="Century Gothic" w:cstheme="minorHAnsi"/>
              </w:rPr>
              <w:t>FA1_FE2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042D7B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</w:t>
            </w:r>
            <w:r w:rsidR="00042D7B">
              <w:rPr>
                <w:rFonts w:ascii="Century Gothic" w:hAnsi="Century Gothic" w:cstheme="minorHAnsi"/>
              </w:rPr>
              <w:t>A</w:t>
            </w:r>
            <w:r>
              <w:rPr>
                <w:rFonts w:ascii="Century Gothic" w:hAnsi="Century Gothic" w:cstheme="minorHAnsi"/>
              </w:rPr>
              <w:t>1_F</w:t>
            </w:r>
            <w:r w:rsidR="00042D7B">
              <w:rPr>
                <w:rFonts w:ascii="Century Gothic" w:hAnsi="Century Gothic" w:cstheme="minorHAnsi"/>
              </w:rPr>
              <w:t>E</w:t>
            </w:r>
            <w:r>
              <w:rPr>
                <w:rFonts w:ascii="Century Gothic" w:hAnsi="Century Gothic" w:cstheme="minorHAnsi"/>
              </w:rPr>
              <w:t>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89"/>
      <w:bookmarkEnd w:id="90"/>
    </w:tbl>
    <w:p w:rsidR="00BE3ED0" w:rsidRDefault="00BE3ED0" w:rsidP="007D1F8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BE3ED0" w:rsidRPr="009F4502" w:rsidTr="00CE6801">
        <w:trPr>
          <w:trHeight w:val="269"/>
        </w:trPr>
        <w:tc>
          <w:tcPr>
            <w:tcW w:w="5211" w:type="dxa"/>
          </w:tcPr>
          <w:p w:rsidR="00BE3ED0" w:rsidRPr="00BE5AD3" w:rsidRDefault="009D1373" w:rsidP="009D137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FA1_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BE3ED0" w:rsidRPr="00BE5AD3" w:rsidRDefault="00BE3ED0" w:rsidP="00CE6801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BE3ED0" w:rsidRPr="009F4502" w:rsidTr="00CE6801">
        <w:trPr>
          <w:trHeight w:val="143"/>
        </w:trPr>
        <w:tc>
          <w:tcPr>
            <w:tcW w:w="5211" w:type="dxa"/>
          </w:tcPr>
          <w:p w:rsidR="009D1373" w:rsidRPr="009D1373" w:rsidRDefault="009D1373" w:rsidP="009D137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BE3ED0" w:rsidRPr="009F4502" w:rsidRDefault="000F26CB" w:rsidP="000F26CB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bookmarkStart w:id="100" w:name="OLE_LINK90"/>
            <w:bookmarkStart w:id="101" w:name="OLE_LINK91"/>
            <w:bookmarkStart w:id="102" w:name="OLE_LINK92"/>
            <w:bookmarkStart w:id="103" w:name="OLE_LINK93"/>
            <w:bookmarkStart w:id="104" w:name="OLE_LINK94"/>
            <w:bookmarkStart w:id="105" w:name="OLE_LINK95"/>
            <w:r>
              <w:rPr>
                <w:rFonts w:ascii="Century Gothic" w:hAnsi="Century Gothic" w:cstheme="minorHAnsi"/>
              </w:rPr>
              <w:t>FA1_FEN</w:t>
            </w:r>
            <w:bookmarkEnd w:id="100"/>
            <w:bookmarkEnd w:id="101"/>
            <w:bookmarkEnd w:id="102"/>
            <w:bookmarkEnd w:id="103"/>
            <w:bookmarkEnd w:id="104"/>
            <w:bookmarkEnd w:id="105"/>
            <w:r>
              <w:rPr>
                <w:rFonts w:ascii="Century Gothic" w:hAnsi="Century Gothic" w:cstheme="minorHAnsi"/>
              </w:rPr>
              <w:t>_</w:t>
            </w:r>
            <w:r w:rsidR="00BE3ED0">
              <w:rPr>
                <w:rFonts w:ascii="Century Gothic" w:hAnsi="Century Gothic" w:cstheme="minorHAnsi"/>
              </w:rPr>
              <w:t>notes</w:t>
            </w:r>
            <w:r w:rsidR="00BE3ED0"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BE3ED0" w:rsidRPr="00F512D8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Pr="00F512D8" w:rsidRDefault="00BE3ED0" w:rsidP="00694DDA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 w:rsidR="00694DDA">
              <w:rPr>
                <w:rFonts w:ascii="Century Gothic" w:hAnsi="Century Gothic" w:cstheme="minorHAnsi"/>
                <w:b/>
              </w:rPr>
              <w:tab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06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06"/>
            <w:r>
              <w:rPr>
                <w:rStyle w:val="CommentReference"/>
              </w:rPr>
              <w:commentReference w:id="106"/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BE3ED0" w:rsidRDefault="00BE3ED0" w:rsidP="00CE6801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BE3ED0" w:rsidRPr="00F512D8" w:rsidRDefault="00BE3ED0" w:rsidP="00BE3ED0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 w:rsidR="002C1DDC">
              <w:rPr>
                <w:rFonts w:ascii="Century Gothic" w:hAnsi="Century Gothic" w:cstheme="minorHAnsi"/>
              </w:rPr>
              <w:t xml:space="preserve">FA1_FEN </w:t>
            </w:r>
            <w:r>
              <w:rPr>
                <w:rFonts w:ascii="Century Gothic" w:hAnsi="Century Gothic" w:cstheme="minorHAnsi"/>
              </w:rPr>
              <w:t>_</w:t>
            </w:r>
            <w:proofErr w:type="spellStart"/>
            <w:r>
              <w:rPr>
                <w:rFonts w:ascii="Century Gothic" w:hAnsi="Century Gothic" w:cstheme="minorHAnsi"/>
              </w:rPr>
              <w:t>StN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  <w:bookmarkEnd w:id="59"/>
      <w:bookmarkEnd w:id="60"/>
    </w:tbl>
    <w:p w:rsidR="00BE3ED0" w:rsidRDefault="00BE3ED0" w:rsidP="007D1F84">
      <w:pPr>
        <w:rPr>
          <w:rFonts w:ascii="Century Gothic" w:hAnsi="Century Gothic"/>
        </w:rPr>
      </w:pPr>
    </w:p>
    <w:p w:rsidR="00662BE4" w:rsidRDefault="00662BE4" w:rsidP="007D1F84">
      <w:pPr>
        <w:rPr>
          <w:rFonts w:ascii="Century Gothic" w:hAnsi="Century Gothic"/>
        </w:rPr>
      </w:pPr>
    </w:p>
    <w:p w:rsidR="00BE3ED0" w:rsidRDefault="000032F4" w:rsidP="00BE3ED0">
      <w:pPr>
        <w:rPr>
          <w:rFonts w:ascii="Century Gothic" w:hAnsi="Century Gothic"/>
        </w:rPr>
      </w:pPr>
      <w:bookmarkStart w:id="107" w:name="OLE_LINK100"/>
      <w:bookmarkStart w:id="108" w:name="OLE_LINK101"/>
      <w:r w:rsidRPr="009F6334">
        <w:rPr>
          <w:rFonts w:ascii="Century Gothic" w:hAnsi="Century Gothic"/>
        </w:rPr>
        <w:lastRenderedPageBreak/>
        <w:t xml:space="preserve"> </w:t>
      </w:r>
      <w:r w:rsidR="00BE3ED0"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109" w:name="OLE_LINK98"/>
      <w:bookmarkStart w:id="110" w:name="OLE_LINK99"/>
      <w:r w:rsidR="00BE3ED0">
        <w:rPr>
          <w:rFonts w:ascii="Century Gothic" w:hAnsi="Century Gothic" w:cstheme="minorHAnsi"/>
          <w:color w:val="4F81BD" w:themeColor="accent1"/>
          <w:sz w:val="24"/>
        </w:rPr>
        <w:t>F</w:t>
      </w:r>
      <w:r w:rsidR="009D1373">
        <w:rPr>
          <w:rFonts w:ascii="Century Gothic" w:hAnsi="Century Gothic" w:cstheme="minorHAnsi"/>
          <w:color w:val="4F81BD" w:themeColor="accent1"/>
          <w:sz w:val="24"/>
        </w:rPr>
        <w:t>A</w:t>
      </w:r>
      <w:r w:rsidR="00BE3ED0">
        <w:rPr>
          <w:rFonts w:ascii="Century Gothic" w:hAnsi="Century Gothic" w:cstheme="minorHAnsi"/>
          <w:color w:val="4F81BD" w:themeColor="accent1"/>
          <w:sz w:val="24"/>
        </w:rPr>
        <w:t>2_title</w:t>
      </w:r>
      <w:bookmarkEnd w:id="109"/>
      <w:bookmarkEnd w:id="110"/>
      <w:r w:rsidR="00BE3ED0"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1"/>
            <w:r>
              <w:rPr>
                <w:rStyle w:val="CommentReference"/>
              </w:rPr>
              <w:commentReference w:id="111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$FA2_FE1_St1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2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2"/>
            <w:r>
              <w:rPr>
                <w:rStyle w:val="CommentReference"/>
              </w:rPr>
              <w:commentReference w:id="112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662BE4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662BE4" w:rsidRDefault="00662BE4" w:rsidP="00662BE4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662BE4" w:rsidRPr="009F4502" w:rsidTr="00B63C23">
        <w:trPr>
          <w:trHeight w:val="269"/>
        </w:trPr>
        <w:tc>
          <w:tcPr>
            <w:tcW w:w="5211" w:type="dxa"/>
          </w:tcPr>
          <w:p w:rsidR="00662BE4" w:rsidRPr="00BE5AD3" w:rsidRDefault="00662BE4" w:rsidP="00662BE4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FA2_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662BE4" w:rsidRPr="00BE5AD3" w:rsidRDefault="00662BE4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662BE4" w:rsidRPr="009F4502" w:rsidTr="00B63C23">
        <w:trPr>
          <w:trHeight w:val="143"/>
        </w:trPr>
        <w:tc>
          <w:tcPr>
            <w:tcW w:w="5211" w:type="dxa"/>
          </w:tcPr>
          <w:p w:rsidR="00662BE4" w:rsidRPr="009D1373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662BE4" w:rsidRPr="009F4502" w:rsidRDefault="00662BE4" w:rsidP="00662BE4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Pr="00F512D8" w:rsidRDefault="00662BE4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3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3"/>
            <w:r>
              <w:rPr>
                <w:rStyle w:val="CommentReference"/>
              </w:rPr>
              <w:commentReference w:id="113"/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FA2_FEN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662BE4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662BE4" w:rsidRPr="00F512D8" w:rsidRDefault="00662BE4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</w:t>
            </w:r>
            <w:proofErr w:type="spellStart"/>
            <w:r>
              <w:rPr>
                <w:rFonts w:ascii="Century Gothic" w:hAnsi="Century Gothic" w:cstheme="minorHAnsi"/>
              </w:rPr>
              <w:t>StN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0032F4" w:rsidRPr="00C769DB" w:rsidRDefault="000032F4" w:rsidP="00C769DB">
      <w:pPr>
        <w:rPr>
          <w:rFonts w:ascii="Century Gothic" w:hAnsi="Century Gothic" w:cstheme="minorHAnsi"/>
          <w:color w:val="FF0000"/>
          <w:sz w:val="28"/>
        </w:rPr>
      </w:pPr>
    </w:p>
    <w:bookmarkEnd w:id="107"/>
    <w:bookmarkEnd w:id="108"/>
    <w:p w:rsidR="00111424" w:rsidRPr="009F6334" w:rsidRDefault="00111424" w:rsidP="007D1F84">
      <w:pPr>
        <w:rPr>
          <w:rFonts w:ascii="Century Gothic" w:hAnsi="Century Gothic"/>
        </w:rPr>
      </w:pPr>
    </w:p>
    <w:p w:rsidR="003A32E8" w:rsidRDefault="0011178D" w:rsidP="003A32E8">
      <w:pPr>
        <w:rPr>
          <w:rFonts w:ascii="Century Gothic" w:hAnsi="Century Gothic"/>
        </w:rPr>
      </w:pPr>
      <w:bookmarkStart w:id="114" w:name="OLE_LINK102"/>
      <w:bookmarkStart w:id="115" w:name="OLE_LINK103"/>
      <w:r>
        <w:rPr>
          <w:rFonts w:ascii="Century Gothic" w:hAnsi="Century Gothic"/>
        </w:rPr>
        <w:t xml:space="preserve"> </w:t>
      </w:r>
      <w:r w:rsidR="003A32E8" w:rsidRPr="009F6334">
        <w:rPr>
          <w:rFonts w:ascii="Century Gothic" w:hAnsi="Century Gothic"/>
        </w:rPr>
        <w:t xml:space="preserve"> </w:t>
      </w:r>
      <w:r w:rsidR="003A32E8">
        <w:rPr>
          <w:rFonts w:ascii="Century Gothic" w:hAnsi="Century Gothic" w:cstheme="minorHAnsi"/>
          <w:color w:val="4F81BD" w:themeColor="accent1"/>
          <w:sz w:val="24"/>
        </w:rPr>
        <w:t>$</w:t>
      </w:r>
      <w:bookmarkStart w:id="116" w:name="OLE_LINK104"/>
      <w:bookmarkStart w:id="117" w:name="OLE_LINK105"/>
      <w:bookmarkStart w:id="118" w:name="OLE_LINK106"/>
      <w:proofErr w:type="spellStart"/>
      <w:r w:rsidR="003A32E8">
        <w:rPr>
          <w:rFonts w:ascii="Century Gothic" w:hAnsi="Century Gothic" w:cstheme="minorHAnsi"/>
          <w:color w:val="4F81BD" w:themeColor="accent1"/>
          <w:sz w:val="24"/>
        </w:rPr>
        <w:t>FAN</w:t>
      </w:r>
      <w:bookmarkEnd w:id="116"/>
      <w:bookmarkEnd w:id="117"/>
      <w:bookmarkEnd w:id="118"/>
      <w:r w:rsidR="003A32E8">
        <w:rPr>
          <w:rFonts w:ascii="Century Gothic" w:hAnsi="Century Gothic" w:cstheme="minorHAnsi"/>
          <w:color w:val="4F81BD" w:themeColor="accent1"/>
          <w:sz w:val="24"/>
        </w:rPr>
        <w:t>_title</w:t>
      </w:r>
      <w:proofErr w:type="spellEnd"/>
      <w:r w:rsidR="003A32E8">
        <w:rPr>
          <w:rFonts w:ascii="Century Gothic" w:hAnsi="Century Gothic" w:cstheme="minorHAnsi"/>
          <w:color w:val="4F81BD" w:themeColor="accent1"/>
          <w:sz w:val="24"/>
        </w:rPr>
        <w:t>$</w:t>
      </w: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bookmarkEnd w:id="114"/>
          <w:bookmarkEnd w:id="115"/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 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FE1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lastRenderedPageBreak/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lastRenderedPageBreak/>
              <w:t>$</w:t>
            </w:r>
            <w:r>
              <w:rPr>
                <w:rFonts w:ascii="Century Gothic" w:hAnsi="Century Gothic" w:cstheme="minorHAnsi"/>
              </w:rPr>
              <w:t>FAN_FE1_Priority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19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19"/>
            <w:r>
              <w:rPr>
                <w:rStyle w:val="CommentReference"/>
              </w:rPr>
              <w:commentReference w:id="119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$FAN_FE1_St1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FAN_FE1_StN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2_title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FAN_FE2_notes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0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0"/>
            <w:r>
              <w:rPr>
                <w:rStyle w:val="CommentReference"/>
              </w:rPr>
              <w:commentReference w:id="120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FAN_FE2_StN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Default="003A32E8" w:rsidP="003A32E8">
      <w:pPr>
        <w:rPr>
          <w:rFonts w:ascii="Century Gothic" w:hAnsi="Century Gothic"/>
        </w:rPr>
      </w:pPr>
    </w:p>
    <w:tbl>
      <w:tblPr>
        <w:tblStyle w:val="TableGrid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/>
      </w:tblPr>
      <w:tblGrid>
        <w:gridCol w:w="5211"/>
        <w:gridCol w:w="3222"/>
      </w:tblGrid>
      <w:tr w:rsidR="003A32E8" w:rsidRPr="009F4502" w:rsidTr="00B63C23">
        <w:trPr>
          <w:trHeight w:val="269"/>
        </w:trPr>
        <w:tc>
          <w:tcPr>
            <w:tcW w:w="5211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  <w:proofErr w:type="spellStart"/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FAN_</w:t>
            </w:r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FE</w:t>
            </w:r>
            <w:r>
              <w:rPr>
                <w:rFonts w:ascii="Century Gothic" w:hAnsi="Century Gothic" w:cstheme="minorHAnsi"/>
                <w:color w:val="4F81BD" w:themeColor="accent1"/>
                <w:sz w:val="24"/>
              </w:rPr>
              <w:t>N_title</w:t>
            </w:r>
            <w:proofErr w:type="spellEnd"/>
            <w:r w:rsidRPr="000F26CB">
              <w:rPr>
                <w:rFonts w:ascii="Century Gothic" w:hAnsi="Century Gothic" w:cstheme="minorHAnsi"/>
                <w:color w:val="4F81BD" w:themeColor="accent1"/>
                <w:sz w:val="24"/>
              </w:rPr>
              <w:t>$</w:t>
            </w:r>
          </w:p>
        </w:tc>
        <w:tc>
          <w:tcPr>
            <w:tcW w:w="3222" w:type="dxa"/>
          </w:tcPr>
          <w:p w:rsidR="003A32E8" w:rsidRPr="00BE5AD3" w:rsidRDefault="003A32E8" w:rsidP="00B63C23">
            <w:pPr>
              <w:spacing w:before="40" w:after="40"/>
              <w:rPr>
                <w:rFonts w:ascii="Century Gothic" w:hAnsi="Century Gothic" w:cstheme="minorHAnsi"/>
                <w:color w:val="4F81BD" w:themeColor="accent1"/>
                <w:sz w:val="24"/>
              </w:rPr>
            </w:pPr>
          </w:p>
        </w:tc>
      </w:tr>
      <w:tr w:rsidR="003A32E8" w:rsidRPr="009F4502" w:rsidTr="00B63C23">
        <w:trPr>
          <w:trHeight w:val="143"/>
        </w:trPr>
        <w:tc>
          <w:tcPr>
            <w:tcW w:w="5211" w:type="dxa"/>
          </w:tcPr>
          <w:p w:rsidR="003A32E8" w:rsidRPr="009D1373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9D1373">
              <w:rPr>
                <w:rFonts w:ascii="Century Gothic" w:hAnsi="Century Gothic" w:cstheme="minorHAnsi"/>
                <w:b/>
              </w:rPr>
              <w:t>Notes:</w:t>
            </w:r>
          </w:p>
          <w:p w:rsidR="003A32E8" w:rsidRPr="009F4502" w:rsidRDefault="003A32E8" w:rsidP="00B63C23">
            <w:pPr>
              <w:spacing w:before="40" w:after="40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proofErr w:type="spellStart"/>
            <w:r>
              <w:rPr>
                <w:rFonts w:ascii="Century Gothic" w:hAnsi="Century Gothic" w:cstheme="minorHAnsi"/>
              </w:rPr>
              <w:t>FAN_FEN_notes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  <w:tc>
          <w:tcPr>
            <w:tcW w:w="3222" w:type="dxa"/>
          </w:tcPr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Priority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_Priority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Pr="00F512D8" w:rsidRDefault="003A32E8" w:rsidP="00B63C23">
            <w:pPr>
              <w:tabs>
                <w:tab w:val="center" w:pos="1503"/>
              </w:tabs>
              <w:spacing w:before="40" w:after="40"/>
              <w:rPr>
                <w:rFonts w:ascii="Century Gothic" w:hAnsi="Century Gothic" w:cstheme="minorHAnsi"/>
                <w:b/>
              </w:rPr>
            </w:pPr>
            <w:r w:rsidRPr="00F512D8">
              <w:rPr>
                <w:rFonts w:ascii="Century Gothic" w:hAnsi="Century Gothic" w:cstheme="minorHAnsi"/>
                <w:b/>
              </w:rPr>
              <w:t>ROI</w:t>
            </w:r>
            <w:r>
              <w:rPr>
                <w:rFonts w:ascii="Century Gothic" w:hAnsi="Century Gothic" w:cstheme="minorHAnsi"/>
                <w:b/>
              </w:rPr>
              <w:tab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_ROI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  <w:b/>
              </w:rPr>
            </w:pPr>
            <w:commentRangeStart w:id="121"/>
            <w:r w:rsidRPr="00F512D8">
              <w:rPr>
                <w:rFonts w:ascii="Century Gothic" w:hAnsi="Century Gothic" w:cstheme="minorHAnsi"/>
                <w:b/>
              </w:rPr>
              <w:t>Benefit</w:t>
            </w:r>
            <w:r>
              <w:rPr>
                <w:rFonts w:ascii="Century Gothic" w:hAnsi="Century Gothic" w:cstheme="minorHAnsi"/>
                <w:b/>
              </w:rPr>
              <w:t xml:space="preserve"> to:</w:t>
            </w:r>
            <w:commentRangeEnd w:id="121"/>
            <w:r>
              <w:rPr>
                <w:rStyle w:val="CommentReference"/>
              </w:rPr>
              <w:commentReference w:id="121"/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_St1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FAN_FEN _St2</w:t>
            </w:r>
            <w:r w:rsidRPr="004B7D40">
              <w:rPr>
                <w:rFonts w:ascii="Century Gothic" w:hAnsi="Century Gothic" w:cstheme="minorHAnsi"/>
              </w:rPr>
              <w:t>$</w:t>
            </w:r>
          </w:p>
          <w:p w:rsidR="003A32E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>
              <w:rPr>
                <w:rFonts w:ascii="Century Gothic" w:hAnsi="Century Gothic" w:cstheme="minorHAnsi"/>
              </w:rPr>
              <w:t>....</w:t>
            </w:r>
          </w:p>
          <w:p w:rsidR="003A32E8" w:rsidRPr="00F512D8" w:rsidRDefault="003A32E8" w:rsidP="00B63C23">
            <w:pPr>
              <w:spacing w:before="40" w:after="40"/>
              <w:rPr>
                <w:rFonts w:ascii="Century Gothic" w:hAnsi="Century Gothic" w:cstheme="minorHAnsi"/>
              </w:rPr>
            </w:pPr>
            <w:r w:rsidRPr="004B7D40">
              <w:rPr>
                <w:rFonts w:ascii="Century Gothic" w:hAnsi="Century Gothic" w:cstheme="minorHAnsi"/>
              </w:rPr>
              <w:t>$</w:t>
            </w:r>
            <w:r>
              <w:rPr>
                <w:rFonts w:ascii="Century Gothic" w:hAnsi="Century Gothic" w:cstheme="minorHAnsi"/>
              </w:rPr>
              <w:t>FA1_FEN _</w:t>
            </w:r>
            <w:proofErr w:type="spellStart"/>
            <w:r>
              <w:rPr>
                <w:rFonts w:ascii="Century Gothic" w:hAnsi="Century Gothic" w:cstheme="minorHAnsi"/>
              </w:rPr>
              <w:t>StN</w:t>
            </w:r>
            <w:proofErr w:type="spellEnd"/>
            <w:r w:rsidRPr="004B7D40">
              <w:rPr>
                <w:rFonts w:ascii="Century Gothic" w:hAnsi="Century Gothic" w:cstheme="minorHAnsi"/>
              </w:rPr>
              <w:t>$</w:t>
            </w:r>
          </w:p>
        </w:tc>
      </w:tr>
    </w:tbl>
    <w:p w:rsidR="003A32E8" w:rsidRPr="00C769DB" w:rsidRDefault="003A32E8" w:rsidP="003A32E8">
      <w:pPr>
        <w:rPr>
          <w:rFonts w:ascii="Century Gothic" w:hAnsi="Century Gothic" w:cstheme="minorHAnsi"/>
          <w:color w:val="FF0000"/>
          <w:sz w:val="28"/>
        </w:rPr>
      </w:pPr>
    </w:p>
    <w:p w:rsidR="000032F4" w:rsidRPr="009F6334" w:rsidRDefault="000032F4" w:rsidP="007D1F84">
      <w:pPr>
        <w:rPr>
          <w:rFonts w:ascii="Century Gothic" w:hAnsi="Century Gothic"/>
        </w:rPr>
      </w:pPr>
    </w:p>
    <w:p w:rsidR="001D20AB" w:rsidRPr="009F6334" w:rsidRDefault="001D20AB" w:rsidP="007D1F84">
      <w:pPr>
        <w:rPr>
          <w:rFonts w:ascii="Century Gothic" w:hAnsi="Century Gothic"/>
        </w:rPr>
      </w:pPr>
    </w:p>
    <w:sectPr w:rsidR="001D20AB" w:rsidRPr="009F6334" w:rsidSect="007A455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5" w:author="Lcubed" w:date="2014-04-11T11:47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Note this is the count not the sum of the values</w:t>
      </w:r>
    </w:p>
  </w:comment>
  <w:comment w:id="44" w:author="Lcubed" w:date="2014-04-10T15:52:00Z" w:initials="L">
    <w:p w:rsidR="007C0BD0" w:rsidRDefault="007C0BD0" w:rsidP="00CE6801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>
        <w:t>This should display all stakeholders that any of the features in this functional area benefit</w:t>
      </w:r>
    </w:p>
    <w:p w:rsidR="007C0BD0" w:rsidRDefault="007C0BD0" w:rsidP="00CE6801">
      <w:pPr>
        <w:pStyle w:val="CommentText"/>
      </w:pPr>
    </w:p>
    <w:p w:rsidR="007C0BD0" w:rsidRDefault="007C0BD0" w:rsidP="00CE6801">
      <w:pPr>
        <w:pStyle w:val="CommentText"/>
      </w:pPr>
      <w:r w:rsidRPr="0038793D">
        <w:t>$FA1_Priority$</w:t>
      </w:r>
      <w:r>
        <w:t xml:space="preserve"> = the highest of the features priorities. </w:t>
      </w:r>
    </w:p>
  </w:comment>
  <w:comment w:id="45" w:author="Lcubed" w:date="2014-05-06T13:59:00Z" w:initials="L">
    <w:p w:rsidR="00530A9E" w:rsidRDefault="00530A9E" w:rsidP="00B65E2F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ROI.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>
        <w:t>This should display all stakeholders that any of the features in this functional area benefit</w:t>
      </w:r>
    </w:p>
    <w:p w:rsidR="00530A9E" w:rsidRDefault="00530A9E" w:rsidP="00B65E2F">
      <w:pPr>
        <w:pStyle w:val="CommentText"/>
      </w:pPr>
    </w:p>
    <w:p w:rsidR="00530A9E" w:rsidRDefault="00530A9E" w:rsidP="00B65E2F">
      <w:pPr>
        <w:pStyle w:val="CommentText"/>
      </w:pPr>
      <w:r w:rsidRPr="0038793D">
        <w:t>$FA1_Priority$</w:t>
      </w:r>
      <w:r>
        <w:t xml:space="preserve"> = the highest of the features priorities.</w:t>
      </w:r>
    </w:p>
  </w:comment>
  <w:comment w:id="76" w:author="Lcubed" w:date="2014-04-10T15:36:00Z" w:initials="L">
    <w:p w:rsidR="00D048EC" w:rsidRDefault="00D048EC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99" w:author="Lcubed" w:date="2014-04-10T15:38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06" w:author="Lcubed" w:date="2014-04-10T15:39:00Z" w:initials="L">
    <w:p w:rsidR="00D048EC" w:rsidRDefault="00D048EC" w:rsidP="00BE3ED0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1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2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3" w:author="Lcubed" w:date="2014-05-06T14:29:00Z" w:initials="L">
    <w:p w:rsidR="00662BE4" w:rsidRDefault="00662BE4" w:rsidP="00662BE4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19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0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  <w:comment w:id="121" w:author="Lcubed" w:date="2014-05-06T14:31:00Z" w:initials="L">
    <w:p w:rsidR="003A32E8" w:rsidRDefault="003A32E8" w:rsidP="003A32E8">
      <w:pPr>
        <w:pStyle w:val="CommentText"/>
      </w:pPr>
      <w:r>
        <w:rPr>
          <w:rStyle w:val="CommentReference"/>
        </w:rPr>
        <w:annotationRef/>
      </w:r>
      <w:r>
        <w:t>Would be good to only display the title if there is a benefit - same for ROI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450E3A8" w15:done="0"/>
  <w15:commentEx w15:paraId="0A6CDC2E" w15:done="0"/>
  <w15:commentEx w15:paraId="03F37947" w15:done="0"/>
  <w15:commentEx w15:paraId="061AAD32" w15:done="0"/>
  <w15:commentEx w15:paraId="487317E7" w15:done="0"/>
  <w15:commentEx w15:paraId="0268D05D" w15:done="0"/>
  <w15:commentEx w15:paraId="0A0E324A" w15:done="0"/>
  <w15:commentEx w15:paraId="5DAC04B2" w15:done="0"/>
  <w15:commentEx w15:paraId="2B3CF9E5" w15:done="0"/>
  <w15:commentEx w15:paraId="5D4B9D8E" w15:done="0"/>
  <w15:commentEx w15:paraId="38E848D9" w15:done="0"/>
  <w15:commentEx w15:paraId="423F74C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110D" w:rsidRDefault="00F3110D" w:rsidP="006830D9">
      <w:pPr>
        <w:spacing w:after="0" w:line="240" w:lineRule="auto"/>
      </w:pPr>
      <w:r>
        <w:separator/>
      </w:r>
    </w:p>
  </w:endnote>
  <w:endnote w:type="continuationSeparator" w:id="0">
    <w:p w:rsidR="00F3110D" w:rsidRDefault="00F3110D" w:rsidP="00683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8EC" w:rsidRPr="00236FCB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>Commercial in confidence</w:t>
    </w:r>
    <w:r w:rsidRPr="00236FCB">
      <w:rPr>
        <w:rFonts w:ascii="Century Gothic" w:hAnsi="Century Gothic"/>
        <w:sz w:val="20"/>
      </w:rPr>
      <w:ptab w:relativeTo="margin" w:alignment="center" w:leader="none"/>
    </w:r>
    <w:r w:rsidRPr="00236FCB">
      <w:rPr>
        <w:rFonts w:ascii="Century Gothic" w:hAnsi="Century Gothic"/>
        <w:sz w:val="20"/>
      </w:rPr>
      <w:t xml:space="preserve">Project introduction document </w:t>
    </w:r>
  </w:p>
  <w:p w:rsidR="00D048EC" w:rsidRPr="0011178D" w:rsidRDefault="00D048EC" w:rsidP="0011178D">
    <w:pPr>
      <w:pStyle w:val="Footer"/>
      <w:rPr>
        <w:rFonts w:ascii="Century Gothic" w:hAnsi="Century Gothic"/>
        <w:sz w:val="20"/>
      </w:rPr>
    </w:pPr>
    <w:r w:rsidRPr="00236FCB">
      <w:rPr>
        <w:rFonts w:ascii="Century Gothic" w:hAnsi="Century Gothic"/>
        <w:sz w:val="20"/>
      </w:rPr>
      <w:tab/>
      <w:t>20 August 2014</w:t>
    </w:r>
    <w:r w:rsidRPr="00236FCB">
      <w:rPr>
        <w:rFonts w:ascii="Century Gothic" w:hAnsi="Century Gothic"/>
        <w:sz w:val="20"/>
      </w:rPr>
      <w:tab/>
    </w:r>
    <w:hyperlink r:id="rId1" w:history="1">
      <w:r w:rsidRPr="00236FCB">
        <w:rPr>
          <w:rStyle w:val="Hyperlink"/>
          <w:rFonts w:ascii="Century Gothic" w:hAnsi="Century Gothic"/>
          <w:sz w:val="20"/>
        </w:rPr>
        <w:t xml:space="preserve">Produced by </w:t>
      </w:r>
      <w:proofErr w:type="spellStart"/>
      <w:r w:rsidRPr="00236FCB">
        <w:rPr>
          <w:rStyle w:val="Hyperlink"/>
          <w:rFonts w:ascii="Century Gothic" w:hAnsi="Century Gothic"/>
          <w:sz w:val="20"/>
        </w:rPr>
        <w:t>Skopes</w:t>
      </w:r>
      <w:proofErr w:type="spellEnd"/>
    </w:hyperlink>
    <w:r w:rsidRPr="00236FCB">
      <w:rPr>
        <w:rFonts w:ascii="Century Gothic" w:hAnsi="Century Gothic"/>
        <w:sz w:val="20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110D" w:rsidRDefault="00F3110D" w:rsidP="006830D9">
      <w:pPr>
        <w:spacing w:after="0" w:line="240" w:lineRule="auto"/>
      </w:pPr>
      <w:r>
        <w:separator/>
      </w:r>
    </w:p>
  </w:footnote>
  <w:footnote w:type="continuationSeparator" w:id="0">
    <w:p w:rsidR="00F3110D" w:rsidRDefault="00F3110D" w:rsidP="006830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9227431">
    <w:multiLevelType w:val="hybridMultilevel"/>
    <w:lvl w:ilvl="0" w:tplc="9983075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1ABA7ECA"/>
    <w:multiLevelType w:val="hybridMultilevel"/>
    <w:tmpl w:val="A48ADAE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CF723D"/>
    <w:multiLevelType w:val="hybridMultilevel"/>
    <w:tmpl w:val="33324B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C13160"/>
    <w:multiLevelType w:val="hybridMultilevel"/>
    <w:tmpl w:val="FFD68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650755"/>
    <w:multiLevelType w:val="hybridMultilevel"/>
    <w:tmpl w:val="005AEC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4E6766"/>
    <w:multiLevelType w:val="hybridMultilevel"/>
    <w:tmpl w:val="05DAF38E"/>
    <w:lvl w:ilvl="0" w:tplc="35267A1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9B5A1E"/>
    <w:multiLevelType w:val="hybridMultilevel"/>
    <w:tmpl w:val="9994605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0"/>
  </w:num>
  <w:num w:numId="13">
    <w:abstractNumId w:val="5"/>
  </w:num>
  <w:num w:numId="59227431">
    <w:abstractNumId w:val="592274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10B2"/>
    <w:rsid w:val="000004DE"/>
    <w:rsid w:val="000032F4"/>
    <w:rsid w:val="0000437F"/>
    <w:rsid w:val="00011E9A"/>
    <w:rsid w:val="00042D7B"/>
    <w:rsid w:val="0008548C"/>
    <w:rsid w:val="000A238A"/>
    <w:rsid w:val="000B7989"/>
    <w:rsid w:val="000C619D"/>
    <w:rsid w:val="000D2E8E"/>
    <w:rsid w:val="000D7261"/>
    <w:rsid w:val="000E064A"/>
    <w:rsid w:val="000E1766"/>
    <w:rsid w:val="000E2F09"/>
    <w:rsid w:val="000F10B2"/>
    <w:rsid w:val="000F26CB"/>
    <w:rsid w:val="000F5977"/>
    <w:rsid w:val="00111424"/>
    <w:rsid w:val="0011178D"/>
    <w:rsid w:val="00113A99"/>
    <w:rsid w:val="00127BEF"/>
    <w:rsid w:val="00140170"/>
    <w:rsid w:val="00157352"/>
    <w:rsid w:val="00173896"/>
    <w:rsid w:val="00190883"/>
    <w:rsid w:val="00190D5F"/>
    <w:rsid w:val="00191184"/>
    <w:rsid w:val="00192AB2"/>
    <w:rsid w:val="001A5504"/>
    <w:rsid w:val="001C1AEF"/>
    <w:rsid w:val="001D20AB"/>
    <w:rsid w:val="001F1702"/>
    <w:rsid w:val="001F2701"/>
    <w:rsid w:val="0022406F"/>
    <w:rsid w:val="00230BD5"/>
    <w:rsid w:val="00241AF7"/>
    <w:rsid w:val="0025060B"/>
    <w:rsid w:val="00270862"/>
    <w:rsid w:val="00277BB5"/>
    <w:rsid w:val="002A090A"/>
    <w:rsid w:val="002A5B5E"/>
    <w:rsid w:val="002C1DDC"/>
    <w:rsid w:val="002C6258"/>
    <w:rsid w:val="002D1AA0"/>
    <w:rsid w:val="002E4B32"/>
    <w:rsid w:val="00301254"/>
    <w:rsid w:val="003038D9"/>
    <w:rsid w:val="00306134"/>
    <w:rsid w:val="00307166"/>
    <w:rsid w:val="0031143C"/>
    <w:rsid w:val="00315AA0"/>
    <w:rsid w:val="00320DE2"/>
    <w:rsid w:val="0034191F"/>
    <w:rsid w:val="00377443"/>
    <w:rsid w:val="00386FE2"/>
    <w:rsid w:val="0038793D"/>
    <w:rsid w:val="00387AAA"/>
    <w:rsid w:val="003A32E8"/>
    <w:rsid w:val="003A7EB9"/>
    <w:rsid w:val="003B11E2"/>
    <w:rsid w:val="003D067B"/>
    <w:rsid w:val="003E3BBC"/>
    <w:rsid w:val="003F1C47"/>
    <w:rsid w:val="003F1D62"/>
    <w:rsid w:val="004122F5"/>
    <w:rsid w:val="00422181"/>
    <w:rsid w:val="00427F46"/>
    <w:rsid w:val="00445403"/>
    <w:rsid w:val="004456E0"/>
    <w:rsid w:val="00447AE5"/>
    <w:rsid w:val="004513A9"/>
    <w:rsid w:val="00457DF9"/>
    <w:rsid w:val="00463292"/>
    <w:rsid w:val="0046473C"/>
    <w:rsid w:val="00477AA0"/>
    <w:rsid w:val="00490B2D"/>
    <w:rsid w:val="004B5122"/>
    <w:rsid w:val="004C1E4C"/>
    <w:rsid w:val="004C73D2"/>
    <w:rsid w:val="004E34B6"/>
    <w:rsid w:val="004E4227"/>
    <w:rsid w:val="004E67F9"/>
    <w:rsid w:val="00500E58"/>
    <w:rsid w:val="005123BC"/>
    <w:rsid w:val="00520AFA"/>
    <w:rsid w:val="00530A9E"/>
    <w:rsid w:val="005407E2"/>
    <w:rsid w:val="00564A27"/>
    <w:rsid w:val="005730FD"/>
    <w:rsid w:val="00575552"/>
    <w:rsid w:val="00577DAB"/>
    <w:rsid w:val="005855E8"/>
    <w:rsid w:val="005A4B3B"/>
    <w:rsid w:val="005C25C0"/>
    <w:rsid w:val="005F3054"/>
    <w:rsid w:val="005F4680"/>
    <w:rsid w:val="00601691"/>
    <w:rsid w:val="006143CD"/>
    <w:rsid w:val="00637907"/>
    <w:rsid w:val="006530EF"/>
    <w:rsid w:val="00662BE4"/>
    <w:rsid w:val="00662F1A"/>
    <w:rsid w:val="006655AD"/>
    <w:rsid w:val="00674F5E"/>
    <w:rsid w:val="006827CB"/>
    <w:rsid w:val="006830D9"/>
    <w:rsid w:val="006912DD"/>
    <w:rsid w:val="00694DDA"/>
    <w:rsid w:val="006A3DAB"/>
    <w:rsid w:val="006A4ED6"/>
    <w:rsid w:val="006B6CAB"/>
    <w:rsid w:val="006B6F5E"/>
    <w:rsid w:val="006C1E48"/>
    <w:rsid w:val="006D3D7F"/>
    <w:rsid w:val="006F6747"/>
    <w:rsid w:val="00706577"/>
    <w:rsid w:val="00706F38"/>
    <w:rsid w:val="00727FBF"/>
    <w:rsid w:val="00730819"/>
    <w:rsid w:val="00736F44"/>
    <w:rsid w:val="0074012E"/>
    <w:rsid w:val="007505C2"/>
    <w:rsid w:val="007766C4"/>
    <w:rsid w:val="00795035"/>
    <w:rsid w:val="007968E9"/>
    <w:rsid w:val="00797539"/>
    <w:rsid w:val="007A246D"/>
    <w:rsid w:val="007A3086"/>
    <w:rsid w:val="007A4556"/>
    <w:rsid w:val="007A6948"/>
    <w:rsid w:val="007C0BD0"/>
    <w:rsid w:val="007C3749"/>
    <w:rsid w:val="007C7040"/>
    <w:rsid w:val="007D07D4"/>
    <w:rsid w:val="007D1F84"/>
    <w:rsid w:val="007D63AE"/>
    <w:rsid w:val="007D7265"/>
    <w:rsid w:val="007D742C"/>
    <w:rsid w:val="007E631B"/>
    <w:rsid w:val="00813F09"/>
    <w:rsid w:val="0081709D"/>
    <w:rsid w:val="00832228"/>
    <w:rsid w:val="008424E3"/>
    <w:rsid w:val="008452A6"/>
    <w:rsid w:val="00856F5C"/>
    <w:rsid w:val="008619D3"/>
    <w:rsid w:val="008630CB"/>
    <w:rsid w:val="008661A6"/>
    <w:rsid w:val="008844CE"/>
    <w:rsid w:val="00885F93"/>
    <w:rsid w:val="008A7DE3"/>
    <w:rsid w:val="008B0F52"/>
    <w:rsid w:val="008C5136"/>
    <w:rsid w:val="008E1A57"/>
    <w:rsid w:val="008E51C4"/>
    <w:rsid w:val="0090726D"/>
    <w:rsid w:val="00914943"/>
    <w:rsid w:val="009271CC"/>
    <w:rsid w:val="00943A8D"/>
    <w:rsid w:val="00964972"/>
    <w:rsid w:val="009746B4"/>
    <w:rsid w:val="009813E1"/>
    <w:rsid w:val="00982A45"/>
    <w:rsid w:val="009950F1"/>
    <w:rsid w:val="009A2536"/>
    <w:rsid w:val="009C0E01"/>
    <w:rsid w:val="009C0FB1"/>
    <w:rsid w:val="009D1373"/>
    <w:rsid w:val="009E1AF1"/>
    <w:rsid w:val="009F10F6"/>
    <w:rsid w:val="009F4585"/>
    <w:rsid w:val="009F6334"/>
    <w:rsid w:val="00A02C7C"/>
    <w:rsid w:val="00A031E5"/>
    <w:rsid w:val="00A3324B"/>
    <w:rsid w:val="00A338F7"/>
    <w:rsid w:val="00A452F9"/>
    <w:rsid w:val="00A675BE"/>
    <w:rsid w:val="00A75522"/>
    <w:rsid w:val="00A814B1"/>
    <w:rsid w:val="00A81F0D"/>
    <w:rsid w:val="00A90AAB"/>
    <w:rsid w:val="00A93438"/>
    <w:rsid w:val="00AB3D54"/>
    <w:rsid w:val="00AB6541"/>
    <w:rsid w:val="00AD5B74"/>
    <w:rsid w:val="00B017DA"/>
    <w:rsid w:val="00B12764"/>
    <w:rsid w:val="00B13299"/>
    <w:rsid w:val="00B138B3"/>
    <w:rsid w:val="00B142D4"/>
    <w:rsid w:val="00B207EF"/>
    <w:rsid w:val="00B23E7D"/>
    <w:rsid w:val="00B4039E"/>
    <w:rsid w:val="00B54E57"/>
    <w:rsid w:val="00B648EB"/>
    <w:rsid w:val="00B65E2F"/>
    <w:rsid w:val="00B66CC8"/>
    <w:rsid w:val="00B70616"/>
    <w:rsid w:val="00B708AC"/>
    <w:rsid w:val="00B86691"/>
    <w:rsid w:val="00B97425"/>
    <w:rsid w:val="00BA105D"/>
    <w:rsid w:val="00BA6C8C"/>
    <w:rsid w:val="00BB42C3"/>
    <w:rsid w:val="00BB768E"/>
    <w:rsid w:val="00BC104D"/>
    <w:rsid w:val="00BC78D6"/>
    <w:rsid w:val="00BD21D2"/>
    <w:rsid w:val="00BE0A39"/>
    <w:rsid w:val="00BE3ED0"/>
    <w:rsid w:val="00BE5FDF"/>
    <w:rsid w:val="00BF41A9"/>
    <w:rsid w:val="00BF72C3"/>
    <w:rsid w:val="00C11112"/>
    <w:rsid w:val="00C2222D"/>
    <w:rsid w:val="00C245E4"/>
    <w:rsid w:val="00C33BD9"/>
    <w:rsid w:val="00C558B5"/>
    <w:rsid w:val="00C769DB"/>
    <w:rsid w:val="00C96B22"/>
    <w:rsid w:val="00CA0D29"/>
    <w:rsid w:val="00CA18EE"/>
    <w:rsid w:val="00CB0E1D"/>
    <w:rsid w:val="00CB469C"/>
    <w:rsid w:val="00CB46EB"/>
    <w:rsid w:val="00CD5C8E"/>
    <w:rsid w:val="00CE6801"/>
    <w:rsid w:val="00D048EC"/>
    <w:rsid w:val="00D11294"/>
    <w:rsid w:val="00D277E3"/>
    <w:rsid w:val="00D37D4D"/>
    <w:rsid w:val="00D54CB1"/>
    <w:rsid w:val="00D55D9C"/>
    <w:rsid w:val="00D563F9"/>
    <w:rsid w:val="00D56C35"/>
    <w:rsid w:val="00D60866"/>
    <w:rsid w:val="00D728F2"/>
    <w:rsid w:val="00D90D58"/>
    <w:rsid w:val="00D91A37"/>
    <w:rsid w:val="00DA2381"/>
    <w:rsid w:val="00DA61C8"/>
    <w:rsid w:val="00DA7AD6"/>
    <w:rsid w:val="00DD3261"/>
    <w:rsid w:val="00DD6D3E"/>
    <w:rsid w:val="00E01336"/>
    <w:rsid w:val="00E13134"/>
    <w:rsid w:val="00E257E7"/>
    <w:rsid w:val="00E42F71"/>
    <w:rsid w:val="00E5096E"/>
    <w:rsid w:val="00E70A1B"/>
    <w:rsid w:val="00E9144D"/>
    <w:rsid w:val="00EA348B"/>
    <w:rsid w:val="00EB37E7"/>
    <w:rsid w:val="00EC19D0"/>
    <w:rsid w:val="00ED127A"/>
    <w:rsid w:val="00ED6ADF"/>
    <w:rsid w:val="00EE63EB"/>
    <w:rsid w:val="00F30517"/>
    <w:rsid w:val="00F3110D"/>
    <w:rsid w:val="00F512D8"/>
    <w:rsid w:val="00F52C04"/>
    <w:rsid w:val="00FA3180"/>
    <w:rsid w:val="00FD41ED"/>
    <w:rsid w:val="00FD70F0"/>
    <w:rsid w:val="00FF2DF4"/>
    <w:rsid w:val="00FF4409"/>
    <w:rsid w:val="00FF52D4"/>
    <w:rsid w:val="00FF7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2E8"/>
  </w:style>
  <w:style w:type="paragraph" w:styleId="Heading1">
    <w:name w:val="heading 1"/>
    <w:basedOn w:val="Normal"/>
    <w:next w:val="Normal"/>
    <w:link w:val="Heading1Char"/>
    <w:uiPriority w:val="9"/>
    <w:qFormat/>
    <w:rsid w:val="00A675BE"/>
    <w:pPr>
      <w:keepNext/>
      <w:keepLines/>
      <w:numPr>
        <w:numId w:val="1"/>
      </w:numPr>
      <w:spacing w:before="480" w:after="240"/>
      <w:ind w:left="357" w:hanging="357"/>
      <w:outlineLvl w:val="0"/>
    </w:pPr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6334"/>
    <w:pPr>
      <w:keepNext/>
      <w:keepLines/>
      <w:spacing w:before="360" w:after="120"/>
      <w:outlineLvl w:val="1"/>
    </w:pPr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30D9"/>
  </w:style>
  <w:style w:type="paragraph" w:styleId="Footer">
    <w:name w:val="footer"/>
    <w:basedOn w:val="Normal"/>
    <w:link w:val="FooterChar"/>
    <w:uiPriority w:val="99"/>
    <w:semiHidden/>
    <w:unhideWhenUsed/>
    <w:rsid w:val="006830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830D9"/>
  </w:style>
  <w:style w:type="paragraph" w:styleId="BalloonText">
    <w:name w:val="Balloon Text"/>
    <w:basedOn w:val="Normal"/>
    <w:link w:val="BalloonTextChar"/>
    <w:uiPriority w:val="99"/>
    <w:semiHidden/>
    <w:unhideWhenUsed/>
    <w:rsid w:val="00683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0D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830D9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rsid w:val="006143C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143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3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675BE"/>
    <w:rPr>
      <w:rFonts w:ascii="Century Gothic" w:eastAsiaTheme="majorEastAsia" w:hAnsi="Century Gothic" w:cstheme="majorBidi"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6334"/>
    <w:rPr>
      <w:rFonts w:ascii="Century Gothic" w:eastAsiaTheme="majorEastAsia" w:hAnsi="Century Gothic" w:cstheme="majorBidi"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6C1E4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C1AEF"/>
    <w:pPr>
      <w:spacing w:after="100"/>
      <w:ind w:left="220"/>
    </w:pPr>
  </w:style>
  <w:style w:type="table" w:styleId="TableGrid">
    <w:name w:val="Table Grid"/>
    <w:basedOn w:val="TableNormal"/>
    <w:uiPriority w:val="59"/>
    <w:rsid w:val="00885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0032F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CA0D29"/>
    <w:pPr>
      <w:spacing w:after="100"/>
      <w:ind w:left="440"/>
    </w:pPr>
  </w:style>
  <w:style w:type="paragraph" w:customStyle="1" w:styleId="DecimalAligned">
    <w:name w:val="Decimal Aligned"/>
    <w:basedOn w:val="Normal"/>
    <w:uiPriority w:val="40"/>
    <w:qFormat/>
    <w:rsid w:val="001D20AB"/>
    <w:pPr>
      <w:tabs>
        <w:tab w:val="decimal" w:pos="360"/>
      </w:tabs>
    </w:pPr>
    <w:rPr>
      <w:rFonts w:eastAsiaTheme="minorEastAsia"/>
      <w:lang w:val="es-ES"/>
    </w:rPr>
  </w:style>
  <w:style w:type="table" w:customStyle="1" w:styleId="LightShading-Accent11">
    <w:name w:val="Light Shading - Accent 11"/>
    <w:basedOn w:val="TableNormal"/>
    <w:uiPriority w:val="60"/>
    <w:rsid w:val="001D20AB"/>
    <w:pPr>
      <w:spacing w:after="0" w:line="240" w:lineRule="auto"/>
    </w:pPr>
    <w:rPr>
      <w:rFonts w:eastAsiaTheme="minorEastAsia"/>
      <w:color w:val="365F91" w:themeColor="accent1" w:themeShade="BF"/>
      <w:lang w:val="es-E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37744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127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276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276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276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61A6"/>
    <w:rPr>
      <w:color w:val="800080" w:themeColor="followedHyperlink"/>
      <w:u w:val="single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skop.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1144A4-D6A0-4DA0-B0D4-7DE7023BB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13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Lcubed</dc:creator>
  <cp:lastModifiedBy>Juliana</cp:lastModifiedBy>
  <cp:revision>201</cp:revision>
  <cp:lastPrinted>2014-05-13T02:22:00Z</cp:lastPrinted>
  <dcterms:created xsi:type="dcterms:W3CDTF">2014-02-03T05:19:00Z</dcterms:created>
  <dcterms:modified xsi:type="dcterms:W3CDTF">2014-08-08T06:38:00Z</dcterms:modified>
</cp:coreProperties>
</file>