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Project L3</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2160000" cy="1994400"/>
            <wp:docPr id="70420084" name="name15406b172a697c"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06b172a61e5" cstate="print"/>
                    <a:stretch>
                      <a:fillRect/>
                    </a:stretch>
                  </pic:blipFill>
                  <pic:spPr>
                    <a:xfrm>
                      <a:off x="0" y="0"/>
                      <a:ext cx="2160000" cy="1994400"/>
                    </a:xfrm>
                    <a:prstGeom prst="rect">
                      <a:avLst/>
                    </a:prstGeom>
                    <a:ln w="0">
                      <a:noFill/>
                    </a:ln>
                  </pic:spPr>
                </pic:pic>
              </a:graphicData>
            </a:graphic>
          </wp:inline>
        </w:drawing>
      </w:r>
      <w: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LCubed</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Level 1, 228 Swan Street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Richmond, VIC, 3121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03 September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Juliana 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942816">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942816">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w:t>
        </w:r>
        <w:r w:rsidR="005E0ACB" w:rsidRPr="005E0ACB">
          <w:rPr>
            <w:rStyle w:val="Hyperlink"/>
            <w:rFonts w:ascii="Century Gothic" w:hAnsi="Century Gothic" w:cs="Arial"/>
            <w:noProof/>
          </w:rPr>
          <w:t xml:space="preserve">LCubed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942816" w:rsidP="006143CD">
      <w:pPr>
        <w:jc w:val="center"/>
        <w:rPr>
          <w:rFonts w:ascii="Century Gothic" w:hAnsi="Century Gothic" w:cstheme="minorHAnsi"/>
          <w:sz w:val="28"/>
        </w:rPr>
      </w:pPr>
      <w:r w:rsidRPr="00743BBA">
        <w:rPr>
          <w:rFonts w:ascii="Century Gothic" w:hAnsi="Century Gothic" w:cstheme="minorHAnsi"/>
        </w:rPr>
        <w:fldChar w:fldCharType="end"/>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LCubed</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 Lorem ipsum dolor sit amet, no urbanitas persecuti vis. Ex sea habeo munere, et scripta vivendo per. Primis tacimates partiendo et qui, has decore qualisque persequeris ei. Eam agam tota ex, qui ex scripta salutandi, erat tation facilisi eum cu.</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Organisational goals Lorem ipsum dolor sit amet, no urbanitas persecuti vis. Ex sea habeo munere, et scripta vivendo per. Primis tacimates partiendo et qui, has decore qualisque persequeris ei. Eam agam tota ex, qui ex scripta salutandi, erat tation facilisi eum cu.</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7</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 Your contact database records information on all of your constituency, independent of their relationship to your organisation. These attributes (for example, subscriber, current member, committee member) all refer back to the central contact database. A list of functional line items are provided below for you to include or exclude and to provide a ranking of importance for your project. Contact database features include: - Adding new contact details - Managing and editing contacts and status - Manage access and user permissions</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 The level of functionality required to support the management of your membership data and membership interactions will vary with the complexity of your membership structures and the overall level of automation and interaction you require. Closely tracking and growing membership numbers is often a primary goal and key revenue generator, so storing and (quickly and flexibly) accessing information on them is essential. Key Membership Management features include: - Membership cycles can be defined (calendar year, pro-rater etc) - Membership levels and pricing can be configured - Membership reporting tools</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Key Membership Application features are: - Individuals / corporations can apply for membership via the public website - Members can choose applicable options and levels - Communications and payments are handeled by the system</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 Key features include: - Newsletters (as well as notifications to individuals) can be sent from the system - Subsets of database can be chosen based on a range of profile information and/or custom segments - Statistics are available to allow analysis of success of communication</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A list of functional line items relating to Event Registration are provided below for you to include or exclude and to provide a ranking of importance for your project. Key features include: - Events can be quickly and easily published onto the website - Members receive different event pricing to non-members - Registrants can purchase tickets to all events in a suite of events or purchase in groups</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Key features include: - Seating allocation can be done automatically but with manual override as required - Name tags can be automatically generated for event - Follow up emails can be sent to both attendees and non-attendees after event</w:t>
      </w:r>
    </w:p>
    <w:p>
      <w:pPr>
        <w:numPr>
          <w:ilvl w:val="0"/>
          <w:numId w:val="64566849"/>
        </w:numPr>
        <w:spacing w:before="0" w:after="0" w:line="240" w:lineRule="auto"/>
        <w:jc w:val="left"/>
        <w:rPr>
          <w:color w:val="000000"/>
          <w:sz w:val="24"/>
          <w:szCs w:val="24"/>
        </w:rPr>
      </w:pPr>
      <w:r>
        <w:rPr>
          <w:rFonts w:ascii="Century Gothic" w:hAnsi="Century Gothic" w:cs="Century Gothic"/>
          <w:color w:val="4F81BD"/>
          <w:sz w:val="26"/>
          <w:szCs w:val="26"/>
        </w:rP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Online stores can range dramatically in complexity and sophistication, so truly specifying and costing this area of functionality can be difficult. Key features include: - Any number of categories/subcategories of products can be defined - Online payment can be taken flexibly via payment systems - Different shipping methods and pricing can be configured</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87</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01 July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26 September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347"/>
        <w:gridCol w:w="3878"/>
        <w:gridCol w:w="2017"/>
      </w:tblGrid>
      <w:tr w:rsidR="009D3E6E" w:rsidRPr="00D96F0F" w:rsidTr="009D3E6E">
        <w:trPr>
          <w:trHeight w:val="269"/>
        </w:trPr>
        <w:tc>
          <w:tcPr>
            <w:tcW w:w="3347" w:type="dxa"/>
          </w:tcPr>
          <w:p w:rsidR="009D3E6E" w:rsidRPr="009A361D" w:rsidRDefault="009D3E6E" w:rsidP="00743BBA">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S Num</w:t>
            </w:r>
          </w:p>
        </w:tc>
        <w:tc>
          <w:tcPr>
            <w:tcW w:w="3878"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017"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July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07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11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13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16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Changed from User testing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Additional Milestone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September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26 September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71E" w:rsidRDefault="00B2771E" w:rsidP="006830D9">
      <w:pPr>
        <w:spacing w:after="0" w:line="240" w:lineRule="auto"/>
      </w:pPr>
      <w:r>
        <w:separator/>
      </w:r>
    </w:p>
  </w:endnote>
  <w:endnote w:type="continuationSeparator" w:id="1">
    <w:p w:rsidR="00B2771E" w:rsidRDefault="00B277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03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71E" w:rsidRDefault="00B2771E" w:rsidP="006830D9">
      <w:pPr>
        <w:spacing w:after="0" w:line="240" w:lineRule="auto"/>
      </w:pPr>
      <w:r>
        <w:separator/>
      </w:r>
    </w:p>
  </w:footnote>
  <w:footnote w:type="continuationSeparator" w:id="1">
    <w:p w:rsidR="00B2771E" w:rsidRDefault="00B277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566849">
    <w:multiLevelType w:val="hybridMultilevel"/>
    <w:lvl w:ilvl="0" w:tplc="1430237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64566849">
    <w:abstractNumId w:val="645668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F10B2"/>
    <w:rsid w:val="00105DA8"/>
    <w:rsid w:val="00110A1B"/>
    <w:rsid w:val="00157352"/>
    <w:rsid w:val="00190D5F"/>
    <w:rsid w:val="00192AB2"/>
    <w:rsid w:val="001A4D5D"/>
    <w:rsid w:val="001B68F8"/>
    <w:rsid w:val="001C1AEF"/>
    <w:rsid w:val="0021632C"/>
    <w:rsid w:val="0023720D"/>
    <w:rsid w:val="00274ED6"/>
    <w:rsid w:val="002A5ED5"/>
    <w:rsid w:val="002D651B"/>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42816"/>
    <w:rsid w:val="00982A45"/>
    <w:rsid w:val="00983E61"/>
    <w:rsid w:val="009A361D"/>
    <w:rsid w:val="009B3F37"/>
    <w:rsid w:val="009C0E01"/>
    <w:rsid w:val="009D3E6E"/>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72C3"/>
    <w:rsid w:val="00C052E8"/>
    <w:rsid w:val="00C245E4"/>
    <w:rsid w:val="00C925BE"/>
    <w:rsid w:val="00CA0D29"/>
    <w:rsid w:val="00CB0E1D"/>
    <w:rsid w:val="00CD5C8E"/>
    <w:rsid w:val="00D0659F"/>
    <w:rsid w:val="00D30DAB"/>
    <w:rsid w:val="00D46819"/>
    <w:rsid w:val="00D56C35"/>
    <w:rsid w:val="00D67B5E"/>
    <w:rsid w:val="00D96F0F"/>
    <w:rsid w:val="00E70A1B"/>
    <w:rsid w:val="00E92DE7"/>
    <w:rsid w:val="00EB7989"/>
    <w:rsid w:val="00ED127A"/>
    <w:rsid w:val="00EE63EB"/>
    <w:rsid w:val="00EF1450"/>
    <w:rsid w:val="00F11EAC"/>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06b172a61e5" Type="http://schemas.openxmlformats.org/officeDocument/2006/relationships/image" Target="http://beta.skop.es/wp-content/uploads/companylogos/thumbs/12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FDBD5-A1BA-4EC4-8B1B-A902DE23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41</cp:revision>
  <dcterms:created xsi:type="dcterms:W3CDTF">2014-02-03T22:05:00Z</dcterms:created>
  <dcterms:modified xsi:type="dcterms:W3CDTF">2014-08-28T10:06:00Z</dcterms:modified>
</cp:coreProperties>
</file>