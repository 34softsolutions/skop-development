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Skop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Neeraj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E -196 Mohali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Chandigarh, Punjab, 177214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26 August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Neeraj Attri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Skop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Neeraj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Vivek M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vivek@thirtyfour.in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Contact Database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Continuing Professional Development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Skop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26 August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664092">
    <w:multiLevelType w:val="hybridMultilevel"/>
    <w:lvl w:ilvl="0" w:tplc="214789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59664092">
    <w:abstractNumId w:val="5966409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