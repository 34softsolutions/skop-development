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Project L3</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994400"/>
            <wp:docPr id="18780833" name="name1541bb51e69faa"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bb51e697dc" cstate="print"/>
                    <a:stretch>
                      <a:fillRect/>
                    </a:stretch>
                  </pic:blipFill>
                  <pic:spPr>
                    <a:xfrm>
                      <a:off x="0" y="0"/>
                      <a:ext cx="2160000" cy="1994400"/>
                    </a:xfrm>
                    <a:prstGeom prst="rect">
                      <a:avLst/>
                    </a:prstGeom>
                    <a:ln w="0">
                      <a:noFill/>
                    </a:ln>
                  </pic:spPr>
                </pic:pic>
              </a:graphicData>
            </a:graphic>
          </wp:inline>
        </w:drawing>
      </w:r>
      <w:hyperlink r:id="rId1541bb51e6a77a" w:history="1">
        <w:r>
          <w:rPr>
            <w:color w:val="0000CC"/>
            <w:sz w:val="24"/>
            <w:szCs w:val="24"/>
            <w:u w:val="single"/>
          </w:rPr>
          <w:br/>
          <w:t xml:space="preserve">Click here to see Company Logo</w:t>
        </w:r>
      </w:hyperlink>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LCubed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Level 1, 228 Swan Street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Richmond, VIC, 3121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19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Juliana Koh</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Project L3</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LCubed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94</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2</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LCubed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 </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Projects contribution to your organisations mission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an per zril oblique. Has et nostrum consetetur, eam vidit moderatius cotidieque ut, ne eum ignota latine labores. Te duo impetus scripta dissentiunt, est ut veri habeo epicurei. Semper ponderum scripserit in vel, in quo rebum fierent. Suas vocent mei cu, falli eloquentiam sed ea, sit possit platonem ei. Nostro mentitum eu nec. Te pro erat platonem oportere.</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Patrick Jenkins</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Patrick Jenkins</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1</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Betty Price</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2</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Melissa	 Lopez</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3</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Irene Cook</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4</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Douglas Perry</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5</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Donald Patterson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 6</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14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Changed from 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Additional Milestone 7</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9</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30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94</w:t>
      </w:r>
      <w:r w:rsidRPr="00021F03">
        <w:rPr>
          <w:rFonts w:ascii="Century Gothic" w:hAnsi="Century Gothic"/>
        </w:rPr>
        <w:t xml:space="preserve"> features, broken into </w:t>
      </w:r>
      <w:r w:rsidR="005922C7" w:rsidRPr="00021F03">
        <w:rPr>
          <w:rFonts w:ascii="Century Gothic" w:hAnsi="Century Gothic" w:cs="Arial"/>
        </w:rPr>
        <w:t xml:space="preserve">2</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Notes entered 17/09/2014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912130">
    <w:multiLevelType w:val="hybridMultilevel"/>
    <w:lvl w:ilvl="0" w:tplc="974181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14912130">
    <w:abstractNumId w:val="149121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bb51e6a77a" Type="http://schemas.openxmlformats.org/officeDocument/2006/relationships/hyperlink" Target="http://beta.skop.es/wp-content/uploads/companylogos/thumbs/137/cubed_me-01.jpg" TargetMode="External"/><Relationship Id="rId1541bb51e697dc" Type="http://schemas.openxmlformats.org/officeDocument/2006/relationships/image" Target="http://beta.skop.es/wp-content/uploads/companylogos/thumbs/137/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