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dfvsdfv</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test</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test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test, test, test</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26 March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LF test LF test</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dfvsdfv</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test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dfvsdfv</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test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01 January 1970</w:t>
      </w:r>
      <w:r>
        <w:rPr>
          <w:rFonts w:ascii="Century Gothic" w:hAnsi="Century Gothic" w:cs="Arial"/>
        </w:rPr>
        <w:t xml:space="preserve">, at an expect cost of </w:t>
      </w:r>
      <w:r w:rsidRPr="004B7D40">
        <w:rPr>
          <w:rFonts w:ascii="Century Gothic" w:hAnsi="Century Gothic" w:cs="Arial"/>
          <w:b/>
        </w:rPr>
        <w:t xml:space="preserve">30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adfvaf</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vadfvafd</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10</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dfvadfv</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10</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lastRenderedPageBreak/>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30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0</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January 1970</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01 January 1970</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$MS_Number$</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$MS_name$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$MS_Date$</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ddd</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ddd</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asdfvfda</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ddd</w:t>
      </w:r>
      <w:r>
        <w:rPr>
          <w:rFonts w:ascii="Century Gothic" w:hAnsi="Century Gothic" w:cs="Arial"/>
        </w:rPr>
        <w:t xml:space="preserve"> on </w:t>
      </w:r>
      <w:r w:rsidR="00FA60D3" w:rsidRPr="00D94EB1">
        <w:rPr>
          <w:rFonts w:ascii="Century Gothic" w:hAnsi="Century Gothic" w:cs="Arial"/>
        </w:rPr>
        <w:t xml:space="preserve">me@me.com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risk one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its a risk</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816" w:rsidRDefault="00480816" w:rsidP="006830D9">
      <w:pPr>
        <w:spacing w:after="0" w:line="240" w:lineRule="auto"/>
      </w:pPr>
      <w:r>
        <w:separator/>
      </w:r>
    </w:p>
  </w:endnote>
  <w:endnote w:type="continuationSeparator" w:id="1">
    <w:p w:rsidR="00480816" w:rsidRDefault="00480816"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26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816" w:rsidRDefault="00480816" w:rsidP="006830D9">
      <w:pPr>
        <w:spacing w:after="0" w:line="240" w:lineRule="auto"/>
      </w:pPr>
      <w:r>
        <w:separator/>
      </w:r>
    </w:p>
  </w:footnote>
  <w:footnote w:type="continuationSeparator" w:id="1">
    <w:p w:rsidR="00480816" w:rsidRDefault="00480816"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780749">
    <w:multiLevelType w:val="hybridMultilevel"/>
    <w:lvl w:ilvl="0" w:tplc="2743582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32780749">
    <w:abstractNumId w:val="3278074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0F4B5B"/>
    <w:rsid w:val="00112E0D"/>
    <w:rsid w:val="00120593"/>
    <w:rsid w:val="00127BB6"/>
    <w:rsid w:val="00155670"/>
    <w:rsid w:val="00156B9C"/>
    <w:rsid w:val="00157352"/>
    <w:rsid w:val="001573B9"/>
    <w:rsid w:val="0017617A"/>
    <w:rsid w:val="001830F6"/>
    <w:rsid w:val="001838E9"/>
    <w:rsid w:val="00190953"/>
    <w:rsid w:val="00190D5F"/>
    <w:rsid w:val="00192AB2"/>
    <w:rsid w:val="0019784D"/>
    <w:rsid w:val="001A2A3D"/>
    <w:rsid w:val="001B5B8E"/>
    <w:rsid w:val="001B5E4C"/>
    <w:rsid w:val="001B778C"/>
    <w:rsid w:val="001C1AEF"/>
    <w:rsid w:val="001C68F6"/>
    <w:rsid w:val="001E1B7D"/>
    <w:rsid w:val="001F7BE4"/>
    <w:rsid w:val="0020008E"/>
    <w:rsid w:val="00202637"/>
    <w:rsid w:val="00214B2E"/>
    <w:rsid w:val="0021514E"/>
    <w:rsid w:val="0022062D"/>
    <w:rsid w:val="00231E38"/>
    <w:rsid w:val="00236FCB"/>
    <w:rsid w:val="0024591E"/>
    <w:rsid w:val="002557BB"/>
    <w:rsid w:val="00257896"/>
    <w:rsid w:val="002600C2"/>
    <w:rsid w:val="00261970"/>
    <w:rsid w:val="00261E71"/>
    <w:rsid w:val="00277785"/>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05099"/>
    <w:rsid w:val="004232B4"/>
    <w:rsid w:val="00426E5B"/>
    <w:rsid w:val="00434794"/>
    <w:rsid w:val="004438F2"/>
    <w:rsid w:val="004456E0"/>
    <w:rsid w:val="0045067F"/>
    <w:rsid w:val="00457DF9"/>
    <w:rsid w:val="00463292"/>
    <w:rsid w:val="00466731"/>
    <w:rsid w:val="00474DC1"/>
    <w:rsid w:val="00480816"/>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163EC"/>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464A"/>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25F62"/>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35B66"/>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671B3"/>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39C"/>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Vivek</cp:lastModifiedBy>
  <cp:revision>57</cp:revision>
  <dcterms:created xsi:type="dcterms:W3CDTF">2014-05-22T03:09:00Z</dcterms:created>
  <dcterms:modified xsi:type="dcterms:W3CDTF">2015-02-19T10:29:00Z</dcterms:modified>
</cp:coreProperties>
</file>