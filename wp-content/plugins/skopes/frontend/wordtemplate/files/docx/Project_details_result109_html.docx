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r w:rsidRPr="009F6334">
        <w:rPr>
          <w:rFonts w:ascii="Century Gothic" w:hAnsi="Century Gothic" w:cs="Arial"/>
          <w:color w:val="1F497D" w:themeColor="text2"/>
          <w:sz w:val="52"/>
        </w:rPr>
        <w:t xml:space="preserve"> </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Your project name</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w:r>
      <w:r>
        <w:rPr>
          <w:color w:val="000000"/>
          <w:sz w:val="24"/>
          <w:szCs w:val="24"/>
        </w:rPr>
        <w:drawing>
          <wp:inline distT="0" distB="0" distL="0" distR="0">
            <wp:extent cx="2160000" cy="1994400"/>
            <wp:docPr id="89107703" name="name1541f959346ebc"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41f9593466f1" cstate="print"/>
                    <a:stretch>
                      <a:fillRect/>
                    </a:stretch>
                  </pic:blipFill>
                  <pic:spPr>
                    <a:xfrm>
                      <a:off x="0" y="0"/>
                      <a:ext cx="2160000" cy="1994400"/>
                    </a:xfrm>
                    <a:prstGeom prst="rect">
                      <a:avLst/>
                    </a:prstGeom>
                    <a:ln w="0">
                      <a:noFill/>
                    </a:ln>
                  </pic:spPr>
                </pic:pic>
              </a:graphicData>
            </a:graphic>
          </wp:inline>
        </w:drawing>
      </w:r>
      <w:hyperlink r:id="rId1541f959347aed" w:history="1">
        <w:r>
          <w:rPr>
            <w:color w:val="0000CC"/>
            <w:sz w:val="24"/>
            <w:szCs w:val="24"/>
            <w:u w:val="single"/>
          </w:rPr>
          <w:br/>
          <w:t xml:space="preserve">Click here to see Company Logo</w:t>
        </w:r>
      </w:hyperlink>
      <w:r>
        <w:t xml:space="preserve"/>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LCubed</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Level 1, 228 Swan Street</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Richmond, VIC, 3121</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22 September 2014</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t xml:space="preserve">Juliana Koh</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Projects contribution to your organisations mission</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Project contribution to (medium term) organisational goals</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457352</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9</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95</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4</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12</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457352</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Expected project budget</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test3</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test1</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test2</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test4</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30</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01 August 2014</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target completion date is: </w:t>
      </w:r>
      <w:r w:rsidR="00F452AA" w:rsidRPr="00F452AA">
        <w:rPr>
          <w:rFonts w:ascii="Century Gothic" w:hAnsi="Century Gothic" w:cs="Arial"/>
          <w:b/>
        </w:rPr>
        <w:t xml:space="preserve">31 August 2014</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Organisations Mission</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Organisational goals</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Projects contribution to your organisations mission</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Project contribution to (medium term) organisational goals</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Contact Database</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2</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287588</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management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159936</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renewal</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1020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 Services/benefits</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1008</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Marketing Communications</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480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 Directory</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785</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Events Registration</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1000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Continuing Professional Development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Website Content Management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3</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1500</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w:t>
      </w:r>
      <w:proofErr w:type="gramStart"/>
      <w:r w:rsidRPr="009F6334">
        <w:rPr>
          <w:rFonts w:ascii="Century Gothic" w:hAnsi="Century Gothic" w:cstheme="minorHAnsi"/>
        </w:rPr>
        <w:t>members,</w:t>
      </w:r>
      <w:proofErr w:type="gramEnd"/>
      <w:r w:rsidRPr="009F6334">
        <w:rPr>
          <w:rFonts w:ascii="Century Gothic" w:hAnsi="Century Gothic" w:cstheme="minorHAnsi"/>
        </w:rPr>
        <w:t xml:space="preserve">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test3</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Responsibility1</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40</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test1</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erwrw</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45</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test2</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rtert</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6</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test4</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tetet</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34</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30</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01 August 2014</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31 August 2014</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01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Supplier engaged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02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3</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Scoping and planning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04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4</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Interface design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10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5</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Development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14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6</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User testing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17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7</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Training complete and system live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20 August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8</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31 August 2014</w:t>
            </w:r>
          </w:p>
        </w:tc>
      </w:tr>
    </w:tbl>
    <w:p w:rsidR="005855E8" w:rsidRDefault="005855E8">
      <w:pPr>
        <w:rPr>
          <w:rFonts w:ascii="Century Gothic" w:eastAsiaTheme="majorEastAsia" w:hAnsi="Century Gothic" w:cstheme="minorHAnsi"/>
          <w:bCs/>
          <w:color w:val="365F91" w:themeColor="accent1" w:themeShade="BF"/>
          <w:sz w:val="32"/>
          <w:szCs w:val="28"/>
        </w:rPr>
      </w:pPr>
      <w:bookmarkStart w:id="22" w:name="_Toc387150293"/>
      <w:bookmarkEnd w:id="15"/>
      <w:bookmarkEnd w:id="16"/>
      <w:bookmarkEnd w:id="17"/>
      <w:bookmarkEnd w:id="18"/>
      <w:bookmarkEnd w:id="19"/>
      <w:bookmarkEnd w:id="20"/>
      <w:bookmarkEnd w:id="21"/>
      <w:r>
        <w:rPr>
          <w:rFonts w:cstheme="minorHAnsi"/>
        </w:rPr>
        <w:br w:type="page"/>
      </w:r>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 xml:space="preserve">unctional </w:t>
      </w:r>
      <w:proofErr w:type="gramStart"/>
      <w:r w:rsidRPr="009F6334">
        <w:t>area</w:t>
      </w:r>
      <w:r>
        <w:t>s :</w:t>
      </w:r>
      <w:proofErr w:type="gramEnd"/>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Contact Database</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almost all membership system builds, whether on or off line, the contact database is a central feature. It is mandatory to the implementation of a working membership system.</w:t>
            </w:r>
            <w:r>
              <w:rPr>
                <w:rFonts w:ascii="Century Gothic" w:hAnsi="Century Gothic" w:cs="Century Gothic"/>
                <w:color w:val="000000"/>
                <w:position w:val="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Contact database features include:</w:t>
            </w:r>
            <w:r>
              <w:rPr>
                <w:rFonts w:ascii="Century Gothic" w:hAnsi="Century Gothic" w:cs="Century Gothic"/>
                <w:color w:val="000000"/>
                <w:position w:val="0"/>
                <w:sz w:val="22"/>
                <w:szCs w:val="22"/>
              </w:rPr>
              <w:br/>
              <w:t xml:space="preserve"> - Adding new contact details</w:t>
            </w:r>
            <w:r>
              <w:rPr>
                <w:rFonts w:ascii="Century Gothic" w:hAnsi="Century Gothic" w:cs="Century Gothic"/>
                <w:color w:val="000000"/>
                <w:position w:val="0"/>
                <w:sz w:val="22"/>
                <w:szCs w:val="22"/>
              </w:rPr>
              <w:br/>
              <w:t xml:space="preserve"> - Managing and editing contacts and status</w:t>
            </w:r>
            <w:r>
              <w:rPr>
                <w:rFonts w:ascii="Century Gothic" w:hAnsi="Century Gothic" w:cs="Century Gothic"/>
                <w:color w:val="000000"/>
                <w:position w:val="0"/>
                <w:sz w:val="22"/>
                <w:szCs w:val="22"/>
              </w:rPr>
              <w:br/>
              <w:t xml:space="preserve"> - Manage access and user permissions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2</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$287588/YR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1 important, 1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management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position w:val="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position w:val="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position w:val="0"/>
                <w:sz w:val="22"/>
                <w:szCs w:val="22"/>
              </w:rPr>
              <w:br/>
              <w:br/>
              <w:t xml:space="preserve"> Key Membership Management features include:</w:t>
            </w:r>
            <w:r>
              <w:rPr>
                <w:rFonts w:ascii="Century Gothic" w:hAnsi="Century Gothic" w:cs="Century Gothic"/>
                <w:color w:val="000000"/>
                <w:position w:val="0"/>
                <w:sz w:val="22"/>
                <w:szCs w:val="22"/>
              </w:rPr>
              <w:br/>
              <w:t xml:space="preserve"> - Membership cycles can be defined (calendar year, pro-rater etc)</w:t>
            </w:r>
            <w:r>
              <w:rPr>
                <w:rFonts w:ascii="Century Gothic" w:hAnsi="Century Gothic" w:cs="Century Gothic"/>
                <w:color w:val="000000"/>
                <w:position w:val="0"/>
                <w:sz w:val="22"/>
                <w:szCs w:val="22"/>
              </w:rPr>
              <w:br/>
              <w:t xml:space="preserve"> - Membership levels and pricing can be configured</w:t>
            </w:r>
            <w:r>
              <w:rPr>
                <w:rFonts w:ascii="Century Gothic" w:hAnsi="Century Gothic" w:cs="Century Gothic"/>
                <w:color w:val="000000"/>
                <w:position w:val="0"/>
                <w:sz w:val="22"/>
                <w:szCs w:val="22"/>
              </w:rPr>
              <w:br/>
              <w:t xml:space="preserve"> - Membership reporting tools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$159936/YR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1 mandatory, 0 important, 0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renewal</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Allowing members to renew through your website in a simple and intuitive way will also create significant cost savings.</w:t>
            </w:r>
            <w:r>
              <w:rPr>
                <w:rFonts w:ascii="Century Gothic" w:hAnsi="Century Gothic" w:cs="Century Gothic"/>
                <w:color w:val="000000"/>
                <w:position w:val="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t xml:space="preserve"> - Automated notifications of membership expiry</w:t>
            </w:r>
            <w:r>
              <w:rPr>
                <w:rFonts w:ascii="Century Gothic" w:hAnsi="Century Gothic" w:cs="Century Gothic"/>
                <w:color w:val="000000"/>
                <w:position w:val="0"/>
                <w:sz w:val="22"/>
                <w:szCs w:val="22"/>
              </w:rPr>
              <w:br/>
              <w:t xml:space="preserve"> - Members can modify their membership types, interests and settings</w:t>
            </w:r>
            <w:r>
              <w:rPr>
                <w:rFonts w:ascii="Century Gothic" w:hAnsi="Century Gothic" w:cs="Century Gothic"/>
                <w:color w:val="000000"/>
                <w:position w:val="0"/>
                <w:sz w:val="22"/>
                <w:szCs w:val="22"/>
              </w:rPr>
              <w:br/>
              <w:t xml:space="preserve"> - Online payments processed for renewals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$1020/YR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 Services/benefits</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position w:val="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Members can update there own details at any time</w:t>
            </w:r>
            <w:r>
              <w:rPr>
                <w:rFonts w:ascii="Century Gothic" w:hAnsi="Century Gothic" w:cs="Century Gothic"/>
                <w:color w:val="000000"/>
                <w:position w:val="0"/>
                <w:sz w:val="22"/>
                <w:szCs w:val="22"/>
              </w:rPr>
              <w:br/>
              <w:t xml:space="preserve"> - Different levels of memberships can have access to different information/services</w:t>
            </w:r>
            <w:r>
              <w:rPr>
                <w:rFonts w:ascii="Century Gothic" w:hAnsi="Century Gothic" w:cs="Century Gothic"/>
                <w:color w:val="000000"/>
                <w:position w:val="0"/>
                <w:sz w:val="22"/>
                <w:szCs w:val="22"/>
              </w:rPr>
              <w:br/>
              <w:t xml:space="preserve"> - Non-members (contacts or lapsed members) can also update details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$1008/YR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Marketing Communications</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position w:val="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t xml:space="preserve"> - Newsletters (as well as notifications to individuals) can be sent from the system</w:t>
            </w:r>
            <w:r>
              <w:rPr>
                <w:rFonts w:ascii="Century Gothic" w:hAnsi="Century Gothic" w:cs="Century Gothic"/>
                <w:color w:val="000000"/>
                <w:position w:val="0"/>
                <w:sz w:val="22"/>
                <w:szCs w:val="22"/>
              </w:rPr>
              <w:br/>
              <w:t xml:space="preserve"> - Subsets of database can be chosen based on a range of profile information and/or custom segments</w:t>
            </w:r>
            <w:r>
              <w:rPr>
                <w:rFonts w:ascii="Century Gothic" w:hAnsi="Century Gothic" w:cs="Century Gothic"/>
                <w:color w:val="000000"/>
                <w:position w:val="0"/>
                <w:sz w:val="22"/>
                <w:szCs w:val="22"/>
              </w:rPr>
              <w:br/>
              <w:t xml:space="preserve"> - Statistics are available to allow analysis of success of communication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$480/YR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1 important, 0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 Directory</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position w:val="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Members receive directory listings as part of their membership benefits</w:t>
            </w:r>
            <w:r>
              <w:rPr>
                <w:rFonts w:ascii="Century Gothic" w:hAnsi="Century Gothic" w:cs="Century Gothic"/>
                <w:color w:val="000000"/>
                <w:position w:val="0"/>
                <w:sz w:val="22"/>
                <w:szCs w:val="22"/>
              </w:rPr>
              <w:br/>
              <w:t xml:space="preserve"> - Details to be included in the directory can be configured</w:t>
            </w:r>
            <w:r>
              <w:rPr>
                <w:rFonts w:ascii="Century Gothic" w:hAnsi="Century Gothic" w:cs="Century Gothic"/>
                <w:color w:val="000000"/>
                <w:position w:val="0"/>
                <w:sz w:val="22"/>
                <w:szCs w:val="22"/>
              </w:rPr>
              <w:br/>
              <w:t xml:space="preserve"> - The member directory can be filtered by a range of custom options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$785/YR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1 important, 0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Events Registration</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position w:val="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Events can be quickly and easily published onto the website</w:t>
            </w:r>
            <w:r>
              <w:rPr>
                <w:rFonts w:ascii="Century Gothic" w:hAnsi="Century Gothic" w:cs="Century Gothic"/>
                <w:color w:val="000000"/>
                <w:position w:val="0"/>
                <w:sz w:val="22"/>
                <w:szCs w:val="22"/>
              </w:rPr>
              <w:br/>
              <w:t xml:space="preserve"> - Members receive different event pricing to non-members</w:t>
            </w:r>
            <w:r>
              <w:rPr>
                <w:rFonts w:ascii="Century Gothic" w:hAnsi="Century Gothic" w:cs="Century Gothic"/>
                <w:color w:val="000000"/>
                <w:position w:val="0"/>
                <w:sz w:val="22"/>
                <w:szCs w:val="22"/>
              </w:rPr>
              <w:br/>
              <w:t xml:space="preserve"> - Registrants can purchase tickets to all events in a suite of events or purchase in groups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$1000/YR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1 important, 0 nice to have, </w:t>
            </w:r>
            <w:r>
              <w:rPr>
                <w:rFonts w:ascii="Century Gothic" w:hAnsi="Century Gothic" w:cs="Century Gothic"/>
                <w:b/>
                <w:color w:val="000000"/>
                <w:position w:val="0"/>
                <w:sz w:val="22"/>
                <w:szCs w:val="22"/>
              </w:rPr>
              <w:br/>
              <w:t xml:space="preserve">Benefit to:</w:t>
            </w:r>
          </w:p>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Continuing Professional Development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Many Associations focus on assisting in improve industry standards by providing, monitoring and rewarding members for undertaking ongoing professional development activities. </w:t>
            </w:r>
            <w:r>
              <w:rPr>
                <w:rFonts w:ascii="Century Gothic" w:hAnsi="Century Gothic" w:cs="Century Gothic"/>
                <w:color w:val="000000"/>
                <w:position w:val="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CPD goals and points can be set-up flexibility in the system</w:t>
            </w:r>
            <w:r>
              <w:rPr>
                <w:rFonts w:ascii="Century Gothic" w:hAnsi="Century Gothic" w:cs="Century Gothic"/>
                <w:color w:val="000000"/>
                <w:position w:val="0"/>
                <w:sz w:val="22"/>
                <w:szCs w:val="22"/>
              </w:rPr>
              <w:br/>
              <w:t xml:space="preserve"> - Members can be prevented from renewing their membership if CPD goal(s) have not been met</w:t>
            </w:r>
            <w:r>
              <w:rPr>
                <w:rFonts w:ascii="Century Gothic" w:hAnsi="Century Gothic" w:cs="Century Gothic"/>
                <w:color w:val="000000"/>
                <w:position w:val="0"/>
                <w:sz w:val="22"/>
                <w:szCs w:val="22"/>
              </w:rPr>
              <w:br/>
              <w:t xml:space="preserve"> - Members can track and manage their own CPD record e.g. to add external activities that qualify for CPD recognition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r>
              <w:rPr>
                <w:rFonts w:ascii="Century Gothic" w:hAnsi="Century Gothic" w:cs="Century Gothic"/>
                <w:color w:val="000000"/>
                <w:position w:val="0"/>
                <w:sz w:val="22"/>
                <w:szCs w:val="22"/>
              </w:rPr>
              <w:br/>
              <w:t xml:space="preserve">Testsfdsfsdfdsfdsfdsfdsfsdgfsgtrst rte btr</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Website Content Management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All site content can be managed by non-technical administrators</w:t>
            </w:r>
            <w:r>
              <w:rPr>
                <w:rFonts w:ascii="Century Gothic" w:hAnsi="Century Gothic" w:cs="Century Gothic"/>
                <w:color w:val="000000"/>
                <w:position w:val="0"/>
                <w:sz w:val="22"/>
                <w:szCs w:val="22"/>
              </w:rPr>
              <w:br/>
              <w:t xml:space="preserve"> - Menu structures and Information Architectures (site maps) can managed</w:t>
            </w:r>
            <w:r>
              <w:rPr>
                <w:rFonts w:ascii="Century Gothic" w:hAnsi="Century Gothic" w:cs="Century Gothic"/>
                <w:color w:val="000000"/>
                <w:position w:val="0"/>
                <w:sz w:val="22"/>
                <w:szCs w:val="22"/>
              </w:rPr>
              <w:br/>
              <w:t xml:space="preserve"> - Content approval workflow is supported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3</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$1500/YR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1 mandatory, 1 important, 1 nice to have, </w:t>
            </w:r>
            <w:r>
              <w:rPr>
                <w:rFonts w:ascii="Century Gothic" w:hAnsi="Century Gothic" w:cs="Century Gothic"/>
                <w:b/>
                <w:color w:val="000000"/>
                <w:position w:val="0"/>
                <w:sz w:val="22"/>
                <w:szCs w:val="22"/>
              </w:rPr>
              <w:br/>
              <w:t xml:space="preserve">Benefit to:</w:t>
            </w:r>
          </w:p>
          <w:p/>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 xml:space="preserve">related </w:t>
      </w:r>
      <w:proofErr w:type="gramStart"/>
      <w:r w:rsidRPr="009F6334">
        <w:rPr>
          <w:rFonts w:ascii="Century Gothic" w:hAnsi="Century Gothic"/>
        </w:rPr>
        <w:t>features</w:t>
      </w:r>
      <w:r w:rsidR="000032F4" w:rsidRPr="009F6334">
        <w:rPr>
          <w:rFonts w:ascii="Century Gothic" w:hAnsi="Century Gothic"/>
        </w:rPr>
        <w:t>,</w:t>
      </w:r>
      <w:proofErr w:type="gramEnd"/>
      <w:r w:rsidR="000032F4" w:rsidRPr="009F6334">
        <w:rPr>
          <w:rFonts w:ascii="Century Gothic" w:hAnsi="Century Gothic"/>
        </w:rPr>
        <w:t xml:space="preserve">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Contact Database</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$35496/YR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data that needs to be stored for each contact can be configured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kjhjkhj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$252092/YR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management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 pricing can be configured including early bird discounts, joining fee, late fee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hfghf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$159936/YR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renewal</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Payments for renewals collected online, and invoices generated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45345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$1020/YR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 Services/benefits</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Non-members (contacts or lapsed members) can also update details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5546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$1008/YR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Marketing Communications</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Different subsets of members can be targeted based on membership type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 likey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$480/YR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 Directory</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 directory is accessible to the general public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terte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$785/YR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Events Registration</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quicklyand easily published onto the website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Details about why...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Important</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$1000/YR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Continuing Professional Development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Any number of different CPD goals can be defined to reflect different requirements for different types of members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Testsfdsfsdfdsfdsfdsfdsfsdgfsgtrst rte btr</w:t>
            </w: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Website Content Management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All site content can be managed by non-technical administrators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$1500/YR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Administrators can be limited in the sections of site content that can manage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sectPr w:rsidR="00641601" w:rsidSect="007A4556">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C6E" w:rsidRDefault="00E21C6E" w:rsidP="006830D9">
      <w:pPr>
        <w:spacing w:after="0" w:line="240" w:lineRule="auto"/>
      </w:pPr>
      <w:r>
        <w:separator/>
      </w:r>
    </w:p>
  </w:endnote>
  <w:endnote w:type="continuationSeparator" w:id="0">
    <w:p w:rsidR="00E21C6E" w:rsidRDefault="00E21C6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22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C6E" w:rsidRDefault="00E21C6E" w:rsidP="006830D9">
      <w:pPr>
        <w:spacing w:after="0" w:line="240" w:lineRule="auto"/>
      </w:pPr>
      <w:r>
        <w:separator/>
      </w:r>
    </w:p>
  </w:footnote>
  <w:footnote w:type="continuationSeparator" w:id="0">
    <w:p w:rsidR="00E21C6E" w:rsidRDefault="00E21C6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437150">
    <w:multiLevelType w:val="hybridMultilevel"/>
    <w:lvl w:ilvl="0" w:tplc="3278875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25437150">
    <w:abstractNumId w:val="2543715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4191F"/>
    <w:rsid w:val="00377443"/>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30A9E"/>
    <w:rsid w:val="005407E2"/>
    <w:rsid w:val="00564A27"/>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30517"/>
    <w:rsid w:val="00F3110D"/>
    <w:rsid w:val="00F42C33"/>
    <w:rsid w:val="00F452AA"/>
    <w:rsid w:val="00F512D8"/>
    <w:rsid w:val="00F52C04"/>
    <w:rsid w:val="00F81B06"/>
    <w:rsid w:val="00FA3180"/>
    <w:rsid w:val="00FA5D28"/>
    <w:rsid w:val="00FD29F8"/>
    <w:rsid w:val="00FD41ED"/>
    <w:rsid w:val="00FD70F0"/>
    <w:rsid w:val="00FE44B8"/>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f959347aed" Type="http://schemas.openxmlformats.org/officeDocument/2006/relationships/hyperlink" Target="http://beta.skop.es/wp-content/uploads/companylogos/thumbs/109/cubed_me-01.jpg" TargetMode="External"/><Relationship Id="rId1541f9593466f1" Type="http://schemas.openxmlformats.org/officeDocument/2006/relationships/image" Target="http://beta.skop.es/wp-content/uploads/companylogos/thumbs/109/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8</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217</cp:revision>
  <cp:lastPrinted>2014-05-13T02:22:00Z</cp:lastPrinted>
  <dcterms:created xsi:type="dcterms:W3CDTF">2014-02-03T05:19:00Z</dcterms:created>
  <dcterms:modified xsi:type="dcterms:W3CDTF">2014-09-17T23:25:00Z</dcterms:modified>
</cp:coreProperties>
</file>