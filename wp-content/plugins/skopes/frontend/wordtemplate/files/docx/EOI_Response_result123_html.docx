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0D9" w:rsidRPr="000C7106" w:rsidRDefault="006830D9">
      <w:pPr>
        <w:rPr>
          <w:rFonts w:ascii="Century Gothic" w:hAnsi="Century Gothic" w:cstheme="minorHAnsi"/>
        </w:rPr>
      </w:pPr>
    </w:p>
    <w:p w:rsidR="006830D9" w:rsidRPr="000C7106" w:rsidRDefault="006830D9">
      <w:pPr>
        <w:rPr>
          <w:rFonts w:ascii="Century Gothic" w:hAnsi="Century Gothic" w:cstheme="minorHAnsi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Expression of interest (</w:t>
      </w:r>
      <w:proofErr w:type="spellStart"/>
      <w:r w:rsidRPr="000C7106">
        <w:rPr>
          <w:rFonts w:ascii="Century Gothic" w:hAnsi="Century Gothic" w:cs="Arial"/>
          <w:color w:val="1F497D" w:themeColor="text2"/>
          <w:sz w:val="52"/>
        </w:rPr>
        <w:t>EoI</w:t>
      </w:r>
      <w:proofErr w:type="spellEnd"/>
      <w:r w:rsidRPr="000C7106">
        <w:rPr>
          <w:rFonts w:ascii="Century Gothic" w:hAnsi="Century Gothic" w:cs="Arial"/>
          <w:color w:val="1F497D" w:themeColor="text2"/>
          <w:sz w:val="52"/>
        </w:rPr>
        <w:t xml:space="preserve">) 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0C7106">
        <w:rPr>
          <w:rFonts w:ascii="Century Gothic" w:hAnsi="Century Gothic" w:cs="Arial"/>
          <w:color w:val="1F497D" w:themeColor="text2"/>
          <w:sz w:val="52"/>
        </w:rPr>
        <w:t>Response document</w:t>
      </w:r>
    </w:p>
    <w:p w:rsidR="006830D9" w:rsidRPr="000C7106" w:rsidRDefault="006830D9" w:rsidP="00BF72C3">
      <w:pPr>
        <w:jc w:val="center"/>
        <w:rPr>
          <w:rFonts w:ascii="Century Gothic" w:hAnsi="Century Gothic" w:cstheme="minorHAnsi"/>
          <w:sz w:val="40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For </w:t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b/>
          <w:sz w:val="32"/>
        </w:rPr>
      </w:pPr>
      <w:r w:rsidRPr="000708CB">
        <w:rPr>
          <w:rFonts w:ascii="Century Gothic" w:hAnsi="Century Gothic" w:cs="Arial"/>
          <w:b/>
          <w:sz w:val="32"/>
        </w:rPr>
        <w:t xml:space="preserve">fgfdg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/>
      </w: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dfgdfsd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0708CB" w:rsidP="00C252C0">
      <w:pPr>
        <w:jc w:val="center"/>
        <w:rPr>
          <w:rFonts w:ascii="Century Gothic" w:hAnsi="Century Gothic" w:cs="Arial"/>
          <w:sz w:val="28"/>
        </w:rPr>
      </w:pPr>
      <w:r w:rsidRPr="000708CB">
        <w:rPr>
          <w:rFonts w:ascii="Century Gothic" w:hAnsi="Century Gothic" w:cs="Arial"/>
          <w:sz w:val="28"/>
        </w:rPr>
        <w:t xml:space="preserve">dfsds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  <w:r w:rsidRPr="000C7106">
        <w:rPr>
          <w:rFonts w:ascii="Century Gothic" w:hAnsi="Century Gothic" w:cs="Arial"/>
          <w:sz w:val="28"/>
        </w:rPr>
        <w:t xml:space="preserve">dsfdsfdfds, gfdgdfgfd, fgdfgf</w:t>
      </w: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8"/>
        </w:rPr>
      </w:pPr>
    </w:p>
    <w:p w:rsidR="00C252C0" w:rsidRPr="000C7106" w:rsidRDefault="00C252C0" w:rsidP="00C252C0">
      <w:pPr>
        <w:jc w:val="center"/>
        <w:rPr>
          <w:rFonts w:ascii="Century Gothic" w:hAnsi="Century Gothic" w:cs="Arial"/>
          <w:sz w:val="24"/>
        </w:rPr>
      </w:pPr>
      <w:r w:rsidRPr="000C7106">
        <w:rPr>
          <w:rFonts w:ascii="Century Gothic" w:hAnsi="Century Gothic" w:cs="Arial"/>
          <w:sz w:val="24"/>
        </w:rPr>
        <w:t xml:space="preserve">21 August 2014</w:t>
      </w:r>
    </w:p>
    <w:p w:rsidR="006143CD" w:rsidRPr="000C7106" w:rsidRDefault="000708CB" w:rsidP="00C252C0">
      <w:pPr>
        <w:jc w:val="center"/>
        <w:rPr>
          <w:rFonts w:ascii="Century Gothic" w:hAnsi="Century Gothic" w:cstheme="minorHAnsi"/>
          <w:sz w:val="28"/>
        </w:rPr>
      </w:pPr>
      <w:r w:rsidRPr="000708CB">
        <w:rPr>
          <w:rFonts w:ascii="Century Gothic" w:hAnsi="Century Gothic" w:cs="Arial"/>
          <w:sz w:val="24"/>
        </w:rPr>
        <w:t xml:space="preserve">Khush Winder</w:t>
      </w:r>
      <w:r w:rsidR="006143CD" w:rsidRPr="000C7106">
        <w:rPr>
          <w:rFonts w:ascii="Century Gothic" w:hAnsi="Century Gothic" w:cstheme="minorHAnsi"/>
          <w:sz w:val="28"/>
        </w:rPr>
        <w:br w:type="page"/>
      </w:r>
    </w:p>
    <w:p w:rsidR="00BF72C3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lastRenderedPageBreak/>
        <w:t>About this document</w:t>
      </w:r>
    </w:p>
    <w:p w:rsidR="007A595B" w:rsidRPr="000C7106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>This document is provided as the</w:t>
      </w:r>
      <w:r w:rsidR="00AA55F9" w:rsidRPr="000C7106">
        <w:rPr>
          <w:rFonts w:ascii="Century Gothic" w:hAnsi="Century Gothic"/>
        </w:rPr>
        <w:t xml:space="preserve"> expression of interest (EOI)</w:t>
      </w:r>
      <w:r w:rsidRPr="000C7106">
        <w:rPr>
          <w:rFonts w:ascii="Century Gothic" w:hAnsi="Century Gothic"/>
        </w:rPr>
        <w:t xml:space="preserve"> response format </w:t>
      </w:r>
      <w:r w:rsidRPr="00AA380B">
        <w:rPr>
          <w:rFonts w:ascii="Century Gothic" w:hAnsi="Century Gothic"/>
        </w:rPr>
        <w:t xml:space="preserve">associated with the </w:t>
      </w:r>
      <w:r w:rsidR="000708CB" w:rsidRPr="000708CB">
        <w:rPr>
          <w:rFonts w:ascii="Century Gothic" w:hAnsi="Century Gothic"/>
        </w:rPr>
        <w:t xml:space="preserve">fgfdg</w:t>
      </w:r>
      <w:r w:rsidRPr="00AA380B">
        <w:rPr>
          <w:rFonts w:ascii="Century Gothic" w:hAnsi="Century Gothic"/>
        </w:rPr>
        <w:t xml:space="preserve"> </w:t>
      </w:r>
      <w:r w:rsidR="00E715FA" w:rsidRPr="00AA380B">
        <w:rPr>
          <w:rFonts w:ascii="Century Gothic" w:hAnsi="Century Gothic"/>
        </w:rPr>
        <w:t xml:space="preserve">to </w:t>
      </w:r>
      <w:r w:rsidRPr="00AA380B">
        <w:rPr>
          <w:rFonts w:ascii="Century Gothic" w:hAnsi="Century Gothic"/>
        </w:rPr>
        <w:t xml:space="preserve">be run by </w:t>
      </w:r>
      <w:r w:rsidR="000708CB" w:rsidRPr="000708CB">
        <w:rPr>
          <w:rFonts w:ascii="Century Gothic" w:hAnsi="Century Gothic"/>
        </w:rPr>
        <w:t xml:space="preserve">dfgdfsd</w:t>
      </w:r>
      <w:r w:rsidRPr="00AA380B">
        <w:rPr>
          <w:rFonts w:ascii="Century Gothic" w:hAnsi="Century Gothic"/>
        </w:rPr>
        <w:t>.</w:t>
      </w:r>
      <w:r w:rsidRPr="000C7106">
        <w:rPr>
          <w:rFonts w:ascii="Century Gothic" w:hAnsi="Century Gothic"/>
        </w:rPr>
        <w:t xml:space="preserve"> </w:t>
      </w:r>
    </w:p>
    <w:p w:rsidR="007A595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Do not respond to this </w:t>
      </w:r>
      <w:r w:rsidR="00496052" w:rsidRPr="000C7106">
        <w:rPr>
          <w:rFonts w:ascii="Century Gothic" w:hAnsi="Century Gothic"/>
        </w:rPr>
        <w:t xml:space="preserve">document before you have thoroughly read and understood </w:t>
      </w:r>
      <w:r w:rsidR="001333FA" w:rsidRPr="000C7106">
        <w:rPr>
          <w:rFonts w:ascii="Century Gothic" w:hAnsi="Century Gothic"/>
        </w:rPr>
        <w:t xml:space="preserve">the associated Expression of Interest (EOI) brief document. </w:t>
      </w:r>
    </w:p>
    <w:p w:rsidR="00AA380B" w:rsidRDefault="00AA380B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Please return </w:t>
      </w:r>
      <w:r w:rsidR="00357D79">
        <w:rPr>
          <w:rFonts w:ascii="Century Gothic" w:hAnsi="Century Gothic"/>
        </w:rPr>
        <w:t xml:space="preserve">the completed document to document </w:t>
      </w:r>
      <w:r w:rsidR="000708CB" w:rsidRPr="000708CB">
        <w:rPr>
          <w:rFonts w:ascii="Century Gothic" w:hAnsi="Century Gothic"/>
        </w:rPr>
        <w:t xml:space="preserve">ewrewrwwwww</w:t>
      </w:r>
      <w:r w:rsidR="00357D79">
        <w:rPr>
          <w:rFonts w:ascii="Century Gothic" w:hAnsi="Century Gothic"/>
        </w:rPr>
        <w:t xml:space="preserve">, </w:t>
      </w:r>
      <w:r w:rsidR="000708CB" w:rsidRPr="000708CB">
        <w:rPr>
          <w:rFonts w:ascii="Century Gothic" w:hAnsi="Century Gothic"/>
        </w:rPr>
        <w:t xml:space="preserve">vivek.mahajan@hit.com</w:t>
      </w:r>
      <w:r w:rsidR="00357D79">
        <w:rPr>
          <w:rFonts w:ascii="Century Gothic" w:hAnsi="Century Gothic"/>
        </w:rPr>
        <w:t>.</w:t>
      </w:r>
    </w:p>
    <w:p w:rsidR="00357D79" w:rsidRPr="000C7106" w:rsidRDefault="00357D79" w:rsidP="007A595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DO NOT reformat this document. </w:t>
      </w:r>
    </w:p>
    <w:p w:rsidR="007A595B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>Your EOI Response</w:t>
      </w:r>
    </w:p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 xml:space="preserve">About your organisation  </w:t>
      </w:r>
    </w:p>
    <w:p w:rsidR="0021632C" w:rsidRPr="000C7106" w:rsidRDefault="0052651C" w:rsidP="0052651C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 brief overview of your organisation covering its history, </w:t>
      </w:r>
      <w:r w:rsidR="008B0F71" w:rsidRPr="000C7106">
        <w:rPr>
          <w:rFonts w:ascii="Century Gothic" w:hAnsi="Century Gothic"/>
        </w:rPr>
        <w:t xml:space="preserve">historical and </w:t>
      </w:r>
      <w:r w:rsidRPr="000C7106">
        <w:rPr>
          <w:rFonts w:ascii="Century Gothic" w:hAnsi="Century Gothic"/>
        </w:rPr>
        <w:t xml:space="preserve">current projects, locations and any other information you feel it relevant. This is provided for information </w:t>
      </w:r>
      <w:proofErr w:type="gramStart"/>
      <w:r w:rsidRPr="000C7106">
        <w:rPr>
          <w:rFonts w:ascii="Century Gothic" w:hAnsi="Century Gothic"/>
        </w:rPr>
        <w:t>only,</w:t>
      </w:r>
      <w:proofErr w:type="gramEnd"/>
      <w:r w:rsidRPr="000C7106">
        <w:rPr>
          <w:rFonts w:ascii="Century Gothic" w:hAnsi="Century Gothic"/>
        </w:rPr>
        <w:t xml:space="preserve"> there will be further opportunity to present your organisations credentials in the next step.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EF1450" w:rsidRPr="000C7106" w:rsidTr="000C7106">
        <w:tc>
          <w:tcPr>
            <w:tcW w:w="9242" w:type="dxa"/>
          </w:tcPr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  <w:p w:rsidR="00EF1450" w:rsidRPr="000C7106" w:rsidRDefault="00EF1450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21632C" w:rsidRPr="00AA380B" w:rsidRDefault="0021632C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Introduce your team</w:t>
      </w:r>
    </w:p>
    <w:p w:rsidR="0021632C" w:rsidRPr="000C7106" w:rsidRDefault="00D0659F" w:rsidP="00D0659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list your key team members including identifying those that would be involved with the project and their roles. </w:t>
      </w:r>
    </w:p>
    <w:tbl>
      <w:tblPr>
        <w:tblStyle w:val="TableGrid"/>
        <w:tblW w:w="926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/>
      </w:tblPr>
      <w:tblGrid>
        <w:gridCol w:w="1526"/>
        <w:gridCol w:w="1701"/>
        <w:gridCol w:w="1984"/>
        <w:gridCol w:w="1985"/>
        <w:gridCol w:w="2069"/>
      </w:tblGrid>
      <w:tr w:rsidR="00227D50" w:rsidRPr="00750C1D" w:rsidTr="005C00CC">
        <w:trPr>
          <w:trHeight w:val="311"/>
        </w:trPr>
        <w:tc>
          <w:tcPr>
            <w:tcW w:w="1526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Name</w:t>
            </w:r>
          </w:p>
        </w:tc>
        <w:tc>
          <w:tcPr>
            <w:tcW w:w="1701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Position</w:t>
            </w:r>
          </w:p>
        </w:tc>
        <w:tc>
          <w:tcPr>
            <w:tcW w:w="1984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Project Role</w:t>
            </w:r>
          </w:p>
        </w:tc>
        <w:tc>
          <w:tcPr>
            <w:tcW w:w="1985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Contact details</w:t>
            </w:r>
          </w:p>
        </w:tc>
        <w:tc>
          <w:tcPr>
            <w:tcW w:w="2069" w:type="dxa"/>
          </w:tcPr>
          <w:p w:rsidR="001333FA" w:rsidRPr="00750C1D" w:rsidRDefault="001333FA" w:rsidP="00750C1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50C1D">
              <w:rPr>
                <w:rFonts w:ascii="Century Gothic" w:hAnsi="Century Gothic" w:cstheme="minorHAnsi"/>
                <w:color w:val="4F81BD" w:themeColor="accent1"/>
                <w:sz w:val="24"/>
              </w:rPr>
              <w:t>Comments</w:t>
            </w: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5C00C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227D50" w:rsidRPr="000C7106" w:rsidTr="005C00CC">
        <w:trPr>
          <w:trHeight w:val="311"/>
        </w:trPr>
        <w:tc>
          <w:tcPr>
            <w:tcW w:w="1526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1333FA" w:rsidRPr="00036D1C" w:rsidRDefault="001333FA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1333FA" w:rsidRPr="00036D1C" w:rsidRDefault="001333FA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  <w:tr w:rsidR="000708CB" w:rsidRPr="000C7106" w:rsidTr="005C00CC">
        <w:trPr>
          <w:trHeight w:val="311"/>
        </w:trPr>
        <w:tc>
          <w:tcPr>
            <w:tcW w:w="1526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701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4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1985" w:type="dxa"/>
          </w:tcPr>
          <w:p w:rsidR="000708CB" w:rsidRPr="00036D1C" w:rsidRDefault="000708CB" w:rsidP="00227D50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  <w:tc>
          <w:tcPr>
            <w:tcW w:w="2069" w:type="dxa"/>
          </w:tcPr>
          <w:p w:rsidR="000708CB" w:rsidRPr="00036D1C" w:rsidRDefault="000708CB" w:rsidP="00036D1C">
            <w:pPr>
              <w:rPr>
                <w:rFonts w:ascii="Century Gothic" w:hAnsi="Century Gothic"/>
                <w:i/>
                <w:sz w:val="18"/>
                <w:highlight w:val="yellow"/>
              </w:rPr>
            </w:pPr>
          </w:p>
        </w:tc>
      </w:tr>
    </w:tbl>
    <w:p w:rsidR="00656977" w:rsidRPr="000C7106" w:rsidRDefault="00656977">
      <w:pPr>
        <w:rPr>
          <w:rFonts w:ascii="Century Gothic" w:eastAsiaTheme="majorEastAsia" w:hAnsi="Century Gothic" w:cstheme="majorBidi"/>
          <w:b/>
          <w:bCs/>
          <w:color w:val="4F81BD" w:themeColor="accent1"/>
          <w:sz w:val="26"/>
          <w:szCs w:val="26"/>
        </w:rPr>
      </w:pPr>
      <w:r w:rsidRPr="000C7106">
        <w:rPr>
          <w:rFonts w:ascii="Century Gothic" w:hAnsi="Century Gothic"/>
        </w:rPr>
        <w:br w:type="page"/>
      </w:r>
    </w:p>
    <w:p w:rsidR="007A595B" w:rsidRPr="00AA380B" w:rsidRDefault="007A595B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lastRenderedPageBreak/>
        <w:t>Additional notes</w:t>
      </w:r>
      <w:r w:rsidR="00207B08" w:rsidRPr="00AA380B">
        <w:rPr>
          <w:rFonts w:ascii="Century Gothic" w:hAnsi="Century Gothic" w:cs="Arial"/>
          <w:b w:val="0"/>
        </w:rPr>
        <w:t xml:space="preserve"> &amp; credentials </w:t>
      </w:r>
    </w:p>
    <w:p w:rsidR="007A595B" w:rsidRPr="000C7106" w:rsidRDefault="008B0F71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provide any additional information that you feel will best present your case for winning the selection process and delivering our project.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9242"/>
      </w:tblGrid>
      <w:tr w:rsidR="008B0F71" w:rsidRPr="000C7106" w:rsidTr="000C7106">
        <w:tc>
          <w:tcPr>
            <w:tcW w:w="9242" w:type="dxa"/>
          </w:tcPr>
          <w:p w:rsidR="008B0F71" w:rsidRPr="000C7106" w:rsidRDefault="008B0F71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  <w:p w:rsidR="00656977" w:rsidRPr="000C7106" w:rsidRDefault="00656977" w:rsidP="00A566C2">
            <w:pPr>
              <w:rPr>
                <w:rFonts w:ascii="Century Gothic" w:hAnsi="Century Gothic"/>
              </w:rPr>
            </w:pPr>
          </w:p>
        </w:tc>
      </w:tr>
    </w:tbl>
    <w:p w:rsidR="00FF70EF" w:rsidRPr="000C7106" w:rsidRDefault="00FF70EF">
      <w:pPr>
        <w:rPr>
          <w:rFonts w:ascii="Century Gothic" w:hAnsi="Century Gothic" w:cstheme="minorHAnsi"/>
          <w:sz w:val="28"/>
        </w:rPr>
      </w:pPr>
    </w:p>
    <w:p w:rsidR="00D55ADF" w:rsidRPr="00AA380B" w:rsidRDefault="00D55ADF" w:rsidP="00AA380B">
      <w:pPr>
        <w:pStyle w:val="Heading2"/>
        <w:spacing w:before="360" w:after="120"/>
        <w:rPr>
          <w:rFonts w:ascii="Century Gothic" w:hAnsi="Century Gothic" w:cs="Arial"/>
          <w:b w:val="0"/>
        </w:rPr>
      </w:pPr>
      <w:r w:rsidRPr="00AA380B">
        <w:rPr>
          <w:rFonts w:ascii="Century Gothic" w:hAnsi="Century Gothic" w:cs="Arial"/>
          <w:b w:val="0"/>
        </w:rPr>
        <w:t>Functional areas</w:t>
      </w:r>
    </w:p>
    <w:p w:rsidR="00D55ADF" w:rsidRPr="000C7106" w:rsidRDefault="00D55ADF" w:rsidP="00D55ADF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indicate how many of the functional areas your system can facilitate (and how) using the table below. </w:t>
      </w:r>
    </w:p>
    <w:tbl>
      <w:tblPr>
        <w:tblStyle w:val="TableGrid"/>
        <w:tblW w:w="898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236"/>
        <w:gridCol w:w="2257"/>
        <w:gridCol w:w="2247"/>
        <w:gridCol w:w="2247"/>
      </w:tblGrid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Functional areas</w:t>
            </w:r>
          </w:p>
        </w:tc>
        <w:tc>
          <w:tcPr>
            <w:tcW w:w="225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Out of the box</w:t>
            </w:r>
          </w:p>
        </w:tc>
        <w:tc>
          <w:tcPr>
            <w:tcW w:w="2247" w:type="dxa"/>
          </w:tcPr>
          <w:p w:rsidR="00D55ADF" w:rsidRPr="000C7106" w:rsidRDefault="00D55ADF" w:rsidP="00D55ADF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May need a workaround</w:t>
            </w:r>
          </w:p>
        </w:tc>
        <w:tc>
          <w:tcPr>
            <w:tcW w:w="2247" w:type="dxa"/>
          </w:tcPr>
          <w:p w:rsidR="00D55ADF" w:rsidRPr="000C7106" w:rsidRDefault="00D55ADF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Cannot be done</w:t>
            </w: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Membership renewal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 Services/benefits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Marketing Communications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Member Directory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Event Administration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Website Content Management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Resource Library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  <w:tr w:rsidR="00D55ADF" w:rsidRPr="000C7106" w:rsidTr="000708CB">
        <w:trPr>
          <w:trHeight w:val="328"/>
        </w:trPr>
        <w:tc>
          <w:tcPr>
            <w:tcW w:w="2236" w:type="dxa"/>
          </w:tcPr>
          <w:p w:rsidR="00D55ADF" w:rsidRPr="00036D1C" w:rsidRDefault="000708CB" w:rsidP="00A566C2">
            <w:pPr>
              <w:rPr>
                <w:rFonts w:ascii="Century Gothic" w:hAnsi="Century Gothic"/>
              </w:rPr>
            </w:pPr>
            <w:r w:rsidRPr="000708CB">
              <w:rPr>
                <w:rFonts w:ascii="Century Gothic" w:hAnsi="Century Gothic"/>
              </w:rPr>
              <w:t>Online Store</w:t>
            </w:r>
          </w:p>
        </w:tc>
        <w:tc>
          <w:tcPr>
            <w:tcW w:w="2257" w:type="dxa"/>
          </w:tcPr>
          <w:p w:rsidR="00D55ADF" w:rsidRPr="00036D1C" w:rsidRDefault="00D55ADF" w:rsidP="00A566C2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  <w:tc>
          <w:tcPr>
            <w:tcW w:w="2247" w:type="dxa"/>
          </w:tcPr>
          <w:p w:rsidR="00D55ADF" w:rsidRPr="00036D1C" w:rsidRDefault="00D55ADF" w:rsidP="00036D1C">
            <w:pPr>
              <w:rPr>
                <w:rFonts w:ascii="Century Gothic" w:hAnsi="Century Gothic"/>
                <w:i/>
                <w:highlight w:val="yellow"/>
              </w:rPr>
            </w:pPr>
          </w:p>
        </w:tc>
      </w:tr>
    </w:tbl>
    <w:p w:rsidR="00D55ADF" w:rsidRPr="000C7106" w:rsidRDefault="00D55ADF">
      <w:pPr>
        <w:rPr>
          <w:rFonts w:ascii="Century Gothic" w:hAnsi="Century Gothic" w:cstheme="minorHAnsi"/>
          <w:sz w:val="28"/>
        </w:rPr>
      </w:pPr>
    </w:p>
    <w:p w:rsidR="007A595B" w:rsidRPr="000C7106" w:rsidRDefault="007A595B" w:rsidP="000C7106">
      <w:pPr>
        <w:pStyle w:val="Heading1"/>
        <w:spacing w:after="240"/>
        <w:ind w:left="357" w:hanging="357"/>
        <w:rPr>
          <w:rFonts w:ascii="Century Gothic" w:hAnsi="Century Gothic" w:cs="Arial"/>
          <w:b w:val="0"/>
          <w:sz w:val="32"/>
        </w:rPr>
      </w:pPr>
      <w:r w:rsidRPr="000C7106">
        <w:rPr>
          <w:rFonts w:ascii="Century Gothic" w:hAnsi="Century Gothic" w:cs="Arial"/>
          <w:b w:val="0"/>
          <w:sz w:val="32"/>
        </w:rPr>
        <w:t xml:space="preserve">Authorisation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0C7106">
        <w:rPr>
          <w:rFonts w:ascii="Century Gothic" w:hAnsi="Century Gothic"/>
        </w:rPr>
        <w:t xml:space="preserve">Please authorise your organisations expression of interest in participating further in </w:t>
      </w:r>
      <w:r w:rsidRPr="00AA380B">
        <w:rPr>
          <w:rFonts w:ascii="Century Gothic" w:hAnsi="Century Gothic"/>
        </w:rPr>
        <w:t xml:space="preserve">our </w:t>
      </w:r>
      <w:r w:rsidR="00E26C78" w:rsidRPr="00AA380B">
        <w:rPr>
          <w:rFonts w:ascii="Century Gothic" w:hAnsi="Century Gothic"/>
        </w:rPr>
        <w:t>selection process and project.</w:t>
      </w:r>
      <w:r w:rsidRPr="00AA380B">
        <w:rPr>
          <w:rFonts w:ascii="Century Gothic" w:hAnsi="Century Gothic"/>
        </w:rPr>
        <w:t xml:space="preserve"> </w:t>
      </w:r>
    </w:p>
    <w:p w:rsidR="007A595B" w:rsidRPr="00AA380B" w:rsidRDefault="007A595B" w:rsidP="007A595B">
      <w:pPr>
        <w:rPr>
          <w:rFonts w:ascii="Century Gothic" w:hAnsi="Century Gothic"/>
        </w:rPr>
      </w:pPr>
      <w:r w:rsidRPr="00AA380B">
        <w:rPr>
          <w:rFonts w:ascii="Century Gothic" w:hAnsi="Century Gothic"/>
        </w:rPr>
        <w:t>By signing below you have</w:t>
      </w:r>
      <w:r w:rsidR="00496052" w:rsidRPr="00AA380B">
        <w:rPr>
          <w:rFonts w:ascii="Century Gothic" w:hAnsi="Century Gothic"/>
        </w:rPr>
        <w:t xml:space="preserve"> understood</w:t>
      </w:r>
      <w:r w:rsidRPr="00AA380B">
        <w:rPr>
          <w:rFonts w:ascii="Century Gothic" w:hAnsi="Century Gothic"/>
        </w:rPr>
        <w:t xml:space="preserve"> and are agreeing to follow </w:t>
      </w:r>
      <w:r w:rsidR="00496052" w:rsidRPr="00AA380B">
        <w:rPr>
          <w:rFonts w:ascii="Century Gothic" w:hAnsi="Century Gothic"/>
        </w:rPr>
        <w:t>the described</w:t>
      </w:r>
      <w:r w:rsidRPr="00AA380B">
        <w:rPr>
          <w:rFonts w:ascii="Century Gothic" w:hAnsi="Century Gothic"/>
        </w:rPr>
        <w:t xml:space="preserve"> process and can deliver to the requirements in the associated document </w:t>
      </w:r>
      <w:r w:rsidR="000708CB">
        <w:rPr>
          <w:rFonts w:ascii="Century Gothic" w:hAnsi="Century Gothic"/>
        </w:rPr>
        <w:t xml:space="preserve">fgfdg </w:t>
      </w:r>
      <w:r w:rsidRPr="00AA380B">
        <w:rPr>
          <w:rFonts w:ascii="Century Gothic" w:hAnsi="Century Gothic"/>
        </w:rPr>
        <w:t xml:space="preserve">EOI.pdf.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4621"/>
        <w:gridCol w:w="4621"/>
      </w:tblGrid>
      <w:tr w:rsidR="007A595B" w:rsidRPr="000C7106" w:rsidTr="000C7106"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Full Name</w:t>
            </w:r>
          </w:p>
        </w:tc>
        <w:tc>
          <w:tcPr>
            <w:tcW w:w="4621" w:type="dxa"/>
          </w:tcPr>
          <w:p w:rsidR="007A595B" w:rsidRPr="000C7106" w:rsidRDefault="007A595B" w:rsidP="00A566C2">
            <w:pPr>
              <w:rPr>
                <w:rFonts w:ascii="Century Gothic" w:hAnsi="Century Gothic"/>
              </w:rPr>
            </w:pPr>
            <w:r w:rsidRPr="000C7106">
              <w:rPr>
                <w:rFonts w:ascii="Century Gothic" w:hAnsi="Century Gothic"/>
              </w:rPr>
              <w:t>Position</w:t>
            </w:r>
          </w:p>
        </w:tc>
      </w:tr>
      <w:tr w:rsidR="007A595B" w:rsidRPr="000C7106" w:rsidTr="000C7106"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  <w:tc>
          <w:tcPr>
            <w:tcW w:w="4621" w:type="dxa"/>
          </w:tcPr>
          <w:p w:rsidR="007A595B" w:rsidRPr="000C7106" w:rsidRDefault="007A595B" w:rsidP="00036D1C">
            <w:pPr>
              <w:rPr>
                <w:rFonts w:ascii="Century Gothic" w:hAnsi="Century Gothic" w:cstheme="minorHAnsi"/>
                <w:sz w:val="28"/>
              </w:rPr>
            </w:pPr>
          </w:p>
        </w:tc>
      </w:tr>
    </w:tbl>
    <w:p w:rsidR="007A595B" w:rsidRPr="000C7106" w:rsidRDefault="007A595B">
      <w:pPr>
        <w:rPr>
          <w:rFonts w:ascii="Century Gothic" w:hAnsi="Century Gothic" w:cstheme="minorHAnsi"/>
          <w:sz w:val="28"/>
        </w:rPr>
      </w:pPr>
    </w:p>
    <w:sectPr w:rsidR="007A595B" w:rsidRPr="000C7106" w:rsidSect="000C710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DFF" w:rsidRDefault="007C5DFF" w:rsidP="006830D9">
      <w:pPr>
        <w:spacing w:after="0" w:line="240" w:lineRule="auto"/>
      </w:pPr>
      <w:r>
        <w:separator/>
      </w:r>
    </w:p>
  </w:endnote>
  <w:end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00CC" w:rsidRPr="00236FCB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5C00CC" w:rsidRPr="00C252C0" w:rsidRDefault="005C00CC" w:rsidP="00C252C0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21 August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DFF" w:rsidRDefault="007C5DFF" w:rsidP="006830D9">
      <w:pPr>
        <w:spacing w:after="0" w:line="240" w:lineRule="auto"/>
      </w:pPr>
      <w:r>
        <w:separator/>
      </w:r>
    </w:p>
  </w:footnote>
  <w:footnote w:type="continuationSeparator" w:id="0">
    <w:p w:rsidR="007C5DFF" w:rsidRDefault="007C5DFF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9168005">
    <w:multiLevelType w:val="hybridMultilevel"/>
    <w:lvl w:ilvl="0" w:tplc="5334254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99168005">
    <w:abstractNumId w:val="9916800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32F4"/>
    <w:rsid w:val="00036D1C"/>
    <w:rsid w:val="000708CB"/>
    <w:rsid w:val="0008548C"/>
    <w:rsid w:val="00097218"/>
    <w:rsid w:val="000C619D"/>
    <w:rsid w:val="000C7106"/>
    <w:rsid w:val="000E2F51"/>
    <w:rsid w:val="000F10B2"/>
    <w:rsid w:val="001333FA"/>
    <w:rsid w:val="00157352"/>
    <w:rsid w:val="00190D5F"/>
    <w:rsid w:val="00192AB2"/>
    <w:rsid w:val="001C1AEF"/>
    <w:rsid w:val="00207B08"/>
    <w:rsid w:val="0021632C"/>
    <w:rsid w:val="00227D50"/>
    <w:rsid w:val="00306134"/>
    <w:rsid w:val="00357D79"/>
    <w:rsid w:val="003646D6"/>
    <w:rsid w:val="00386FE2"/>
    <w:rsid w:val="00390484"/>
    <w:rsid w:val="003A1A59"/>
    <w:rsid w:val="003E1EBD"/>
    <w:rsid w:val="003F1D62"/>
    <w:rsid w:val="004456E0"/>
    <w:rsid w:val="00457DF9"/>
    <w:rsid w:val="00463292"/>
    <w:rsid w:val="00496052"/>
    <w:rsid w:val="00497609"/>
    <w:rsid w:val="00500E58"/>
    <w:rsid w:val="0052651C"/>
    <w:rsid w:val="005407E2"/>
    <w:rsid w:val="00547D8C"/>
    <w:rsid w:val="00571956"/>
    <w:rsid w:val="00577DAB"/>
    <w:rsid w:val="005A1130"/>
    <w:rsid w:val="005C00CC"/>
    <w:rsid w:val="005C0FAE"/>
    <w:rsid w:val="005F0344"/>
    <w:rsid w:val="005F3054"/>
    <w:rsid w:val="006143CD"/>
    <w:rsid w:val="00656977"/>
    <w:rsid w:val="00662F1A"/>
    <w:rsid w:val="006655AD"/>
    <w:rsid w:val="006830D9"/>
    <w:rsid w:val="006912DD"/>
    <w:rsid w:val="00695825"/>
    <w:rsid w:val="006B6CAB"/>
    <w:rsid w:val="006C1E48"/>
    <w:rsid w:val="006C72BE"/>
    <w:rsid w:val="00750C1D"/>
    <w:rsid w:val="007968E9"/>
    <w:rsid w:val="007A246D"/>
    <w:rsid w:val="007A3086"/>
    <w:rsid w:val="007A595B"/>
    <w:rsid w:val="007A6948"/>
    <w:rsid w:val="007B46EB"/>
    <w:rsid w:val="007C3749"/>
    <w:rsid w:val="007C5DFF"/>
    <w:rsid w:val="007D1F84"/>
    <w:rsid w:val="007E631B"/>
    <w:rsid w:val="008125BA"/>
    <w:rsid w:val="00822B41"/>
    <w:rsid w:val="00885F93"/>
    <w:rsid w:val="008B0F71"/>
    <w:rsid w:val="008E51C4"/>
    <w:rsid w:val="00982A45"/>
    <w:rsid w:val="009C0E01"/>
    <w:rsid w:val="00A031E5"/>
    <w:rsid w:val="00A52896"/>
    <w:rsid w:val="00A566C2"/>
    <w:rsid w:val="00A814B1"/>
    <w:rsid w:val="00A81F0D"/>
    <w:rsid w:val="00A8635B"/>
    <w:rsid w:val="00A93438"/>
    <w:rsid w:val="00A97075"/>
    <w:rsid w:val="00AA380B"/>
    <w:rsid w:val="00AA55F9"/>
    <w:rsid w:val="00AB6541"/>
    <w:rsid w:val="00B017DA"/>
    <w:rsid w:val="00B23E7D"/>
    <w:rsid w:val="00B342B4"/>
    <w:rsid w:val="00B70616"/>
    <w:rsid w:val="00B707D0"/>
    <w:rsid w:val="00B97425"/>
    <w:rsid w:val="00BD21D2"/>
    <w:rsid w:val="00BE4C04"/>
    <w:rsid w:val="00BE5FDF"/>
    <w:rsid w:val="00BF72C3"/>
    <w:rsid w:val="00C052E8"/>
    <w:rsid w:val="00C245E4"/>
    <w:rsid w:val="00C252C0"/>
    <w:rsid w:val="00CA0D29"/>
    <w:rsid w:val="00CB0E1D"/>
    <w:rsid w:val="00CD5C8E"/>
    <w:rsid w:val="00D0659F"/>
    <w:rsid w:val="00D55ADF"/>
    <w:rsid w:val="00D56C35"/>
    <w:rsid w:val="00DC5E9D"/>
    <w:rsid w:val="00DE6A35"/>
    <w:rsid w:val="00E26C78"/>
    <w:rsid w:val="00E4114E"/>
    <w:rsid w:val="00E70A1B"/>
    <w:rsid w:val="00E715FA"/>
    <w:rsid w:val="00E92DE7"/>
    <w:rsid w:val="00EB5F37"/>
    <w:rsid w:val="00ED127A"/>
    <w:rsid w:val="00EE63EB"/>
    <w:rsid w:val="00EF1450"/>
    <w:rsid w:val="00FE28CF"/>
    <w:rsid w:val="00FF34E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2E8"/>
  </w:style>
  <w:style w:type="paragraph" w:styleId="Heading1">
    <w:name w:val="heading 1"/>
    <w:basedOn w:val="Normal"/>
    <w:next w:val="Normal"/>
    <w:link w:val="Heading1Char"/>
    <w:uiPriority w:val="9"/>
    <w:qFormat/>
    <w:rsid w:val="00EE63E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1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3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1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A566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66C2"/>
    <w:rPr>
      <w:i/>
      <w:iCs/>
      <w:color w:val="000000" w:themeColor="text1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DF798-5FF1-427A-91CD-E47673712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29</cp:revision>
  <dcterms:created xsi:type="dcterms:W3CDTF">2014-02-03T23:21:00Z</dcterms:created>
  <dcterms:modified xsi:type="dcterms:W3CDTF">2014-08-21T05:01:00Z</dcterms:modified>
</cp:coreProperties>
</file>