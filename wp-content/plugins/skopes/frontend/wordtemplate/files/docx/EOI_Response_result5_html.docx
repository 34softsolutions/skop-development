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BF72C3" w:rsidRPr="006912DD" w:rsidRDefault="0021632C" w:rsidP="00BF72C3">
      <w:pPr>
        <w:jc w:val="center"/>
        <w:rPr>
          <w:rFonts w:cstheme="minorHAnsi"/>
          <w:sz w:val="28"/>
        </w:rPr>
      </w:pPr>
      <w:r>
        <w:rPr>
          <w:rFonts w:cstheme="minorHAnsi"/>
          <w:sz w:val="40"/>
        </w:rPr>
        <w:t xml:space="preserve">Expression of </w:t>
      </w:r>
      <w:r w:rsidR="005A1130">
        <w:rPr>
          <w:rFonts w:cstheme="minorHAnsi"/>
          <w:sz w:val="40"/>
        </w:rPr>
        <w:t>I</w:t>
      </w:r>
      <w:r>
        <w:rPr>
          <w:rFonts w:cstheme="minorHAnsi"/>
          <w:sz w:val="40"/>
        </w:rPr>
        <w:t>nterest</w:t>
      </w:r>
      <w:r w:rsidR="007A595B">
        <w:rPr>
          <w:rFonts w:cstheme="minorHAnsi"/>
          <w:sz w:val="40"/>
        </w:rPr>
        <w:t xml:space="preserve"> </w:t>
      </w:r>
      <w:r w:rsidR="005A1130">
        <w:rPr>
          <w:rFonts w:cstheme="minorHAnsi"/>
          <w:sz w:val="40"/>
        </w:rPr>
        <w:t>(EOI) R</w:t>
      </w:r>
      <w:r w:rsidR="007A595B">
        <w:rPr>
          <w:rFonts w:cstheme="minorHAnsi"/>
          <w:sz w:val="40"/>
        </w:rPr>
        <w:t>esponse</w:t>
      </w:r>
    </w:p>
    <w:p w:rsidR="00BF72C3" w:rsidRPr="006912DD" w:rsidRDefault="00BF72C3" w:rsidP="00BF72C3">
      <w:pPr>
        <w:jc w:val="center"/>
        <w:rPr>
          <w:rFonts w:cstheme="minorHAnsi"/>
          <w:sz w:val="28"/>
        </w:rPr>
      </w:pPr>
    </w:p>
    <w:p w:rsidR="00DE6A35" w:rsidRPr="006E79BE" w:rsidRDefault="00D402B8" w:rsidP="00DE6A35">
      <w:pPr>
        <w:jc w:val="center"/>
        <w:rPr>
          <w:rFonts w:ascii="Arial" w:hAnsi="Arial" w:cs="Arial"/>
          <w:sz w:val="28"/>
        </w:rPr>
      </w:pPr>
      <w:r w:rsidRPr="00D402B8">
        <w:rPr>
          <w:rFonts w:ascii="Arial" w:hAnsi="Arial" w:cs="Arial"/>
          <w:color w:val="FF0000"/>
          <w:sz w:val="28"/>
        </w:rPr>
        <w:t xml:space="preserve">fgfdgfdgd</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D402B8" w:rsidP="00DE6A35">
      <w:pPr>
        <w:jc w:val="center"/>
        <w:rPr>
          <w:rFonts w:ascii="Arial" w:hAnsi="Arial" w:cs="Arial"/>
          <w:color w:val="FF0000"/>
          <w:sz w:val="28"/>
        </w:rPr>
      </w:pPr>
      <w:r>
        <w:rPr>
          <w:rFonts w:ascii="Arial" w:hAnsi="Arial" w:cs="Arial"/>
          <w:color w:val="FF0000"/>
          <w:sz w:val="28"/>
        </w:rPr>
        <w:t xml:space="preserve"/>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5701FB" w:rsidRDefault="005701FB" w:rsidP="00DE6A35">
      <w:pPr>
        <w:jc w:val="center"/>
        <w:rPr>
          <w:rFonts w:ascii="Arial" w:hAnsi="Arial" w:cs="Arial"/>
          <w:color w:val="FF0000"/>
          <w:sz w:val="28"/>
        </w:rPr>
      </w:pPr>
      <w:r w:rsidRPr="005701FB">
        <w:rPr>
          <w:rFonts w:ascii="Arial" w:hAnsi="Arial" w:cs="Arial"/>
          <w:color w:val="FF0000"/>
          <w:sz w:val="28"/>
        </w:rPr>
        <w:t xml:space="preserve">fgfdgfdgd</w:t>
      </w:r>
    </w:p>
    <w:p w:rsidR="00DE6A35" w:rsidRPr="002B5117" w:rsidRDefault="002B5117" w:rsidP="00DE6A35">
      <w:pPr>
        <w:jc w:val="center"/>
        <w:rPr>
          <w:rFonts w:ascii="Arial" w:hAnsi="Arial" w:cs="Arial"/>
          <w:color w:val="FF0000"/>
          <w:sz w:val="28"/>
        </w:rPr>
      </w:pPr>
      <w:r w:rsidRPr="002B5117">
        <w:rPr>
          <w:rFonts w:ascii="Arial" w:hAnsi="Arial" w:cs="Arial"/>
          <w:color w:val="FF0000"/>
          <w:sz w:val="28"/>
        </w:rPr>
        <w:t xml:space="preserve">fgfdgfdgd</w:t>
      </w:r>
    </w:p>
    <w:p w:rsidR="00DE6A35" w:rsidRPr="0059426E" w:rsidRDefault="0059426E" w:rsidP="00DE6A35">
      <w:pPr>
        <w:jc w:val="center"/>
        <w:rPr>
          <w:rFonts w:ascii="Arial" w:hAnsi="Arial" w:cs="Arial"/>
          <w:color w:val="FF0000"/>
          <w:sz w:val="28"/>
        </w:rPr>
      </w:pPr>
      <w:r w:rsidRPr="0059426E">
        <w:rPr>
          <w:rFonts w:ascii="Arial" w:hAnsi="Arial" w:cs="Arial"/>
          <w:color w:val="FF0000"/>
          <w:sz w:val="28"/>
        </w:rPr>
        <w:t xml:space="preserve">fgfdgfdgd, fgfdgfdgd, fgfdgfdgd</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9503C4" w:rsidP="00DE6A35">
      <w:pPr>
        <w:jc w:val="center"/>
        <w:rPr>
          <w:rFonts w:ascii="Arial" w:hAnsi="Arial" w:cs="Arial"/>
          <w:color w:val="FF0000"/>
          <w:sz w:val="28"/>
        </w:rPr>
      </w:pPr>
      <w:r>
        <w:rPr>
          <w:rFonts w:ascii="Arial" w:hAnsi="Arial" w:cs="Arial"/>
          <w:color w:val="FF0000"/>
          <w:sz w:val="28"/>
        </w:rPr>
        <w:t xml:space="preserve">15 August 2014</w:t>
      </w:r>
    </w:p>
    <w:p w:rsidR="00DE6A35" w:rsidRPr="006E79BE" w:rsidRDefault="00DE6A35" w:rsidP="00DE6A35">
      <w:pPr>
        <w:jc w:val="center"/>
        <w:rPr>
          <w:rFonts w:ascii="Arial" w:hAnsi="Arial" w:cs="Arial"/>
          <w:sz w:val="28"/>
        </w:rPr>
      </w:pPr>
    </w:p>
    <w:p w:rsidR="00DE6A35" w:rsidRPr="006E79BE" w:rsidRDefault="00E40902" w:rsidP="00DE6A35">
      <w:pPr>
        <w:jc w:val="center"/>
        <w:rPr>
          <w:rFonts w:ascii="Arial" w:hAnsi="Arial" w:cs="Arial"/>
          <w:color w:val="FF0000"/>
          <w:sz w:val="28"/>
        </w:rPr>
      </w:pPr>
      <w:r>
        <w:rPr>
          <w:rFonts w:ascii="Arial" w:hAnsi="Arial" w:cs="Arial"/>
          <w:color w:val="FF0000"/>
          <w:sz w:val="28"/>
        </w:rPr>
        <w:t xml:space="preserve">shallini</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This document is provided as the</w:t>
      </w:r>
      <w:r w:rsidR="00AA55F9">
        <w:t xml:space="preserve"> expression of interest (EOI)</w:t>
      </w:r>
      <w:r>
        <w:t xml:space="preserve"> response format associated with the </w:t>
      </w:r>
      <w:r w:rsidR="00244DC6">
        <w:rPr>
          <w:color w:val="FF0000"/>
        </w:rPr>
        <w:t xml:space="preserve">fgfdgfdgd</w:t>
      </w:r>
      <w:r>
        <w:t xml:space="preserve"> </w:t>
      </w:r>
      <w:r w:rsidR="00E715FA">
        <w:t xml:space="preserve">to </w:t>
      </w:r>
      <w:r>
        <w:t xml:space="preserve">be run by </w:t>
      </w:r>
      <w:r w:rsidR="0012117A">
        <w:rPr>
          <w:color w:val="FF0000"/>
        </w:rPr>
        <w:t xml:space="preserve">fgfdgfdgd</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Expression of Interest (EOI) brief document. </w:t>
      </w:r>
    </w:p>
    <w:p w:rsidR="007A595B" w:rsidRDefault="007A595B" w:rsidP="007A595B">
      <w:pPr>
        <w:pStyle w:val="Heading1"/>
      </w:pPr>
      <w:r>
        <w:t>Your EOI 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w:t>
      </w:r>
      <w:r w:rsidR="008B0F71">
        <w:t xml:space="preserve">historical and </w:t>
      </w:r>
      <w: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333FA" w:rsidTr="001333FA">
        <w:trPr>
          <w:trHeight w:val="311"/>
        </w:trPr>
        <w:tc>
          <w:tcPr>
            <w:tcW w:w="1920" w:type="dxa"/>
          </w:tcPr>
          <w:p w:rsidR="001333FA" w:rsidRDefault="006B2AFF" w:rsidP="00D0659F">
            <w:r>
              <w:t>Test4</w:t>
            </w:r>
          </w:p>
        </w:tc>
        <w:tc>
          <w:tcPr>
            <w:tcW w:w="1921" w:type="dxa"/>
          </w:tcPr>
          <w:p w:rsidR="001333FA" w:rsidRDefault="00D420F8" w:rsidP="00D0659F">
            <w:r>
              <w:t>fgfdgfdgd</w:t>
            </w:r>
          </w:p>
        </w:tc>
        <w:tc>
          <w:tcPr>
            <w:tcW w:w="1921" w:type="dxa"/>
          </w:tcPr>
          <w:p w:rsidR="001333FA" w:rsidRDefault="00D420F8" w:rsidP="00D420F8">
            <w:r>
              <w:t>fgfdgfdgd</w:t>
            </w:r>
          </w:p>
        </w:tc>
        <w:tc>
          <w:tcPr>
            <w:tcW w:w="1921" w:type="dxa"/>
          </w:tcPr>
          <w:p w:rsidR="001333FA" w:rsidRDefault="006B2AFF" w:rsidP="006B2AFF">
            <w:r>
              <w:t>test@test.com</w:t>
            </w:r>
          </w:p>
        </w:tc>
        <w:tc>
          <w:tcPr>
            <w:tcW w:w="1921" w:type="dxa"/>
          </w:tcPr>
          <w:p w:rsidR="001333FA" w:rsidRDefault="001333FA" w:rsidP="00D0659F"/>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7A595B" w:rsidRDefault="007A595B" w:rsidP="007A595B">
      <w:pPr>
        <w:pStyle w:val="Heading2"/>
      </w:pPr>
    </w:p>
    <w:p w:rsidR="00656977" w:rsidRDefault="00656977">
      <w:pPr>
        <w:rPr>
          <w:rFonts w:asciiTheme="majorHAnsi" w:eastAsiaTheme="majorEastAsia" w:hAnsiTheme="majorHAnsi" w:cstheme="majorBidi"/>
          <w:b/>
          <w:bCs/>
          <w:color w:val="4F81BD" w:themeColor="accent1"/>
          <w:sz w:val="26"/>
          <w:szCs w:val="26"/>
        </w:rPr>
      </w:pPr>
      <w:r>
        <w:br w:type="page"/>
      </w:r>
    </w:p>
    <w:p w:rsidR="007A595B" w:rsidRDefault="007A595B" w:rsidP="007A595B">
      <w:pPr>
        <w:pStyle w:val="Heading2"/>
      </w:pPr>
      <w:r>
        <w:lastRenderedPageBreak/>
        <w:t>Additional notes</w:t>
      </w:r>
      <w:r w:rsidR="00207B08">
        <w:t xml:space="preserve"> &amp; credentials </w:t>
      </w:r>
    </w:p>
    <w:p w:rsidR="007A595B" w:rsidRPr="00D0659F" w:rsidRDefault="008B0F71" w:rsidP="007A595B">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8B0F71" w:rsidTr="00F0067F">
        <w:tc>
          <w:tcPr>
            <w:tcW w:w="9242" w:type="dxa"/>
          </w:tcPr>
          <w:p w:rsidR="008B0F71" w:rsidRDefault="008B0F71" w:rsidP="00632F1E"/>
          <w:p w:rsidR="00656977" w:rsidRDefault="00656977" w:rsidP="00632F1E"/>
          <w:p w:rsidR="00656977" w:rsidRDefault="00656977" w:rsidP="00632F1E"/>
          <w:p w:rsidR="00656977" w:rsidRDefault="00656977" w:rsidP="00632F1E"/>
          <w:p w:rsidR="00656977" w:rsidRDefault="00656977" w:rsidP="00632F1E"/>
          <w:p w:rsidR="00656977" w:rsidRDefault="00656977" w:rsidP="00632F1E"/>
        </w:tc>
      </w:tr>
    </w:tbl>
    <w:p w:rsidR="00FF70EF" w:rsidRDefault="00FF70EF">
      <w:pPr>
        <w:rPr>
          <w:rFonts w:cstheme="minorHAnsi"/>
          <w:sz w:val="28"/>
        </w:rPr>
      </w:pPr>
    </w:p>
    <w:p w:rsidR="00D55ADF" w:rsidRDefault="00D55ADF" w:rsidP="00D55ADF">
      <w:pPr>
        <w:pStyle w:val="Heading2"/>
      </w:pPr>
      <w:r>
        <w:t>Functional areas</w:t>
      </w:r>
    </w:p>
    <w:p w:rsidR="00D55ADF" w:rsidRPr="00D0659F" w:rsidRDefault="00D55ADF" w:rsidP="00D55ADF">
      <w:r>
        <w:t xml:space="preserve">Please indicate how many of the functional areas your system can facilitate (and how) using the table below. </w:t>
      </w:r>
    </w:p>
    <w:tbl>
      <w:tblPr>
        <w:tblStyle w:val="TableGrid"/>
        <w:tblW w:w="8987" w:type="dxa"/>
        <w:tblLook w:val="04A0"/>
      </w:tblPr>
      <w:tblGrid>
        <w:gridCol w:w="2235"/>
        <w:gridCol w:w="2258"/>
        <w:gridCol w:w="2247"/>
        <w:gridCol w:w="2247"/>
      </w:tblGrid>
      <w:tr w:rsidR="00D55ADF" w:rsidTr="00E26C78">
        <w:trPr>
          <w:trHeight w:val="328"/>
        </w:trPr>
        <w:tc>
          <w:tcPr>
            <w:tcW w:w="2235" w:type="dxa"/>
          </w:tcPr>
          <w:p w:rsidR="00D55ADF" w:rsidRDefault="00D55ADF" w:rsidP="000102F6">
            <w:r>
              <w:t>Functional areas</w:t>
            </w:r>
          </w:p>
        </w:tc>
        <w:tc>
          <w:tcPr>
            <w:tcW w:w="2258" w:type="dxa"/>
          </w:tcPr>
          <w:p w:rsidR="00D55ADF" w:rsidRDefault="00D55ADF" w:rsidP="000102F6">
            <w:r>
              <w:t>Out of the box</w:t>
            </w:r>
          </w:p>
        </w:tc>
        <w:tc>
          <w:tcPr>
            <w:tcW w:w="2247" w:type="dxa"/>
          </w:tcPr>
          <w:p w:rsidR="00D55ADF" w:rsidRDefault="00D55ADF" w:rsidP="00D55ADF">
            <w:r>
              <w:t>May need a workaround</w:t>
            </w:r>
          </w:p>
        </w:tc>
        <w:tc>
          <w:tcPr>
            <w:tcW w:w="2247" w:type="dxa"/>
          </w:tcPr>
          <w:p w:rsidR="00D55ADF" w:rsidRDefault="00D55ADF" w:rsidP="000102F6">
            <w:r>
              <w:t>Cannot be done</w:t>
            </w:r>
          </w:p>
        </w:tc>
      </w:tr>
      <w:tr w:rsidR="00D55ADF" w:rsidTr="00E26C78">
        <w:trPr>
          <w:trHeight w:val="328"/>
        </w:trPr>
        <w:tc>
          <w:tcPr>
            <w:tcW w:w="2235" w:type="dxa"/>
          </w:tcPr>
          <w:p w:rsidR="00D55ADF" w:rsidRPr="00D55ADF" w:rsidRDefault="0079170D" w:rsidP="0079170D">
            <w:pPr>
              <w:rPr>
                <w:color w:val="FF0000"/>
              </w:rPr>
            </w:pPr>
            <w:r w:rsidRPr="00D24D1B">
              <w:rPr>
                <w:color w:val="FF0000"/>
              </w:rPr>
              <w:t>Contact Database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Application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renewal</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Marketing Communications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 Directory</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Events Registration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 Administration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Website Content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bl>
    <w:p w:rsidR="00D55ADF" w:rsidRDefault="00D55ADF">
      <w:pPr>
        <w:rPr>
          <w:rFonts w:cstheme="minorHAnsi"/>
          <w:sz w:val="28"/>
        </w:rPr>
      </w:pPr>
    </w:p>
    <w:p w:rsidR="007A595B" w:rsidRDefault="007A595B" w:rsidP="00DE6A35">
      <w:pPr>
        <w:pStyle w:val="Heading1"/>
      </w:pPr>
      <w:r>
        <w:t xml:space="preserve">Authorisation </w:t>
      </w:r>
    </w:p>
    <w:p w:rsidR="007A595B" w:rsidRDefault="007A595B" w:rsidP="007A595B">
      <w:r>
        <w:t xml:space="preserve">Please authorise your organisations expression of interest in participating further in our </w:t>
      </w:r>
      <w:r w:rsidR="00E26C78">
        <w:t>selection process and project.</w:t>
      </w:r>
      <w:r>
        <w:t xml:space="preserve"> </w:t>
      </w:r>
    </w:p>
    <w:p w:rsidR="007A595B" w:rsidRPr="00D0659F" w:rsidRDefault="007A595B" w:rsidP="007A595B">
      <w:r>
        <w:t>By signing below you have</w:t>
      </w:r>
      <w:r w:rsidR="00496052">
        <w:t xml:space="preserve"> understood</w:t>
      </w:r>
      <w:r>
        <w:t xml:space="preserve"> and are agreeing to follow </w:t>
      </w:r>
      <w:r w:rsidR="00496052">
        <w:t>the described</w:t>
      </w:r>
      <w:r>
        <w:t xml:space="preserve"> process and can deliver to the requirements in the associated document </w:t>
      </w:r>
      <w:r w:rsidR="00D24D1B" w:rsidRPr="00D24D1B">
        <w:rPr>
          <w:color w:val="FF0000"/>
        </w:rPr>
        <w:t xml:space="preserve">fgfdgfdgd</w:t>
      </w:r>
      <w:r>
        <w:t xml:space="preserve"> EOI.pdf.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53" w:rsidRDefault="00177A53" w:rsidP="006830D9">
      <w:pPr>
        <w:spacing w:after="0" w:line="240" w:lineRule="auto"/>
      </w:pPr>
      <w:r>
        <w:separator/>
      </w:r>
    </w:p>
  </w:endnote>
  <w:endnote w:type="continuationSeparator" w:id="1">
    <w:p w:rsidR="00177A53" w:rsidRDefault="00177A5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53" w:rsidRDefault="00177A53" w:rsidP="006830D9">
      <w:pPr>
        <w:spacing w:after="0" w:line="240" w:lineRule="auto"/>
      </w:pPr>
      <w:r>
        <w:separator/>
      </w:r>
    </w:p>
  </w:footnote>
  <w:footnote w:type="continuationSeparator" w:id="1">
    <w:p w:rsidR="00177A53" w:rsidRDefault="00177A5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886490">
    <w:multiLevelType w:val="hybridMultilevel"/>
    <w:lvl w:ilvl="0" w:tplc="141163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52886490">
    <w:abstractNumId w:val="528864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8548C"/>
    <w:rsid w:val="000C619D"/>
    <w:rsid w:val="000F10B2"/>
    <w:rsid w:val="0012117A"/>
    <w:rsid w:val="001333FA"/>
    <w:rsid w:val="00157352"/>
    <w:rsid w:val="00177A53"/>
    <w:rsid w:val="00190D5F"/>
    <w:rsid w:val="00192AB2"/>
    <w:rsid w:val="001A74E0"/>
    <w:rsid w:val="001C1AEF"/>
    <w:rsid w:val="00207B08"/>
    <w:rsid w:val="0021632C"/>
    <w:rsid w:val="00244DC6"/>
    <w:rsid w:val="002B5117"/>
    <w:rsid w:val="00306134"/>
    <w:rsid w:val="00312169"/>
    <w:rsid w:val="00386FE2"/>
    <w:rsid w:val="00390484"/>
    <w:rsid w:val="003A1A59"/>
    <w:rsid w:val="003F1D62"/>
    <w:rsid w:val="004456E0"/>
    <w:rsid w:val="00457DF9"/>
    <w:rsid w:val="00463292"/>
    <w:rsid w:val="00464C45"/>
    <w:rsid w:val="00496052"/>
    <w:rsid w:val="004B6A32"/>
    <w:rsid w:val="00500E58"/>
    <w:rsid w:val="0052651C"/>
    <w:rsid w:val="005407E2"/>
    <w:rsid w:val="005701FB"/>
    <w:rsid w:val="00571956"/>
    <w:rsid w:val="00577DAB"/>
    <w:rsid w:val="005936F9"/>
    <w:rsid w:val="0059426E"/>
    <w:rsid w:val="005A1130"/>
    <w:rsid w:val="005C0FAE"/>
    <w:rsid w:val="005F3054"/>
    <w:rsid w:val="006143CD"/>
    <w:rsid w:val="00656977"/>
    <w:rsid w:val="00662F1A"/>
    <w:rsid w:val="006655AD"/>
    <w:rsid w:val="006672DE"/>
    <w:rsid w:val="006830D9"/>
    <w:rsid w:val="006912DD"/>
    <w:rsid w:val="006B2AFF"/>
    <w:rsid w:val="006B6CAB"/>
    <w:rsid w:val="006C1E48"/>
    <w:rsid w:val="006C72BE"/>
    <w:rsid w:val="0079170D"/>
    <w:rsid w:val="007968E9"/>
    <w:rsid w:val="007A246D"/>
    <w:rsid w:val="007A3086"/>
    <w:rsid w:val="007A595B"/>
    <w:rsid w:val="007A6948"/>
    <w:rsid w:val="007B46EB"/>
    <w:rsid w:val="007C3749"/>
    <w:rsid w:val="007D1F84"/>
    <w:rsid w:val="007E631B"/>
    <w:rsid w:val="008125BA"/>
    <w:rsid w:val="00822B41"/>
    <w:rsid w:val="00822F45"/>
    <w:rsid w:val="008802A0"/>
    <w:rsid w:val="00885F93"/>
    <w:rsid w:val="008B0F71"/>
    <w:rsid w:val="008E51C4"/>
    <w:rsid w:val="00915527"/>
    <w:rsid w:val="009503C4"/>
    <w:rsid w:val="00957116"/>
    <w:rsid w:val="00982A45"/>
    <w:rsid w:val="009C0E01"/>
    <w:rsid w:val="00A031E5"/>
    <w:rsid w:val="00A814B1"/>
    <w:rsid w:val="00A81F0D"/>
    <w:rsid w:val="00A93438"/>
    <w:rsid w:val="00A97075"/>
    <w:rsid w:val="00AA55F9"/>
    <w:rsid w:val="00AB6541"/>
    <w:rsid w:val="00B017DA"/>
    <w:rsid w:val="00B23E7D"/>
    <w:rsid w:val="00B342B4"/>
    <w:rsid w:val="00B70616"/>
    <w:rsid w:val="00B97425"/>
    <w:rsid w:val="00BA753E"/>
    <w:rsid w:val="00BD21D2"/>
    <w:rsid w:val="00BE5FDF"/>
    <w:rsid w:val="00BF72C3"/>
    <w:rsid w:val="00C052E8"/>
    <w:rsid w:val="00C245E4"/>
    <w:rsid w:val="00CA0D29"/>
    <w:rsid w:val="00CB0E1D"/>
    <w:rsid w:val="00CD5C8E"/>
    <w:rsid w:val="00D0659F"/>
    <w:rsid w:val="00D21CBA"/>
    <w:rsid w:val="00D24D1B"/>
    <w:rsid w:val="00D402B8"/>
    <w:rsid w:val="00D420F8"/>
    <w:rsid w:val="00D55ADF"/>
    <w:rsid w:val="00D56C35"/>
    <w:rsid w:val="00D657B2"/>
    <w:rsid w:val="00D8162A"/>
    <w:rsid w:val="00DE6A35"/>
    <w:rsid w:val="00E26C78"/>
    <w:rsid w:val="00E40902"/>
    <w:rsid w:val="00E4114E"/>
    <w:rsid w:val="00E70A1B"/>
    <w:rsid w:val="00E715FA"/>
    <w:rsid w:val="00E92DE7"/>
    <w:rsid w:val="00ED127A"/>
    <w:rsid w:val="00EE63EB"/>
    <w:rsid w:val="00EF1450"/>
    <w:rsid w:val="00FB3769"/>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A6368-3ECC-469E-A9BC-58E24EB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31</cp:revision>
  <dcterms:created xsi:type="dcterms:W3CDTF">2014-02-03T23:21:00Z</dcterms:created>
  <dcterms:modified xsi:type="dcterms:W3CDTF">2014-07-16T13:12:00Z</dcterms:modified>
</cp:coreProperties>
</file>