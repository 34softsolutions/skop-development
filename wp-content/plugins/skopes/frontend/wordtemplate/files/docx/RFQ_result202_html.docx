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B2" w:rsidRPr="008E3143" w:rsidRDefault="000F10B2">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pPr>
        <w:rPr>
          <w:rFonts w:ascii="Century Gothic" w:hAnsi="Century Gothic" w:cstheme="minorHAnsi"/>
        </w:rPr>
      </w:pPr>
    </w:p>
    <w:p w:rsidR="006830D9" w:rsidRPr="008E3143" w:rsidRDefault="006830D9" w:rsidP="008E3143">
      <w:pPr>
        <w:jc w:val="center"/>
        <w:rPr>
          <w:rFonts w:ascii="Century Gothic" w:hAnsi="Century Gothic" w:cs="Arial"/>
          <w:color w:val="1F497D" w:themeColor="text2"/>
          <w:sz w:val="52"/>
        </w:rPr>
      </w:pPr>
    </w:p>
    <w:p w:rsidR="006830D9" w:rsidRPr="008E3143" w:rsidRDefault="006C72BE" w:rsidP="00BF72C3">
      <w:pPr>
        <w:jc w:val="center"/>
        <w:rPr>
          <w:rFonts w:ascii="Century Gothic" w:hAnsi="Century Gothic" w:cs="Arial"/>
          <w:color w:val="1F497D" w:themeColor="text2"/>
          <w:sz w:val="52"/>
        </w:rPr>
      </w:pPr>
      <w:r w:rsidRPr="008E3143">
        <w:rPr>
          <w:rFonts w:ascii="Century Gothic" w:hAnsi="Century Gothic" w:cs="Arial"/>
          <w:color w:val="1F497D" w:themeColor="text2"/>
          <w:sz w:val="52"/>
        </w:rPr>
        <w:t>Request for Quotation</w:t>
      </w:r>
    </w:p>
    <w:p w:rsidR="00BF72C3" w:rsidRPr="008E3143" w:rsidRDefault="00BF72C3">
      <w:pPr>
        <w:rPr>
          <w:rFonts w:ascii="Century Gothic" w:hAnsi="Century Gothic" w:cstheme="minorHAnsi"/>
        </w:rPr>
      </w:pPr>
    </w:p>
    <w:p w:rsidR="008E3143" w:rsidRPr="008E3143" w:rsidRDefault="00DD5479" w:rsidP="008E3143">
      <w:pPr>
        <w:jc w:val="center"/>
        <w:rPr>
          <w:rFonts w:ascii="Century Gothic" w:hAnsi="Century Gothic" w:cs="Arial"/>
          <w:b/>
          <w:sz w:val="32"/>
        </w:rPr>
      </w:pPr>
      <w:r w:rsidRPr="00DD5479">
        <w:rPr>
          <w:rFonts w:ascii="Century Gothic" w:hAnsi="Century Gothic" w:cs="Arial"/>
          <w:b/>
          <w:sz w:val="32"/>
        </w:rPr>
        <w:t xml:space="preserve">Juliana Project</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w:r>
      <w:r>
        <w:rPr>
          <w:color w:val="000000"/>
          <w:sz w:val="24"/>
          <w:szCs w:val="24"/>
        </w:rPr>
        <w:drawing>
          <wp:inline distT="0" distB="0" distL="0" distR="0">
            <wp:extent cx="2160000" cy="1310400"/>
            <wp:docPr id="76551182" name="name1542bb330b24c5" descr="215739_547711931908117_28967614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5739_547711931908117_289676141_n.jpg"/>
                    <pic:cNvPicPr/>
                  </pic:nvPicPr>
                  <pic:blipFill>
                    <a:blip r:link="rId1542bb330b1cfb" cstate="print"/>
                    <a:stretch>
                      <a:fillRect/>
                    </a:stretch>
                  </pic:blipFill>
                  <pic:spPr>
                    <a:xfrm>
                      <a:off x="0" y="0"/>
                      <a:ext cx="2160000" cy="1310400"/>
                    </a:xfrm>
                    <a:prstGeom prst="rect">
                      <a:avLst/>
                    </a:prstGeom>
                    <a:ln w="0">
                      <a:noFill/>
                    </a:ln>
                  </pic:spPr>
                </pic:pic>
              </a:graphicData>
            </a:graphic>
          </wp:inline>
        </w:drawing>
      </w:r>
      <w:r>
        <w:t xml:space="preserve"/>
      </w: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34 Soft Interactive Pvt Ltd</w:t>
      </w:r>
    </w:p>
    <w:p w:rsidR="008E3143" w:rsidRPr="008E3143" w:rsidRDefault="008E3143" w:rsidP="008E3143">
      <w:pPr>
        <w:jc w:val="center"/>
        <w:rPr>
          <w:rFonts w:ascii="Century Gothic" w:hAnsi="Century Gothic" w:cs="Arial"/>
          <w:sz w:val="28"/>
        </w:rPr>
      </w:pPr>
    </w:p>
    <w:p w:rsidR="008E3143" w:rsidRPr="008E3143" w:rsidRDefault="00DD5479" w:rsidP="008E3143">
      <w:pPr>
        <w:jc w:val="center"/>
        <w:rPr>
          <w:rFonts w:ascii="Century Gothic" w:hAnsi="Century Gothic" w:cs="Arial"/>
          <w:sz w:val="28"/>
        </w:rPr>
      </w:pPr>
      <w:r w:rsidRPr="00DD5479">
        <w:rPr>
          <w:rFonts w:ascii="Century Gothic" w:hAnsi="Century Gothic" w:cs="Arial"/>
          <w:sz w:val="28"/>
        </w:rPr>
        <w:t xml:space="preserve">E 196 Phase 8B Industrial Area</w:t>
      </w:r>
    </w:p>
    <w:p w:rsidR="008E3143" w:rsidRPr="008E3143" w:rsidRDefault="008E3143" w:rsidP="008E3143">
      <w:pPr>
        <w:jc w:val="center"/>
        <w:rPr>
          <w:rFonts w:ascii="Century Gothic" w:hAnsi="Century Gothic" w:cs="Arial"/>
          <w:sz w:val="28"/>
        </w:rPr>
      </w:pPr>
      <w:r w:rsidRPr="008E3143">
        <w:rPr>
          <w:rFonts w:ascii="Century Gothic" w:hAnsi="Century Gothic" w:cs="Arial"/>
          <w:sz w:val="28"/>
        </w:rPr>
        <w:t xml:space="preserve">Mohali, Punjab, 160055</w:t>
      </w: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8"/>
        </w:rPr>
      </w:pPr>
    </w:p>
    <w:p w:rsidR="008E3143" w:rsidRPr="008E3143" w:rsidRDefault="008E3143" w:rsidP="008E3143">
      <w:pPr>
        <w:jc w:val="center"/>
        <w:rPr>
          <w:rFonts w:ascii="Century Gothic" w:hAnsi="Century Gothic" w:cs="Arial"/>
          <w:sz w:val="24"/>
        </w:rPr>
      </w:pPr>
      <w:r w:rsidRPr="008E3143">
        <w:rPr>
          <w:rFonts w:ascii="Century Gothic" w:hAnsi="Century Gothic" w:cs="Arial"/>
          <w:sz w:val="24"/>
        </w:rPr>
        <w:t xml:space="preserve">01 October 2014</w:t>
      </w:r>
    </w:p>
    <w:p w:rsidR="008E3143" w:rsidRPr="008E3143" w:rsidRDefault="00DD5479" w:rsidP="008E3143">
      <w:pPr>
        <w:jc w:val="center"/>
        <w:rPr>
          <w:rFonts w:ascii="Century Gothic" w:hAnsi="Century Gothic" w:cs="Arial"/>
          <w:sz w:val="24"/>
        </w:rPr>
      </w:pPr>
      <w:r w:rsidRPr="00DD5479">
        <w:rPr>
          <w:rFonts w:ascii="Century Gothic" w:hAnsi="Century Gothic" w:cs="Arial"/>
          <w:sz w:val="24"/>
        </w:rPr>
        <w:t xml:space="preserve">Vivek Mahajan</w:t>
      </w:r>
    </w:p>
    <w:p w:rsidR="006143CD" w:rsidRPr="008E3143" w:rsidRDefault="006143CD">
      <w:pPr>
        <w:rPr>
          <w:rFonts w:ascii="Century Gothic" w:hAnsi="Century Gothic" w:cstheme="minorHAnsi"/>
          <w:sz w:val="28"/>
        </w:rPr>
      </w:pPr>
      <w:r w:rsidRPr="008E3143">
        <w:rPr>
          <w:rFonts w:ascii="Century Gothic" w:hAnsi="Century Gothic" w:cstheme="minorHAnsi"/>
          <w:sz w:val="28"/>
        </w:rPr>
        <w:br w:type="page"/>
      </w:r>
    </w:p>
    <w:p w:rsidR="00BF72C3" w:rsidRPr="008E3143" w:rsidRDefault="00BF72C3" w:rsidP="00BF72C3">
      <w:pPr>
        <w:jc w:val="center"/>
        <w:rPr>
          <w:rFonts w:ascii="Century Gothic" w:hAnsi="Century Gothic" w:cstheme="minorHAnsi"/>
          <w:sz w:val="28"/>
        </w:rPr>
      </w:pPr>
    </w:p>
    <w:p w:rsidR="006143CD" w:rsidRDefault="006143CD" w:rsidP="006143CD">
      <w:pPr>
        <w:rPr>
          <w:rFonts w:ascii="Century Gothic" w:eastAsiaTheme="majorEastAsia" w:hAnsi="Century Gothic" w:cstheme="minorHAnsi"/>
          <w:bCs/>
          <w:color w:val="365F91" w:themeColor="accent1" w:themeShade="BF"/>
          <w:sz w:val="32"/>
          <w:szCs w:val="28"/>
        </w:rPr>
      </w:pPr>
      <w:r w:rsidRPr="00B14220">
        <w:rPr>
          <w:rFonts w:ascii="Century Gothic" w:eastAsiaTheme="majorEastAsia" w:hAnsi="Century Gothic" w:cstheme="minorHAnsi"/>
          <w:bCs/>
          <w:color w:val="365F91" w:themeColor="accent1" w:themeShade="BF"/>
          <w:sz w:val="32"/>
          <w:szCs w:val="28"/>
        </w:rPr>
        <w:t>Table of Contents</w:t>
      </w:r>
    </w:p>
    <w:p w:rsidR="00B14220" w:rsidRPr="00B14220" w:rsidRDefault="00B14220" w:rsidP="00B14220">
      <w:pPr>
        <w:rPr>
          <w:rFonts w:ascii="Century Gothic" w:hAnsi="Century Gothic" w:cstheme="minorHAnsi"/>
        </w:rPr>
      </w:pPr>
      <w:r w:rsidRPr="00B14220">
        <w:rPr>
          <w:rFonts w:ascii="Century Gothic" w:hAnsi="Century Gothic" w:cstheme="minorHAnsi"/>
        </w:rPr>
        <w:t>Executive summary</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Key Objectives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Project Scope</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 xml:space="preserve">About Juliana Project</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P</w:t>
      </w:r>
      <w:r>
        <w:rPr>
          <w:rFonts w:ascii="Century Gothic" w:hAnsi="Century Gothic" w:cstheme="minorHAnsi"/>
        </w:rPr>
        <w:t>roject objectives and benefits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Introduction</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Objectives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Fit with organisational goals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Roles and Responsibilities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Project team</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Process and timelines</w:t>
      </w:r>
      <w:r>
        <w:rPr>
          <w:rFonts w:ascii="Century Gothic" w:hAnsi="Century Gothic" w:cstheme="minorHAnsi"/>
        </w:rPr>
        <w:tab/>
      </w:r>
    </w:p>
    <w:p w:rsidR="00B14220" w:rsidRPr="00B14220" w:rsidRDefault="00B14220" w:rsidP="00B14220">
      <w:pPr>
        <w:ind w:left="720"/>
        <w:rPr>
          <w:rFonts w:ascii="Century Gothic" w:hAnsi="Century Gothic" w:cstheme="minorHAnsi"/>
        </w:rPr>
      </w:pPr>
      <w:r>
        <w:rPr>
          <w:rFonts w:ascii="Century Gothic" w:hAnsi="Century Gothic" w:cstheme="minorHAnsi"/>
        </w:rPr>
        <w:t>Timeline &amp; milestones</w:t>
      </w:r>
      <w:r>
        <w:rPr>
          <w:rFonts w:ascii="Century Gothic" w:hAnsi="Century Gothic" w:cstheme="minorHAnsi"/>
        </w:rPr>
        <w:tab/>
      </w:r>
    </w:p>
    <w:p w:rsidR="00B14220" w:rsidRPr="00B14220" w:rsidRDefault="00B14220" w:rsidP="00B14220">
      <w:pPr>
        <w:rPr>
          <w:rFonts w:ascii="Century Gothic" w:hAnsi="Century Gothic" w:cstheme="minorHAnsi"/>
        </w:rPr>
      </w:pPr>
      <w:r>
        <w:rPr>
          <w:rFonts w:ascii="Century Gothic" w:hAnsi="Century Gothic" w:cstheme="minorHAnsi"/>
        </w:rPr>
        <w:t>Evaluation criteria</w:t>
      </w:r>
      <w:r>
        <w:rPr>
          <w:rFonts w:ascii="Century Gothic" w:hAnsi="Century Gothic" w:cstheme="minorHAnsi"/>
        </w:rPr>
        <w:tab/>
      </w:r>
    </w:p>
    <w:p w:rsidR="00B14220" w:rsidRPr="00B14220" w:rsidRDefault="00B14220" w:rsidP="00B14220">
      <w:pPr>
        <w:rPr>
          <w:rFonts w:ascii="Century Gothic" w:hAnsi="Century Gothic" w:cstheme="minorHAnsi"/>
        </w:rPr>
      </w:pPr>
      <w:r w:rsidRPr="00B14220">
        <w:rPr>
          <w:rFonts w:ascii="Century Gothic" w:hAnsi="Century Gothic" w:cstheme="minorHAnsi"/>
        </w:rPr>
        <w:t>Scope: Features and functions</w:t>
      </w:r>
      <w:r w:rsidRPr="00B14220">
        <w:rPr>
          <w:rFonts w:ascii="Century Gothic" w:hAnsi="Century Gothic" w:cstheme="minorHAnsi"/>
        </w:rPr>
        <w:tab/>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Functional areas</w:t>
      </w:r>
    </w:p>
    <w:p w:rsidR="00B14220" w:rsidRPr="00B14220" w:rsidRDefault="00B14220" w:rsidP="00B14220">
      <w:pPr>
        <w:ind w:left="720"/>
        <w:rPr>
          <w:rFonts w:ascii="Century Gothic" w:hAnsi="Century Gothic" w:cstheme="minorHAnsi"/>
        </w:rPr>
      </w:pPr>
      <w:r w:rsidRPr="00B14220">
        <w:rPr>
          <w:rFonts w:ascii="Century Gothic" w:hAnsi="Century Gothic" w:cstheme="minorHAnsi"/>
        </w:rPr>
        <w:t>Features by Functional area</w:t>
      </w:r>
    </w:p>
    <w:p w:rsidR="00B14220" w:rsidRPr="00B14220" w:rsidRDefault="00B14220" w:rsidP="00B14220">
      <w:pPr>
        <w:rPr>
          <w:rFonts w:ascii="Century Gothic" w:hAnsi="Century Gothic" w:cstheme="minorHAnsi"/>
        </w:rPr>
      </w:pPr>
      <w:r w:rsidRPr="00B14220">
        <w:rPr>
          <w:rFonts w:ascii="Century Gothic" w:hAnsi="Century Gothic" w:cstheme="minorHAnsi"/>
        </w:rPr>
        <w:t>Submitting your response</w:t>
      </w:r>
    </w:p>
    <w:p w:rsidR="006143CD" w:rsidRPr="008E3143" w:rsidRDefault="006143CD" w:rsidP="00EE63EB">
      <w:pPr>
        <w:pStyle w:val="Heading1"/>
        <w:rPr>
          <w:rFonts w:cstheme="minorHAnsi"/>
        </w:rPr>
      </w:pPr>
      <w:r w:rsidRPr="008E3143">
        <w:rPr>
          <w:rFonts w:cstheme="minorHAnsi"/>
        </w:rPr>
        <w:br w:type="page"/>
      </w:r>
      <w:bookmarkStart w:id="0" w:name="_Toc384282164"/>
      <w:r w:rsidRPr="008E3143">
        <w:rPr>
          <w:rFonts w:cstheme="minorHAnsi"/>
        </w:rPr>
        <w:lastRenderedPageBreak/>
        <w:t>Executive summary</w:t>
      </w:r>
      <w:bookmarkEnd w:id="0"/>
    </w:p>
    <w:p w:rsidR="00F74739" w:rsidRPr="00D96F0F" w:rsidRDefault="00F74739" w:rsidP="00F74739">
      <w:pPr>
        <w:pStyle w:val="Heading2"/>
        <w:rPr>
          <w:rFonts w:cs="Arial"/>
          <w:b/>
        </w:rPr>
      </w:pPr>
      <w:bookmarkStart w:id="1" w:name="_Toc384202561"/>
      <w:r w:rsidRPr="00D96F0F">
        <w:rPr>
          <w:rFonts w:cs="Arial"/>
        </w:rPr>
        <w:t>About this document</w:t>
      </w:r>
      <w:bookmarkEnd w:id="1"/>
    </w:p>
    <w:p w:rsidR="00F74739" w:rsidRDefault="00F74739" w:rsidP="00F74739">
      <w:pPr>
        <w:rPr>
          <w:rFonts w:ascii="Century Gothic" w:hAnsi="Century Gothic" w:cstheme="minorHAnsi"/>
        </w:rPr>
      </w:pPr>
      <w:r w:rsidRPr="00D96F0F">
        <w:rPr>
          <w:rFonts w:ascii="Century Gothic" w:hAnsi="Century Gothic" w:cstheme="minorHAnsi"/>
        </w:rPr>
        <w:t xml:space="preserve">This document has been created to brief you and your organisation on our </w:t>
      </w:r>
      <w:r>
        <w:rPr>
          <w:rFonts w:ascii="Century Gothic" w:hAnsi="Century Gothic" w:cstheme="minorHAnsi"/>
        </w:rPr>
        <w:t>upcoming</w:t>
      </w:r>
      <w:r w:rsidRPr="00D96F0F">
        <w:rPr>
          <w:rFonts w:ascii="Century Gothic" w:hAnsi="Century Gothic" w:cstheme="minorHAnsi"/>
        </w:rPr>
        <w:t xml:space="preserve"> project and to </w:t>
      </w:r>
      <w:r>
        <w:rPr>
          <w:rFonts w:ascii="Century Gothic" w:hAnsi="Century Gothic" w:cstheme="minorHAnsi"/>
        </w:rPr>
        <w:t>gather detailed information on how your organisation and technology platform can deliver our requirements</w:t>
      </w:r>
      <w:r w:rsidRPr="00D96F0F">
        <w:rPr>
          <w:rFonts w:ascii="Century Gothic" w:hAnsi="Century Gothic" w:cstheme="minorHAnsi"/>
        </w:rPr>
        <w:t xml:space="preserve">. </w:t>
      </w:r>
    </w:p>
    <w:p w:rsidR="00F74739" w:rsidRPr="00D96F0F" w:rsidRDefault="00F74739" w:rsidP="00F74739">
      <w:pPr>
        <w:rPr>
          <w:rFonts w:ascii="Century Gothic" w:hAnsi="Century Gothic" w:cstheme="minorHAnsi"/>
        </w:rPr>
      </w:pPr>
      <w:r>
        <w:rPr>
          <w:rFonts w:ascii="Century Gothic" w:hAnsi="Century Gothic" w:cstheme="minorHAnsi"/>
        </w:rPr>
        <w:t xml:space="preserve">The document contains background information about </w:t>
      </w:r>
      <w:r w:rsidRPr="00F74739">
        <w:rPr>
          <w:rFonts w:ascii="Century Gothic" w:hAnsi="Century Gothic" w:cstheme="minorHAnsi"/>
        </w:rPr>
        <w:t xml:space="preserve">34 Soft Interactive Pvt Ltd</w:t>
      </w:r>
      <w:r>
        <w:rPr>
          <w:rFonts w:ascii="Century Gothic" w:hAnsi="Century Gothic" w:cstheme="minorHAnsi"/>
        </w:rPr>
        <w:t xml:space="preserve">, our mission and the project objectives. It also details the functionality that we wish the project and platform to support. </w:t>
      </w:r>
    </w:p>
    <w:p w:rsidR="006C1E48" w:rsidRPr="008E3143" w:rsidRDefault="006C1E48" w:rsidP="006C1E48">
      <w:pPr>
        <w:pStyle w:val="Heading2"/>
        <w:rPr>
          <w:rFonts w:cstheme="minorHAnsi"/>
        </w:rPr>
      </w:pPr>
      <w:bookmarkStart w:id="2" w:name="_Toc384282166"/>
      <w:r w:rsidRPr="008E3143">
        <w:rPr>
          <w:rFonts w:cstheme="minorHAnsi"/>
        </w:rPr>
        <w:t>Project Scope</w:t>
      </w:r>
      <w:bookmarkEnd w:id="2"/>
    </w:p>
    <w:p w:rsidR="005D4C6D" w:rsidRPr="008E3143" w:rsidRDefault="00DD5479" w:rsidP="006143CD">
      <w:pPr>
        <w:rPr>
          <w:rFonts w:ascii="Century Gothic" w:hAnsi="Century Gothic" w:cstheme="minorHAnsi"/>
        </w:rPr>
      </w:pPr>
      <w:r w:rsidRPr="008E3143">
        <w:rPr>
          <w:rFonts w:ascii="Century Gothic" w:hAnsi="Century Gothic" w:cstheme="minorHAnsi"/>
        </w:rPr>
        <w:t>The full</w:t>
      </w:r>
      <w:r w:rsidR="00A031E5" w:rsidRPr="008E3143">
        <w:rPr>
          <w:rFonts w:ascii="Century Gothic" w:hAnsi="Century Gothic" w:cstheme="minorHAnsi"/>
        </w:rPr>
        <w:t xml:space="preserve"> project scope contains functional areas and features within each of these functional areas. Each of the features can present operational </w:t>
      </w:r>
      <w:proofErr w:type="gramStart"/>
      <w:r w:rsidR="00A031E5" w:rsidRPr="008E3143">
        <w:rPr>
          <w:rFonts w:ascii="Century Gothic" w:hAnsi="Century Gothic" w:cstheme="minorHAnsi"/>
        </w:rPr>
        <w:t>improvements,</w:t>
      </w:r>
      <w:proofErr w:type="gramEnd"/>
      <w:r w:rsidR="00A031E5" w:rsidRPr="008E3143">
        <w:rPr>
          <w:rFonts w:ascii="Century Gothic" w:hAnsi="Century Gothic" w:cstheme="minorHAnsi"/>
        </w:rPr>
        <w:t xml:space="preserve"> or benefits to stakeholders.</w:t>
      </w:r>
      <w:r w:rsidR="00982A45" w:rsidRPr="008E3143">
        <w:rPr>
          <w:rFonts w:ascii="Century Gothic" w:hAnsi="Century Gothic" w:cstheme="minorHAnsi"/>
        </w:rPr>
        <w:t xml:space="preserve"> A breakdown of these </w:t>
      </w:r>
      <w:hyperlink w:anchor="_Scope:_Features_and" w:history="1">
        <w:r w:rsidR="00982A45" w:rsidRPr="008E3143">
          <w:rPr>
            <w:rStyle w:val="Hyperlink"/>
            <w:rFonts w:ascii="Century Gothic" w:hAnsi="Century Gothic" w:cstheme="minorHAnsi"/>
          </w:rPr>
          <w:t>features and functions is provided below</w:t>
        </w:r>
      </w:hyperlink>
      <w:r w:rsidR="005D4C6D" w:rsidRPr="008E3143">
        <w:rPr>
          <w:rFonts w:ascii="Century Gothic" w:hAnsi="Century Gothic" w:cstheme="minorHAnsi"/>
        </w:rPr>
        <w:t xml:space="preserve">. </w:t>
      </w:r>
    </w:p>
    <w:p w:rsidR="00095D85" w:rsidRDefault="005D4C6D" w:rsidP="006143CD">
      <w:pPr>
        <w:rPr>
          <w:rFonts w:ascii="Century Gothic" w:hAnsi="Century Gothic" w:cstheme="minorHAnsi"/>
        </w:rPr>
      </w:pPr>
      <w:r w:rsidRPr="006C195D">
        <w:rPr>
          <w:rFonts w:ascii="Century Gothic" w:hAnsi="Century Gothic" w:cstheme="minorHAnsi"/>
        </w:rPr>
        <w:t>In total there are</w:t>
      </w:r>
      <w:r w:rsidR="00366353">
        <w:rPr>
          <w:rFonts w:ascii="Century Gothic" w:hAnsi="Century Gothic" w:cstheme="minorHAnsi"/>
        </w:rPr>
        <w:t xml:space="preserve"> </w:t>
      </w:r>
      <w:r w:rsidR="00576939" w:rsidRPr="006C195D">
        <w:rPr>
          <w:rFonts w:ascii="Century Gothic" w:hAnsi="Century Gothic" w:cstheme="minorHAnsi"/>
        </w:rPr>
        <w:t xml:space="preserve">93</w:t>
      </w:r>
      <w:r w:rsidRPr="006C195D">
        <w:rPr>
          <w:rFonts w:ascii="Century Gothic" w:hAnsi="Century Gothic" w:cstheme="minorHAnsi"/>
        </w:rPr>
        <w:t xml:space="preserve"> desired </w:t>
      </w:r>
      <w:r w:rsidR="00492FC8" w:rsidRPr="006C195D">
        <w:rPr>
          <w:rFonts w:ascii="Century Gothic" w:hAnsi="Century Gothic" w:cstheme="minorHAnsi"/>
        </w:rPr>
        <w:t>features,</w:t>
      </w:r>
      <w:r w:rsidRPr="006C195D">
        <w:rPr>
          <w:rFonts w:ascii="Century Gothic" w:hAnsi="Century Gothic" w:cstheme="minorHAnsi"/>
        </w:rPr>
        <w:t xml:space="preserve"> broken into </w:t>
      </w:r>
      <w:r w:rsidR="00DD5479" w:rsidRPr="00DD5479">
        <w:rPr>
          <w:rFonts w:ascii="Century Gothic" w:hAnsi="Century Gothic" w:cs="Arial"/>
        </w:rPr>
        <w:t xml:space="preserve">7</w:t>
      </w:r>
      <w:r w:rsidR="00366353">
        <w:rPr>
          <w:rFonts w:ascii="Century Gothic" w:hAnsi="Century Gothic" w:cs="Arial"/>
        </w:rPr>
        <w:t xml:space="preserve"> </w:t>
      </w:r>
      <w:r w:rsidRPr="006C195D">
        <w:rPr>
          <w:rFonts w:ascii="Century Gothic" w:hAnsi="Century Gothic" w:cstheme="minorHAnsi"/>
        </w:rPr>
        <w:t xml:space="preserve">Functional areas or groups. </w:t>
      </w:r>
    </w:p>
    <w:p w:rsidR="00272F75" w:rsidRDefault="00272F75" w:rsidP="006143CD">
      <w:pPr>
        <w:rPr>
          <w:rFonts w:ascii="Century Gothic" w:hAnsi="Century Gothic" w:cstheme="minorHAnsi"/>
        </w:rPr>
      </w:pPr>
      <w:r>
        <w:rPr>
          <w:rFonts w:ascii="Century Gothic" w:hAnsi="Century Gothic" w:cstheme="minorHAnsi"/>
        </w:rPr>
        <w:t xml:space="preserve">In this project we wish to implement the following high level functional areas: </w:t>
      </w:r>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b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b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b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b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b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r>
        <w:rPr>
          <w:rFonts w:ascii="Century Gothic" w:hAnsi="Century Gothic" w:cs="Century Gothic"/>
          <w:color w:val="4F81BD"/>
          <w:sz w:val="26"/>
          <w:szCs w:val="26"/>
        </w:rPr>
        <w:br/>
        <w:br/>
        <w:br/>
        <w:t xml:space="preserve">Resource Library</w:t>
      </w:r>
      <w:r>
        <w:rPr>
          <w:rFonts w:ascii="Century Gothic" w:hAnsi="Century Gothic" w:cs="Century Gothic"/>
          <w:color w:val="000000"/>
          <w:sz w:val="22"/>
          <w:szCs w:val="22"/>
        </w:rPr>
        <w:br/>
        <w:br/>
        <w:t xml:space="preserve">Many membership organisations have accumulated a considerable library of resources that need to be readily accessible to either to the public or, more often, available only to members as a benefit of membership. </w:t>
      </w:r>
      <w:r>
        <w:rPr>
          <w:rFonts w:ascii="Century Gothic" w:hAnsi="Century Gothic" w:cs="Century Gothic"/>
          <w:color w:val="000000"/>
          <w:sz w:val="22"/>
          <w:szCs w:val="22"/>
        </w:rPr>
        <w:br/>
        <w:br/>
        <w:t xml:space="preserve"> The usefulness of this library is predicated on it being easily browsed or filtered via a variety of meta data relevant to the resources and their application.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Resources within the resource library can be publicly available or restricted to members</w:t>
      </w:r>
      <w:r>
        <w:rPr>
          <w:rFonts w:ascii="Century Gothic" w:hAnsi="Century Gothic" w:cs="Century Gothic"/>
          <w:color w:val="000000"/>
          <w:sz w:val="22"/>
          <w:szCs w:val="22"/>
        </w:rPr>
        <w:br/>
        <w:t xml:space="preserve"> - Metadata to be assigned to resources can be configured</w:t>
      </w:r>
      <w:r>
        <w:rPr>
          <w:rFonts w:ascii="Century Gothic" w:hAnsi="Century Gothic" w:cs="Century Gothic"/>
          <w:color w:val="000000"/>
          <w:sz w:val="22"/>
          <w:szCs w:val="22"/>
        </w:rPr>
        <w:br/>
        <w:t xml:space="preserve"> - The resource library can be browsed by category or search/filtered by metadata</w:t>
      </w:r>
    </w:p>
    <w:p w:rsidR="006C195D" w:rsidRPr="009F6334" w:rsidRDefault="00272F75" w:rsidP="006C195D">
      <w:pPr>
        <w:pStyle w:val="Heading2"/>
        <w:rPr>
          <w:rFonts w:cs="Arial"/>
        </w:rPr>
      </w:pPr>
      <w:bookmarkStart w:id="3" w:name="_Toc381619637"/>
      <w:bookmarkStart w:id="4" w:name="_Toc384205242"/>
      <w:bookmarkStart w:id="5" w:name="_Toc384282167"/>
      <w:r>
        <w:rPr>
          <w:rFonts w:cs="Arial"/>
        </w:rPr>
        <w:t xml:space="preserve">Project </w:t>
      </w:r>
      <w:r w:rsidR="006C195D" w:rsidRPr="009F6334">
        <w:rPr>
          <w:rFonts w:cs="Arial"/>
        </w:rPr>
        <w:t>Timeline</w:t>
      </w:r>
      <w:bookmarkEnd w:id="3"/>
      <w:bookmarkEnd w:id="4"/>
      <w:bookmarkEnd w:id="5"/>
    </w:p>
    <w:p w:rsidR="006C195D" w:rsidRPr="004B7D40" w:rsidRDefault="006C195D" w:rsidP="006C195D">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25</w:t>
      </w:r>
      <w:r w:rsidRPr="004B7D40">
        <w:rPr>
          <w:rFonts w:ascii="Century Gothic" w:hAnsi="Century Gothic" w:cs="Arial"/>
        </w:rPr>
        <w:t xml:space="preserve"> days. </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04 September 2014</w:t>
      </w:r>
    </w:p>
    <w:p w:rsidR="006C195D" w:rsidRPr="004B7D40" w:rsidRDefault="006C195D" w:rsidP="006C195D">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29 September 2014</w:t>
      </w:r>
    </w:p>
    <w:p w:rsidR="00095D85" w:rsidRPr="008E3143" w:rsidRDefault="00095D85" w:rsidP="00095D85">
      <w:pPr>
        <w:rPr>
          <w:rFonts w:ascii="Century Gothic" w:hAnsi="Century Gothic" w:cstheme="minorHAnsi"/>
        </w:rPr>
      </w:pPr>
    </w:p>
    <w:p w:rsidR="00244000" w:rsidRPr="008E3143" w:rsidRDefault="00244000">
      <w:pPr>
        <w:rPr>
          <w:rFonts w:ascii="Century Gothic" w:hAnsi="Century Gothic" w:cstheme="minorHAnsi"/>
        </w:rPr>
      </w:pPr>
      <w:r w:rsidRPr="008E3143">
        <w:rPr>
          <w:rFonts w:ascii="Century Gothic" w:hAnsi="Century Gothic" w:cstheme="minorHAnsi"/>
        </w:rPr>
        <w:br w:type="page"/>
      </w:r>
    </w:p>
    <w:p w:rsidR="00244000" w:rsidRPr="008E3143" w:rsidRDefault="00244000" w:rsidP="008E3143">
      <w:pPr>
        <w:pStyle w:val="Heading1"/>
        <w:rPr>
          <w:rFonts w:cstheme="minorHAnsi"/>
        </w:rPr>
      </w:pPr>
      <w:bookmarkStart w:id="6" w:name="_Toc384282168"/>
      <w:r w:rsidRPr="008E3143">
        <w:rPr>
          <w:rFonts w:cstheme="minorHAnsi"/>
        </w:rPr>
        <w:lastRenderedPageBreak/>
        <w:t xml:space="preserve">About </w:t>
      </w:r>
      <w:bookmarkEnd w:id="6"/>
      <w:r w:rsidR="00DD5479" w:rsidRPr="00DD5479">
        <w:rPr>
          <w:rFonts w:cstheme="minorHAnsi"/>
        </w:rPr>
        <w:t xml:space="preserve">34 Soft Interactive Pvt Ltd</w:t>
      </w:r>
    </w:p>
    <w:p w:rsidR="00F74739" w:rsidRPr="00D96F0F" w:rsidRDefault="00F74739" w:rsidP="00F74739">
      <w:pPr>
        <w:pStyle w:val="Heading2"/>
        <w:rPr>
          <w:rFonts w:cs="Arial"/>
          <w:b/>
        </w:rPr>
      </w:pPr>
      <w:r w:rsidRPr="00FF1220">
        <w:rPr>
          <w:rFonts w:cs="Arial"/>
        </w:rPr>
        <w:t>Our mission</w:t>
      </w:r>
    </w:p>
    <w:p>
      <w:pPr>
        <w:widowControl w:val="on"/>
        <w:pBdr/>
        <w:spacing w:before="0" w:after="0" w:line="240" w:lineRule="auto"/>
        <w:ind w:left="0" w:right="0"/>
        <w:jc w:val="left"/>
      </w:pPr>
      <w:r>
        <w:rPr>
          <w:rFonts w:ascii="Century Gothic" w:hAnsi="Century Gothic" w:cs="Century Gothic"/>
          <w:color w:val="000000"/>
          <w:sz w:val="22"/>
          <w:szCs w:val="22"/>
        </w:rPr>
        <w:t xml:space="preserve">fdsfds</w:t>
      </w:r>
    </w:p>
    <w:p w:rsidR="00F74739" w:rsidRPr="00D96F0F"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 xml:space="preserve">Our </w:t>
      </w:r>
      <w:r>
        <w:rPr>
          <w:rFonts w:cs="Arial"/>
        </w:rPr>
        <w:t>short / medium term goals</w:t>
      </w:r>
    </w:p>
    <w:p>
      <w:pPr>
        <w:widowControl w:val="on"/>
        <w:pBdr/>
        <w:spacing w:before="0" w:after="0" w:line="240" w:lineRule="auto"/>
        <w:ind w:left="0" w:right="0"/>
        <w:jc w:val="left"/>
      </w:pPr>
      <w:r>
        <w:rPr>
          <w:rFonts w:ascii="Century Gothic" w:hAnsi="Century Gothic" w:cs="Century Gothic"/>
          <w:color w:val="000000"/>
          <w:sz w:val="22"/>
          <w:szCs w:val="22"/>
        </w:rPr>
        <w:t xml:space="preserve">jhgjh</w:t>
      </w:r>
    </w:p>
    <w:p w:rsidR="00F74739" w:rsidRPr="00E9144D" w:rsidRDefault="00F74739" w:rsidP="00F74739">
      <w:pPr>
        <w:rPr>
          <w:rFonts w:ascii="Century Gothic" w:hAnsi="Century Gothic"/>
          <w:highlight w:val="yellow"/>
        </w:rPr>
      </w:pPr>
    </w:p>
    <w:p w:rsidR="006143CD" w:rsidRPr="008E3143" w:rsidRDefault="006143CD" w:rsidP="00244000">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7" w:name="_Toc384282169"/>
      <w:r w:rsidRPr="008E3143">
        <w:rPr>
          <w:rFonts w:cstheme="minorHAnsi"/>
        </w:rPr>
        <w:lastRenderedPageBreak/>
        <w:t>Project objectives and benefits</w:t>
      </w:r>
      <w:bookmarkEnd w:id="7"/>
    </w:p>
    <w:p w:rsidR="00BF6DF7" w:rsidRPr="008E3143" w:rsidRDefault="00BF6DF7" w:rsidP="00BF6DF7">
      <w:pPr>
        <w:pStyle w:val="Heading2"/>
      </w:pPr>
      <w:bookmarkStart w:id="8" w:name="_Toc381968875"/>
      <w:bookmarkStart w:id="9" w:name="_Toc384282170"/>
      <w:r w:rsidRPr="008E3143">
        <w:t>Introduction</w:t>
      </w:r>
      <w:bookmarkEnd w:id="8"/>
      <w:bookmarkEnd w:id="9"/>
    </w:p>
    <w:p w:rsidR="00BF6DF7" w:rsidRPr="008E3143" w:rsidRDefault="00BF6DF7" w:rsidP="00BF6DF7">
      <w:pPr>
        <w:rPr>
          <w:rFonts w:ascii="Century Gothic" w:hAnsi="Century Gothic" w:cstheme="minorHAnsi"/>
        </w:rPr>
      </w:pPr>
      <w:r w:rsidRPr="008E3143">
        <w:rPr>
          <w:rFonts w:ascii="Century Gothic" w:hAnsi="Century Gothic" w:cstheme="minorHAnsi"/>
        </w:rPr>
        <w:t>This section presents the motivations for the project. These include project our objectives, how these fit with our organisational strategy and other benefits.</w:t>
      </w:r>
    </w:p>
    <w:p w:rsidR="00F74739" w:rsidRPr="00FF1220" w:rsidRDefault="00F74739" w:rsidP="00F74739">
      <w:pPr>
        <w:pStyle w:val="Heading2"/>
        <w:rPr>
          <w:rFonts w:cs="Arial"/>
          <w:b/>
        </w:rPr>
      </w:pPr>
      <w:r w:rsidRPr="00FF1220">
        <w:rPr>
          <w:rFonts w:cs="Arial"/>
        </w:rPr>
        <w:t>The projects contribution to our organisations mission</w:t>
      </w:r>
    </w:p>
    <w:p w:rsidR="00F74739" w:rsidRDefault="00F74739" w:rsidP="00F74739">
      <w:pPr>
        <w:rPr>
          <w:rFonts w:ascii="Century Gothic" w:hAnsi="Century Gothic" w:cstheme="minorHAnsi"/>
        </w:rPr>
      </w:pPr>
      <w:r w:rsidRPr="00E9144D">
        <w:rPr>
          <w:rFonts w:ascii="Century Gothic" w:hAnsi="Century Gothic" w:cstheme="minorHAnsi"/>
        </w:rPr>
        <w:t xml:space="preserve">bnmnbmbn</w:t>
      </w:r>
    </w:p>
    <w:p w:rsidR="00F74739" w:rsidRPr="003E3BBC" w:rsidRDefault="00F74739" w:rsidP="00F74739">
      <w:pPr>
        <w:rPr>
          <w:rFonts w:ascii="Century Gothic" w:hAnsi="Century Gothic" w:cstheme="minorHAnsi"/>
        </w:rPr>
      </w:pPr>
    </w:p>
    <w:p w:rsidR="00F74739" w:rsidRPr="00FF1220" w:rsidRDefault="00F74739" w:rsidP="00F74739">
      <w:pPr>
        <w:pStyle w:val="Heading2"/>
        <w:rPr>
          <w:rFonts w:cs="Arial"/>
          <w:b/>
        </w:rPr>
      </w:pPr>
      <w:r w:rsidRPr="00FF1220">
        <w:rPr>
          <w:rFonts w:cs="Arial"/>
        </w:rPr>
        <w:t>The projects contribution to our organisations current goals</w:t>
      </w:r>
    </w:p>
    <w:p w:rsidR="00F74739" w:rsidRPr="003E3BBC" w:rsidRDefault="00F74739" w:rsidP="00F74739">
      <w:pPr>
        <w:rPr>
          <w:rFonts w:ascii="Century Gothic" w:hAnsi="Century Gothic" w:cstheme="minorHAnsi"/>
        </w:rPr>
      </w:pPr>
      <w:r w:rsidRPr="00E9144D">
        <w:rPr>
          <w:rFonts w:ascii="Century Gothic" w:hAnsi="Century Gothic" w:cstheme="minorHAnsi"/>
        </w:rPr>
        <w:t xml:space="preserve">bnmbnm</w:t>
      </w:r>
    </w:p>
    <w:p w:rsidR="00BD21D2" w:rsidRPr="008E3143" w:rsidRDefault="00BD21D2">
      <w:pPr>
        <w:rPr>
          <w:rFonts w:ascii="Century Gothic" w:hAnsi="Century Gothic" w:cstheme="minorHAnsi"/>
        </w:rPr>
      </w:pPr>
    </w:p>
    <w:p w:rsidR="00190D5F" w:rsidRPr="008E3143" w:rsidRDefault="00190D5F">
      <w:pPr>
        <w:rPr>
          <w:rFonts w:ascii="Century Gothic" w:hAnsi="Century Gothic" w:cstheme="minorHAnsi"/>
        </w:rPr>
      </w:pPr>
    </w:p>
    <w:p w:rsidR="00306134" w:rsidRPr="008E3143" w:rsidRDefault="00306134">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0" w:name="_Toc384282173"/>
      <w:r w:rsidRPr="008E3143">
        <w:rPr>
          <w:rFonts w:cstheme="minorHAnsi"/>
        </w:rPr>
        <w:lastRenderedPageBreak/>
        <w:t>Roles and Responsibilities</w:t>
      </w:r>
      <w:bookmarkEnd w:id="10"/>
    </w:p>
    <w:p w:rsidR="00573FA3" w:rsidRDefault="00573FA3" w:rsidP="00573FA3">
      <w:pPr>
        <w:rPr>
          <w:rFonts w:ascii="Century Gothic" w:hAnsi="Century Gothic" w:cs="Arial"/>
        </w:rPr>
      </w:pPr>
      <w:r w:rsidRPr="00542FA7">
        <w:rPr>
          <w:rFonts w:ascii="Century Gothic" w:hAnsi="Century Gothic" w:cs="Arial"/>
        </w:rPr>
        <w:t xml:space="preserve">Successful execution of the project will require the input and participation of a number of team </w:t>
      </w:r>
      <w:proofErr w:type="gramStart"/>
      <w:r w:rsidRPr="00542FA7">
        <w:rPr>
          <w:rFonts w:ascii="Century Gothic" w:hAnsi="Century Gothic" w:cs="Arial"/>
        </w:rPr>
        <w:t>members,</w:t>
      </w:r>
      <w:proofErr w:type="gramEnd"/>
      <w:r w:rsidRPr="00542FA7">
        <w:rPr>
          <w:rFonts w:ascii="Century Gothic" w:hAnsi="Century Gothic" w:cs="Arial"/>
        </w:rPr>
        <w:t xml:space="preserve"> these are listed below along with their </w:t>
      </w:r>
      <w:r>
        <w:rPr>
          <w:rFonts w:ascii="Century Gothic" w:hAnsi="Century Gothic" w:cs="Arial"/>
        </w:rPr>
        <w:t xml:space="preserve">anticipated </w:t>
      </w:r>
      <w:r w:rsidRPr="00542FA7">
        <w:rPr>
          <w:rFonts w:ascii="Century Gothic" w:hAnsi="Century Gothic" w:cs="Arial"/>
        </w:rPr>
        <w:t>roles and responsibilities.</w:t>
      </w:r>
    </w:p>
    <w:p w:rsidR="00573FA3" w:rsidRPr="00021F03" w:rsidRDefault="00141B4C" w:rsidP="00021F03">
      <w:pPr>
        <w:pStyle w:val="Heading2"/>
      </w:pPr>
      <w:bookmarkStart w:id="11" w:name="_Toc384282174"/>
      <w:r>
        <w:t>Our p</w:t>
      </w:r>
      <w:r w:rsidR="00573FA3" w:rsidRPr="00021F03">
        <w:t>roject team</w:t>
      </w:r>
      <w:bookmarkEnd w:id="11"/>
    </w:p>
    <w:p w:rsidR="00573FA3" w:rsidRPr="00DD5479" w:rsidRDefault="00573FA3" w:rsidP="00573FA3">
      <w:pPr>
        <w:rPr>
          <w:rFonts w:ascii="Century Gothic" w:hAnsi="Century Gothic" w:cs="Arial"/>
        </w:rPr>
      </w:pPr>
      <w:r>
        <w:rPr>
          <w:rFonts w:ascii="Century Gothic" w:hAnsi="Century Gothic" w:cs="Arial"/>
        </w:rPr>
        <w:t xml:space="preserve">The project team leader </w:t>
      </w:r>
      <w:r w:rsidRPr="00DD5479">
        <w:rPr>
          <w:rFonts w:ascii="Century Gothic" w:hAnsi="Century Gothic" w:cs="Arial"/>
        </w:rPr>
        <w:t xml:space="preserve">is </w:t>
      </w:r>
      <w:r w:rsidR="00C82BBA" w:rsidRPr="00DD5479">
        <w:rPr>
          <w:rFonts w:ascii="Century Gothic" w:hAnsi="Century Gothic" w:cs="Arial"/>
        </w:rPr>
        <w:t xml:space="preserve">Vivek Mahajan</w:t>
      </w:r>
      <w:r w:rsidRPr="00DD5479">
        <w:rPr>
          <w:rFonts w:ascii="Century Gothic" w:hAnsi="Century Gothic" w:cs="Arial"/>
        </w:rPr>
        <w:t xml:space="preserve">. </w:t>
      </w:r>
    </w:p>
    <w:tbl>
      <w:tblPr>
        <w:tblStyle w:val="TableGrid"/>
        <w:tblW w:w="833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3510"/>
        <w:gridCol w:w="4820"/>
      </w:tblGrid>
      <w:tr w:rsidR="00573FA3" w:rsidRPr="00ED4346" w:rsidTr="004D3293">
        <w:trPr>
          <w:trHeight w:val="325"/>
        </w:trPr>
        <w:tc>
          <w:tcPr>
            <w:tcW w:w="351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Team member</w:t>
            </w:r>
          </w:p>
        </w:tc>
        <w:tc>
          <w:tcPr>
            <w:tcW w:w="4820" w:type="dxa"/>
          </w:tcPr>
          <w:p w:rsidR="00573FA3" w:rsidRPr="00BE5AD3" w:rsidRDefault="00573FA3"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Role (title)</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Vivek Mahajan</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dfdf</w:t>
            </w:r>
          </w:p>
        </w:tc>
      </w:tr>
      <w:tr w:rsidR="00573FA3" w:rsidRPr="009F4502" w:rsidTr="004D3293">
        <w:trPr>
          <w:trHeight w:val="259"/>
        </w:trPr>
        <w:tc>
          <w:tcPr>
            <w:tcW w:w="351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Kimti</w:t>
            </w:r>
          </w:p>
        </w:tc>
        <w:tc>
          <w:tcPr>
            <w:tcW w:w="4820" w:type="dxa"/>
          </w:tcPr>
          <w:p w:rsidR="00573FA3" w:rsidRPr="00DD5479" w:rsidRDefault="00DD5479" w:rsidP="004D3293">
            <w:pPr>
              <w:spacing w:before="40" w:after="40"/>
              <w:rPr>
                <w:rFonts w:ascii="Century Gothic" w:hAnsi="Century Gothic" w:cs="Arial"/>
                <w:sz w:val="20"/>
                <w:szCs w:val="20"/>
              </w:rPr>
            </w:pPr>
            <w:r w:rsidRPr="00DD5479">
              <w:rPr>
                <w:rFonts w:ascii="Century Gothic" w:hAnsi="Century Gothic" w:cs="Arial"/>
                <w:sz w:val="20"/>
                <w:szCs w:val="20"/>
              </w:rPr>
              <w:t>dfdsfds</w:t>
            </w:r>
          </w:p>
        </w:tc>
      </w:tr>
    </w:tbl>
    <w:p w:rsidR="00CF5321" w:rsidRDefault="00CF5321">
      <w:pPr>
        <w:rPr>
          <w:rFonts w:ascii="Century Gothic" w:hAnsi="Century Gothic" w:cstheme="minorHAnsi"/>
        </w:rPr>
      </w:pPr>
    </w:p>
    <w:p w:rsidR="00CF5321" w:rsidRDefault="00CF5321">
      <w:pPr>
        <w:rPr>
          <w:rFonts w:ascii="Century Gothic" w:hAnsi="Century Gothic" w:cstheme="minorHAnsi"/>
        </w:rPr>
      </w:pP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BF6DF7" w:rsidRPr="008E3143" w:rsidRDefault="00BF6DF7" w:rsidP="00BF6DF7">
      <w:pPr>
        <w:pStyle w:val="Heading1"/>
      </w:pPr>
      <w:bookmarkStart w:id="12" w:name="_Toc381968880"/>
      <w:bookmarkStart w:id="13" w:name="_Toc384282175"/>
      <w:r w:rsidRPr="008E3143">
        <w:lastRenderedPageBreak/>
        <w:t>Process and timelines</w:t>
      </w:r>
      <w:bookmarkEnd w:id="12"/>
      <w:bookmarkEnd w:id="13"/>
    </w:p>
    <w:p w:rsidR="00BF6DF7" w:rsidRPr="008E3143" w:rsidRDefault="00BF6DF7" w:rsidP="00BF6DF7">
      <w:pPr>
        <w:rPr>
          <w:rFonts w:ascii="Century Gothic" w:hAnsi="Century Gothic" w:cstheme="minorHAnsi"/>
        </w:rPr>
      </w:pPr>
      <w:r w:rsidRPr="008E3143">
        <w:rPr>
          <w:rFonts w:ascii="Century Gothic" w:hAnsi="Century Gothic" w:cstheme="minorHAnsi"/>
        </w:rPr>
        <w:t xml:space="preserve">We are expecting the project to be delivered during the following </w:t>
      </w:r>
      <w:proofErr w:type="gramStart"/>
      <w:r w:rsidRPr="008E3143">
        <w:rPr>
          <w:rFonts w:ascii="Century Gothic" w:hAnsi="Century Gothic" w:cstheme="minorHAnsi"/>
        </w:rPr>
        <w:t>period,</w:t>
      </w:r>
      <w:proofErr w:type="gramEnd"/>
      <w:r w:rsidRPr="008E3143">
        <w:rPr>
          <w:rFonts w:ascii="Century Gothic" w:hAnsi="Century Gothic" w:cstheme="minorHAnsi"/>
        </w:rPr>
        <w:t xml:space="preserve"> the project is broken into key milestones shown:</w:t>
      </w:r>
    </w:p>
    <w:p w:rsidR="00AF7319" w:rsidRPr="009F4502" w:rsidRDefault="00AF7319" w:rsidP="00AF7319">
      <w:pPr>
        <w:pStyle w:val="Heading2"/>
      </w:pPr>
      <w:bookmarkStart w:id="14" w:name="_Toc384199622"/>
      <w:bookmarkStart w:id="15" w:name="_Toc384282176"/>
      <w:r w:rsidRPr="009F4502">
        <w:t>Timeline &amp; milestones</w:t>
      </w:r>
      <w:bookmarkEnd w:id="14"/>
      <w:bookmarkEnd w:id="15"/>
    </w:p>
    <w:p w:rsidR="00AF7319" w:rsidRPr="004B7D40" w:rsidRDefault="00AF7319" w:rsidP="00AF7319">
      <w:pPr>
        <w:rPr>
          <w:rFonts w:ascii="Century Gothic" w:hAnsi="Century Gothic" w:cs="Arial"/>
        </w:rPr>
      </w:pPr>
      <w:r w:rsidRPr="009F4502">
        <w:rPr>
          <w:rFonts w:ascii="Century Gothic" w:hAnsi="Century Gothic" w:cs="Arial"/>
        </w:rPr>
        <w:t xml:space="preserve">The project duration </w:t>
      </w:r>
      <w:r w:rsidRPr="004B7D40">
        <w:rPr>
          <w:rFonts w:ascii="Century Gothic" w:hAnsi="Century Gothic" w:cs="Arial"/>
        </w:rPr>
        <w:t xml:space="preserve">is expected to be </w:t>
      </w:r>
      <w:r w:rsidRPr="004B7D40">
        <w:rPr>
          <w:rFonts w:ascii="Century Gothic" w:hAnsi="Century Gothic" w:cs="Arial"/>
          <w:b/>
        </w:rPr>
        <w:t xml:space="preserve">25</w:t>
      </w:r>
      <w:r w:rsidRPr="004B7D40">
        <w:rPr>
          <w:rFonts w:ascii="Century Gothic" w:hAnsi="Century Gothic" w:cs="Arial"/>
        </w:rPr>
        <w:t xml:space="preserve"> days. </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intended start date is: </w:t>
      </w:r>
      <w:r w:rsidR="00DD5479" w:rsidRPr="00DD5479">
        <w:rPr>
          <w:rFonts w:ascii="Century Gothic" w:hAnsi="Century Gothic" w:cs="Arial"/>
          <w:b/>
        </w:rPr>
        <w:t xml:space="preserve">04 September 2014</w:t>
      </w:r>
    </w:p>
    <w:p w:rsidR="00AF7319" w:rsidRPr="004B7D40" w:rsidRDefault="00AF7319" w:rsidP="00AF7319">
      <w:pPr>
        <w:pStyle w:val="ListParagraph"/>
        <w:numPr>
          <w:ilvl w:val="0"/>
          <w:numId w:val="8"/>
        </w:numPr>
        <w:rPr>
          <w:rFonts w:ascii="Century Gothic" w:hAnsi="Century Gothic" w:cs="Arial"/>
        </w:rPr>
      </w:pPr>
      <w:r w:rsidRPr="004B7D40">
        <w:rPr>
          <w:rFonts w:ascii="Century Gothic" w:hAnsi="Century Gothic" w:cs="Arial"/>
        </w:rPr>
        <w:t xml:space="preserve">The target completion date is: </w:t>
      </w:r>
      <w:r w:rsidR="00DD5479" w:rsidRPr="00DD5479">
        <w:rPr>
          <w:rFonts w:ascii="Century Gothic" w:hAnsi="Century Gothic" w:cs="Arial"/>
          <w:b/>
        </w:rPr>
        <w:t xml:space="preserve">29 September 2014</w:t>
      </w:r>
    </w:p>
    <w:p w:rsidR="00AF7319" w:rsidRPr="009F4502" w:rsidRDefault="00AF7319" w:rsidP="00AF7319">
      <w:pPr>
        <w:rPr>
          <w:rFonts w:ascii="Century Gothic" w:hAnsi="Century Gothic" w:cs="Arial"/>
        </w:rPr>
      </w:pPr>
      <w:r w:rsidRPr="009F4502">
        <w:rPr>
          <w:rFonts w:ascii="Century Gothic" w:hAnsi="Century Gothic" w:cs="Arial"/>
        </w:rPr>
        <w:t>The project will include key milestones, these will help us monitor and keep the project on time and budget. The milestones are not finalised, but are likely to include:</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F7319" w:rsidRPr="009F4502" w:rsidTr="004D3293">
        <w:trPr>
          <w:trHeight w:val="269"/>
        </w:trPr>
        <w:tc>
          <w:tcPr>
            <w:tcW w:w="5920"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Milestone name</w:t>
            </w:r>
          </w:p>
        </w:tc>
        <w:tc>
          <w:tcPr>
            <w:tcW w:w="2513" w:type="dxa"/>
          </w:tcPr>
          <w:p w:rsidR="00AF7319" w:rsidRPr="00BE5AD3" w:rsidRDefault="00AF7319" w:rsidP="004D3293">
            <w:pPr>
              <w:spacing w:before="40" w:after="40"/>
              <w:rPr>
                <w:rFonts w:ascii="Century Gothic" w:hAnsi="Century Gothic" w:cstheme="minorHAnsi"/>
                <w:color w:val="4F81BD" w:themeColor="accent1"/>
                <w:sz w:val="24"/>
              </w:rPr>
            </w:pPr>
            <w:r w:rsidRPr="00BE5AD3">
              <w:rPr>
                <w:rFonts w:ascii="Century Gothic" w:hAnsi="Century Gothic" w:cstheme="minorHAnsi"/>
                <w:color w:val="4F81BD" w:themeColor="accent1"/>
                <w:sz w:val="24"/>
              </w:rPr>
              <w:t xml:space="preserve">Date </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1</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Commencement</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04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2</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Supplier engaged</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12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3</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Scoping and planning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15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4</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Interface design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18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5</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Development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21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6</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User testing complete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24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7</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Training complete and system live</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27 September 2014</w:t>
            </w:r>
          </w:p>
        </w:tc>
      </w:tr>
      <w:tr w:rsidR="00DD5479" w:rsidRPr="009F4502" w:rsidTr="004D3293">
        <w:trPr>
          <w:trHeight w:val="143"/>
        </w:trPr>
        <w:tc>
          <w:tcPr>
            <w:tcW w:w="5920" w:type="dxa"/>
            <w:vAlign w:val="bottom"/>
          </w:tcPr>
          <w:p w:rsidR="00DD5479" w:rsidRPr="009F4502" w:rsidRDefault="00DD5479" w:rsidP="00A95BD4">
            <w:pPr>
              <w:spacing w:before="40" w:after="40"/>
              <w:rPr>
                <w:rFonts w:ascii="Century Gothic" w:hAnsi="Century Gothic" w:cs="Arial"/>
                <w:color w:val="000000"/>
                <w:sz w:val="20"/>
                <w:szCs w:val="20"/>
              </w:rPr>
            </w:pPr>
            <w:r w:rsidRPr="00DD5479">
              <w:rPr>
                <w:rFonts w:ascii="Century Gothic" w:hAnsi="Century Gothic" w:cs="Arial"/>
                <w:color w:val="000000"/>
                <w:sz w:val="20"/>
                <w:szCs w:val="20"/>
              </w:rPr>
              <w:t>8</w:t>
            </w:r>
            <w:r w:rsidRPr="009F4502">
              <w:rPr>
                <w:rFonts w:ascii="Century Gothic" w:hAnsi="Century Gothic" w:cs="Arial"/>
                <w:color w:val="000000"/>
                <w:sz w:val="20"/>
                <w:szCs w:val="20"/>
              </w:rPr>
              <w:t xml:space="preserve">: </w:t>
            </w:r>
            <w:r w:rsidRPr="00DD5479">
              <w:rPr>
                <w:rFonts w:ascii="Century Gothic" w:hAnsi="Century Gothic" w:cs="Arial"/>
                <w:color w:val="000000"/>
                <w:sz w:val="20"/>
                <w:szCs w:val="20"/>
              </w:rPr>
              <w:t>Project Completion</w:t>
            </w:r>
          </w:p>
        </w:tc>
        <w:tc>
          <w:tcPr>
            <w:tcW w:w="2513" w:type="dxa"/>
          </w:tcPr>
          <w:p w:rsidR="00DD5479" w:rsidRPr="004B7D40" w:rsidRDefault="00DD5479" w:rsidP="00A95BD4">
            <w:pPr>
              <w:spacing w:before="40" w:after="40"/>
              <w:rPr>
                <w:rFonts w:ascii="Century Gothic" w:hAnsi="Century Gothic" w:cstheme="minorHAnsi"/>
              </w:rPr>
            </w:pPr>
            <w:r w:rsidRPr="00DD5479">
              <w:rPr>
                <w:rFonts w:ascii="Century Gothic" w:hAnsi="Century Gothic" w:cstheme="minorHAnsi"/>
              </w:rPr>
              <w:t>29 September 2014</w:t>
            </w:r>
          </w:p>
        </w:tc>
      </w:tr>
    </w:tbl>
    <w:p w:rsidR="00AF7319" w:rsidRDefault="00AF7319" w:rsidP="00AF7319">
      <w:pPr>
        <w:rPr>
          <w:rFonts w:ascii="Century Gothic" w:eastAsiaTheme="majorEastAsia" w:hAnsi="Century Gothic" w:cstheme="majorBidi"/>
          <w:color w:val="365F91" w:themeColor="accent1" w:themeShade="BF"/>
          <w:sz w:val="32"/>
          <w:szCs w:val="28"/>
        </w:rPr>
      </w:pPr>
      <w:r>
        <w:br w:type="page"/>
      </w:r>
    </w:p>
    <w:p w:rsidR="00FA59BF" w:rsidRPr="008E3143" w:rsidRDefault="00ED3F7A" w:rsidP="00ED3F7A">
      <w:pPr>
        <w:pStyle w:val="Heading1"/>
      </w:pPr>
      <w:bookmarkStart w:id="16" w:name="_Toc384282177"/>
      <w:r w:rsidRPr="008E3143">
        <w:lastRenderedPageBreak/>
        <w:t>Evaluation criteria</w:t>
      </w:r>
      <w:bookmarkEnd w:id="16"/>
    </w:p>
    <w:p w:rsidR="00FA59BF" w:rsidRPr="008E3143" w:rsidRDefault="00FA59BF" w:rsidP="00FA59BF">
      <w:pPr>
        <w:rPr>
          <w:rFonts w:ascii="Century Gothic" w:hAnsi="Century Gothic" w:cstheme="minorHAnsi"/>
        </w:rPr>
      </w:pPr>
      <w:r w:rsidRPr="008E3143">
        <w:rPr>
          <w:rFonts w:ascii="Century Gothic" w:hAnsi="Century Gothic" w:cstheme="minorHAnsi"/>
        </w:rPr>
        <w:t>Your response will be evaluated on the following criteria in priority order:</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tblPr>
      <w:tblGrid>
        <w:gridCol w:w="5920"/>
        <w:gridCol w:w="2513"/>
      </w:tblGrid>
      <w:tr w:rsidR="00AC6829" w:rsidRPr="009F4502" w:rsidTr="00C974C0">
        <w:trPr>
          <w:trHeight w:val="269"/>
        </w:trPr>
        <w:tc>
          <w:tcPr>
            <w:tcW w:w="5920"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Evaluation criteria</w:t>
            </w:r>
          </w:p>
        </w:tc>
        <w:tc>
          <w:tcPr>
            <w:tcW w:w="2513" w:type="dxa"/>
          </w:tcPr>
          <w:p w:rsidR="00AC6829" w:rsidRPr="00BE5AD3" w:rsidRDefault="00AC6829" w:rsidP="00C974C0">
            <w:pPr>
              <w:spacing w:before="40" w:after="40"/>
              <w:rPr>
                <w:rFonts w:ascii="Century Gothic" w:hAnsi="Century Gothic" w:cstheme="minorHAnsi"/>
                <w:color w:val="4F81BD" w:themeColor="accent1"/>
                <w:sz w:val="24"/>
              </w:rPr>
            </w:pPr>
            <w:r>
              <w:rPr>
                <w:rFonts w:ascii="Century Gothic" w:hAnsi="Century Gothic" w:cstheme="minorHAnsi"/>
                <w:color w:val="4F81BD" w:themeColor="accent1"/>
                <w:sz w:val="24"/>
              </w:rPr>
              <w:t>Weight</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Match to functional requirements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Value for money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Organisational fit</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Team (technical &amp; relationship)</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Strength of project process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References (track record)</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Referees (your current clients)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Locations and logistics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Warrantees (products &amp; services)</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tr w:rsidR="00AC6829" w:rsidRPr="009F4502" w:rsidTr="00C974C0">
        <w:trPr>
          <w:trHeight w:val="143"/>
        </w:trPr>
        <w:tc>
          <w:tcPr>
            <w:tcW w:w="5920" w:type="dxa"/>
            <w:vAlign w:val="bottom"/>
          </w:tcPr>
          <w:p w:rsidR="00AC6829" w:rsidRPr="005425DB" w:rsidRDefault="00F46554" w:rsidP="00C974C0">
            <w:pPr>
              <w:spacing w:before="40" w:after="40"/>
              <w:rPr>
                <w:rFonts w:ascii="Century Gothic" w:hAnsi="Century Gothic" w:cstheme="minorHAnsi"/>
              </w:rPr>
            </w:pPr>
            <w:bookmarkStart w:id="17" w:name="_Hlk384908751"/>
            <w:r w:rsidRPr="005425DB">
              <w:rPr>
                <w:rFonts w:ascii="Century Gothic" w:hAnsi="Century Gothic" w:cstheme="minorHAnsi"/>
              </w:rPr>
              <w:t>Company history and stability</w:t>
            </w:r>
          </w:p>
        </w:tc>
        <w:tc>
          <w:tcPr>
            <w:tcW w:w="2513" w:type="dxa"/>
            <w:vAlign w:val="bottom"/>
          </w:tcPr>
          <w:p w:rsidR="00AC6829" w:rsidRPr="0074012E" w:rsidRDefault="00F46554" w:rsidP="00C974C0">
            <w:pPr>
              <w:spacing w:before="40" w:after="40"/>
              <w:rPr>
                <w:rFonts w:ascii="Century Gothic" w:hAnsi="Century Gothic" w:cstheme="minorHAnsi"/>
              </w:rPr>
            </w:pPr>
            <w:r w:rsidRPr="00F46554">
              <w:rPr>
                <w:rFonts w:ascii="Century Gothic" w:hAnsi="Century Gothic" w:cstheme="minorHAnsi"/>
              </w:rPr>
              <w:t>10</w:t>
            </w:r>
          </w:p>
        </w:tc>
      </w:tr>
      <w:bookmarkEnd w:id="17"/>
    </w:tbl>
    <w:p w:rsidR="00AC6829" w:rsidRDefault="00AC6829" w:rsidP="00C82BBA">
      <w:pPr>
        <w:rPr>
          <w:rFonts w:ascii="Century Gothic" w:hAnsi="Century Gothic" w:cstheme="minorHAnsi"/>
        </w:rPr>
      </w:pPr>
    </w:p>
    <w:p w:rsidR="00AF7319" w:rsidRPr="00C82BBA" w:rsidRDefault="00B41009" w:rsidP="00C82BBA">
      <w:pPr>
        <w:rPr>
          <w:rFonts w:ascii="Century Gothic" w:hAnsi="Century Gothic" w:cstheme="minorHAnsi"/>
          <w:color w:val="FF0000"/>
        </w:rPr>
      </w:pPr>
      <w:r w:rsidRPr="00C82BBA">
        <w:rPr>
          <w:rFonts w:ascii="Century Gothic" w:hAnsi="Century Gothic" w:cstheme="minorHAnsi"/>
        </w:rPr>
        <w:t xml:space="preserve">We are following a fair and transparent engagement process, supported by well structured documentation. Please follow this process and do not modify the format of the documentation. </w:t>
      </w:r>
    </w:p>
    <w:p w:rsidR="00FA59BF" w:rsidRPr="008E3143" w:rsidRDefault="00455247">
      <w:pPr>
        <w:rPr>
          <w:rFonts w:ascii="Century Gothic" w:hAnsi="Century Gothic" w:cstheme="minorHAnsi"/>
        </w:rPr>
      </w:pPr>
      <w:r>
        <w:rPr>
          <w:rFonts w:ascii="Century Gothic" w:hAnsi="Century Gothic" w:cstheme="minorHAnsi"/>
        </w:rPr>
        <w:t xml:space="preserve">We will not be releasing our individual assessments for each </w:t>
      </w:r>
      <w:proofErr w:type="gramStart"/>
      <w:r>
        <w:rPr>
          <w:rFonts w:ascii="Century Gothic" w:hAnsi="Century Gothic" w:cstheme="minorHAnsi"/>
        </w:rPr>
        <w:t>response,</w:t>
      </w:r>
      <w:proofErr w:type="gramEnd"/>
      <w:r>
        <w:rPr>
          <w:rFonts w:ascii="Century Gothic" w:hAnsi="Century Gothic" w:cstheme="minorHAnsi"/>
        </w:rPr>
        <w:t xml:space="preserve"> however we will be sticking to the assessment mechanism. </w:t>
      </w:r>
    </w:p>
    <w:p w:rsidR="006143CD" w:rsidRPr="008E3143" w:rsidRDefault="006143CD">
      <w:pPr>
        <w:rPr>
          <w:rFonts w:ascii="Century Gothic" w:hAnsi="Century Gothic" w:cstheme="minorHAnsi"/>
        </w:rPr>
      </w:pPr>
      <w:r w:rsidRPr="008E3143">
        <w:rPr>
          <w:rFonts w:ascii="Century Gothic" w:hAnsi="Century Gothic" w:cstheme="minorHAnsi"/>
        </w:rPr>
        <w:br w:type="page"/>
      </w:r>
    </w:p>
    <w:p w:rsidR="006143CD" w:rsidRPr="008E3143" w:rsidRDefault="006143CD" w:rsidP="006143CD">
      <w:pPr>
        <w:pStyle w:val="Heading1"/>
        <w:rPr>
          <w:rFonts w:cstheme="minorHAnsi"/>
        </w:rPr>
      </w:pPr>
      <w:bookmarkStart w:id="18" w:name="_Scope:_Features_and"/>
      <w:bookmarkStart w:id="19" w:name="_Toc384282178"/>
      <w:bookmarkEnd w:id="18"/>
      <w:r w:rsidRPr="008E3143">
        <w:rPr>
          <w:rFonts w:cstheme="minorHAnsi"/>
        </w:rPr>
        <w:lastRenderedPageBreak/>
        <w:t>Scope: Features and functions</w:t>
      </w:r>
      <w:bookmarkEnd w:id="19"/>
    </w:p>
    <w:p w:rsidR="0031607A" w:rsidRPr="008E3143" w:rsidRDefault="0031607A" w:rsidP="0031607A">
      <w:pPr>
        <w:pStyle w:val="Heading2"/>
      </w:pPr>
      <w:bookmarkStart w:id="20" w:name="_Toc381968883"/>
      <w:bookmarkStart w:id="21" w:name="_Toc384282179"/>
      <w:r w:rsidRPr="008E3143">
        <w:t>Functional areas</w:t>
      </w:r>
      <w:bookmarkEnd w:id="20"/>
      <w:bookmarkEnd w:id="21"/>
    </w:p>
    <w:p w:rsidR="0031607A" w:rsidRPr="00021F03" w:rsidRDefault="0031607A" w:rsidP="0031607A">
      <w:pPr>
        <w:rPr>
          <w:rFonts w:ascii="Century Gothic" w:hAnsi="Century Gothic"/>
        </w:rPr>
      </w:pPr>
      <w:r w:rsidRPr="00021F03">
        <w:rPr>
          <w:rFonts w:ascii="Century Gothic" w:hAnsi="Century Gothic"/>
        </w:rPr>
        <w:t xml:space="preserve">This project will see the delivery of </w:t>
      </w:r>
      <w:r w:rsidR="00576939" w:rsidRPr="00021F03">
        <w:rPr>
          <w:rFonts w:ascii="Century Gothic" w:hAnsi="Century Gothic" w:cstheme="minorHAnsi"/>
        </w:rPr>
        <w:t xml:space="preserve">93</w:t>
      </w:r>
      <w:r w:rsidRPr="00021F03">
        <w:rPr>
          <w:rFonts w:ascii="Century Gothic" w:hAnsi="Century Gothic"/>
        </w:rPr>
        <w:t xml:space="preserve"> features, broken into </w:t>
      </w:r>
      <w:r w:rsidR="005922C7" w:rsidRPr="00021F03">
        <w:rPr>
          <w:rFonts w:ascii="Century Gothic" w:hAnsi="Century Gothic" w:cs="Arial"/>
        </w:rPr>
        <w:t xml:space="preserve">7</w:t>
      </w:r>
      <w:r w:rsidRPr="00021F03">
        <w:rPr>
          <w:rFonts w:ascii="Century Gothic" w:hAnsi="Century Gothic"/>
        </w:rPr>
        <w:t xml:space="preserve"> groups or functional areas. The functional areas are:</w:t>
      </w:r>
    </w:p>
    <w:p w:rsidR="00CB0E1D" w:rsidRDefault="00CB0E1D" w:rsidP="00CB0E1D">
      <w:pPr>
        <w:rPr>
          <w:rFonts w:ascii="Century Gothic" w:hAnsi="Century Gothic" w:cstheme="minorHAnsi"/>
        </w:rPr>
      </w:pPr>
      <w:bookmarkStart w:id="22" w:name="_GoBack"/>
      <w:bookmarkEnd w:id="22"/>
    </w:p>
    <w:p>
      <w:pPr>
        <w:widowControl w:val="on"/>
        <w:pBdr/>
        <w:spacing w:before="0" w:after="0" w:line="240" w:lineRule="auto"/>
        <w:ind w:left="0" w:right="0"/>
        <w:jc w:val="left"/>
      </w:pPr>
      <w:r>
        <w:rPr>
          <w:rFonts w:ascii="Century Gothic" w:hAnsi="Century Gothic" w:cs="Century Gothic"/>
          <w:color w:val="4F81BD"/>
          <w:sz w:val="26"/>
          <w:szCs w:val="26"/>
        </w:rPr>
        <w:t xml:space="preserve">Membership management</w:t>
      </w:r>
      <w:r>
        <w:rPr>
          <w:rFonts w:ascii="Century Gothic" w:hAnsi="Century Gothic" w:cs="Century Gothic"/>
          <w:color w:val="000000"/>
          <w:sz w:val="22"/>
          <w:szCs w:val="22"/>
        </w:rPr>
        <w:br/>
        <w:br/>
        <w:t xml:space="preserve">Members are the lifeblood of the organisation, delivering services to them and enhancing their lives is a key priority. Membership Management is therefore an essential function for Associations and many other other non-profits groups.</w:t>
      </w:r>
      <w:r>
        <w:rPr>
          <w:rFonts w:ascii="Century Gothic" w:hAnsi="Century Gothic" w:cs="Century Gothic"/>
          <w:color w:val="000000"/>
          <w:sz w:val="22"/>
          <w:szCs w:val="22"/>
        </w:rPr>
        <w:br/>
        <w:br/>
        <w:t xml:space="preserve"> The level of functionality required to support the management of your membership data and membership interactions will vary with the complexity of your membership structures and the overall level of automation and interaction you require.</w:t>
      </w:r>
      <w:r>
        <w:rPr>
          <w:rFonts w:ascii="Century Gothic" w:hAnsi="Century Gothic" w:cs="Century Gothic"/>
          <w:color w:val="000000"/>
          <w:sz w:val="22"/>
          <w:szCs w:val="22"/>
        </w:rPr>
        <w:br/>
        <w:br/>
        <w:t xml:space="preserve"> Closely tracking and growing membership numbers is often a primary goal and key revenue generator, so storing and (quickly and flexibly) accessing information on them is essential.</w:t>
      </w:r>
      <w:r>
        <w:rPr>
          <w:rFonts w:ascii="Century Gothic" w:hAnsi="Century Gothic" w:cs="Century Gothic"/>
          <w:color w:val="000000"/>
          <w:sz w:val="22"/>
          <w:szCs w:val="22"/>
        </w:rPr>
        <w:br/>
        <w:br/>
        <w:t xml:space="preserve"> Key Membership Management features include:</w:t>
      </w:r>
      <w:r>
        <w:rPr>
          <w:rFonts w:ascii="Century Gothic" w:hAnsi="Century Gothic" w:cs="Century Gothic"/>
          <w:color w:val="000000"/>
          <w:sz w:val="22"/>
          <w:szCs w:val="22"/>
        </w:rPr>
        <w:br/>
        <w:t xml:space="preserve"> - Membership cycles can be defined (calendar year, pro-rater etc)</w:t>
      </w:r>
      <w:r>
        <w:rPr>
          <w:rFonts w:ascii="Century Gothic" w:hAnsi="Century Gothic" w:cs="Century Gothic"/>
          <w:color w:val="000000"/>
          <w:sz w:val="22"/>
          <w:szCs w:val="22"/>
        </w:rPr>
        <w:br/>
        <w:t xml:space="preserve"> - Membership levels and pricing can be configured</w:t>
      </w:r>
      <w:r>
        <w:rPr>
          <w:rFonts w:ascii="Century Gothic" w:hAnsi="Century Gothic" w:cs="Century Gothic"/>
          <w:color w:val="000000"/>
          <w:sz w:val="22"/>
          <w:szCs w:val="22"/>
        </w:rPr>
        <w:br/>
        <w:t xml:space="preserve"> - Membership reporting tools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Membership pricing can be configured including early bird discounts, joining fee, late fee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sdsdsa </w:t>
            </w: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Membership renewal</w:t>
      </w:r>
      <w:r>
        <w:rPr>
          <w:rFonts w:ascii="Century Gothic" w:hAnsi="Century Gothic" w:cs="Century Gothic"/>
          <w:color w:val="000000"/>
          <w:sz w:val="22"/>
          <w:szCs w:val="22"/>
        </w:rPr>
        <w:br/>
        <w:br/>
        <w:t xml:space="preserve">Allowing members to renew through your website in a simple and intuitive way will also create significant cost savings.</w:t>
      </w:r>
      <w:r>
        <w:rPr>
          <w:rFonts w:ascii="Century Gothic" w:hAnsi="Century Gothic" w:cs="Century Gothic"/>
          <w:color w:val="000000"/>
          <w:sz w:val="22"/>
          <w:szCs w:val="22"/>
        </w:rPr>
        <w:br/>
        <w:br/>
        <w:t xml:space="preserve"> It also represents improved service and convenience to many who are happy using the internet to make payments. It allows members to renew any hour of the day or night from anywhere. This convenience can be the difference between the renewal and a lapsed member.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Automated notifications of membership expiry</w:t>
      </w:r>
      <w:r>
        <w:rPr>
          <w:rFonts w:ascii="Century Gothic" w:hAnsi="Century Gothic" w:cs="Century Gothic"/>
          <w:color w:val="000000"/>
          <w:sz w:val="22"/>
          <w:szCs w:val="22"/>
        </w:rPr>
        <w:br/>
        <w:t xml:space="preserve"> - Members can modify their membership types, interests and settings</w:t>
      </w:r>
      <w:r>
        <w:rPr>
          <w:rFonts w:ascii="Century Gothic" w:hAnsi="Century Gothic" w:cs="Century Gothic"/>
          <w:color w:val="000000"/>
          <w:sz w:val="22"/>
          <w:szCs w:val="22"/>
        </w:rPr>
        <w:br/>
        <w:t xml:space="preserve"> - Online payments processed for renewals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Automated communications to member through renewal workflow are supported -e.g. renewal reminder, renewal acknowledgement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123222222222222222222 </w:t>
            </w: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Marketing Communications</w:t>
      </w:r>
      <w:r>
        <w:rPr>
          <w:rFonts w:ascii="Century Gothic" w:hAnsi="Century Gothic" w:cs="Century Gothic"/>
          <w:color w:val="000000"/>
          <w:sz w:val="22"/>
          <w:szCs w:val="22"/>
        </w:rPr>
        <w:br/>
        <w:br/>
        <w:t xml:space="preserve">Moving your communications from the traditional posting of letters also represents significant savings and flexibility. Many organisations are in-fact being pushed by there members and constituents to stop sending letters, in preference to email. </w:t>
      </w:r>
      <w:r>
        <w:rPr>
          <w:rFonts w:ascii="Century Gothic" w:hAnsi="Century Gothic" w:cs="Century Gothic"/>
          <w:color w:val="000000"/>
          <w:sz w:val="22"/>
          <w:szCs w:val="22"/>
        </w:rPr>
        <w:br/>
        <w:br/>
        <w:t xml:space="preserve"> Whilst for many the transition from letters to email can take some time, even moving 50% of your communications will save money and benefit the environment.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t xml:space="preserve"> - Newsletters (as well as notifications to individuals) can be sent from the system</w:t>
      </w:r>
      <w:r>
        <w:rPr>
          <w:rFonts w:ascii="Century Gothic" w:hAnsi="Century Gothic" w:cs="Century Gothic"/>
          <w:color w:val="000000"/>
          <w:sz w:val="22"/>
          <w:szCs w:val="22"/>
        </w:rPr>
        <w:br/>
        <w:t xml:space="preserve"> - Subsets of database can be chosen based on a range of profile information and/or custom segments</w:t>
      </w:r>
      <w:r>
        <w:rPr>
          <w:rFonts w:ascii="Century Gothic" w:hAnsi="Century Gothic" w:cs="Century Gothic"/>
          <w:color w:val="000000"/>
          <w:sz w:val="22"/>
          <w:szCs w:val="22"/>
        </w:rPr>
        <w:br/>
        <w:t xml:space="preserve"> - Statistics are available to allow analysis of success of communication</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Both members can non-members can be targeted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Events Registration</w:t>
      </w:r>
      <w:r>
        <w:rPr>
          <w:rFonts w:ascii="Century Gothic" w:hAnsi="Century Gothic" w:cs="Century Gothic"/>
          <w:color w:val="000000"/>
          <w:sz w:val="22"/>
          <w:szCs w:val="22"/>
        </w:rPr>
        <w:br/>
        <w:br/>
        <w:t xml:space="preserve">The management of events is a common activity and therefore requirement for Associations and non-profit systems. Its automation often represents dramatic savings because of the high level of manual processing required for each ticket and attendee for every event. </w:t>
      </w:r>
      <w:r>
        <w:rPr>
          <w:rFonts w:ascii="Century Gothic" w:hAnsi="Century Gothic" w:cs="Century Gothic"/>
          <w:color w:val="000000"/>
          <w:sz w:val="22"/>
          <w:szCs w:val="22"/>
        </w:rPr>
        <w:br/>
        <w:br/>
        <w:t xml:space="preserve"> A list of functional line items relating to Event Registration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Events can be quickly and easily published onto the website</w:t>
      </w:r>
      <w:r>
        <w:rPr>
          <w:rFonts w:ascii="Century Gothic" w:hAnsi="Century Gothic" w:cs="Century Gothic"/>
          <w:color w:val="000000"/>
          <w:sz w:val="22"/>
          <w:szCs w:val="22"/>
        </w:rPr>
        <w:br/>
        <w:t xml:space="preserve"> - Members receive different event pricing to non-members</w:t>
      </w:r>
      <w:r>
        <w:rPr>
          <w:rFonts w:ascii="Century Gothic" w:hAnsi="Century Gothic" w:cs="Century Gothic"/>
          <w:color w:val="000000"/>
          <w:sz w:val="22"/>
          <w:szCs w:val="22"/>
        </w:rPr>
        <w:br/>
        <w:t xml:space="preserve"> - Registrants can purchase tickets to all events in a suite of events or purchase in groups</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Events can be quicklyand easily published onto the website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Event Administration</w:t>
      </w:r>
      <w:r>
        <w:rPr>
          <w:rFonts w:ascii="Century Gothic" w:hAnsi="Century Gothic" w:cs="Century Gothic"/>
          <w:color w:val="000000"/>
          <w:sz w:val="22"/>
          <w:szCs w:val="22"/>
        </w:rPr>
        <w:br/>
        <w:br/>
        <w:t xml:space="preserve">The 'back-office' activities required when running an event can be extensive and time consuming. Many however can be automated to some extent, which represents a significant saving of time and money.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Seating allocation can be done automatically but with manual override as required</w:t>
      </w:r>
      <w:r>
        <w:rPr>
          <w:rFonts w:ascii="Century Gothic" w:hAnsi="Century Gothic" w:cs="Century Gothic"/>
          <w:color w:val="000000"/>
          <w:sz w:val="22"/>
          <w:szCs w:val="22"/>
        </w:rPr>
        <w:br/>
        <w:t xml:space="preserve"> - Name tags can be automatically generated for event</w:t>
      </w:r>
      <w:r>
        <w:rPr>
          <w:rFonts w:ascii="Century Gothic" w:hAnsi="Century Gothic" w:cs="Century Gothic"/>
          <w:color w:val="000000"/>
          <w:sz w:val="22"/>
          <w:szCs w:val="22"/>
        </w:rPr>
        <w:br/>
        <w:t xml:space="preserve"> - Follow up emails can be sent to both attendees and non-attendees after event</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The details to be captured for an event can be configured and presented to the end user in a consistent layout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Continuing Professional Development</w:t>
      </w:r>
      <w:r>
        <w:rPr>
          <w:rFonts w:ascii="Century Gothic" w:hAnsi="Century Gothic" w:cs="Century Gothic"/>
          <w:color w:val="000000"/>
          <w:sz w:val="22"/>
          <w:szCs w:val="22"/>
        </w:rPr>
        <w:br/>
        <w:br/>
        <w:t xml:space="preserve">Many Associations focus on assisting in improve industry standards by providing, monitoring and rewarding members for undertaking ongoing professional development activities. </w:t>
      </w:r>
      <w:r>
        <w:rPr>
          <w:rFonts w:ascii="Century Gothic" w:hAnsi="Century Gothic" w:cs="Century Gothic"/>
          <w:color w:val="000000"/>
          <w:sz w:val="22"/>
          <w:szCs w:val="22"/>
        </w:rPr>
        <w:br/>
        <w:br/>
        <w:t xml:space="preserve"> The steps and actions required to be taken by members in this process vary between industries, but many are based on points systems that require tracking. A list of functional line items are provided below for you to include or exclude and to provide a ranking of importance for your project.</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CPD goals and points can be set-up flexibility in the system</w:t>
      </w:r>
      <w:r>
        <w:rPr>
          <w:rFonts w:ascii="Century Gothic" w:hAnsi="Century Gothic" w:cs="Century Gothic"/>
          <w:color w:val="000000"/>
          <w:sz w:val="22"/>
          <w:szCs w:val="22"/>
        </w:rPr>
        <w:br/>
        <w:t xml:space="preserve"> - Members can be prevented from renewing their membership if CPD goal(s) have not been met</w:t>
      </w:r>
      <w:r>
        <w:rPr>
          <w:rFonts w:ascii="Century Gothic" w:hAnsi="Century Gothic" w:cs="Century Gothic"/>
          <w:color w:val="000000"/>
          <w:sz w:val="22"/>
          <w:szCs w:val="22"/>
        </w:rPr>
        <w:br/>
        <w:t xml:space="preserve"> - Members can track and manage their own CPD record e.g. to add external activities that qualify for CPD recognition</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Any number of different CPD goals can be defined to reflect different requirements for different types of members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pPr>
        <w:widowControl w:val="on"/>
        <w:pBdr/>
        <w:spacing w:before="0" w:after="0" w:line="240" w:lineRule="auto"/>
        <w:ind w:left="0" w:right="0"/>
        <w:jc w:val="left"/>
      </w:pPr>
      <w:r>
        <w:rPr>
          <w:rFonts w:ascii="Century Gothic" w:hAnsi="Century Gothic" w:cs="Century Gothic"/>
          <w:color w:val="4F81BD"/>
          <w:sz w:val="26"/>
          <w:szCs w:val="26"/>
        </w:rPr>
        <w:t xml:space="preserve">Resource Library</w:t>
      </w:r>
      <w:r>
        <w:rPr>
          <w:rFonts w:ascii="Century Gothic" w:hAnsi="Century Gothic" w:cs="Century Gothic"/>
          <w:color w:val="000000"/>
          <w:sz w:val="22"/>
          <w:szCs w:val="22"/>
        </w:rPr>
        <w:br/>
        <w:br/>
        <w:t xml:space="preserve">Many membership organisations have accumulated a considerable library of resources that need to be readily accessible to either to the public or, more often, available only to members as a benefit of membership. </w:t>
      </w:r>
      <w:r>
        <w:rPr>
          <w:rFonts w:ascii="Century Gothic" w:hAnsi="Century Gothic" w:cs="Century Gothic"/>
          <w:color w:val="000000"/>
          <w:sz w:val="22"/>
          <w:szCs w:val="22"/>
        </w:rPr>
        <w:br/>
        <w:br/>
        <w:t xml:space="preserve"> The usefulness of this library is predicated on it being easily browsed or filtered via a variety of meta data relevant to the resources and their application. </w:t>
      </w:r>
      <w:r>
        <w:rPr>
          <w:rFonts w:ascii="Century Gothic" w:hAnsi="Century Gothic" w:cs="Century Gothic"/>
          <w:color w:val="000000"/>
          <w:sz w:val="22"/>
          <w:szCs w:val="22"/>
        </w:rPr>
        <w:br/>
        <w:br/>
        <w:t xml:space="preserve"> Key features include:</w:t>
      </w:r>
      <w:r>
        <w:rPr>
          <w:rFonts w:ascii="Century Gothic" w:hAnsi="Century Gothic" w:cs="Century Gothic"/>
          <w:color w:val="000000"/>
          <w:sz w:val="22"/>
          <w:szCs w:val="22"/>
        </w:rPr>
        <w:br/>
        <w:br/>
        <w:t xml:space="preserve"> - Resources within the resource library can be publicly available or restricted to members</w:t>
      </w:r>
      <w:r>
        <w:rPr>
          <w:rFonts w:ascii="Century Gothic" w:hAnsi="Century Gothic" w:cs="Century Gothic"/>
          <w:color w:val="000000"/>
          <w:sz w:val="22"/>
          <w:szCs w:val="22"/>
        </w:rPr>
        <w:br/>
        <w:t xml:space="preserve"> - Metadata to be assigned to resources can be configured</w:t>
      </w:r>
      <w:r>
        <w:rPr>
          <w:rFonts w:ascii="Century Gothic" w:hAnsi="Century Gothic" w:cs="Century Gothic"/>
          <w:color w:val="000000"/>
          <w:sz w:val="22"/>
          <w:szCs w:val="22"/>
        </w:rPr>
        <w:br/>
        <w:t xml:space="preserve"> - The resource library can be browsed by category or search/filtered by metadata</w:t>
      </w:r>
      <w:r>
        <w:rPr>
          <w:rFonts w:ascii="Century Gothic" w:hAnsi="Century Gothic" w:cs="Century Gothic"/>
          <w:color w:val="4F81BD"/>
          <w:sz w:val="26"/>
          <w:szCs w:val="26"/>
        </w:rPr>
        <w:br/>
        <w:br/>
        <w:t xml:space="preserve">Features details</w:t>
      </w:r>
      <w:r>
        <w:br/>
      </w:r>
    </w:p>
    <w:tbl>
      <w:tblPr>
        <w:tblStyle w:val="TableGridPHPDOCX"/>
        <w:tblW w:w="9330" w:type="dxa"/>
        <w:tblCellSpacing w:w="-45" w:type="dxa"/>
        <w:tblInd w:w="0" w:type="auto"/>
        <w:tblBorders>
          <w:top w:val="outset" w:color="000000" w:sz="5"/>
          <w:left w:val="outset" w:color="000000" w:sz="5"/>
          <w:bottom w:val="outset" w:color="000000" w:sz="5"/>
          <w:right w:val="outset" w:color="000000" w:sz="5"/>
        </w:tblBorders>
      </w:tblPr>
      <w:tblGrid>
        <w:gridCol/>
        <w:gridCol/>
        <w:gridCol/>
      </w:tblGrid>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Feature name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Importance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55" w:after="255" w:line="240" w:lineRule="auto"/>
              <w:ind w:left="0" w:right="0"/>
              <w:jc w:val="left"/>
              <w:textAlignment w:val="top"/>
            </w:pPr>
            <w:r>
              <w:rPr>
                <w:rFonts w:ascii="Century Gothic" w:hAnsi="Century Gothic" w:cs="Century Gothic"/>
                <w:color w:val="000000"/>
                <w:position w:val="0"/>
                <w:sz w:val="26"/>
                <w:szCs w:val="26"/>
              </w:rPr>
              <w:t xml:space="preserve"> Notes </w:t>
            </w:r>
          </w:p>
        </w:tc>
      </w:tr>
      <w:tr>
        <w:trPr>
          <w:trHeight w:val="0" w:hRule="atLeast"/>
          <w:jc w:val="left"/>
        </w:trPr>
        <w:tc>
          <w:tcPr>
            <w:tcW w:w="289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Resources within the resource library can be publicly available or restricted to members </w:t>
            </w:r>
          </w:p>
        </w:tc>
        <w:tc>
          <w:tcPr>
            <w:tcW w:w="2775"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r>
              <w:rPr>
                <w:rFonts w:ascii="Century Gothic" w:hAnsi="Century Gothic" w:cs="Century Gothic"/>
                <w:color w:val="000000"/>
                <w:position w:val="0"/>
                <w:sz w:val="22"/>
                <w:szCs w:val="22"/>
              </w:rPr>
              <w:t xml:space="preserve"> Nice to have </w:t>
            </w:r>
          </w:p>
        </w:tc>
        <w:tc>
          <w:tcPr>
            <w:tcW w:w="3660" w:type="dxa"/>
            <w:tcBorders>
              <w:top w:val="inset" w:color="000000" w:sz="7"/>
              <w:left w:val="inset" w:color="000000" w:sz="7"/>
              <w:bottom w:val="inset" w:color="000000" w:sz="7"/>
              <w:right w:val="inset" w:color="000000" w:sz="7"/>
            </w:tcBorders>
            <w:tcMar>
              <w:top w:w="0" w:type="auto"/>
              <w:bottom w:w="0" w:type="auto"/>
            </w:tcMar>
            <w:vAlign w:val="top"/>
          </w:tcPr>
          <w:p>
            <w:pPr>
              <w:widowControl w:val="on"/>
              <w:pBdr/>
              <w:spacing w:before="218" w:after="218" w:line="240" w:lineRule="auto"/>
              <w:ind w:left="0" w:right="0"/>
              <w:jc w:val="left"/>
              <w:textAlignment w:val="top"/>
            </w:pPr>
          </w:p>
        </w:tc>
      </w:tr>
    </w:tbl>
    <w:p/>
    <w:p w:rsidR="00A20D30" w:rsidRDefault="00A20D30">
      <w:pPr>
        <w:rPr>
          <w:rFonts w:ascii="Century Gothic" w:hAnsi="Century Gothic"/>
        </w:rPr>
      </w:pPr>
      <w:r>
        <w:rPr>
          <w:rFonts w:ascii="Century Gothic" w:hAnsi="Century Gothic"/>
        </w:rPr>
        <w:br w:type="page"/>
      </w:r>
    </w:p>
    <w:p w:rsidR="00A20D30" w:rsidRPr="008E3143" w:rsidRDefault="00A20D30" w:rsidP="00A20D30">
      <w:pPr>
        <w:pStyle w:val="Heading1"/>
      </w:pPr>
      <w:bookmarkStart w:id="23" w:name="_Toc384282181"/>
      <w:r>
        <w:lastRenderedPageBreak/>
        <w:t>Submitting your response</w:t>
      </w:r>
      <w:bookmarkEnd w:id="23"/>
    </w:p>
    <w:p w:rsidR="00A20D30" w:rsidRDefault="00A20D30" w:rsidP="00A20D30">
      <w:pPr>
        <w:rPr>
          <w:rFonts w:ascii="Century Gothic" w:hAnsi="Century Gothic" w:cstheme="minorHAnsi"/>
        </w:rPr>
      </w:pPr>
      <w:r>
        <w:rPr>
          <w:rFonts w:ascii="Century Gothic" w:hAnsi="Century Gothic" w:cstheme="minorHAnsi"/>
        </w:rPr>
        <w:t xml:space="preserve">Thank you for taking the time to review our Request for Quotation. </w:t>
      </w:r>
    </w:p>
    <w:p w:rsidR="00A20D30" w:rsidRDefault="00A20D30" w:rsidP="00A20D30">
      <w:pPr>
        <w:rPr>
          <w:rFonts w:ascii="Century Gothic" w:hAnsi="Century Gothic" w:cstheme="minorHAnsi"/>
        </w:rPr>
      </w:pPr>
      <w:r>
        <w:rPr>
          <w:rFonts w:ascii="Century Gothic" w:hAnsi="Century Gothic" w:cstheme="minorHAnsi"/>
        </w:rPr>
        <w:t xml:space="preserve">We have provided an associated Request for Quotation response document, which contains a structured format for your response. </w:t>
      </w:r>
    </w:p>
    <w:p w:rsidR="00A20D30" w:rsidRDefault="00DF47E3" w:rsidP="00A20D30">
      <w:pPr>
        <w:rPr>
          <w:rFonts w:ascii="Century Gothic" w:hAnsi="Century Gothic" w:cstheme="minorHAnsi"/>
        </w:rPr>
      </w:pPr>
      <w:r>
        <w:rPr>
          <w:rFonts w:ascii="Century Gothic" w:hAnsi="Century Gothic" w:cstheme="minorHAnsi"/>
        </w:rPr>
        <w:t>In the RFQ response we also ask you</w:t>
      </w:r>
      <w:r w:rsidR="00A20D30">
        <w:rPr>
          <w:rFonts w:ascii="Century Gothic" w:hAnsi="Century Gothic" w:cstheme="minorHAnsi"/>
        </w:rPr>
        <w:t xml:space="preserve"> to provide further background and supporting information about your company and services, as well as how your system matches our functional requirements. </w:t>
      </w:r>
    </w:p>
    <w:p w:rsidR="00220C86" w:rsidRDefault="00220C86" w:rsidP="00A20D30">
      <w:pPr>
        <w:rPr>
          <w:rFonts w:ascii="Century Gothic" w:hAnsi="Century Gothic" w:cstheme="minorHAnsi"/>
        </w:rPr>
      </w:pPr>
      <w:r>
        <w:rPr>
          <w:rFonts w:ascii="Century Gothic" w:hAnsi="Century Gothic" w:cstheme="minorHAnsi"/>
        </w:rPr>
        <w:t xml:space="preserve">Our cut off date for responses is: </w:t>
      </w:r>
      <w:r w:rsidRPr="00220C86">
        <w:rPr>
          <w:rFonts w:ascii="Century Gothic" w:hAnsi="Century Gothic" w:cstheme="minorHAnsi"/>
          <w:color w:val="FF0000"/>
        </w:rPr>
        <w:t>$</w:t>
      </w:r>
      <w:proofErr w:type="spellStart"/>
      <w:r w:rsidRPr="00220C86">
        <w:rPr>
          <w:rFonts w:ascii="Century Gothic" w:hAnsi="Century Gothic" w:cstheme="minorHAnsi"/>
          <w:color w:val="FF0000"/>
        </w:rPr>
        <w:t>RFQ_reponse_date</w:t>
      </w:r>
      <w:proofErr w:type="spellEnd"/>
      <w:r w:rsidRPr="00220C86">
        <w:rPr>
          <w:rFonts w:ascii="Century Gothic" w:hAnsi="Century Gothic" w:cstheme="minorHAnsi"/>
          <w:color w:val="FF0000"/>
        </w:rPr>
        <w:t>$</w:t>
      </w:r>
    </w:p>
    <w:p w:rsidR="00A20D30" w:rsidRPr="00DF47E3" w:rsidRDefault="00A20D30" w:rsidP="00A20D30">
      <w:pPr>
        <w:rPr>
          <w:rFonts w:ascii="Century Gothic" w:hAnsi="Century Gothic" w:cstheme="minorHAnsi"/>
        </w:rPr>
      </w:pPr>
      <w:r w:rsidRPr="00DF47E3">
        <w:rPr>
          <w:rFonts w:ascii="Century Gothic" w:hAnsi="Century Gothic" w:cstheme="minorHAnsi"/>
        </w:rPr>
        <w:t xml:space="preserve">Once these responses are submitted we will </w:t>
      </w:r>
      <w:r w:rsidR="00DF47E3" w:rsidRPr="00DF47E3">
        <w:rPr>
          <w:rFonts w:ascii="Century Gothic" w:hAnsi="Century Gothic" w:cstheme="minorHAnsi"/>
        </w:rPr>
        <w:t xml:space="preserve">assess them on their merits and contact vendors with further any questions, or the outcome of our decision. </w:t>
      </w:r>
    </w:p>
    <w:p w:rsidR="00997A6B" w:rsidRPr="008E3143" w:rsidRDefault="00997A6B" w:rsidP="007D1F84">
      <w:pPr>
        <w:rPr>
          <w:rFonts w:ascii="Century Gothic" w:hAnsi="Century Gothic"/>
        </w:rPr>
      </w:pPr>
    </w:p>
    <w:sectPr w:rsidR="00997A6B" w:rsidRPr="008E3143" w:rsidSect="00C052E8">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21E" w:rsidRDefault="008E521E" w:rsidP="006830D9">
      <w:pPr>
        <w:spacing w:after="0" w:line="240" w:lineRule="auto"/>
      </w:pPr>
      <w:r>
        <w:separator/>
      </w:r>
    </w:p>
  </w:endnote>
  <w:endnote w:type="continuationSeparator" w:id="0">
    <w:p w:rsidR="008E521E" w:rsidRDefault="008E521E" w:rsidP="0068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293" w:rsidRPr="00236FCB" w:rsidRDefault="004D3293" w:rsidP="008E3143">
    <w:pPr>
      <w:pStyle w:val="Footer"/>
      <w:rPr>
        <w:rFonts w:ascii="Century Gothic" w:hAnsi="Century Gothic"/>
        <w:sz w:val="20"/>
      </w:rPr>
    </w:pPr>
    <w:r w:rsidRPr="00236FCB">
      <w:rPr>
        <w:rFonts w:ascii="Century Gothic" w:hAnsi="Century Gothic"/>
        <w:sz w:val="20"/>
      </w:rPr>
      <w:t>Commercial in confidence</w:t>
    </w:r>
    <w:r w:rsidRPr="00236FCB">
      <w:rPr>
        <w:rFonts w:ascii="Century Gothic" w:hAnsi="Century Gothic"/>
        <w:sz w:val="20"/>
      </w:rPr>
      <w:ptab w:relativeTo="margin" w:alignment="center" w:leader="none"/>
    </w:r>
    <w:r w:rsidRPr="00236FCB">
      <w:rPr>
        <w:rFonts w:ascii="Century Gothic" w:hAnsi="Century Gothic"/>
        <w:sz w:val="20"/>
      </w:rPr>
      <w:t xml:space="preserve">Project introduction document </w:t>
    </w:r>
  </w:p>
  <w:p w:rsidR="004D3293" w:rsidRPr="008E3143" w:rsidRDefault="004D3293" w:rsidP="008E3143">
    <w:pPr>
      <w:pStyle w:val="Footer"/>
      <w:rPr>
        <w:rFonts w:ascii="Century Gothic" w:hAnsi="Century Gothic"/>
        <w:sz w:val="20"/>
      </w:rPr>
    </w:pPr>
    <w:r w:rsidRPr="00236FCB">
      <w:rPr>
        <w:rFonts w:ascii="Century Gothic" w:hAnsi="Century Gothic"/>
        <w:sz w:val="20"/>
      </w:rPr>
      <w:tab/>
      <w:t>01 October 2014</w:t>
    </w:r>
    <w:r w:rsidRPr="00236FCB">
      <w:rPr>
        <w:rFonts w:ascii="Century Gothic" w:hAnsi="Century Gothic"/>
        <w:sz w:val="20"/>
      </w:rPr>
      <w:tab/>
    </w:r>
    <w:hyperlink r:id="rId1" w:history="1">
      <w:r w:rsidRPr="00236FCB">
        <w:rPr>
          <w:rStyle w:val="Hyperlink"/>
          <w:rFonts w:ascii="Century Gothic" w:hAnsi="Century Gothic"/>
          <w:sz w:val="20"/>
        </w:rPr>
        <w:t xml:space="preserve">Produced by </w:t>
      </w:r>
      <w:proofErr w:type="spellStart"/>
      <w:r w:rsidRPr="00236FCB">
        <w:rPr>
          <w:rStyle w:val="Hyperlink"/>
          <w:rFonts w:ascii="Century Gothic" w:hAnsi="Century Gothic"/>
          <w:sz w:val="20"/>
        </w:rPr>
        <w:t>Skopes</w:t>
      </w:r>
      <w:proofErr w:type="spellEnd"/>
    </w:hyperlink>
    <w:r w:rsidRPr="00236FCB">
      <w:rPr>
        <w:rFonts w:ascii="Century Gothic" w:hAnsi="Century Gothic"/>
        <w:sz w:val="20"/>
      </w:rPr>
      <w:ptab w:relativeTo="margin" w:alignment="right"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21E" w:rsidRDefault="008E521E" w:rsidP="006830D9">
      <w:pPr>
        <w:spacing w:after="0" w:line="240" w:lineRule="auto"/>
      </w:pPr>
      <w:r>
        <w:separator/>
      </w:r>
    </w:p>
  </w:footnote>
  <w:footnote w:type="continuationSeparator" w:id="0">
    <w:p w:rsidR="008E521E" w:rsidRDefault="008E521E" w:rsidP="0068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2107381">
    <w:multiLevelType w:val="hybridMultilevel"/>
    <w:lvl w:ilvl="0" w:tplc="3245035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16560B2C"/>
    <w:multiLevelType w:val="hybridMultilevel"/>
    <w:tmpl w:val="A19E9C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3CF723D"/>
    <w:multiLevelType w:val="hybridMultilevel"/>
    <w:tmpl w:val="33324B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3C13160"/>
    <w:multiLevelType w:val="hybridMultilevel"/>
    <w:tmpl w:val="FFD682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650755"/>
    <w:multiLevelType w:val="hybridMultilevel"/>
    <w:tmpl w:val="005AE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34E6766"/>
    <w:multiLevelType w:val="hybridMultilevel"/>
    <w:tmpl w:val="0B46C61E"/>
    <w:lvl w:ilvl="0" w:tplc="35267A1A">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691134C"/>
    <w:multiLevelType w:val="hybridMultilevel"/>
    <w:tmpl w:val="88883F4E"/>
    <w:lvl w:ilvl="0" w:tplc="0A42EE66">
      <w:numFmt w:val="bullet"/>
      <w:lvlText w:val="-"/>
      <w:lvlJc w:val="left"/>
      <w:pPr>
        <w:ind w:left="720" w:hanging="360"/>
      </w:pPr>
      <w:rPr>
        <w:rFonts w:ascii="Century Gothic" w:eastAsiaTheme="minorHAnsi" w:hAnsi="Century Gothic"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4"/>
    <w:lvlOverride w:ilvl="0">
      <w:startOverride w:val="1"/>
    </w:lvlOverride>
  </w:num>
  <w:num w:numId="4">
    <w:abstractNumId w:val="4"/>
    <w:lvlOverride w:ilvl="0">
      <w:startOverride w:val="1"/>
    </w:lvlOverride>
  </w:num>
  <w:num w:numId="5">
    <w:abstractNumId w:val="1"/>
  </w:num>
  <w:num w:numId="6">
    <w:abstractNumId w:val="4"/>
    <w:lvlOverride w:ilvl="0">
      <w:startOverride w:val="1"/>
    </w:lvlOverride>
  </w:num>
  <w:num w:numId="7">
    <w:abstractNumId w:val="4"/>
  </w:num>
  <w:num w:numId="8">
    <w:abstractNumId w:val="3"/>
  </w:num>
  <w:num w:numId="9">
    <w:abstractNumId w:val="0"/>
  </w:num>
  <w:num w:numId="10">
    <w:abstractNumId w:val="5"/>
  </w:num>
  <w:num w:numId="72107381">
    <w:abstractNumId w:val="7210738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F10B2"/>
    <w:rsid w:val="000032F4"/>
    <w:rsid w:val="00016420"/>
    <w:rsid w:val="00021F03"/>
    <w:rsid w:val="00045925"/>
    <w:rsid w:val="000710A7"/>
    <w:rsid w:val="0008548C"/>
    <w:rsid w:val="00095D85"/>
    <w:rsid w:val="00097DB0"/>
    <w:rsid w:val="000C03E2"/>
    <w:rsid w:val="000C619D"/>
    <w:rsid w:val="000E3682"/>
    <w:rsid w:val="000F10B2"/>
    <w:rsid w:val="000F51B6"/>
    <w:rsid w:val="0012732D"/>
    <w:rsid w:val="00141B4C"/>
    <w:rsid w:val="001533ED"/>
    <w:rsid w:val="00157352"/>
    <w:rsid w:val="00182C2A"/>
    <w:rsid w:val="00190D5F"/>
    <w:rsid w:val="00192AB2"/>
    <w:rsid w:val="001C1AEF"/>
    <w:rsid w:val="001D4889"/>
    <w:rsid w:val="00211F28"/>
    <w:rsid w:val="002168E3"/>
    <w:rsid w:val="0022092C"/>
    <w:rsid w:val="00220C86"/>
    <w:rsid w:val="00244000"/>
    <w:rsid w:val="002612AE"/>
    <w:rsid w:val="00272F75"/>
    <w:rsid w:val="00282643"/>
    <w:rsid w:val="0028346F"/>
    <w:rsid w:val="00292BE8"/>
    <w:rsid w:val="002A226C"/>
    <w:rsid w:val="002B3730"/>
    <w:rsid w:val="002D260A"/>
    <w:rsid w:val="002E748E"/>
    <w:rsid w:val="002F3E88"/>
    <w:rsid w:val="00303CBD"/>
    <w:rsid w:val="00306134"/>
    <w:rsid w:val="00312A84"/>
    <w:rsid w:val="0031607A"/>
    <w:rsid w:val="003263C7"/>
    <w:rsid w:val="00353FD1"/>
    <w:rsid w:val="00366353"/>
    <w:rsid w:val="00386FE2"/>
    <w:rsid w:val="003C0A8F"/>
    <w:rsid w:val="003F1D62"/>
    <w:rsid w:val="00411C9A"/>
    <w:rsid w:val="004456E0"/>
    <w:rsid w:val="00455247"/>
    <w:rsid w:val="00457DF9"/>
    <w:rsid w:val="00463292"/>
    <w:rsid w:val="004773B5"/>
    <w:rsid w:val="00492FC8"/>
    <w:rsid w:val="004A7806"/>
    <w:rsid w:val="004D3293"/>
    <w:rsid w:val="00500E58"/>
    <w:rsid w:val="00512158"/>
    <w:rsid w:val="00522A27"/>
    <w:rsid w:val="00531AA8"/>
    <w:rsid w:val="0053693F"/>
    <w:rsid w:val="005407E2"/>
    <w:rsid w:val="005425DB"/>
    <w:rsid w:val="00546F2E"/>
    <w:rsid w:val="00573FA3"/>
    <w:rsid w:val="00576939"/>
    <w:rsid w:val="00577DAB"/>
    <w:rsid w:val="00581869"/>
    <w:rsid w:val="005922C7"/>
    <w:rsid w:val="005A2F68"/>
    <w:rsid w:val="005D107E"/>
    <w:rsid w:val="005D4C6D"/>
    <w:rsid w:val="005F064B"/>
    <w:rsid w:val="005F3054"/>
    <w:rsid w:val="005F4AB6"/>
    <w:rsid w:val="006143CD"/>
    <w:rsid w:val="00632411"/>
    <w:rsid w:val="00662F1A"/>
    <w:rsid w:val="006655AD"/>
    <w:rsid w:val="006830D9"/>
    <w:rsid w:val="006912DD"/>
    <w:rsid w:val="006A555F"/>
    <w:rsid w:val="006B0FB3"/>
    <w:rsid w:val="006B6CAB"/>
    <w:rsid w:val="006C195D"/>
    <w:rsid w:val="006C1E48"/>
    <w:rsid w:val="006C72BE"/>
    <w:rsid w:val="007673E2"/>
    <w:rsid w:val="007968E9"/>
    <w:rsid w:val="007A132E"/>
    <w:rsid w:val="007A246D"/>
    <w:rsid w:val="007A3086"/>
    <w:rsid w:val="007A6948"/>
    <w:rsid w:val="007C3749"/>
    <w:rsid w:val="007C7C8B"/>
    <w:rsid w:val="007D1F84"/>
    <w:rsid w:val="007E631B"/>
    <w:rsid w:val="008059B9"/>
    <w:rsid w:val="0081661E"/>
    <w:rsid w:val="00885F93"/>
    <w:rsid w:val="008B2026"/>
    <w:rsid w:val="008C1473"/>
    <w:rsid w:val="008D2446"/>
    <w:rsid w:val="008D3BC9"/>
    <w:rsid w:val="008D7DFF"/>
    <w:rsid w:val="008E3143"/>
    <w:rsid w:val="008E51C4"/>
    <w:rsid w:val="008E521E"/>
    <w:rsid w:val="008F455B"/>
    <w:rsid w:val="0095681E"/>
    <w:rsid w:val="00982A45"/>
    <w:rsid w:val="00997A6B"/>
    <w:rsid w:val="009C0E01"/>
    <w:rsid w:val="009F4F88"/>
    <w:rsid w:val="00A031E5"/>
    <w:rsid w:val="00A035D9"/>
    <w:rsid w:val="00A20616"/>
    <w:rsid w:val="00A20D30"/>
    <w:rsid w:val="00A320A7"/>
    <w:rsid w:val="00A57C8F"/>
    <w:rsid w:val="00A814B1"/>
    <w:rsid w:val="00A81F0D"/>
    <w:rsid w:val="00A84F0A"/>
    <w:rsid w:val="00A87B7E"/>
    <w:rsid w:val="00A93438"/>
    <w:rsid w:val="00A949FE"/>
    <w:rsid w:val="00AB0F12"/>
    <w:rsid w:val="00AB6541"/>
    <w:rsid w:val="00AC6829"/>
    <w:rsid w:val="00AD418F"/>
    <w:rsid w:val="00AD6352"/>
    <w:rsid w:val="00AF7319"/>
    <w:rsid w:val="00B017DA"/>
    <w:rsid w:val="00B14220"/>
    <w:rsid w:val="00B23E7D"/>
    <w:rsid w:val="00B309AC"/>
    <w:rsid w:val="00B342B4"/>
    <w:rsid w:val="00B368FE"/>
    <w:rsid w:val="00B41009"/>
    <w:rsid w:val="00B70616"/>
    <w:rsid w:val="00B97425"/>
    <w:rsid w:val="00BB678D"/>
    <w:rsid w:val="00BB7DD7"/>
    <w:rsid w:val="00BC5460"/>
    <w:rsid w:val="00BD21D2"/>
    <w:rsid w:val="00BD2AAE"/>
    <w:rsid w:val="00BD6114"/>
    <w:rsid w:val="00BE5FDF"/>
    <w:rsid w:val="00BF6DF7"/>
    <w:rsid w:val="00BF72C3"/>
    <w:rsid w:val="00C01A65"/>
    <w:rsid w:val="00C052E8"/>
    <w:rsid w:val="00C245E4"/>
    <w:rsid w:val="00C4490E"/>
    <w:rsid w:val="00C75A29"/>
    <w:rsid w:val="00C82BBA"/>
    <w:rsid w:val="00CA0D29"/>
    <w:rsid w:val="00CA528E"/>
    <w:rsid w:val="00CB0E1D"/>
    <w:rsid w:val="00CB2C96"/>
    <w:rsid w:val="00CD5C8E"/>
    <w:rsid w:val="00CF5321"/>
    <w:rsid w:val="00D56C35"/>
    <w:rsid w:val="00DD5479"/>
    <w:rsid w:val="00DF046A"/>
    <w:rsid w:val="00DF47E3"/>
    <w:rsid w:val="00E346B3"/>
    <w:rsid w:val="00E70A1B"/>
    <w:rsid w:val="00E76211"/>
    <w:rsid w:val="00E80684"/>
    <w:rsid w:val="00E92DE7"/>
    <w:rsid w:val="00EA0892"/>
    <w:rsid w:val="00EA173C"/>
    <w:rsid w:val="00EA366F"/>
    <w:rsid w:val="00EA7683"/>
    <w:rsid w:val="00EA787A"/>
    <w:rsid w:val="00EB6AF6"/>
    <w:rsid w:val="00ED127A"/>
    <w:rsid w:val="00ED3F7A"/>
    <w:rsid w:val="00EE63EB"/>
    <w:rsid w:val="00F0019D"/>
    <w:rsid w:val="00F07146"/>
    <w:rsid w:val="00F46554"/>
    <w:rsid w:val="00F668BE"/>
    <w:rsid w:val="00F74739"/>
    <w:rsid w:val="00F851FF"/>
    <w:rsid w:val="00FA59BF"/>
    <w:rsid w:val="00FD3D70"/>
    <w:rsid w:val="00FE1F1F"/>
    <w:rsid w:val="00FF52D4"/>
    <w:rsid w:val="00FF70EF"/>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2E8"/>
  </w:style>
  <w:style w:type="paragraph" w:styleId="Heading1">
    <w:name w:val="heading 1"/>
    <w:basedOn w:val="Normal"/>
    <w:next w:val="Normal"/>
    <w:link w:val="Heading1Char"/>
    <w:uiPriority w:val="9"/>
    <w:qFormat/>
    <w:rsid w:val="006C195D"/>
    <w:pPr>
      <w:keepNext/>
      <w:keepLines/>
      <w:numPr>
        <w:numId w:val="1"/>
      </w:numPr>
      <w:spacing w:before="480" w:after="240"/>
      <w:ind w:left="357" w:hanging="357"/>
      <w:outlineLvl w:val="0"/>
    </w:pPr>
    <w:rPr>
      <w:rFonts w:ascii="Century Gothic" w:eastAsiaTheme="majorEastAsia" w:hAnsi="Century Gothic" w:cstheme="majorBidi"/>
      <w:bCs/>
      <w:color w:val="365F91" w:themeColor="accent1" w:themeShade="BF"/>
      <w:sz w:val="32"/>
      <w:szCs w:val="28"/>
    </w:rPr>
  </w:style>
  <w:style w:type="paragraph" w:styleId="Heading2">
    <w:name w:val="heading 2"/>
    <w:basedOn w:val="Normal"/>
    <w:next w:val="Normal"/>
    <w:link w:val="Heading2Char"/>
    <w:uiPriority w:val="9"/>
    <w:unhideWhenUsed/>
    <w:qFormat/>
    <w:rsid w:val="006C195D"/>
    <w:pPr>
      <w:keepNext/>
      <w:keepLines/>
      <w:spacing w:before="360" w:after="120"/>
      <w:outlineLvl w:val="1"/>
    </w:pPr>
    <w:rPr>
      <w:rFonts w:ascii="Century Gothic" w:eastAsiaTheme="majorEastAsia" w:hAnsi="Century Gothic" w:cstheme="majorBidi"/>
      <w:bCs/>
      <w:color w:val="4F81BD" w:themeColor="accent1"/>
      <w:sz w:val="26"/>
      <w:szCs w:val="26"/>
    </w:rPr>
  </w:style>
  <w:style w:type="paragraph" w:styleId="Heading3">
    <w:name w:val="heading 3"/>
    <w:basedOn w:val="Normal"/>
    <w:next w:val="Normal"/>
    <w:link w:val="Heading3Char"/>
    <w:uiPriority w:val="9"/>
    <w:unhideWhenUsed/>
    <w:qFormat/>
    <w:rsid w:val="000032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830D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830D9"/>
  </w:style>
  <w:style w:type="paragraph" w:styleId="Footer">
    <w:name w:val="footer"/>
    <w:basedOn w:val="Normal"/>
    <w:link w:val="FooterChar"/>
    <w:uiPriority w:val="99"/>
    <w:semiHidden/>
    <w:unhideWhenUsed/>
    <w:rsid w:val="006830D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830D9"/>
  </w:style>
  <w:style w:type="paragraph" w:styleId="BalloonText">
    <w:name w:val="Balloon Text"/>
    <w:basedOn w:val="Normal"/>
    <w:link w:val="BalloonTextChar"/>
    <w:uiPriority w:val="99"/>
    <w:semiHidden/>
    <w:unhideWhenUsed/>
    <w:rsid w:val="00683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0D9"/>
    <w:rPr>
      <w:rFonts w:ascii="Tahoma" w:hAnsi="Tahoma" w:cs="Tahoma"/>
      <w:sz w:val="16"/>
      <w:szCs w:val="16"/>
    </w:rPr>
  </w:style>
  <w:style w:type="character" w:styleId="Hyperlink">
    <w:name w:val="Hyperlink"/>
    <w:basedOn w:val="DefaultParagraphFont"/>
    <w:uiPriority w:val="99"/>
    <w:unhideWhenUsed/>
    <w:rsid w:val="006830D9"/>
    <w:rPr>
      <w:color w:val="0000FF" w:themeColor="hyperlink"/>
      <w:u w:val="single"/>
    </w:rPr>
  </w:style>
  <w:style w:type="paragraph" w:styleId="TOC1">
    <w:name w:val="toc 1"/>
    <w:basedOn w:val="Normal"/>
    <w:next w:val="Normal"/>
    <w:autoRedefine/>
    <w:uiPriority w:val="39"/>
    <w:rsid w:val="006143CD"/>
    <w:pPr>
      <w:spacing w:after="0" w:line="240" w:lineRule="auto"/>
    </w:pPr>
    <w:rPr>
      <w:rFonts w:ascii="Times New Roman" w:eastAsia="Times New Roman" w:hAnsi="Times New Roman" w:cs="Times New Roman"/>
      <w:sz w:val="24"/>
      <w:szCs w:val="20"/>
      <w:lang w:val="en-US"/>
    </w:rPr>
  </w:style>
  <w:style w:type="paragraph" w:styleId="Title">
    <w:name w:val="Title"/>
    <w:basedOn w:val="Normal"/>
    <w:next w:val="Normal"/>
    <w:link w:val="TitleChar"/>
    <w:uiPriority w:val="10"/>
    <w:qFormat/>
    <w:rsid w:val="006143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43C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C195D"/>
    <w:rPr>
      <w:rFonts w:ascii="Century Gothic" w:eastAsiaTheme="majorEastAsia" w:hAnsi="Century Gothic" w:cstheme="majorBidi"/>
      <w:bCs/>
      <w:color w:val="365F91" w:themeColor="accent1" w:themeShade="BF"/>
      <w:sz w:val="32"/>
      <w:szCs w:val="28"/>
    </w:rPr>
  </w:style>
  <w:style w:type="character" w:customStyle="1" w:styleId="Heading2Char">
    <w:name w:val="Heading 2 Char"/>
    <w:basedOn w:val="DefaultParagraphFont"/>
    <w:link w:val="Heading2"/>
    <w:uiPriority w:val="9"/>
    <w:rsid w:val="006C195D"/>
    <w:rPr>
      <w:rFonts w:ascii="Century Gothic" w:eastAsiaTheme="majorEastAsia" w:hAnsi="Century Gothic" w:cstheme="majorBidi"/>
      <w:bCs/>
      <w:color w:val="4F81BD" w:themeColor="accent1"/>
      <w:sz w:val="26"/>
      <w:szCs w:val="26"/>
    </w:rPr>
  </w:style>
  <w:style w:type="paragraph" w:styleId="ListParagraph">
    <w:name w:val="List Paragraph"/>
    <w:basedOn w:val="Normal"/>
    <w:uiPriority w:val="34"/>
    <w:qFormat/>
    <w:rsid w:val="006C1E48"/>
    <w:pPr>
      <w:ind w:left="720"/>
      <w:contextualSpacing/>
    </w:pPr>
  </w:style>
  <w:style w:type="paragraph" w:styleId="TOC2">
    <w:name w:val="toc 2"/>
    <w:basedOn w:val="Normal"/>
    <w:next w:val="Normal"/>
    <w:autoRedefine/>
    <w:uiPriority w:val="39"/>
    <w:unhideWhenUsed/>
    <w:rsid w:val="001C1AEF"/>
    <w:pPr>
      <w:spacing w:after="100"/>
      <w:ind w:left="220"/>
    </w:pPr>
  </w:style>
  <w:style w:type="table" w:styleId="TableGrid">
    <w:name w:val="Table Grid"/>
    <w:basedOn w:val="TableNormal"/>
    <w:uiPriority w:val="59"/>
    <w:rsid w:val="0088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0032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CA0D29"/>
    <w:pPr>
      <w:spacing w:after="100"/>
      <w:ind w:left="440"/>
    </w:pPr>
  </w:style>
  <w:style w:type="paragraph" w:styleId="NoSpacing">
    <w:name w:val="No Spacing"/>
    <w:uiPriority w:val="1"/>
    <w:qFormat/>
    <w:rsid w:val="00ED3F7A"/>
    <w:pPr>
      <w:spacing w:after="0" w:line="240" w:lineRule="auto"/>
    </w:p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r="http://schemas.openxmlformats.org/officeDocument/2006/relationships" xmlns:w="http://schemas.openxmlformats.org/wordprocessingml/2006/main">
  <w:divs>
    <w:div w:id="242572300">
      <w:bodyDiv w:val="1"/>
      <w:marLeft w:val="0"/>
      <w:marRight w:val="0"/>
      <w:marTop w:val="0"/>
      <w:marBottom w:val="0"/>
      <w:divBdr>
        <w:top w:val="none" w:sz="0" w:space="0" w:color="auto"/>
        <w:left w:val="none" w:sz="0" w:space="0" w:color="auto"/>
        <w:bottom w:val="none" w:sz="0" w:space="0" w:color="auto"/>
        <w:right w:val="none" w:sz="0" w:space="0" w:color="auto"/>
      </w:divBdr>
    </w:div>
    <w:div w:id="362172726">
      <w:bodyDiv w:val="1"/>
      <w:marLeft w:val="0"/>
      <w:marRight w:val="0"/>
      <w:marTop w:val="0"/>
      <w:marBottom w:val="0"/>
      <w:divBdr>
        <w:top w:val="none" w:sz="0" w:space="0" w:color="auto"/>
        <w:left w:val="none" w:sz="0" w:space="0" w:color="auto"/>
        <w:bottom w:val="none" w:sz="0" w:space="0" w:color="auto"/>
        <w:right w:val="none" w:sz="0" w:space="0" w:color="auto"/>
      </w:divBdr>
    </w:div>
    <w:div w:id="708803644">
      <w:bodyDiv w:val="1"/>
      <w:marLeft w:val="0"/>
      <w:marRight w:val="0"/>
      <w:marTop w:val="0"/>
      <w:marBottom w:val="0"/>
      <w:divBdr>
        <w:top w:val="none" w:sz="0" w:space="0" w:color="auto"/>
        <w:left w:val="none" w:sz="0" w:space="0" w:color="auto"/>
        <w:bottom w:val="none" w:sz="0" w:space="0" w:color="auto"/>
        <w:right w:val="none" w:sz="0" w:space="0" w:color="auto"/>
      </w:divBdr>
    </w:div>
    <w:div w:id="906111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542bb330b1cfb" Type="http://schemas.openxmlformats.org/officeDocument/2006/relationships/image" Target="http://beta.skop.es/wp-content/uploads/companylogos/thumbs/202/215739_547711931908117_289676141_n.jp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ko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2177FC-CC15-4392-BC71-441A8D9CC8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10</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Lcubed</dc:creator>
  <cp:lastModifiedBy>Juliana</cp:lastModifiedBy>
  <cp:revision>22</cp:revision>
  <dcterms:created xsi:type="dcterms:W3CDTF">2014-08-26T00:50:00Z</dcterms:created>
  <dcterms:modified xsi:type="dcterms:W3CDTF">2014-09-17T07:13:00Z</dcterms:modified>
</cp:coreProperties>
</file>