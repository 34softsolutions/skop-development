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dsfdsfds</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sadsdsa</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adsadsad</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dsadsads, sadsadsad, sdsadsad</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22 September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Vivek Mahajan</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dsfdsfds</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sadsdsa</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2</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10</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18 September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28 September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sadsdsa</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sadsadsads</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adsadsa</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ds</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dfdsfdsf</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sdsads</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sdsads</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xx</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asdsadsa</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ssa</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10</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18 September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28 September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18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20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21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23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25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26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28 September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2</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 can elect to include optional extras to their application e.g. sign up for Special Interest Groups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1E" w:rsidRDefault="008E521E" w:rsidP="006830D9">
      <w:pPr>
        <w:spacing w:after="0" w:line="240" w:lineRule="auto"/>
      </w:pPr>
      <w:r>
        <w:separator/>
      </w:r>
    </w:p>
  </w:endnote>
  <w:endnote w:type="continuationSeparator" w:id="0">
    <w:p w:rsidR="008E521E" w:rsidRDefault="008E52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22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1E" w:rsidRDefault="008E521E" w:rsidP="006830D9">
      <w:pPr>
        <w:spacing w:after="0" w:line="240" w:lineRule="auto"/>
      </w:pPr>
      <w:r>
        <w:separator/>
      </w:r>
    </w:p>
  </w:footnote>
  <w:footnote w:type="continuationSeparator" w:id="0">
    <w:p w:rsidR="008E521E" w:rsidRDefault="008E52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418887">
    <w:multiLevelType w:val="hybridMultilevel"/>
    <w:lvl w:ilvl="0" w:tplc="926470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32418887">
    <w:abstractNumId w:val="3241888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22</cp:revision>
  <dcterms:created xsi:type="dcterms:W3CDTF">2014-08-26T00:50:00Z</dcterms:created>
  <dcterms:modified xsi:type="dcterms:W3CDTF">2014-09-17T07:13:00Z</dcterms:modified>
</cp:coreProperties>
</file>