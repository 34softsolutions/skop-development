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rsidP="008E3143">
      <w:pPr>
        <w:jc w:val="center"/>
        <w:rPr>
          <w:rFonts w:ascii="Century Gothic" w:hAnsi="Century Gothic" w:cs="Arial"/>
          <w:color w:val="1F497D" w:themeColor="text2"/>
          <w:sz w:val="52"/>
        </w:rPr>
      </w:pPr>
    </w:p>
    <w:p w:rsidR="006830D9" w:rsidRPr="008E3143" w:rsidRDefault="006C72BE" w:rsidP="00BF72C3">
      <w:pPr>
        <w:jc w:val="center"/>
        <w:rPr>
          <w:rFonts w:ascii="Century Gothic" w:hAnsi="Century Gothic" w:cs="Arial"/>
          <w:color w:val="1F497D" w:themeColor="text2"/>
          <w:sz w:val="52"/>
        </w:rPr>
      </w:pPr>
      <w:r w:rsidRPr="008E3143">
        <w:rPr>
          <w:rFonts w:ascii="Century Gothic" w:hAnsi="Century Gothic" w:cs="Arial"/>
          <w:color w:val="1F497D" w:themeColor="text2"/>
          <w:sz w:val="52"/>
        </w:rPr>
        <w:t>Request for Quotation</w:t>
      </w:r>
    </w:p>
    <w:p w:rsidR="00BF72C3" w:rsidRPr="008E3143" w:rsidRDefault="00BF72C3">
      <w:pPr>
        <w:rPr>
          <w:rFonts w:ascii="Century Gothic" w:hAnsi="Century Gothic" w:cstheme="minorHAnsi"/>
        </w:rPr>
      </w:pPr>
    </w:p>
    <w:p w:rsidR="008E3143" w:rsidRPr="008E3143" w:rsidRDefault="00DD5479" w:rsidP="008E3143">
      <w:pPr>
        <w:jc w:val="center"/>
        <w:rPr>
          <w:rFonts w:ascii="Century Gothic" w:hAnsi="Century Gothic" w:cs="Arial"/>
          <w:b/>
          <w:sz w:val="32"/>
        </w:rPr>
      </w:pPr>
      <w:r w:rsidRPr="00DD5479">
        <w:rPr>
          <w:rFonts w:ascii="Century Gothic" w:hAnsi="Century Gothic" w:cs="Arial"/>
          <w:b/>
          <w:sz w:val="32"/>
        </w:rPr>
        <w:t xml:space="preserve">Skop</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xml:space="preserve"/>
      </w: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Neeraj</w:t>
      </w:r>
    </w:p>
    <w:p w:rsidR="008E3143" w:rsidRPr="008E3143" w:rsidRDefault="008E3143" w:rsidP="008E3143">
      <w:pPr>
        <w:jc w:val="center"/>
        <w:rPr>
          <w:rFonts w:ascii="Century Gothic" w:hAnsi="Century Gothic" w:cs="Arial"/>
          <w:sz w:val="28"/>
        </w:rPr>
      </w:pP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E -196 Mohali</w:t>
      </w: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xml:space="preserve">Chandigarh, Punjab, 177214</w:t>
      </w:r>
    </w:p>
    <w:p w:rsidR="008E3143" w:rsidRPr="008E3143" w:rsidRDefault="008E3143" w:rsidP="008E3143">
      <w:pPr>
        <w:jc w:val="center"/>
        <w:rPr>
          <w:rFonts w:ascii="Century Gothic" w:hAnsi="Century Gothic" w:cs="Arial"/>
          <w:sz w:val="28"/>
        </w:rPr>
      </w:pPr>
    </w:p>
    <w:p w:rsidR="008E3143" w:rsidRPr="008E3143" w:rsidRDefault="008E3143" w:rsidP="00FE5E99">
      <w:pPr>
        <w:rPr>
          <w:rFonts w:ascii="Century Gothic" w:hAnsi="Century Gothic" w:cs="Arial"/>
          <w:sz w:val="28"/>
        </w:rPr>
      </w:pPr>
    </w:p>
    <w:p w:rsidR="008E3143" w:rsidRPr="008E3143" w:rsidRDefault="008E3143" w:rsidP="008E3143">
      <w:pPr>
        <w:jc w:val="center"/>
        <w:rPr>
          <w:rFonts w:ascii="Century Gothic" w:hAnsi="Century Gothic" w:cs="Arial"/>
          <w:sz w:val="24"/>
        </w:rPr>
      </w:pPr>
      <w:r w:rsidRPr="008E3143">
        <w:rPr>
          <w:rFonts w:ascii="Century Gothic" w:hAnsi="Century Gothic" w:cs="Arial"/>
          <w:sz w:val="24"/>
        </w:rPr>
        <w:t xml:space="preserve">26 August 2014</w:t>
      </w:r>
    </w:p>
    <w:p w:rsidR="008E3143" w:rsidRPr="008E3143" w:rsidRDefault="00DD5479" w:rsidP="008E3143">
      <w:pPr>
        <w:jc w:val="center"/>
        <w:rPr>
          <w:rFonts w:ascii="Century Gothic" w:hAnsi="Century Gothic" w:cs="Arial"/>
          <w:sz w:val="24"/>
        </w:rPr>
      </w:pPr>
      <w:r w:rsidRPr="00DD5479">
        <w:rPr>
          <w:rFonts w:ascii="Century Gothic" w:hAnsi="Century Gothic" w:cs="Arial"/>
          <w:sz w:val="24"/>
        </w:rPr>
        <w:t xml:space="preserve">Neeraj Attri</w:t>
      </w:r>
    </w:p>
    <w:p w:rsidR="006143CD" w:rsidRPr="008E3143" w:rsidRDefault="006143CD">
      <w:pPr>
        <w:rPr>
          <w:rFonts w:ascii="Century Gothic" w:hAnsi="Century Gothic" w:cstheme="minorHAnsi"/>
          <w:sz w:val="28"/>
        </w:rPr>
      </w:pPr>
      <w:r w:rsidRPr="008E3143">
        <w:rPr>
          <w:rFonts w:ascii="Century Gothic" w:hAnsi="Century Gothic" w:cstheme="minorHAnsi"/>
          <w:sz w:val="28"/>
        </w:rPr>
        <w:br w:type="page"/>
      </w:r>
    </w:p>
    <w:p w:rsidR="00BF72C3" w:rsidRPr="008E3143" w:rsidRDefault="00BF72C3" w:rsidP="00BF72C3">
      <w:pPr>
        <w:jc w:val="center"/>
        <w:rPr>
          <w:rFonts w:ascii="Century Gothic" w:hAnsi="Century Gothic" w:cstheme="minorHAnsi"/>
          <w:sz w:val="28"/>
        </w:rPr>
      </w:pPr>
    </w:p>
    <w:p w:rsidR="006143CD" w:rsidRPr="008E3143" w:rsidRDefault="006143CD" w:rsidP="006143CD">
      <w:pPr>
        <w:rPr>
          <w:rFonts w:ascii="Century Gothic" w:hAnsi="Century Gothic" w:cstheme="minorHAnsi"/>
          <w:b/>
          <w:smallCaps/>
          <w:sz w:val="28"/>
          <w:szCs w:val="28"/>
        </w:rPr>
      </w:pPr>
      <w:r w:rsidRPr="008E3143">
        <w:rPr>
          <w:rFonts w:ascii="Century Gothic" w:hAnsi="Century Gothic" w:cstheme="minorHAnsi"/>
          <w:b/>
          <w:smallCaps/>
          <w:sz w:val="28"/>
          <w:szCs w:val="28"/>
        </w:rPr>
        <w:t>Table of Contents</w:t>
      </w:r>
    </w:p>
    <w:p w:rsidR="007A132E" w:rsidRPr="007A132E" w:rsidRDefault="00E125F9" w:rsidP="007A132E">
      <w:pPr>
        <w:pStyle w:val="TOC1"/>
        <w:tabs>
          <w:tab w:val="left" w:pos="440"/>
          <w:tab w:val="right" w:leader="dot" w:pos="9016"/>
        </w:tabs>
        <w:spacing w:before="120" w:after="120"/>
        <w:rPr>
          <w:rStyle w:val="Hyperlink"/>
          <w:rFonts w:ascii="Century Gothic" w:eastAsiaTheme="majorEastAsia" w:hAnsi="Century Gothic" w:cs="Arial"/>
        </w:rPr>
      </w:pPr>
      <w:r w:rsidRPr="00E125F9">
        <w:rPr>
          <w:rFonts w:ascii="Century Gothic" w:hAnsi="Century Gothic" w:cstheme="minorHAnsi"/>
          <w:sz w:val="28"/>
        </w:rPr>
        <w:fldChar w:fldCharType="begin"/>
      </w:r>
      <w:r w:rsidR="006143CD" w:rsidRPr="008E3143">
        <w:rPr>
          <w:rFonts w:ascii="Century Gothic" w:hAnsi="Century Gothic" w:cstheme="minorHAnsi"/>
          <w:sz w:val="28"/>
        </w:rPr>
        <w:instrText xml:space="preserve"> TOC \o "1-3" \h \z \u </w:instrText>
      </w:r>
      <w:r w:rsidRPr="00E125F9">
        <w:rPr>
          <w:rFonts w:ascii="Century Gothic" w:hAnsi="Century Gothic" w:cstheme="minorHAnsi"/>
          <w:sz w:val="28"/>
        </w:rPr>
        <w:fldChar w:fldCharType="separate"/>
      </w:r>
      <w:hyperlink w:anchor="_Toc384282164" w:history="1">
        <w:r w:rsidR="007A132E" w:rsidRPr="007A132E">
          <w:rPr>
            <w:rStyle w:val="Hyperlink"/>
            <w:rFonts w:ascii="Century Gothic" w:eastAsiaTheme="majorEastAsia" w:hAnsi="Century Gothic" w:cs="Arial"/>
            <w:noProof/>
            <w:sz w:val="22"/>
            <w:szCs w:val="22"/>
          </w:rPr>
          <w:t>1.</w:t>
        </w:r>
        <w:r w:rsidR="007A132E" w:rsidRPr="007A132E">
          <w:rPr>
            <w:rStyle w:val="Hyperlink"/>
            <w:rFonts w:ascii="Century Gothic" w:eastAsiaTheme="majorEastAsia" w:hAnsi="Century Gothic" w:cs="Arial"/>
          </w:rPr>
          <w:tab/>
        </w:r>
        <w:r w:rsidR="007A132E" w:rsidRPr="007A132E">
          <w:rPr>
            <w:rStyle w:val="Hyperlink"/>
            <w:rFonts w:ascii="Century Gothic" w:eastAsiaTheme="majorEastAsia" w:hAnsi="Century Gothic" w:cs="Arial"/>
            <w:noProof/>
            <w:sz w:val="22"/>
            <w:szCs w:val="22"/>
          </w:rPr>
          <w:t>Executive summary</w:t>
        </w:r>
        <w:r w:rsidR="007A132E" w:rsidRPr="007A132E">
          <w:rPr>
            <w:rStyle w:val="Hyperlink"/>
            <w:rFonts w:ascii="Century Gothic" w:eastAsiaTheme="majorEastAsia" w:hAnsi="Century Gothic" w:cs="Arial"/>
            <w:webHidden/>
            <w:sz w:val="22"/>
            <w:szCs w:val="22"/>
          </w:rPr>
          <w:tab/>
        </w:r>
        <w:r w:rsidRPr="007A132E">
          <w:rPr>
            <w:rStyle w:val="Hyperlink"/>
            <w:rFonts w:ascii="Century Gothic" w:eastAsiaTheme="majorEastAsia" w:hAnsi="Century Gothic" w:cs="Arial"/>
            <w:webHidden/>
            <w:sz w:val="22"/>
            <w:szCs w:val="22"/>
          </w:rPr>
          <w:fldChar w:fldCharType="begin"/>
        </w:r>
        <w:r w:rsidR="007A132E" w:rsidRPr="007A132E">
          <w:rPr>
            <w:rStyle w:val="Hyperlink"/>
            <w:rFonts w:ascii="Century Gothic" w:eastAsiaTheme="majorEastAsia" w:hAnsi="Century Gothic" w:cs="Arial"/>
            <w:webHidden/>
            <w:sz w:val="22"/>
            <w:szCs w:val="22"/>
          </w:rPr>
          <w:instrText xml:space="preserve"> PAGEREF _Toc384282164 \h </w:instrText>
        </w:r>
        <w:r w:rsidRPr="007A132E">
          <w:rPr>
            <w:rStyle w:val="Hyperlink"/>
            <w:rFonts w:ascii="Century Gothic" w:eastAsiaTheme="majorEastAsia" w:hAnsi="Century Gothic" w:cs="Arial"/>
            <w:webHidden/>
            <w:sz w:val="22"/>
            <w:szCs w:val="22"/>
          </w:rPr>
        </w:r>
        <w:r w:rsidRPr="007A132E">
          <w:rPr>
            <w:rStyle w:val="Hyperlink"/>
            <w:rFonts w:ascii="Century Gothic" w:eastAsiaTheme="majorEastAsia" w:hAnsi="Century Gothic" w:cs="Arial"/>
            <w:webHidden/>
            <w:sz w:val="22"/>
            <w:szCs w:val="22"/>
          </w:rPr>
          <w:fldChar w:fldCharType="separate"/>
        </w:r>
        <w:r w:rsidR="007A132E" w:rsidRPr="007A132E">
          <w:rPr>
            <w:rStyle w:val="Hyperlink"/>
            <w:rFonts w:ascii="Century Gothic" w:eastAsiaTheme="majorEastAsia" w:hAnsi="Century Gothic" w:cs="Arial"/>
            <w:webHidden/>
            <w:sz w:val="22"/>
            <w:szCs w:val="22"/>
          </w:rPr>
          <w:t>3</w:t>
        </w:r>
        <w:r w:rsidRPr="007A132E">
          <w:rPr>
            <w:rStyle w:val="Hyperlink"/>
            <w:rFonts w:ascii="Century Gothic" w:eastAsiaTheme="majorEastAsia" w:hAnsi="Century Gothic" w:cs="Arial"/>
            <w:webHidden/>
            <w:sz w:val="22"/>
            <w:szCs w:val="22"/>
          </w:rPr>
          <w:fldChar w:fldCharType="end"/>
        </w:r>
      </w:hyperlink>
    </w:p>
    <w:p w:rsidR="007A132E" w:rsidRPr="007A132E" w:rsidRDefault="00E125F9" w:rsidP="007A132E">
      <w:pPr>
        <w:pStyle w:val="TOC2"/>
        <w:tabs>
          <w:tab w:val="right" w:leader="dot" w:pos="9016"/>
        </w:tabs>
        <w:spacing w:before="120"/>
        <w:ind w:left="851"/>
        <w:rPr>
          <w:rStyle w:val="Hyperlink"/>
          <w:rFonts w:ascii="Century Gothic" w:hAnsi="Century Gothic" w:cs="Arial"/>
        </w:rPr>
      </w:pPr>
      <w:hyperlink w:anchor="_Toc384282165" w:history="1">
        <w:r w:rsidR="007A132E" w:rsidRPr="007A132E">
          <w:rPr>
            <w:rStyle w:val="Hyperlink"/>
            <w:rFonts w:ascii="Century Gothic" w:hAnsi="Century Gothic" w:cs="Arial"/>
            <w:noProof/>
          </w:rPr>
          <w:t>Key Objectives</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_Toc384282165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3</w:t>
        </w:r>
        <w:r w:rsidRPr="007A132E">
          <w:rPr>
            <w:rStyle w:val="Hyperlink"/>
            <w:rFonts w:ascii="Century Gothic" w:hAnsi="Century Gothic" w:cs="Arial"/>
            <w:webHidden/>
          </w:rPr>
          <w:fldChar w:fldCharType="end"/>
        </w:r>
      </w:hyperlink>
    </w:p>
    <w:p w:rsidR="007A132E" w:rsidRPr="007A132E" w:rsidRDefault="00E125F9" w:rsidP="007A132E">
      <w:pPr>
        <w:pStyle w:val="TOC2"/>
        <w:tabs>
          <w:tab w:val="right" w:leader="dot" w:pos="9016"/>
        </w:tabs>
        <w:spacing w:before="120"/>
        <w:ind w:left="851"/>
        <w:rPr>
          <w:rStyle w:val="Hyperlink"/>
          <w:rFonts w:ascii="Century Gothic" w:hAnsi="Century Gothic" w:cs="Arial"/>
        </w:rPr>
      </w:pPr>
      <w:hyperlink w:anchor="_Toc384282166" w:history="1">
        <w:r w:rsidR="007A132E" w:rsidRPr="007A132E">
          <w:rPr>
            <w:rStyle w:val="Hyperlink"/>
            <w:rFonts w:ascii="Century Gothic" w:hAnsi="Century Gothic" w:cs="Arial"/>
            <w:noProof/>
          </w:rPr>
          <w:t>Project Scope</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_Toc384282166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3</w:t>
        </w:r>
        <w:r w:rsidRPr="007A132E">
          <w:rPr>
            <w:rStyle w:val="Hyperlink"/>
            <w:rFonts w:ascii="Century Gothic" w:hAnsi="Century Gothic" w:cs="Arial"/>
            <w:webHidden/>
          </w:rPr>
          <w:fldChar w:fldCharType="end"/>
        </w:r>
      </w:hyperlink>
    </w:p>
    <w:p w:rsidR="007A132E" w:rsidRPr="007A132E" w:rsidRDefault="00E125F9" w:rsidP="007A132E">
      <w:pPr>
        <w:pStyle w:val="TOC2"/>
        <w:tabs>
          <w:tab w:val="right" w:leader="dot" w:pos="9016"/>
        </w:tabs>
        <w:spacing w:before="120"/>
        <w:ind w:left="851"/>
        <w:rPr>
          <w:rStyle w:val="Hyperlink"/>
          <w:rFonts w:ascii="Century Gothic" w:hAnsi="Century Gothic" w:cs="Arial"/>
        </w:rPr>
      </w:pPr>
      <w:hyperlink w:anchor="_Toc384282167" w:history="1">
        <w:r w:rsidR="007A132E" w:rsidRPr="007A132E">
          <w:rPr>
            <w:rStyle w:val="Hyperlink"/>
            <w:rFonts w:ascii="Century Gothic" w:hAnsi="Century Gothic" w:cs="Arial"/>
            <w:noProof/>
          </w:rPr>
          <w:t>Timeline &amp; milestones</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_Toc384282167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4</w:t>
        </w:r>
        <w:r w:rsidRPr="007A132E">
          <w:rPr>
            <w:rStyle w:val="Hyperlink"/>
            <w:rFonts w:ascii="Century Gothic" w:hAnsi="Century Gothic" w:cs="Arial"/>
            <w:webHidden/>
          </w:rPr>
          <w:fldChar w:fldCharType="end"/>
        </w:r>
      </w:hyperlink>
    </w:p>
    <w:p w:rsidR="007A132E" w:rsidRPr="007A132E" w:rsidRDefault="00E125F9" w:rsidP="007A132E">
      <w:pPr>
        <w:pStyle w:val="TOC1"/>
        <w:tabs>
          <w:tab w:val="left" w:pos="440"/>
          <w:tab w:val="right" w:leader="dot" w:pos="9016"/>
        </w:tabs>
        <w:spacing w:before="120" w:after="120"/>
        <w:rPr>
          <w:rStyle w:val="Hyperlink"/>
          <w:rFonts w:ascii="Century Gothic" w:eastAsiaTheme="majorEastAsia" w:hAnsi="Century Gothic" w:cs="Arial"/>
        </w:rPr>
      </w:pPr>
      <w:hyperlink w:anchor="_Toc384282168" w:history="1">
        <w:r w:rsidR="007A132E" w:rsidRPr="007A132E">
          <w:rPr>
            <w:rStyle w:val="Hyperlink"/>
            <w:rFonts w:ascii="Century Gothic" w:eastAsiaTheme="majorEastAsia" w:hAnsi="Century Gothic" w:cs="Arial"/>
            <w:noProof/>
            <w:sz w:val="22"/>
            <w:szCs w:val="22"/>
          </w:rPr>
          <w:t>2.</w:t>
        </w:r>
        <w:r w:rsidR="007A132E" w:rsidRPr="007A132E">
          <w:rPr>
            <w:rStyle w:val="Hyperlink"/>
            <w:rFonts w:ascii="Century Gothic" w:eastAsiaTheme="majorEastAsia" w:hAnsi="Century Gothic" w:cs="Arial"/>
          </w:rPr>
          <w:tab/>
        </w:r>
        <w:r w:rsidR="007A132E" w:rsidRPr="007A132E">
          <w:rPr>
            <w:rStyle w:val="Hyperlink"/>
            <w:rFonts w:ascii="Century Gothic" w:eastAsiaTheme="majorEastAsia" w:hAnsi="Century Gothic" w:cs="Arial"/>
            <w:noProof/>
            <w:sz w:val="22"/>
            <w:szCs w:val="22"/>
          </w:rPr>
          <w:t xml:space="preserve">About </w:t>
        </w:r>
        <w:r w:rsidR="00DD5479" w:rsidRPr="00DD5479">
          <w:rPr>
            <w:rStyle w:val="Hyperlink"/>
            <w:rFonts w:ascii="Century Gothic" w:eastAsiaTheme="majorEastAsia" w:hAnsi="Century Gothic" w:cs="Arial"/>
            <w:noProof/>
            <w:sz w:val="22"/>
            <w:szCs w:val="22"/>
          </w:rPr>
          <w:t xml:space="preserve">Skop</w:t>
        </w:r>
        <w:r w:rsidR="007A132E" w:rsidRPr="007A132E">
          <w:rPr>
            <w:rStyle w:val="Hyperlink"/>
            <w:rFonts w:ascii="Century Gothic" w:eastAsiaTheme="majorEastAsia" w:hAnsi="Century Gothic" w:cs="Arial"/>
            <w:webHidden/>
            <w:sz w:val="22"/>
            <w:szCs w:val="22"/>
          </w:rPr>
          <w:tab/>
        </w:r>
        <w:r w:rsidRPr="007A132E">
          <w:rPr>
            <w:rStyle w:val="Hyperlink"/>
            <w:rFonts w:ascii="Century Gothic" w:eastAsiaTheme="majorEastAsia" w:hAnsi="Century Gothic" w:cs="Arial"/>
            <w:webHidden/>
            <w:sz w:val="22"/>
            <w:szCs w:val="22"/>
          </w:rPr>
          <w:fldChar w:fldCharType="begin"/>
        </w:r>
        <w:r w:rsidR="007A132E" w:rsidRPr="007A132E">
          <w:rPr>
            <w:rStyle w:val="Hyperlink"/>
            <w:rFonts w:ascii="Century Gothic" w:eastAsiaTheme="majorEastAsia" w:hAnsi="Century Gothic" w:cs="Arial"/>
            <w:webHidden/>
            <w:sz w:val="22"/>
            <w:szCs w:val="22"/>
          </w:rPr>
          <w:instrText xml:space="preserve"> PAGEREF _Toc384282168 \h </w:instrText>
        </w:r>
        <w:r w:rsidRPr="007A132E">
          <w:rPr>
            <w:rStyle w:val="Hyperlink"/>
            <w:rFonts w:ascii="Century Gothic" w:eastAsiaTheme="majorEastAsia" w:hAnsi="Century Gothic" w:cs="Arial"/>
            <w:webHidden/>
            <w:sz w:val="22"/>
            <w:szCs w:val="22"/>
          </w:rPr>
        </w:r>
        <w:r w:rsidRPr="007A132E">
          <w:rPr>
            <w:rStyle w:val="Hyperlink"/>
            <w:rFonts w:ascii="Century Gothic" w:eastAsiaTheme="majorEastAsia" w:hAnsi="Century Gothic" w:cs="Arial"/>
            <w:webHidden/>
            <w:sz w:val="22"/>
            <w:szCs w:val="22"/>
          </w:rPr>
          <w:fldChar w:fldCharType="separate"/>
        </w:r>
        <w:r w:rsidR="007A132E" w:rsidRPr="007A132E">
          <w:rPr>
            <w:rStyle w:val="Hyperlink"/>
            <w:rFonts w:ascii="Century Gothic" w:eastAsiaTheme="majorEastAsia" w:hAnsi="Century Gothic" w:cs="Arial"/>
            <w:webHidden/>
            <w:sz w:val="22"/>
            <w:szCs w:val="22"/>
          </w:rPr>
          <w:t>5</w:t>
        </w:r>
        <w:r w:rsidRPr="007A132E">
          <w:rPr>
            <w:rStyle w:val="Hyperlink"/>
            <w:rFonts w:ascii="Century Gothic" w:eastAsiaTheme="majorEastAsia" w:hAnsi="Century Gothic" w:cs="Arial"/>
            <w:webHidden/>
            <w:sz w:val="22"/>
            <w:szCs w:val="22"/>
          </w:rPr>
          <w:fldChar w:fldCharType="end"/>
        </w:r>
      </w:hyperlink>
    </w:p>
    <w:p w:rsidR="007A132E" w:rsidRPr="007A132E" w:rsidRDefault="00E125F9" w:rsidP="007A132E">
      <w:pPr>
        <w:pStyle w:val="TOC1"/>
        <w:tabs>
          <w:tab w:val="left" w:pos="440"/>
          <w:tab w:val="right" w:leader="dot" w:pos="9016"/>
        </w:tabs>
        <w:spacing w:before="120" w:after="120"/>
        <w:rPr>
          <w:rStyle w:val="Hyperlink"/>
          <w:rFonts w:ascii="Century Gothic" w:eastAsiaTheme="majorEastAsia" w:hAnsi="Century Gothic" w:cs="Arial"/>
        </w:rPr>
      </w:pPr>
      <w:hyperlink w:anchor="_Toc384282169" w:history="1">
        <w:r w:rsidR="007A132E" w:rsidRPr="007A132E">
          <w:rPr>
            <w:rStyle w:val="Hyperlink"/>
            <w:rFonts w:ascii="Century Gothic" w:eastAsiaTheme="majorEastAsia" w:hAnsi="Century Gothic" w:cs="Arial"/>
            <w:noProof/>
            <w:sz w:val="22"/>
            <w:szCs w:val="22"/>
          </w:rPr>
          <w:t>3.</w:t>
        </w:r>
        <w:r w:rsidR="007A132E" w:rsidRPr="007A132E">
          <w:rPr>
            <w:rStyle w:val="Hyperlink"/>
            <w:rFonts w:ascii="Century Gothic" w:eastAsiaTheme="majorEastAsia" w:hAnsi="Century Gothic" w:cs="Arial"/>
          </w:rPr>
          <w:tab/>
        </w:r>
        <w:r w:rsidR="007A132E" w:rsidRPr="007A132E">
          <w:rPr>
            <w:rStyle w:val="Hyperlink"/>
            <w:rFonts w:ascii="Century Gothic" w:eastAsiaTheme="majorEastAsia" w:hAnsi="Century Gothic" w:cs="Arial"/>
            <w:noProof/>
            <w:sz w:val="22"/>
            <w:szCs w:val="22"/>
          </w:rPr>
          <w:t>Project objectives and benefits</w:t>
        </w:r>
        <w:r w:rsidR="007A132E" w:rsidRPr="007A132E">
          <w:rPr>
            <w:rStyle w:val="Hyperlink"/>
            <w:rFonts w:ascii="Century Gothic" w:eastAsiaTheme="majorEastAsia" w:hAnsi="Century Gothic" w:cs="Arial"/>
            <w:webHidden/>
            <w:sz w:val="22"/>
            <w:szCs w:val="22"/>
          </w:rPr>
          <w:tab/>
        </w:r>
        <w:r w:rsidRPr="007A132E">
          <w:rPr>
            <w:rStyle w:val="Hyperlink"/>
            <w:rFonts w:ascii="Century Gothic" w:eastAsiaTheme="majorEastAsia" w:hAnsi="Century Gothic" w:cs="Arial"/>
            <w:webHidden/>
            <w:sz w:val="22"/>
            <w:szCs w:val="22"/>
          </w:rPr>
          <w:fldChar w:fldCharType="begin"/>
        </w:r>
        <w:r w:rsidR="007A132E" w:rsidRPr="007A132E">
          <w:rPr>
            <w:rStyle w:val="Hyperlink"/>
            <w:rFonts w:ascii="Century Gothic" w:eastAsiaTheme="majorEastAsia" w:hAnsi="Century Gothic" w:cs="Arial"/>
            <w:webHidden/>
            <w:sz w:val="22"/>
            <w:szCs w:val="22"/>
          </w:rPr>
          <w:instrText xml:space="preserve"> PAGEREF _Toc384282169 \h </w:instrText>
        </w:r>
        <w:r w:rsidRPr="007A132E">
          <w:rPr>
            <w:rStyle w:val="Hyperlink"/>
            <w:rFonts w:ascii="Century Gothic" w:eastAsiaTheme="majorEastAsia" w:hAnsi="Century Gothic" w:cs="Arial"/>
            <w:webHidden/>
            <w:sz w:val="22"/>
            <w:szCs w:val="22"/>
          </w:rPr>
        </w:r>
        <w:r w:rsidRPr="007A132E">
          <w:rPr>
            <w:rStyle w:val="Hyperlink"/>
            <w:rFonts w:ascii="Century Gothic" w:eastAsiaTheme="majorEastAsia" w:hAnsi="Century Gothic" w:cs="Arial"/>
            <w:webHidden/>
            <w:sz w:val="22"/>
            <w:szCs w:val="22"/>
          </w:rPr>
          <w:fldChar w:fldCharType="separate"/>
        </w:r>
        <w:r w:rsidR="007A132E" w:rsidRPr="007A132E">
          <w:rPr>
            <w:rStyle w:val="Hyperlink"/>
            <w:rFonts w:ascii="Century Gothic" w:eastAsiaTheme="majorEastAsia" w:hAnsi="Century Gothic" w:cs="Arial"/>
            <w:webHidden/>
            <w:sz w:val="22"/>
            <w:szCs w:val="22"/>
          </w:rPr>
          <w:t>6</w:t>
        </w:r>
        <w:r w:rsidRPr="007A132E">
          <w:rPr>
            <w:rStyle w:val="Hyperlink"/>
            <w:rFonts w:ascii="Century Gothic" w:eastAsiaTheme="majorEastAsia" w:hAnsi="Century Gothic" w:cs="Arial"/>
            <w:webHidden/>
            <w:sz w:val="22"/>
            <w:szCs w:val="22"/>
          </w:rPr>
          <w:fldChar w:fldCharType="end"/>
        </w:r>
      </w:hyperlink>
    </w:p>
    <w:p w:rsidR="007A132E" w:rsidRPr="007A132E" w:rsidRDefault="00E125F9" w:rsidP="007A132E">
      <w:pPr>
        <w:pStyle w:val="TOC2"/>
        <w:tabs>
          <w:tab w:val="right" w:leader="dot" w:pos="9016"/>
        </w:tabs>
        <w:spacing w:before="120"/>
        <w:ind w:left="851"/>
        <w:rPr>
          <w:rStyle w:val="Hyperlink"/>
          <w:rFonts w:ascii="Century Gothic" w:hAnsi="Century Gothic" w:cs="Arial"/>
        </w:rPr>
      </w:pPr>
      <w:hyperlink w:anchor="_Toc384282170" w:history="1">
        <w:r w:rsidR="007A132E" w:rsidRPr="007A132E">
          <w:rPr>
            <w:rStyle w:val="Hyperlink"/>
            <w:rFonts w:ascii="Century Gothic" w:hAnsi="Century Gothic" w:cs="Arial"/>
            <w:noProof/>
          </w:rPr>
          <w:t>Introduction</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_Toc384282170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6</w:t>
        </w:r>
        <w:r w:rsidRPr="007A132E">
          <w:rPr>
            <w:rStyle w:val="Hyperlink"/>
            <w:rFonts w:ascii="Century Gothic" w:hAnsi="Century Gothic" w:cs="Arial"/>
            <w:webHidden/>
          </w:rPr>
          <w:fldChar w:fldCharType="end"/>
        </w:r>
      </w:hyperlink>
    </w:p>
    <w:p w:rsidR="007A132E" w:rsidRPr="007A132E" w:rsidRDefault="00E125F9" w:rsidP="007A132E">
      <w:pPr>
        <w:pStyle w:val="TOC2"/>
        <w:tabs>
          <w:tab w:val="right" w:leader="dot" w:pos="9016"/>
        </w:tabs>
        <w:spacing w:before="120"/>
        <w:ind w:left="851"/>
        <w:rPr>
          <w:rStyle w:val="Hyperlink"/>
          <w:rFonts w:ascii="Century Gothic" w:hAnsi="Century Gothic" w:cs="Arial"/>
        </w:rPr>
      </w:pPr>
      <w:hyperlink w:anchor="_Toc384282171" w:history="1">
        <w:r w:rsidR="007A132E" w:rsidRPr="007A132E">
          <w:rPr>
            <w:rStyle w:val="Hyperlink"/>
            <w:rFonts w:ascii="Century Gothic" w:hAnsi="Century Gothic" w:cs="Arial"/>
            <w:noProof/>
          </w:rPr>
          <w:t>Objectives</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_Toc384282171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6</w:t>
        </w:r>
        <w:r w:rsidRPr="007A132E">
          <w:rPr>
            <w:rStyle w:val="Hyperlink"/>
            <w:rFonts w:ascii="Century Gothic" w:hAnsi="Century Gothic" w:cs="Arial"/>
            <w:webHidden/>
          </w:rPr>
          <w:fldChar w:fldCharType="end"/>
        </w:r>
      </w:hyperlink>
    </w:p>
    <w:p w:rsidR="007A132E" w:rsidRPr="007A132E" w:rsidRDefault="00E125F9" w:rsidP="007A132E">
      <w:pPr>
        <w:pStyle w:val="TOC2"/>
        <w:tabs>
          <w:tab w:val="right" w:leader="dot" w:pos="9016"/>
        </w:tabs>
        <w:spacing w:before="120"/>
        <w:ind w:left="851"/>
        <w:rPr>
          <w:rStyle w:val="Hyperlink"/>
          <w:rFonts w:ascii="Century Gothic" w:hAnsi="Century Gothic" w:cs="Arial"/>
        </w:rPr>
      </w:pPr>
      <w:hyperlink w:anchor="_Toc384282172" w:history="1">
        <w:r w:rsidR="007A132E" w:rsidRPr="007A132E">
          <w:rPr>
            <w:rStyle w:val="Hyperlink"/>
            <w:rFonts w:ascii="Century Gothic" w:hAnsi="Century Gothic" w:cs="Arial"/>
            <w:noProof/>
          </w:rPr>
          <w:t>Fit with organisational goals</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_Toc384282172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6</w:t>
        </w:r>
        <w:r w:rsidRPr="007A132E">
          <w:rPr>
            <w:rStyle w:val="Hyperlink"/>
            <w:rFonts w:ascii="Century Gothic" w:hAnsi="Century Gothic" w:cs="Arial"/>
            <w:webHidden/>
          </w:rPr>
          <w:fldChar w:fldCharType="end"/>
        </w:r>
      </w:hyperlink>
    </w:p>
    <w:p w:rsidR="007A132E" w:rsidRPr="007A132E" w:rsidRDefault="00E125F9" w:rsidP="007A132E">
      <w:pPr>
        <w:pStyle w:val="TOC1"/>
        <w:tabs>
          <w:tab w:val="left" w:pos="440"/>
          <w:tab w:val="right" w:leader="dot" w:pos="9016"/>
        </w:tabs>
        <w:spacing w:before="120" w:after="120"/>
        <w:rPr>
          <w:rStyle w:val="Hyperlink"/>
          <w:rFonts w:ascii="Century Gothic" w:eastAsiaTheme="majorEastAsia" w:hAnsi="Century Gothic" w:cs="Arial"/>
        </w:rPr>
      </w:pPr>
      <w:hyperlink w:anchor="_Toc384282173" w:history="1">
        <w:r w:rsidR="007A132E" w:rsidRPr="007A132E">
          <w:rPr>
            <w:rStyle w:val="Hyperlink"/>
            <w:rFonts w:ascii="Century Gothic" w:eastAsiaTheme="majorEastAsia" w:hAnsi="Century Gothic" w:cs="Arial"/>
            <w:noProof/>
            <w:sz w:val="22"/>
            <w:szCs w:val="22"/>
          </w:rPr>
          <w:t>4.</w:t>
        </w:r>
        <w:r w:rsidR="007A132E" w:rsidRPr="007A132E">
          <w:rPr>
            <w:rStyle w:val="Hyperlink"/>
            <w:rFonts w:ascii="Century Gothic" w:eastAsiaTheme="majorEastAsia" w:hAnsi="Century Gothic" w:cs="Arial"/>
          </w:rPr>
          <w:tab/>
        </w:r>
        <w:r w:rsidR="007A132E" w:rsidRPr="007A132E">
          <w:rPr>
            <w:rStyle w:val="Hyperlink"/>
            <w:rFonts w:ascii="Century Gothic" w:eastAsiaTheme="majorEastAsia" w:hAnsi="Century Gothic" w:cs="Arial"/>
            <w:noProof/>
            <w:sz w:val="22"/>
            <w:szCs w:val="22"/>
          </w:rPr>
          <w:t>Roles and Responsibilities</w:t>
        </w:r>
        <w:r w:rsidR="007A132E" w:rsidRPr="007A132E">
          <w:rPr>
            <w:rStyle w:val="Hyperlink"/>
            <w:rFonts w:ascii="Century Gothic" w:eastAsiaTheme="majorEastAsia" w:hAnsi="Century Gothic" w:cs="Arial"/>
            <w:webHidden/>
            <w:sz w:val="22"/>
            <w:szCs w:val="22"/>
          </w:rPr>
          <w:tab/>
        </w:r>
        <w:r w:rsidRPr="007A132E">
          <w:rPr>
            <w:rStyle w:val="Hyperlink"/>
            <w:rFonts w:ascii="Century Gothic" w:eastAsiaTheme="majorEastAsia" w:hAnsi="Century Gothic" w:cs="Arial"/>
            <w:webHidden/>
            <w:sz w:val="22"/>
            <w:szCs w:val="22"/>
          </w:rPr>
          <w:fldChar w:fldCharType="begin"/>
        </w:r>
        <w:r w:rsidR="007A132E" w:rsidRPr="007A132E">
          <w:rPr>
            <w:rStyle w:val="Hyperlink"/>
            <w:rFonts w:ascii="Century Gothic" w:eastAsiaTheme="majorEastAsia" w:hAnsi="Century Gothic" w:cs="Arial"/>
            <w:webHidden/>
            <w:sz w:val="22"/>
            <w:szCs w:val="22"/>
          </w:rPr>
          <w:instrText xml:space="preserve"> PAGEREF _Toc384282173 \h </w:instrText>
        </w:r>
        <w:r w:rsidRPr="007A132E">
          <w:rPr>
            <w:rStyle w:val="Hyperlink"/>
            <w:rFonts w:ascii="Century Gothic" w:eastAsiaTheme="majorEastAsia" w:hAnsi="Century Gothic" w:cs="Arial"/>
            <w:webHidden/>
            <w:sz w:val="22"/>
            <w:szCs w:val="22"/>
          </w:rPr>
        </w:r>
        <w:r w:rsidRPr="007A132E">
          <w:rPr>
            <w:rStyle w:val="Hyperlink"/>
            <w:rFonts w:ascii="Century Gothic" w:eastAsiaTheme="majorEastAsia" w:hAnsi="Century Gothic" w:cs="Arial"/>
            <w:webHidden/>
            <w:sz w:val="22"/>
            <w:szCs w:val="22"/>
          </w:rPr>
          <w:fldChar w:fldCharType="separate"/>
        </w:r>
        <w:r w:rsidR="007A132E" w:rsidRPr="007A132E">
          <w:rPr>
            <w:rStyle w:val="Hyperlink"/>
            <w:rFonts w:ascii="Century Gothic" w:eastAsiaTheme="majorEastAsia" w:hAnsi="Century Gothic" w:cs="Arial"/>
            <w:webHidden/>
            <w:sz w:val="22"/>
            <w:szCs w:val="22"/>
          </w:rPr>
          <w:t>7</w:t>
        </w:r>
        <w:r w:rsidRPr="007A132E">
          <w:rPr>
            <w:rStyle w:val="Hyperlink"/>
            <w:rFonts w:ascii="Century Gothic" w:eastAsiaTheme="majorEastAsia" w:hAnsi="Century Gothic" w:cs="Arial"/>
            <w:webHidden/>
            <w:sz w:val="22"/>
            <w:szCs w:val="22"/>
          </w:rPr>
          <w:fldChar w:fldCharType="end"/>
        </w:r>
      </w:hyperlink>
    </w:p>
    <w:p w:rsidR="007A132E" w:rsidRPr="007A132E" w:rsidRDefault="00E125F9" w:rsidP="007A132E">
      <w:pPr>
        <w:pStyle w:val="TOC2"/>
        <w:tabs>
          <w:tab w:val="right" w:leader="dot" w:pos="9016"/>
        </w:tabs>
        <w:spacing w:before="120"/>
        <w:ind w:left="851"/>
        <w:rPr>
          <w:rStyle w:val="Hyperlink"/>
          <w:rFonts w:ascii="Century Gothic" w:hAnsi="Century Gothic" w:cs="Arial"/>
        </w:rPr>
      </w:pPr>
      <w:hyperlink w:anchor="_Toc384282174" w:history="1">
        <w:r w:rsidR="007A132E" w:rsidRPr="007A132E">
          <w:rPr>
            <w:rStyle w:val="Hyperlink"/>
            <w:rFonts w:ascii="Century Gothic" w:hAnsi="Century Gothic" w:cs="Arial"/>
            <w:noProof/>
          </w:rPr>
          <w:t>Project team</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_Toc384282174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7</w:t>
        </w:r>
        <w:r w:rsidRPr="007A132E">
          <w:rPr>
            <w:rStyle w:val="Hyperlink"/>
            <w:rFonts w:ascii="Century Gothic" w:hAnsi="Century Gothic" w:cs="Arial"/>
            <w:webHidden/>
          </w:rPr>
          <w:fldChar w:fldCharType="end"/>
        </w:r>
      </w:hyperlink>
    </w:p>
    <w:p w:rsidR="007A132E" w:rsidRPr="007A132E" w:rsidRDefault="00E125F9" w:rsidP="007A132E">
      <w:pPr>
        <w:pStyle w:val="TOC1"/>
        <w:tabs>
          <w:tab w:val="left" w:pos="440"/>
          <w:tab w:val="right" w:leader="dot" w:pos="9016"/>
        </w:tabs>
        <w:spacing w:before="120" w:after="120"/>
        <w:rPr>
          <w:rStyle w:val="Hyperlink"/>
          <w:rFonts w:ascii="Century Gothic" w:eastAsiaTheme="majorEastAsia" w:hAnsi="Century Gothic" w:cs="Arial"/>
        </w:rPr>
      </w:pPr>
      <w:hyperlink w:anchor="_Toc384282175" w:history="1">
        <w:r w:rsidR="007A132E" w:rsidRPr="007A132E">
          <w:rPr>
            <w:rStyle w:val="Hyperlink"/>
            <w:rFonts w:ascii="Century Gothic" w:eastAsiaTheme="majorEastAsia" w:hAnsi="Century Gothic" w:cs="Arial"/>
            <w:noProof/>
            <w:sz w:val="22"/>
            <w:szCs w:val="22"/>
          </w:rPr>
          <w:t>5.</w:t>
        </w:r>
        <w:r w:rsidR="007A132E" w:rsidRPr="007A132E">
          <w:rPr>
            <w:rStyle w:val="Hyperlink"/>
            <w:rFonts w:ascii="Century Gothic" w:eastAsiaTheme="majorEastAsia" w:hAnsi="Century Gothic" w:cs="Arial"/>
          </w:rPr>
          <w:tab/>
        </w:r>
        <w:r w:rsidR="007A132E" w:rsidRPr="007A132E">
          <w:rPr>
            <w:rStyle w:val="Hyperlink"/>
            <w:rFonts w:ascii="Century Gothic" w:eastAsiaTheme="majorEastAsia" w:hAnsi="Century Gothic" w:cs="Arial"/>
            <w:noProof/>
            <w:sz w:val="22"/>
            <w:szCs w:val="22"/>
          </w:rPr>
          <w:t>Process and timelines</w:t>
        </w:r>
        <w:r w:rsidR="007A132E" w:rsidRPr="007A132E">
          <w:rPr>
            <w:rStyle w:val="Hyperlink"/>
            <w:rFonts w:ascii="Century Gothic" w:eastAsiaTheme="majorEastAsia" w:hAnsi="Century Gothic" w:cs="Arial"/>
            <w:webHidden/>
            <w:sz w:val="22"/>
            <w:szCs w:val="22"/>
          </w:rPr>
          <w:tab/>
        </w:r>
        <w:r w:rsidRPr="007A132E">
          <w:rPr>
            <w:rStyle w:val="Hyperlink"/>
            <w:rFonts w:ascii="Century Gothic" w:eastAsiaTheme="majorEastAsia" w:hAnsi="Century Gothic" w:cs="Arial"/>
            <w:webHidden/>
            <w:sz w:val="22"/>
            <w:szCs w:val="22"/>
          </w:rPr>
          <w:fldChar w:fldCharType="begin"/>
        </w:r>
        <w:r w:rsidR="007A132E" w:rsidRPr="007A132E">
          <w:rPr>
            <w:rStyle w:val="Hyperlink"/>
            <w:rFonts w:ascii="Century Gothic" w:eastAsiaTheme="majorEastAsia" w:hAnsi="Century Gothic" w:cs="Arial"/>
            <w:webHidden/>
            <w:sz w:val="22"/>
            <w:szCs w:val="22"/>
          </w:rPr>
          <w:instrText xml:space="preserve"> PAGEREF _Toc384282175 \h </w:instrText>
        </w:r>
        <w:r w:rsidRPr="007A132E">
          <w:rPr>
            <w:rStyle w:val="Hyperlink"/>
            <w:rFonts w:ascii="Century Gothic" w:eastAsiaTheme="majorEastAsia" w:hAnsi="Century Gothic" w:cs="Arial"/>
            <w:webHidden/>
            <w:sz w:val="22"/>
            <w:szCs w:val="22"/>
          </w:rPr>
        </w:r>
        <w:r w:rsidRPr="007A132E">
          <w:rPr>
            <w:rStyle w:val="Hyperlink"/>
            <w:rFonts w:ascii="Century Gothic" w:eastAsiaTheme="majorEastAsia" w:hAnsi="Century Gothic" w:cs="Arial"/>
            <w:webHidden/>
            <w:sz w:val="22"/>
            <w:szCs w:val="22"/>
          </w:rPr>
          <w:fldChar w:fldCharType="separate"/>
        </w:r>
        <w:r w:rsidR="007A132E" w:rsidRPr="007A132E">
          <w:rPr>
            <w:rStyle w:val="Hyperlink"/>
            <w:rFonts w:ascii="Century Gothic" w:eastAsiaTheme="majorEastAsia" w:hAnsi="Century Gothic" w:cs="Arial"/>
            <w:webHidden/>
            <w:sz w:val="22"/>
            <w:szCs w:val="22"/>
          </w:rPr>
          <w:t>8</w:t>
        </w:r>
        <w:r w:rsidRPr="007A132E">
          <w:rPr>
            <w:rStyle w:val="Hyperlink"/>
            <w:rFonts w:ascii="Century Gothic" w:eastAsiaTheme="majorEastAsia" w:hAnsi="Century Gothic" w:cs="Arial"/>
            <w:webHidden/>
            <w:sz w:val="22"/>
            <w:szCs w:val="22"/>
          </w:rPr>
          <w:fldChar w:fldCharType="end"/>
        </w:r>
      </w:hyperlink>
    </w:p>
    <w:p w:rsidR="007A132E" w:rsidRPr="007A132E" w:rsidRDefault="00E125F9" w:rsidP="007A132E">
      <w:pPr>
        <w:pStyle w:val="TOC2"/>
        <w:tabs>
          <w:tab w:val="right" w:leader="dot" w:pos="9016"/>
        </w:tabs>
        <w:spacing w:before="120"/>
        <w:ind w:left="851"/>
        <w:rPr>
          <w:rStyle w:val="Hyperlink"/>
          <w:rFonts w:ascii="Century Gothic" w:hAnsi="Century Gothic" w:cs="Arial"/>
        </w:rPr>
      </w:pPr>
      <w:hyperlink w:anchor="_Toc384282176" w:history="1">
        <w:r w:rsidR="007A132E" w:rsidRPr="007A132E">
          <w:rPr>
            <w:rStyle w:val="Hyperlink"/>
            <w:rFonts w:ascii="Century Gothic" w:hAnsi="Century Gothic" w:cs="Arial"/>
            <w:noProof/>
          </w:rPr>
          <w:t>Timeline &amp; milestones</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_Toc384282176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8</w:t>
        </w:r>
        <w:r w:rsidRPr="007A132E">
          <w:rPr>
            <w:rStyle w:val="Hyperlink"/>
            <w:rFonts w:ascii="Century Gothic" w:hAnsi="Century Gothic" w:cs="Arial"/>
            <w:webHidden/>
          </w:rPr>
          <w:fldChar w:fldCharType="end"/>
        </w:r>
      </w:hyperlink>
    </w:p>
    <w:p w:rsidR="007A132E" w:rsidRPr="007A132E" w:rsidRDefault="00E125F9" w:rsidP="007A132E">
      <w:pPr>
        <w:pStyle w:val="TOC1"/>
        <w:tabs>
          <w:tab w:val="left" w:pos="440"/>
          <w:tab w:val="right" w:leader="dot" w:pos="9016"/>
        </w:tabs>
        <w:spacing w:before="120" w:after="120"/>
        <w:rPr>
          <w:rStyle w:val="Hyperlink"/>
          <w:rFonts w:ascii="Century Gothic" w:eastAsiaTheme="majorEastAsia" w:hAnsi="Century Gothic" w:cs="Arial"/>
        </w:rPr>
      </w:pPr>
      <w:hyperlink w:anchor="_Toc384282177" w:history="1">
        <w:r w:rsidR="007A132E" w:rsidRPr="007A132E">
          <w:rPr>
            <w:rStyle w:val="Hyperlink"/>
            <w:rFonts w:ascii="Century Gothic" w:eastAsiaTheme="majorEastAsia" w:hAnsi="Century Gothic" w:cs="Arial"/>
            <w:noProof/>
            <w:sz w:val="22"/>
            <w:szCs w:val="22"/>
          </w:rPr>
          <w:t>6.</w:t>
        </w:r>
        <w:r w:rsidR="007A132E" w:rsidRPr="007A132E">
          <w:rPr>
            <w:rStyle w:val="Hyperlink"/>
            <w:rFonts w:ascii="Century Gothic" w:eastAsiaTheme="majorEastAsia" w:hAnsi="Century Gothic" w:cs="Arial"/>
          </w:rPr>
          <w:tab/>
        </w:r>
        <w:r w:rsidR="007A132E" w:rsidRPr="007A132E">
          <w:rPr>
            <w:rStyle w:val="Hyperlink"/>
            <w:rFonts w:ascii="Century Gothic" w:eastAsiaTheme="majorEastAsia" w:hAnsi="Century Gothic" w:cs="Arial"/>
            <w:noProof/>
            <w:sz w:val="22"/>
            <w:szCs w:val="22"/>
          </w:rPr>
          <w:t>Evaluation criteria</w:t>
        </w:r>
        <w:r w:rsidR="007A132E" w:rsidRPr="007A132E">
          <w:rPr>
            <w:rStyle w:val="Hyperlink"/>
            <w:rFonts w:ascii="Century Gothic" w:eastAsiaTheme="majorEastAsia" w:hAnsi="Century Gothic" w:cs="Arial"/>
            <w:webHidden/>
            <w:sz w:val="22"/>
            <w:szCs w:val="22"/>
          </w:rPr>
          <w:tab/>
        </w:r>
        <w:r w:rsidRPr="007A132E">
          <w:rPr>
            <w:rStyle w:val="Hyperlink"/>
            <w:rFonts w:ascii="Century Gothic" w:eastAsiaTheme="majorEastAsia" w:hAnsi="Century Gothic" w:cs="Arial"/>
            <w:webHidden/>
            <w:sz w:val="22"/>
            <w:szCs w:val="22"/>
          </w:rPr>
          <w:fldChar w:fldCharType="begin"/>
        </w:r>
        <w:r w:rsidR="007A132E" w:rsidRPr="007A132E">
          <w:rPr>
            <w:rStyle w:val="Hyperlink"/>
            <w:rFonts w:ascii="Century Gothic" w:eastAsiaTheme="majorEastAsia" w:hAnsi="Century Gothic" w:cs="Arial"/>
            <w:webHidden/>
            <w:sz w:val="22"/>
            <w:szCs w:val="22"/>
          </w:rPr>
          <w:instrText xml:space="preserve"> PAGEREF _Toc384282177 \h </w:instrText>
        </w:r>
        <w:r w:rsidRPr="007A132E">
          <w:rPr>
            <w:rStyle w:val="Hyperlink"/>
            <w:rFonts w:ascii="Century Gothic" w:eastAsiaTheme="majorEastAsia" w:hAnsi="Century Gothic" w:cs="Arial"/>
            <w:webHidden/>
            <w:sz w:val="22"/>
            <w:szCs w:val="22"/>
          </w:rPr>
        </w:r>
        <w:r w:rsidRPr="007A132E">
          <w:rPr>
            <w:rStyle w:val="Hyperlink"/>
            <w:rFonts w:ascii="Century Gothic" w:eastAsiaTheme="majorEastAsia" w:hAnsi="Century Gothic" w:cs="Arial"/>
            <w:webHidden/>
            <w:sz w:val="22"/>
            <w:szCs w:val="22"/>
          </w:rPr>
          <w:fldChar w:fldCharType="separate"/>
        </w:r>
        <w:r w:rsidR="007A132E" w:rsidRPr="007A132E">
          <w:rPr>
            <w:rStyle w:val="Hyperlink"/>
            <w:rFonts w:ascii="Century Gothic" w:eastAsiaTheme="majorEastAsia" w:hAnsi="Century Gothic" w:cs="Arial"/>
            <w:webHidden/>
            <w:sz w:val="22"/>
            <w:szCs w:val="22"/>
          </w:rPr>
          <w:t>9</w:t>
        </w:r>
        <w:r w:rsidRPr="007A132E">
          <w:rPr>
            <w:rStyle w:val="Hyperlink"/>
            <w:rFonts w:ascii="Century Gothic" w:eastAsiaTheme="majorEastAsia" w:hAnsi="Century Gothic" w:cs="Arial"/>
            <w:webHidden/>
            <w:sz w:val="22"/>
            <w:szCs w:val="22"/>
          </w:rPr>
          <w:fldChar w:fldCharType="end"/>
        </w:r>
      </w:hyperlink>
    </w:p>
    <w:p w:rsidR="007A132E" w:rsidRPr="007A132E" w:rsidRDefault="00E125F9" w:rsidP="007A132E">
      <w:pPr>
        <w:pStyle w:val="TOC1"/>
        <w:tabs>
          <w:tab w:val="left" w:pos="440"/>
          <w:tab w:val="right" w:leader="dot" w:pos="9016"/>
        </w:tabs>
        <w:spacing w:before="120" w:after="120"/>
        <w:rPr>
          <w:rStyle w:val="Hyperlink"/>
          <w:rFonts w:ascii="Century Gothic" w:eastAsiaTheme="majorEastAsia" w:hAnsi="Century Gothic" w:cs="Arial"/>
        </w:rPr>
      </w:pPr>
      <w:hyperlink w:anchor="_Toc384282178" w:history="1">
        <w:r w:rsidR="007A132E" w:rsidRPr="007A132E">
          <w:rPr>
            <w:rStyle w:val="Hyperlink"/>
            <w:rFonts w:ascii="Century Gothic" w:eastAsiaTheme="majorEastAsia" w:hAnsi="Century Gothic" w:cs="Arial"/>
            <w:noProof/>
            <w:sz w:val="22"/>
            <w:szCs w:val="22"/>
          </w:rPr>
          <w:t>7.</w:t>
        </w:r>
        <w:r w:rsidR="007A132E" w:rsidRPr="007A132E">
          <w:rPr>
            <w:rStyle w:val="Hyperlink"/>
            <w:rFonts w:ascii="Century Gothic" w:eastAsiaTheme="majorEastAsia" w:hAnsi="Century Gothic" w:cs="Arial"/>
          </w:rPr>
          <w:tab/>
        </w:r>
        <w:r w:rsidR="007A132E" w:rsidRPr="007A132E">
          <w:rPr>
            <w:rStyle w:val="Hyperlink"/>
            <w:rFonts w:ascii="Century Gothic" w:eastAsiaTheme="majorEastAsia" w:hAnsi="Century Gothic" w:cs="Arial"/>
            <w:noProof/>
            <w:sz w:val="22"/>
            <w:szCs w:val="22"/>
          </w:rPr>
          <w:t>Scope: Features and functions</w:t>
        </w:r>
        <w:r w:rsidR="007A132E" w:rsidRPr="007A132E">
          <w:rPr>
            <w:rStyle w:val="Hyperlink"/>
            <w:rFonts w:ascii="Century Gothic" w:eastAsiaTheme="majorEastAsia" w:hAnsi="Century Gothic" w:cs="Arial"/>
            <w:webHidden/>
            <w:sz w:val="22"/>
            <w:szCs w:val="22"/>
          </w:rPr>
          <w:tab/>
        </w:r>
        <w:r w:rsidRPr="007A132E">
          <w:rPr>
            <w:rStyle w:val="Hyperlink"/>
            <w:rFonts w:ascii="Century Gothic" w:eastAsiaTheme="majorEastAsia" w:hAnsi="Century Gothic" w:cs="Arial"/>
            <w:webHidden/>
            <w:sz w:val="22"/>
            <w:szCs w:val="22"/>
          </w:rPr>
          <w:fldChar w:fldCharType="begin"/>
        </w:r>
        <w:r w:rsidR="007A132E" w:rsidRPr="007A132E">
          <w:rPr>
            <w:rStyle w:val="Hyperlink"/>
            <w:rFonts w:ascii="Century Gothic" w:eastAsiaTheme="majorEastAsia" w:hAnsi="Century Gothic" w:cs="Arial"/>
            <w:webHidden/>
            <w:sz w:val="22"/>
            <w:szCs w:val="22"/>
          </w:rPr>
          <w:instrText xml:space="preserve"> PAGEREF _Toc384282178 \h </w:instrText>
        </w:r>
        <w:r w:rsidRPr="007A132E">
          <w:rPr>
            <w:rStyle w:val="Hyperlink"/>
            <w:rFonts w:ascii="Century Gothic" w:eastAsiaTheme="majorEastAsia" w:hAnsi="Century Gothic" w:cs="Arial"/>
            <w:webHidden/>
            <w:sz w:val="22"/>
            <w:szCs w:val="22"/>
          </w:rPr>
        </w:r>
        <w:r w:rsidRPr="007A132E">
          <w:rPr>
            <w:rStyle w:val="Hyperlink"/>
            <w:rFonts w:ascii="Century Gothic" w:eastAsiaTheme="majorEastAsia" w:hAnsi="Century Gothic" w:cs="Arial"/>
            <w:webHidden/>
            <w:sz w:val="22"/>
            <w:szCs w:val="22"/>
          </w:rPr>
          <w:fldChar w:fldCharType="separate"/>
        </w:r>
        <w:r w:rsidR="007A132E" w:rsidRPr="007A132E">
          <w:rPr>
            <w:rStyle w:val="Hyperlink"/>
            <w:rFonts w:ascii="Century Gothic" w:eastAsiaTheme="majorEastAsia" w:hAnsi="Century Gothic" w:cs="Arial"/>
            <w:webHidden/>
            <w:sz w:val="22"/>
            <w:szCs w:val="22"/>
          </w:rPr>
          <w:t>10</w:t>
        </w:r>
        <w:r w:rsidRPr="007A132E">
          <w:rPr>
            <w:rStyle w:val="Hyperlink"/>
            <w:rFonts w:ascii="Century Gothic" w:eastAsiaTheme="majorEastAsia" w:hAnsi="Century Gothic" w:cs="Arial"/>
            <w:webHidden/>
            <w:sz w:val="22"/>
            <w:szCs w:val="22"/>
          </w:rPr>
          <w:fldChar w:fldCharType="end"/>
        </w:r>
      </w:hyperlink>
    </w:p>
    <w:p w:rsidR="007A132E" w:rsidRPr="007A132E" w:rsidRDefault="00E125F9" w:rsidP="007A132E">
      <w:pPr>
        <w:pStyle w:val="TOC2"/>
        <w:tabs>
          <w:tab w:val="right" w:leader="dot" w:pos="9016"/>
        </w:tabs>
        <w:spacing w:before="120"/>
        <w:ind w:left="851"/>
        <w:rPr>
          <w:rStyle w:val="Hyperlink"/>
          <w:rFonts w:ascii="Century Gothic" w:hAnsi="Century Gothic" w:cs="Arial"/>
        </w:rPr>
      </w:pPr>
      <w:hyperlink w:anchor="_Toc384282179" w:history="1">
        <w:r w:rsidR="007A132E" w:rsidRPr="007A132E">
          <w:rPr>
            <w:rStyle w:val="Hyperlink"/>
            <w:rFonts w:ascii="Century Gothic" w:hAnsi="Century Gothic" w:cs="Arial"/>
            <w:noProof/>
          </w:rPr>
          <w:t>Functional areas</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_Toc384282179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10</w:t>
        </w:r>
        <w:r w:rsidRPr="007A132E">
          <w:rPr>
            <w:rStyle w:val="Hyperlink"/>
            <w:rFonts w:ascii="Century Gothic" w:hAnsi="Century Gothic" w:cs="Arial"/>
            <w:webHidden/>
          </w:rPr>
          <w:fldChar w:fldCharType="end"/>
        </w:r>
      </w:hyperlink>
    </w:p>
    <w:p w:rsidR="007A132E" w:rsidRPr="007A132E" w:rsidRDefault="00E125F9" w:rsidP="007A132E">
      <w:pPr>
        <w:pStyle w:val="TOC2"/>
        <w:tabs>
          <w:tab w:val="right" w:leader="dot" w:pos="9016"/>
        </w:tabs>
        <w:spacing w:before="120"/>
        <w:ind w:left="851"/>
        <w:rPr>
          <w:rStyle w:val="Hyperlink"/>
          <w:rFonts w:ascii="Century Gothic" w:hAnsi="Century Gothic" w:cs="Arial"/>
        </w:rPr>
      </w:pPr>
      <w:hyperlink w:anchor="_Toc384282180" w:history="1">
        <w:r w:rsidR="007A132E" w:rsidRPr="007A132E">
          <w:rPr>
            <w:rStyle w:val="Hyperlink"/>
            <w:rFonts w:ascii="Century Gothic" w:hAnsi="Century Gothic" w:cs="Arial"/>
            <w:noProof/>
          </w:rPr>
          <w:t>Features by Functional area</w:t>
        </w:r>
        <w:r w:rsidR="007A132E" w:rsidRPr="007A132E">
          <w:rPr>
            <w:rStyle w:val="Hyperlink"/>
            <w:rFonts w:ascii="Century Gothic" w:hAnsi="Century Gothic" w:cs="Arial"/>
            <w:webHidden/>
          </w:rPr>
          <w:tab/>
        </w:r>
        <w:r w:rsidRPr="007A132E">
          <w:rPr>
            <w:rStyle w:val="Hyperlink"/>
            <w:rFonts w:ascii="Century Gothic" w:hAnsi="Century Gothic" w:cs="Arial"/>
            <w:webHidden/>
          </w:rPr>
          <w:fldChar w:fldCharType="begin"/>
        </w:r>
        <w:r w:rsidR="007A132E" w:rsidRPr="007A132E">
          <w:rPr>
            <w:rStyle w:val="Hyperlink"/>
            <w:rFonts w:ascii="Century Gothic" w:hAnsi="Century Gothic" w:cs="Arial"/>
            <w:webHidden/>
          </w:rPr>
          <w:instrText xml:space="preserve"> PAGEREF _Toc384282180 \h </w:instrText>
        </w:r>
        <w:r w:rsidRPr="007A132E">
          <w:rPr>
            <w:rStyle w:val="Hyperlink"/>
            <w:rFonts w:ascii="Century Gothic" w:hAnsi="Century Gothic" w:cs="Arial"/>
            <w:webHidden/>
          </w:rPr>
        </w:r>
        <w:r w:rsidRPr="007A132E">
          <w:rPr>
            <w:rStyle w:val="Hyperlink"/>
            <w:rFonts w:ascii="Century Gothic" w:hAnsi="Century Gothic" w:cs="Arial"/>
            <w:webHidden/>
          </w:rPr>
          <w:fldChar w:fldCharType="separate"/>
        </w:r>
        <w:r w:rsidR="007A132E" w:rsidRPr="007A132E">
          <w:rPr>
            <w:rStyle w:val="Hyperlink"/>
            <w:rFonts w:ascii="Century Gothic" w:hAnsi="Century Gothic" w:cs="Arial"/>
            <w:webHidden/>
          </w:rPr>
          <w:t>10</w:t>
        </w:r>
        <w:r w:rsidRPr="007A132E">
          <w:rPr>
            <w:rStyle w:val="Hyperlink"/>
            <w:rFonts w:ascii="Century Gothic" w:hAnsi="Century Gothic" w:cs="Arial"/>
            <w:webHidden/>
          </w:rPr>
          <w:fldChar w:fldCharType="end"/>
        </w:r>
      </w:hyperlink>
    </w:p>
    <w:p w:rsidR="007A132E" w:rsidRPr="007A132E" w:rsidRDefault="00E125F9" w:rsidP="007A132E">
      <w:pPr>
        <w:pStyle w:val="TOC1"/>
        <w:tabs>
          <w:tab w:val="left" w:pos="440"/>
          <w:tab w:val="right" w:leader="dot" w:pos="9016"/>
        </w:tabs>
        <w:spacing w:before="120" w:after="120"/>
        <w:rPr>
          <w:rStyle w:val="Hyperlink"/>
          <w:rFonts w:ascii="Century Gothic" w:eastAsiaTheme="majorEastAsia" w:hAnsi="Century Gothic" w:cs="Arial"/>
        </w:rPr>
      </w:pPr>
      <w:hyperlink w:anchor="_Toc384282181" w:history="1">
        <w:r w:rsidR="007A132E" w:rsidRPr="007A132E">
          <w:rPr>
            <w:rStyle w:val="Hyperlink"/>
            <w:rFonts w:ascii="Century Gothic" w:eastAsiaTheme="majorEastAsia" w:hAnsi="Century Gothic" w:cs="Arial"/>
            <w:noProof/>
            <w:sz w:val="22"/>
            <w:szCs w:val="22"/>
          </w:rPr>
          <w:t>8.</w:t>
        </w:r>
        <w:r w:rsidR="007A132E" w:rsidRPr="007A132E">
          <w:rPr>
            <w:rStyle w:val="Hyperlink"/>
            <w:rFonts w:ascii="Century Gothic" w:eastAsiaTheme="majorEastAsia" w:hAnsi="Century Gothic" w:cs="Arial"/>
          </w:rPr>
          <w:tab/>
        </w:r>
        <w:r w:rsidR="007A132E" w:rsidRPr="007A132E">
          <w:rPr>
            <w:rStyle w:val="Hyperlink"/>
            <w:rFonts w:ascii="Century Gothic" w:eastAsiaTheme="majorEastAsia" w:hAnsi="Century Gothic" w:cs="Arial"/>
            <w:noProof/>
            <w:sz w:val="22"/>
            <w:szCs w:val="22"/>
          </w:rPr>
          <w:t>Submitting your response</w:t>
        </w:r>
        <w:r w:rsidR="007A132E" w:rsidRPr="007A132E">
          <w:rPr>
            <w:rStyle w:val="Hyperlink"/>
            <w:rFonts w:ascii="Century Gothic" w:eastAsiaTheme="majorEastAsia" w:hAnsi="Century Gothic" w:cs="Arial"/>
            <w:webHidden/>
            <w:sz w:val="22"/>
            <w:szCs w:val="22"/>
          </w:rPr>
          <w:tab/>
        </w:r>
        <w:r w:rsidRPr="007A132E">
          <w:rPr>
            <w:rStyle w:val="Hyperlink"/>
            <w:rFonts w:ascii="Century Gothic" w:eastAsiaTheme="majorEastAsia" w:hAnsi="Century Gothic" w:cs="Arial"/>
            <w:webHidden/>
            <w:sz w:val="22"/>
            <w:szCs w:val="22"/>
          </w:rPr>
          <w:fldChar w:fldCharType="begin"/>
        </w:r>
        <w:r w:rsidR="007A132E" w:rsidRPr="007A132E">
          <w:rPr>
            <w:rStyle w:val="Hyperlink"/>
            <w:rFonts w:ascii="Century Gothic" w:eastAsiaTheme="majorEastAsia" w:hAnsi="Century Gothic" w:cs="Arial"/>
            <w:webHidden/>
            <w:sz w:val="22"/>
            <w:szCs w:val="22"/>
          </w:rPr>
          <w:instrText xml:space="preserve"> PAGEREF _Toc384282181 \h </w:instrText>
        </w:r>
        <w:r w:rsidRPr="007A132E">
          <w:rPr>
            <w:rStyle w:val="Hyperlink"/>
            <w:rFonts w:ascii="Century Gothic" w:eastAsiaTheme="majorEastAsia" w:hAnsi="Century Gothic" w:cs="Arial"/>
            <w:webHidden/>
            <w:sz w:val="22"/>
            <w:szCs w:val="22"/>
          </w:rPr>
        </w:r>
        <w:r w:rsidRPr="007A132E">
          <w:rPr>
            <w:rStyle w:val="Hyperlink"/>
            <w:rFonts w:ascii="Century Gothic" w:eastAsiaTheme="majorEastAsia" w:hAnsi="Century Gothic" w:cs="Arial"/>
            <w:webHidden/>
            <w:sz w:val="22"/>
            <w:szCs w:val="22"/>
          </w:rPr>
          <w:fldChar w:fldCharType="separate"/>
        </w:r>
        <w:r w:rsidR="007A132E" w:rsidRPr="007A132E">
          <w:rPr>
            <w:rStyle w:val="Hyperlink"/>
            <w:rFonts w:ascii="Century Gothic" w:eastAsiaTheme="majorEastAsia" w:hAnsi="Century Gothic" w:cs="Arial"/>
            <w:webHidden/>
            <w:sz w:val="22"/>
            <w:szCs w:val="22"/>
          </w:rPr>
          <w:t>11</w:t>
        </w:r>
        <w:r w:rsidRPr="007A132E">
          <w:rPr>
            <w:rStyle w:val="Hyperlink"/>
            <w:rFonts w:ascii="Century Gothic" w:eastAsiaTheme="majorEastAsia" w:hAnsi="Century Gothic" w:cs="Arial"/>
            <w:webHidden/>
            <w:sz w:val="22"/>
            <w:szCs w:val="22"/>
          </w:rPr>
          <w:fldChar w:fldCharType="end"/>
        </w:r>
      </w:hyperlink>
    </w:p>
    <w:p w:rsidR="006143CD" w:rsidRPr="008E3143" w:rsidRDefault="00E125F9" w:rsidP="006143CD">
      <w:pPr>
        <w:jc w:val="center"/>
        <w:rPr>
          <w:rFonts w:ascii="Century Gothic" w:hAnsi="Century Gothic" w:cstheme="minorHAnsi"/>
          <w:sz w:val="28"/>
        </w:rPr>
      </w:pPr>
      <w:r w:rsidRPr="008E3143">
        <w:rPr>
          <w:rFonts w:ascii="Century Gothic" w:hAnsi="Century Gothic" w:cstheme="minorHAnsi"/>
          <w:sz w:val="28"/>
        </w:rPr>
        <w:fldChar w:fldCharType="end"/>
      </w:r>
    </w:p>
    <w:p w:rsidR="006143CD" w:rsidRPr="008E3143" w:rsidRDefault="006143CD" w:rsidP="00EE63EB">
      <w:pPr>
        <w:pStyle w:val="Heading1"/>
        <w:rPr>
          <w:rFonts w:cstheme="minorHAnsi"/>
        </w:rPr>
      </w:pPr>
      <w:r w:rsidRPr="008E3143">
        <w:rPr>
          <w:rFonts w:cstheme="minorHAnsi"/>
        </w:rPr>
        <w:br w:type="page"/>
      </w:r>
      <w:bookmarkStart w:id="0" w:name="_Toc384282164"/>
      <w:r w:rsidRPr="008E3143">
        <w:rPr>
          <w:rFonts w:cstheme="minorHAnsi"/>
        </w:rPr>
        <w:lastRenderedPageBreak/>
        <w:t>Executive summary</w:t>
      </w:r>
      <w:bookmarkEnd w:id="0"/>
    </w:p>
    <w:p w:rsidR="006C1E48" w:rsidRPr="006C195D" w:rsidRDefault="006C1E48" w:rsidP="006C195D">
      <w:pPr>
        <w:pStyle w:val="Heading2"/>
      </w:pPr>
      <w:bookmarkStart w:id="1" w:name="_Toc384282165"/>
      <w:r w:rsidRPr="006C195D">
        <w:t>Key Objectives</w:t>
      </w:r>
      <w:bookmarkEnd w:id="1"/>
    </w:p>
    <w:p w:rsidR="00EE63EB" w:rsidRPr="006C195D" w:rsidRDefault="00285A08" w:rsidP="006143CD">
      <w:pPr>
        <w:rPr>
          <w:rFonts w:ascii="Century Gothic" w:hAnsi="Century Gothic" w:cstheme="minorHAnsi"/>
        </w:rPr>
      </w:pPr>
      <w:r w:rsidRPr="00285A08">
        <w:rPr>
          <w:rFonts w:ascii="Century Gothic" w:hAnsi="Century Gothic"/>
        </w:rPr>
        <w:t xml:space="preserve">sd</w:t>
      </w:r>
    </w:p>
    <w:p w:rsidR="006C1E48" w:rsidRPr="008E3143" w:rsidRDefault="006C1E48" w:rsidP="006C1E48">
      <w:pPr>
        <w:pStyle w:val="Heading2"/>
        <w:rPr>
          <w:rFonts w:cstheme="minorHAnsi"/>
        </w:rPr>
      </w:pPr>
      <w:bookmarkStart w:id="2" w:name="_Toc384282166"/>
      <w:r w:rsidRPr="008E3143">
        <w:rPr>
          <w:rFonts w:cstheme="minorHAnsi"/>
        </w:rPr>
        <w:t>Project Scope</w:t>
      </w:r>
      <w:bookmarkEnd w:id="2"/>
    </w:p>
    <w:p w:rsidR="005D4C6D" w:rsidRPr="008E3143" w:rsidRDefault="00DD5479" w:rsidP="006143CD">
      <w:pPr>
        <w:rPr>
          <w:rFonts w:ascii="Century Gothic" w:hAnsi="Century Gothic" w:cstheme="minorHAnsi"/>
        </w:rPr>
      </w:pPr>
      <w:r w:rsidRPr="008E3143">
        <w:rPr>
          <w:rFonts w:ascii="Century Gothic" w:hAnsi="Century Gothic" w:cstheme="minorHAnsi"/>
        </w:rPr>
        <w:t>The full</w:t>
      </w:r>
      <w:r w:rsidR="00A031E5" w:rsidRPr="008E3143">
        <w:rPr>
          <w:rFonts w:ascii="Century Gothic" w:hAnsi="Century Gothic" w:cstheme="minorHAnsi"/>
        </w:rPr>
        <w:t xml:space="preserve"> project scope contains functional areas and features within each of these functional areas. Each of the features can present operational </w:t>
      </w:r>
      <w:proofErr w:type="gramStart"/>
      <w:r w:rsidR="00A031E5" w:rsidRPr="008E3143">
        <w:rPr>
          <w:rFonts w:ascii="Century Gothic" w:hAnsi="Century Gothic" w:cstheme="minorHAnsi"/>
        </w:rPr>
        <w:t>improvements,</w:t>
      </w:r>
      <w:proofErr w:type="gramEnd"/>
      <w:r w:rsidR="00A031E5" w:rsidRPr="008E3143">
        <w:rPr>
          <w:rFonts w:ascii="Century Gothic" w:hAnsi="Century Gothic" w:cstheme="minorHAnsi"/>
        </w:rPr>
        <w:t xml:space="preserve"> or benefits to stakeholders.</w:t>
      </w:r>
      <w:r w:rsidR="00982A45" w:rsidRPr="008E3143">
        <w:rPr>
          <w:rFonts w:ascii="Century Gothic" w:hAnsi="Century Gothic" w:cstheme="minorHAnsi"/>
        </w:rPr>
        <w:t xml:space="preserve"> A breakdown of these </w:t>
      </w:r>
      <w:hyperlink w:anchor="_Scope:_Features_and" w:history="1">
        <w:r w:rsidR="00982A45" w:rsidRPr="008E3143">
          <w:rPr>
            <w:rStyle w:val="Hyperlink"/>
            <w:rFonts w:ascii="Century Gothic" w:hAnsi="Century Gothic" w:cstheme="minorHAnsi"/>
          </w:rPr>
          <w:t>features and functions is provided below</w:t>
        </w:r>
      </w:hyperlink>
      <w:r w:rsidR="005D4C6D" w:rsidRPr="008E3143">
        <w:rPr>
          <w:rFonts w:ascii="Century Gothic" w:hAnsi="Century Gothic" w:cstheme="minorHAnsi"/>
        </w:rPr>
        <w:t xml:space="preserve">. </w:t>
      </w:r>
    </w:p>
    <w:p w:rsidR="00095D85" w:rsidRPr="006C195D" w:rsidRDefault="005D4C6D" w:rsidP="006143CD">
      <w:pPr>
        <w:rPr>
          <w:rFonts w:ascii="Century Gothic" w:hAnsi="Century Gothic" w:cstheme="minorHAnsi"/>
        </w:rPr>
      </w:pPr>
      <w:r w:rsidRPr="006C195D">
        <w:rPr>
          <w:rFonts w:ascii="Century Gothic" w:hAnsi="Century Gothic" w:cstheme="minorHAnsi"/>
        </w:rPr>
        <w:t>In total there are</w:t>
      </w:r>
      <w:r w:rsidR="00CD5C8E" w:rsidRPr="006C195D">
        <w:rPr>
          <w:rFonts w:ascii="Century Gothic" w:hAnsi="Century Gothic" w:cstheme="minorHAnsi"/>
        </w:rPr>
        <w:t xml:space="preserve"> </w:t>
      </w:r>
      <w:r w:rsidR="00576939" w:rsidRPr="006C195D">
        <w:rPr>
          <w:rFonts w:ascii="Century Gothic" w:hAnsi="Century Gothic" w:cstheme="minorHAnsi"/>
        </w:rPr>
        <w:t xml:space="preserve">135</w:t>
      </w:r>
      <w:r w:rsidRPr="006C195D">
        <w:rPr>
          <w:rFonts w:ascii="Century Gothic" w:hAnsi="Century Gothic" w:cstheme="minorHAnsi"/>
        </w:rPr>
        <w:t xml:space="preserve"> desired </w:t>
      </w:r>
      <w:r w:rsidR="00492FC8" w:rsidRPr="006C195D">
        <w:rPr>
          <w:rFonts w:ascii="Century Gothic" w:hAnsi="Century Gothic" w:cstheme="minorHAnsi"/>
        </w:rPr>
        <w:t>features,</w:t>
      </w:r>
      <w:r w:rsidRPr="006C195D">
        <w:rPr>
          <w:rFonts w:ascii="Century Gothic" w:hAnsi="Century Gothic" w:cstheme="minorHAnsi"/>
        </w:rPr>
        <w:t xml:space="preserve"> broken into </w:t>
      </w:r>
      <w:r w:rsidR="00DD5479" w:rsidRPr="00DD5479">
        <w:rPr>
          <w:rFonts w:ascii="Century Gothic" w:hAnsi="Century Gothic" w:cs="Arial"/>
        </w:rPr>
        <w:t xml:space="preserve">2</w:t>
      </w:r>
      <w:r w:rsidR="00C82BBA">
        <w:rPr>
          <w:rFonts w:ascii="Century Gothic" w:hAnsi="Century Gothic" w:cs="Arial"/>
        </w:rPr>
        <w:t xml:space="preserve"> </w:t>
      </w:r>
      <w:r w:rsidRPr="006C195D">
        <w:rPr>
          <w:rFonts w:ascii="Century Gothic" w:hAnsi="Century Gothic" w:cstheme="minorHAnsi"/>
        </w:rPr>
        <w:t xml:space="preserve">Functional areas or groups. </w:t>
      </w:r>
    </w:p>
    <w:p w:rsidR="006C195D" w:rsidRDefault="006C195D">
      <w:pPr>
        <w:rPr>
          <w:rFonts w:ascii="Century Gothic" w:eastAsiaTheme="majorEastAsia" w:hAnsi="Century Gothic" w:cs="Arial"/>
          <w:bCs/>
          <w:color w:val="4F81BD" w:themeColor="accent1"/>
          <w:sz w:val="26"/>
          <w:szCs w:val="26"/>
        </w:rPr>
      </w:pPr>
      <w:bookmarkStart w:id="3" w:name="_Toc381619637"/>
      <w:bookmarkStart w:id="4" w:name="_Toc384205242"/>
      <w:r>
        <w:rPr>
          <w:rFonts w:cs="Arial"/>
        </w:rPr>
        <w:br w:type="page"/>
      </w:r>
    </w:p>
    <w:p w:rsidR="006C195D" w:rsidRPr="009F6334" w:rsidRDefault="006C195D" w:rsidP="006C195D">
      <w:pPr>
        <w:pStyle w:val="Heading2"/>
        <w:rPr>
          <w:rFonts w:cs="Arial"/>
        </w:rPr>
      </w:pPr>
      <w:bookmarkStart w:id="5" w:name="_Toc384282167"/>
      <w:r w:rsidRPr="009F6334">
        <w:rPr>
          <w:rFonts w:cs="Arial"/>
        </w:rPr>
        <w:lastRenderedPageBreak/>
        <w:t>Timeline &amp; milestones</w:t>
      </w:r>
      <w:bookmarkEnd w:id="3"/>
      <w:bookmarkEnd w:id="4"/>
      <w:bookmarkEnd w:id="5"/>
    </w:p>
    <w:p w:rsidR="006C195D" w:rsidRPr="004B7D40" w:rsidRDefault="006C195D" w:rsidP="006C19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24</w:t>
      </w:r>
      <w:r w:rsidRPr="004B7D40">
        <w:rPr>
          <w:rFonts w:ascii="Century Gothic" w:hAnsi="Century Gothic" w:cs="Arial"/>
        </w:rPr>
        <w:t xml:space="preserve"> days. </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05 August 2014</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29 August 2014</w:t>
      </w:r>
    </w:p>
    <w:p w:rsidR="006C195D" w:rsidRPr="009F6334" w:rsidRDefault="006C195D" w:rsidP="006C195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6C195D" w:rsidRPr="009F4502" w:rsidTr="004D3293">
        <w:trPr>
          <w:trHeight w:val="269"/>
        </w:trPr>
        <w:tc>
          <w:tcPr>
            <w:tcW w:w="5920" w:type="dxa"/>
          </w:tcPr>
          <w:p w:rsidR="006C195D" w:rsidRPr="00BE5AD3" w:rsidRDefault="006C195D"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513" w:type="dxa"/>
          </w:tcPr>
          <w:p w:rsidR="006C195D" w:rsidRPr="00BE5AD3" w:rsidRDefault="006C195D"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6C195D" w:rsidRPr="009F4502" w:rsidTr="004D3293">
        <w:trPr>
          <w:trHeight w:val="143"/>
        </w:trPr>
        <w:tc>
          <w:tcPr>
            <w:tcW w:w="5920" w:type="dxa"/>
            <w:vAlign w:val="bottom"/>
          </w:tcPr>
          <w:p w:rsidR="006C195D" w:rsidRPr="009F4502" w:rsidRDefault="00DD5479" w:rsidP="004D3293">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1</w:t>
            </w:r>
            <w:r w:rsidR="006C195D"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Commencement</w:t>
            </w:r>
          </w:p>
        </w:tc>
        <w:tc>
          <w:tcPr>
            <w:tcW w:w="2513" w:type="dxa"/>
          </w:tcPr>
          <w:p w:rsidR="006C195D" w:rsidRPr="004B7D40" w:rsidRDefault="00DD5479" w:rsidP="004D3293">
            <w:pPr>
              <w:spacing w:before="40" w:after="40"/>
              <w:rPr>
                <w:rFonts w:ascii="Century Gothic" w:hAnsi="Century Gothic" w:cstheme="minorHAnsi"/>
              </w:rPr>
            </w:pPr>
            <w:r w:rsidRPr="00DD5479">
              <w:rPr>
                <w:rFonts w:ascii="Century Gothic" w:hAnsi="Century Gothic" w:cstheme="minorHAnsi"/>
              </w:rPr>
              <w:t>05 August 2014</w:t>
            </w:r>
          </w:p>
        </w:tc>
      </w:tr>
      <w:tr w:rsidR="006C195D" w:rsidRPr="009F4502" w:rsidTr="004D3293">
        <w:trPr>
          <w:trHeight w:val="143"/>
        </w:trPr>
        <w:tc>
          <w:tcPr>
            <w:tcW w:w="5920" w:type="dxa"/>
            <w:vAlign w:val="bottom"/>
          </w:tcPr>
          <w:p w:rsidR="006C195D" w:rsidRPr="009F4502" w:rsidRDefault="00DD5479" w:rsidP="004D3293">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2</w:t>
            </w:r>
            <w:r w:rsidR="006C195D"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Completion</w:t>
            </w:r>
          </w:p>
        </w:tc>
        <w:tc>
          <w:tcPr>
            <w:tcW w:w="2513" w:type="dxa"/>
          </w:tcPr>
          <w:p w:rsidR="006C195D" w:rsidRPr="004B7D40" w:rsidRDefault="00DD5479" w:rsidP="004D3293">
            <w:pPr>
              <w:spacing w:before="40" w:after="40"/>
              <w:rPr>
                <w:rFonts w:ascii="Century Gothic" w:hAnsi="Century Gothic" w:cstheme="minorHAnsi"/>
              </w:rPr>
            </w:pPr>
            <w:r w:rsidRPr="00DD5479">
              <w:rPr>
                <w:rFonts w:ascii="Century Gothic" w:hAnsi="Century Gothic" w:cstheme="minorHAnsi"/>
              </w:rPr>
              <w:t>29 August 2014</w:t>
            </w:r>
          </w:p>
        </w:tc>
      </w:tr>
      <w:tr w:rsidR="006C195D" w:rsidRPr="009F4502" w:rsidTr="004D3293">
        <w:trPr>
          <w:trHeight w:val="143"/>
        </w:trPr>
        <w:tc>
          <w:tcPr>
            <w:tcW w:w="5920" w:type="dxa"/>
            <w:vAlign w:val="bottom"/>
          </w:tcPr>
          <w:p w:rsidR="006C195D" w:rsidRPr="009F4502" w:rsidRDefault="00DD5479" w:rsidP="004D3293">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$MS_Number$</w:t>
            </w:r>
            <w:r w:rsidR="006C195D"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$MS_name$</w:t>
            </w:r>
          </w:p>
        </w:tc>
        <w:tc>
          <w:tcPr>
            <w:tcW w:w="2513" w:type="dxa"/>
          </w:tcPr>
          <w:p w:rsidR="006C195D" w:rsidRPr="004B7D40" w:rsidRDefault="00DD5479" w:rsidP="004D3293">
            <w:pPr>
              <w:spacing w:before="40" w:after="40"/>
              <w:rPr>
                <w:rFonts w:ascii="Century Gothic" w:hAnsi="Century Gothic" w:cstheme="minorHAnsi"/>
              </w:rPr>
            </w:pPr>
            <w:r w:rsidRPr="00DD5479">
              <w:rPr>
                <w:rFonts w:ascii="Century Gothic" w:hAnsi="Century Gothic" w:cstheme="minorHAnsi"/>
              </w:rPr>
              <w:t>$MS_Date$</w:t>
            </w:r>
          </w:p>
        </w:tc>
      </w:tr>
    </w:tbl>
    <w:p w:rsidR="00095D85" w:rsidRPr="008E3143" w:rsidRDefault="00095D85" w:rsidP="00095D85">
      <w:pPr>
        <w:rPr>
          <w:rFonts w:ascii="Century Gothic" w:hAnsi="Century Gothic" w:cstheme="minorHAnsi"/>
        </w:rPr>
      </w:pPr>
    </w:p>
    <w:p w:rsidR="00244000" w:rsidRPr="008E3143" w:rsidRDefault="00244000">
      <w:pPr>
        <w:rPr>
          <w:rFonts w:ascii="Century Gothic" w:hAnsi="Century Gothic" w:cstheme="minorHAnsi"/>
        </w:rPr>
      </w:pPr>
      <w:r w:rsidRPr="008E3143">
        <w:rPr>
          <w:rFonts w:ascii="Century Gothic" w:hAnsi="Century Gothic" w:cstheme="minorHAnsi"/>
        </w:rPr>
        <w:br w:type="page"/>
      </w:r>
    </w:p>
    <w:p w:rsidR="00244000" w:rsidRPr="008E3143" w:rsidRDefault="00244000" w:rsidP="008E3143">
      <w:pPr>
        <w:pStyle w:val="Heading1"/>
        <w:rPr>
          <w:rFonts w:cstheme="minorHAnsi"/>
        </w:rPr>
      </w:pPr>
      <w:bookmarkStart w:id="6" w:name="_Toc384282168"/>
      <w:r w:rsidRPr="008E3143">
        <w:rPr>
          <w:rFonts w:cstheme="minorHAnsi"/>
        </w:rPr>
        <w:lastRenderedPageBreak/>
        <w:t xml:space="preserve">About </w:t>
      </w:r>
      <w:bookmarkEnd w:id="6"/>
      <w:r w:rsidR="00DD5479" w:rsidRPr="00DD5479">
        <w:rPr>
          <w:rFonts w:cstheme="minorHAnsi"/>
        </w:rPr>
        <w:t xml:space="preserve">Neeraj</w:t>
      </w:r>
    </w:p>
    <w:p>
      <w:pPr>
        <w:widowControl w:val="on"/>
        <w:pBdr/>
        <w:spacing w:before="240" w:after="240" w:line="240" w:lineRule="auto"/>
        <w:ind w:left="0" w:right="0"/>
        <w:jc w:val="left"/>
      </w:pPr>
      <w:r>
        <w:rPr>
          <w:color w:val="000000"/>
          <w:sz w:val="24"/>
          <w:szCs w:val="24"/>
        </w:rPr>
        <w:t xml:space="preserve">To get profit</w:t>
      </w:r>
    </w:p>
    <w:p w:rsidR="0012216A" w:rsidRPr="00D96F0F" w:rsidRDefault="0012216A" w:rsidP="0012216A">
      <w:pPr>
        <w:pStyle w:val="Heading2"/>
        <w:rPr>
          <w:rFonts w:cs="Arial"/>
          <w:b/>
        </w:rPr>
      </w:pPr>
      <w:bookmarkStart w:id="7" w:name="_Toc384202563"/>
      <w:r w:rsidRPr="00D96F0F">
        <w:rPr>
          <w:rFonts w:cs="Arial"/>
        </w:rPr>
        <w:t>Key project Objectives</w:t>
      </w:r>
      <w:bookmarkEnd w:id="7"/>
    </w:p>
    <w:p>
      <w:pPr>
        <w:widowControl w:val="on"/>
        <w:pBdr/>
        <w:spacing w:before="240" w:after="240" w:line="240" w:lineRule="auto"/>
        <w:ind w:left="0" w:right="0"/>
        <w:jc w:val="left"/>
      </w:pPr>
      <w:r>
        <w:rPr>
          <w:color w:val="000000"/>
          <w:sz w:val="24"/>
          <w:szCs w:val="24"/>
        </w:rPr>
        <w:t xml:space="preserve">Leadership</w:t>
      </w:r>
    </w:p>
    <w:p w:rsidR="006143CD" w:rsidRPr="008E3143" w:rsidRDefault="006143CD" w:rsidP="006143CD">
      <w:pPr>
        <w:pStyle w:val="Heading1"/>
        <w:rPr>
          <w:rFonts w:cstheme="minorHAnsi"/>
        </w:rPr>
      </w:pPr>
      <w:bookmarkStart w:id="8" w:name="_Toc384282169"/>
      <w:r w:rsidRPr="008E3143">
        <w:rPr>
          <w:rFonts w:cstheme="minorHAnsi"/>
        </w:rPr>
        <w:lastRenderedPageBreak/>
        <w:t>Project objectives and benefits</w:t>
      </w:r>
      <w:bookmarkEnd w:id="8"/>
    </w:p>
    <w:p w:rsidR="00BF6DF7" w:rsidRPr="008E3143" w:rsidRDefault="00BF6DF7" w:rsidP="00BF6DF7">
      <w:pPr>
        <w:pStyle w:val="Heading2"/>
      </w:pPr>
      <w:bookmarkStart w:id="9" w:name="_Toc381968875"/>
      <w:bookmarkStart w:id="10" w:name="_Toc384282170"/>
      <w:r w:rsidRPr="008E3143">
        <w:t>Introduction</w:t>
      </w:r>
      <w:bookmarkEnd w:id="9"/>
      <w:bookmarkEnd w:id="10"/>
    </w:p>
    <w:p w:rsidR="00BF6DF7" w:rsidRPr="008E3143" w:rsidRDefault="00BF6DF7" w:rsidP="00BF6DF7">
      <w:pPr>
        <w:rPr>
          <w:rFonts w:ascii="Century Gothic" w:hAnsi="Century Gothic" w:cstheme="minorHAnsi"/>
        </w:rPr>
      </w:pPr>
      <w:r w:rsidRPr="008E3143">
        <w:rPr>
          <w:rFonts w:ascii="Century Gothic" w:hAnsi="Century Gothic" w:cstheme="minorHAnsi"/>
        </w:rPr>
        <w:t>This section presents the motivations for the project. These include project our objectives, how these fit with our organisational strategy and other benefits.</w:t>
      </w:r>
    </w:p>
    <w:p w:rsidR="00BF6DF7" w:rsidRPr="008E3143" w:rsidRDefault="00BF6DF7" w:rsidP="00BF6DF7">
      <w:pPr>
        <w:pStyle w:val="Heading2"/>
      </w:pPr>
      <w:bookmarkStart w:id="11" w:name="_Toc381968876"/>
      <w:bookmarkStart w:id="12" w:name="_Toc384282171"/>
      <w:r w:rsidRPr="008E3143">
        <w:t>Objectives</w:t>
      </w:r>
      <w:bookmarkEnd w:id="11"/>
      <w:bookmarkEnd w:id="12"/>
      <w:r w:rsidRPr="008E3143">
        <w:t xml:space="preserve"> </w:t>
      </w:r>
    </w:p>
    <w:p w:rsidR="00BF6DF7" w:rsidRPr="008E3143" w:rsidRDefault="00DD5479" w:rsidP="00BF6DF7">
      <w:pPr>
        <w:rPr>
          <w:rFonts w:ascii="Century Gothic" w:hAnsi="Century Gothic" w:cstheme="minorHAnsi"/>
        </w:rPr>
      </w:pPr>
      <w:r w:rsidRPr="00DD5479">
        <w:rPr>
          <w:rFonts w:ascii="Century Gothic" w:hAnsi="Century Gothic" w:cstheme="minorHAnsi"/>
        </w:rPr>
        <w:t xml:space="preserve">sds</w:t>
      </w:r>
    </w:p>
    <w:p w:rsidR="00BF6DF7" w:rsidRPr="008E3143" w:rsidRDefault="00BF6DF7" w:rsidP="00BF6DF7">
      <w:pPr>
        <w:pStyle w:val="Heading2"/>
      </w:pPr>
      <w:bookmarkStart w:id="13" w:name="_Toc381968877"/>
      <w:bookmarkStart w:id="14" w:name="_Toc384282172"/>
      <w:r w:rsidRPr="008E3143">
        <w:t>Fit with organisational goals</w:t>
      </w:r>
      <w:bookmarkEnd w:id="13"/>
      <w:bookmarkEnd w:id="14"/>
      <w:r w:rsidRPr="008E3143">
        <w:t xml:space="preserve"> </w:t>
      </w:r>
    </w:p>
    <w:p w:rsidR="00BF6DF7" w:rsidRPr="00573FA3" w:rsidRDefault="00DD5479" w:rsidP="00BF6DF7">
      <w:pPr>
        <w:rPr>
          <w:rFonts w:ascii="Century Gothic" w:hAnsi="Century Gothic" w:cstheme="minorHAnsi"/>
        </w:rPr>
      </w:pPr>
      <w:r w:rsidRPr="00DD5479">
        <w:rPr>
          <w:rFonts w:ascii="Century Gothic" w:hAnsi="Century Gothic" w:cstheme="minorHAnsi"/>
        </w:rPr>
        <w:t xml:space="preserve">sd</w:t>
      </w:r>
    </w:p>
    <w:p w:rsidR="00BD21D2" w:rsidRPr="008E3143" w:rsidRDefault="00BD21D2">
      <w:pPr>
        <w:rPr>
          <w:rFonts w:ascii="Century Gothic" w:hAnsi="Century Gothic" w:cstheme="minorHAnsi"/>
        </w:rPr>
      </w:pPr>
    </w:p>
    <w:p w:rsidR="00190D5F" w:rsidRPr="008E3143" w:rsidRDefault="00190D5F">
      <w:pPr>
        <w:rPr>
          <w:rFonts w:ascii="Century Gothic" w:hAnsi="Century Gothic" w:cstheme="minorHAnsi"/>
        </w:rPr>
      </w:pPr>
    </w:p>
    <w:p w:rsidR="00306134" w:rsidRPr="008E3143" w:rsidRDefault="00306134">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5" w:name="_Toc384282173"/>
      <w:r w:rsidRPr="008E3143">
        <w:rPr>
          <w:rFonts w:cstheme="minorHAnsi"/>
        </w:rPr>
        <w:lastRenderedPageBreak/>
        <w:t>Roles and Responsibilities</w:t>
      </w:r>
      <w:bookmarkEnd w:id="15"/>
      <w:r w:rsidRPr="008E3143">
        <w:rPr>
          <w:rFonts w:cstheme="minorHAnsi"/>
        </w:rPr>
        <w:t xml:space="preserve"> </w:t>
      </w:r>
    </w:p>
    <w:p w:rsidR="00573FA3" w:rsidRDefault="00573FA3" w:rsidP="00573FA3">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w:t>
      </w:r>
      <w:proofErr w:type="gramStart"/>
      <w:r w:rsidRPr="00542FA7">
        <w:rPr>
          <w:rFonts w:ascii="Century Gothic" w:hAnsi="Century Gothic" w:cs="Arial"/>
        </w:rPr>
        <w:t>members,</w:t>
      </w:r>
      <w:proofErr w:type="gramEnd"/>
      <w:r w:rsidRPr="00542FA7">
        <w:rPr>
          <w:rFonts w:ascii="Century Gothic" w:hAnsi="Century Gothic" w:cs="Arial"/>
        </w:rPr>
        <w:t xml:space="preserve">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573FA3" w:rsidRPr="00021F03" w:rsidRDefault="00573FA3" w:rsidP="00021F03">
      <w:pPr>
        <w:pStyle w:val="Heading2"/>
      </w:pPr>
      <w:bookmarkStart w:id="16" w:name="_Toc384282174"/>
      <w:r w:rsidRPr="00021F03">
        <w:t>Project team</w:t>
      </w:r>
      <w:bookmarkEnd w:id="16"/>
    </w:p>
    <w:p w:rsidR="00573FA3" w:rsidRPr="00DD5479" w:rsidRDefault="00573FA3" w:rsidP="00573FA3">
      <w:pPr>
        <w:rPr>
          <w:rFonts w:ascii="Century Gothic" w:hAnsi="Century Gothic" w:cs="Arial"/>
        </w:rPr>
      </w:pPr>
      <w:r>
        <w:rPr>
          <w:rFonts w:ascii="Century Gothic" w:hAnsi="Century Gothic" w:cs="Arial"/>
        </w:rPr>
        <w:t xml:space="preserve">The project team leader </w:t>
      </w:r>
      <w:r w:rsidRPr="00DD5479">
        <w:rPr>
          <w:rFonts w:ascii="Century Gothic" w:hAnsi="Century Gothic" w:cs="Arial"/>
        </w:rPr>
        <w:t xml:space="preserve">is </w:t>
      </w:r>
      <w:r w:rsidR="00C82BBA" w:rsidRPr="00DD5479">
        <w:rPr>
          <w:rFonts w:ascii="Century Gothic" w:hAnsi="Century Gothic" w:cs="Arial"/>
        </w:rPr>
        <w:t xml:space="preserve">Vivek M</w:t>
      </w:r>
      <w:r w:rsidRPr="00DD5479">
        <w:rPr>
          <w:rFonts w:ascii="Century Gothic" w:hAnsi="Century Gothic" w:cs="Arial"/>
        </w:rPr>
        <w:t xml:space="preserve">. </w:t>
      </w:r>
    </w:p>
    <w:tbl>
      <w:tblPr>
        <w:tblStyle w:val="TableGrid"/>
        <w:tblW w:w="833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510"/>
        <w:gridCol w:w="4820"/>
      </w:tblGrid>
      <w:tr w:rsidR="00573FA3" w:rsidRPr="00ED4346" w:rsidTr="004D3293">
        <w:trPr>
          <w:trHeight w:val="325"/>
        </w:trPr>
        <w:tc>
          <w:tcPr>
            <w:tcW w:w="351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482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Role (title)</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Vivek M</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wq</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neeraj</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q</w:t>
            </w:r>
          </w:p>
        </w:tc>
      </w:tr>
    </w:tbl>
    <w:p w:rsidR="006143CD" w:rsidRPr="008E3143" w:rsidRDefault="006143CD">
      <w:pPr>
        <w:rPr>
          <w:rFonts w:ascii="Century Gothic" w:hAnsi="Century Gothic" w:cstheme="minorHAnsi"/>
        </w:rPr>
      </w:pPr>
      <w:r w:rsidRPr="008E3143">
        <w:rPr>
          <w:rFonts w:ascii="Century Gothic" w:hAnsi="Century Gothic" w:cstheme="minorHAnsi"/>
        </w:rPr>
        <w:br w:type="page"/>
      </w:r>
    </w:p>
    <w:p w:rsidR="00BF6DF7" w:rsidRPr="008E3143" w:rsidRDefault="00BF6DF7" w:rsidP="00BF6DF7">
      <w:pPr>
        <w:pStyle w:val="Heading1"/>
      </w:pPr>
      <w:bookmarkStart w:id="17" w:name="_Toc381968880"/>
      <w:bookmarkStart w:id="18" w:name="_Toc384282175"/>
      <w:r w:rsidRPr="008E3143">
        <w:lastRenderedPageBreak/>
        <w:t>Process and timelines</w:t>
      </w:r>
      <w:bookmarkEnd w:id="17"/>
      <w:bookmarkEnd w:id="18"/>
      <w:r w:rsidRPr="008E3143">
        <w:t xml:space="preserve"> </w:t>
      </w:r>
    </w:p>
    <w:p w:rsidR="00BF6DF7" w:rsidRPr="008E3143" w:rsidRDefault="00BF6DF7" w:rsidP="00BF6DF7">
      <w:pPr>
        <w:rPr>
          <w:rFonts w:ascii="Century Gothic" w:hAnsi="Century Gothic" w:cstheme="minorHAnsi"/>
        </w:rPr>
      </w:pPr>
      <w:r w:rsidRPr="008E3143">
        <w:rPr>
          <w:rFonts w:ascii="Century Gothic" w:hAnsi="Century Gothic" w:cstheme="minorHAnsi"/>
        </w:rPr>
        <w:t xml:space="preserve">We are expecting the project to be delivered during the following </w:t>
      </w:r>
      <w:proofErr w:type="gramStart"/>
      <w:r w:rsidRPr="008E3143">
        <w:rPr>
          <w:rFonts w:ascii="Century Gothic" w:hAnsi="Century Gothic" w:cstheme="minorHAnsi"/>
        </w:rPr>
        <w:t>period,</w:t>
      </w:r>
      <w:proofErr w:type="gramEnd"/>
      <w:r w:rsidRPr="008E3143">
        <w:rPr>
          <w:rFonts w:ascii="Century Gothic" w:hAnsi="Century Gothic" w:cstheme="minorHAnsi"/>
        </w:rPr>
        <w:t xml:space="preserve"> the project is broken into key milestones shown:</w:t>
      </w:r>
    </w:p>
    <w:p w:rsidR="00AF7319" w:rsidRPr="009F4502" w:rsidRDefault="00AF7319" w:rsidP="00AF7319">
      <w:pPr>
        <w:pStyle w:val="Heading2"/>
      </w:pPr>
      <w:bookmarkStart w:id="19" w:name="_Toc384199622"/>
      <w:bookmarkStart w:id="20" w:name="_Toc384282176"/>
      <w:r w:rsidRPr="009F4502">
        <w:t>Timeline &amp; milestones</w:t>
      </w:r>
      <w:bookmarkEnd w:id="19"/>
      <w:bookmarkEnd w:id="20"/>
    </w:p>
    <w:p w:rsidR="00AF7319" w:rsidRPr="004B7D40" w:rsidRDefault="00AF7319" w:rsidP="00AF7319">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24</w:t>
      </w:r>
      <w:r w:rsidRPr="004B7D40">
        <w:rPr>
          <w:rFonts w:ascii="Century Gothic" w:hAnsi="Century Gothic" w:cs="Arial"/>
        </w:rPr>
        <w:t xml:space="preserve"> days. </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05 August 2014</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29 August 2014</w:t>
      </w:r>
    </w:p>
    <w:p w:rsidR="00AF7319" w:rsidRPr="009F4502" w:rsidRDefault="00AF7319" w:rsidP="00AF7319">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F7319" w:rsidRPr="009F4502" w:rsidTr="004D3293">
        <w:trPr>
          <w:trHeight w:val="269"/>
        </w:trPr>
        <w:tc>
          <w:tcPr>
            <w:tcW w:w="5920"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513"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$MS_Number$</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$MS_name$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$MS_Date$</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$MS_Number$</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$MS_name$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$MS_Date$</w:t>
            </w:r>
          </w:p>
        </w:tc>
      </w:tr>
    </w:tbl>
    <w:p w:rsidR="00AF7319" w:rsidRDefault="00AF7319" w:rsidP="00AF7319">
      <w:pPr>
        <w:rPr>
          <w:rFonts w:ascii="Century Gothic" w:eastAsiaTheme="majorEastAsia" w:hAnsi="Century Gothic" w:cstheme="majorBidi"/>
          <w:color w:val="365F91" w:themeColor="accent1" w:themeShade="BF"/>
          <w:sz w:val="32"/>
          <w:szCs w:val="28"/>
        </w:rPr>
      </w:pPr>
      <w:r>
        <w:br w:type="page"/>
      </w:r>
    </w:p>
    <w:p w:rsidR="00FA59BF" w:rsidRPr="008E3143" w:rsidRDefault="00ED3F7A" w:rsidP="00ED3F7A">
      <w:pPr>
        <w:pStyle w:val="Heading1"/>
      </w:pPr>
      <w:bookmarkStart w:id="21" w:name="_Toc384282177"/>
      <w:r w:rsidRPr="008E3143">
        <w:lastRenderedPageBreak/>
        <w:t>Evaluation criteria</w:t>
      </w:r>
      <w:bookmarkEnd w:id="21"/>
      <w:r w:rsidR="00FA59BF" w:rsidRPr="008E3143">
        <w:t xml:space="preserve"> </w:t>
      </w:r>
    </w:p>
    <w:p w:rsidR="00FA59BF" w:rsidRPr="008E3143" w:rsidRDefault="00FA59BF" w:rsidP="00FA59BF">
      <w:pPr>
        <w:rPr>
          <w:rFonts w:ascii="Century Gothic" w:hAnsi="Century Gothic" w:cstheme="minorHAnsi"/>
        </w:rPr>
      </w:pPr>
      <w:r w:rsidRPr="008E3143">
        <w:rPr>
          <w:rFonts w:ascii="Century Gothic" w:hAnsi="Century Gothic" w:cstheme="minorHAnsi"/>
        </w:rPr>
        <w:t>Your response will be evaluated on the following criteria in priority order:</w:t>
      </w:r>
    </w:p>
    <w:p w:rsidR="00C82BBA" w:rsidRPr="00C82BBA" w:rsidRDefault="00C82BBA" w:rsidP="00C82BBA">
      <w:pPr>
        <w:pStyle w:val="ListParagraph"/>
        <w:numPr>
          <w:ilvl w:val="0"/>
          <w:numId w:val="9"/>
        </w:numPr>
        <w:rPr>
          <w:rFonts w:ascii="Century Gothic" w:hAnsi="Century Gothic" w:cstheme="minorHAnsi"/>
          <w:color w:val="FF0000"/>
        </w:rPr>
      </w:pPr>
      <w:r w:rsidRPr="00C82BBA">
        <w:rPr>
          <w:rFonts w:ascii="Century Gothic" w:hAnsi="Century Gothic" w:cstheme="minorHAnsi"/>
          <w:color w:val="FF0000"/>
        </w:rPr>
        <w:t>$Eval_P1$</w:t>
      </w:r>
      <w:r>
        <w:rPr>
          <w:rFonts w:ascii="Century Gothic" w:hAnsi="Century Gothic" w:cstheme="minorHAnsi"/>
          <w:color w:val="FF0000"/>
        </w:rPr>
        <w:t xml:space="preserve"> - </w:t>
      </w:r>
      <w:r w:rsidRPr="00C82BBA">
        <w:rPr>
          <w:rFonts w:ascii="Century Gothic" w:hAnsi="Century Gothic" w:cstheme="minorHAnsi"/>
          <w:color w:val="FF0000"/>
        </w:rPr>
        <w:t>$Eval_P1_Weight$</w:t>
      </w:r>
    </w:p>
    <w:p w:rsidR="00C82BBA" w:rsidRDefault="00C82BBA" w:rsidP="00C82BBA">
      <w:pPr>
        <w:pStyle w:val="ListParagraph"/>
        <w:numPr>
          <w:ilvl w:val="0"/>
          <w:numId w:val="9"/>
        </w:numPr>
        <w:rPr>
          <w:rFonts w:ascii="Century Gothic" w:hAnsi="Century Gothic" w:cstheme="minorHAnsi"/>
          <w:color w:val="FF0000"/>
        </w:rPr>
      </w:pPr>
      <w:r w:rsidRPr="00C82BBA">
        <w:rPr>
          <w:rFonts w:ascii="Century Gothic" w:hAnsi="Century Gothic" w:cstheme="minorHAnsi"/>
          <w:color w:val="FF0000"/>
        </w:rPr>
        <w:t>$Eval_P2$</w:t>
      </w:r>
      <w:r>
        <w:rPr>
          <w:rFonts w:ascii="Century Gothic" w:hAnsi="Century Gothic" w:cstheme="minorHAnsi"/>
          <w:color w:val="FF0000"/>
        </w:rPr>
        <w:t xml:space="preserve"> - </w:t>
      </w:r>
      <w:r w:rsidRPr="00C82BBA">
        <w:rPr>
          <w:rFonts w:ascii="Century Gothic" w:hAnsi="Century Gothic" w:cstheme="minorHAnsi"/>
          <w:color w:val="FF0000"/>
        </w:rPr>
        <w:t>$Eval_P2_Weight$</w:t>
      </w:r>
    </w:p>
    <w:p w:rsidR="00C82BBA" w:rsidRPr="00C82BBA" w:rsidRDefault="00C82BBA" w:rsidP="00C82BBA">
      <w:pPr>
        <w:pStyle w:val="ListParagraph"/>
        <w:numPr>
          <w:ilvl w:val="0"/>
          <w:numId w:val="9"/>
        </w:numPr>
        <w:rPr>
          <w:rFonts w:ascii="Century Gothic" w:hAnsi="Century Gothic" w:cstheme="minorHAnsi"/>
          <w:color w:val="FF0000"/>
        </w:rPr>
      </w:pPr>
      <w:r w:rsidRPr="00C82BBA">
        <w:rPr>
          <w:rFonts w:ascii="Century Gothic" w:hAnsi="Century Gothic" w:cstheme="minorHAnsi"/>
          <w:color w:val="FF0000"/>
        </w:rPr>
        <w:t>$Eval_P3$ - $Eval_P3_Weight$</w:t>
      </w:r>
    </w:p>
    <w:p w:rsidR="00C82BBA" w:rsidRPr="00C82BBA" w:rsidRDefault="00C82BBA" w:rsidP="00C82BBA">
      <w:pPr>
        <w:pStyle w:val="ListParagraph"/>
        <w:numPr>
          <w:ilvl w:val="0"/>
          <w:numId w:val="9"/>
        </w:numPr>
        <w:rPr>
          <w:rFonts w:ascii="Century Gothic" w:hAnsi="Century Gothic" w:cstheme="minorHAnsi"/>
          <w:color w:val="FF0000"/>
        </w:rPr>
      </w:pPr>
      <w:r w:rsidRPr="00C82BBA">
        <w:rPr>
          <w:rFonts w:ascii="Century Gothic" w:hAnsi="Century Gothic" w:cstheme="minorHAnsi"/>
          <w:color w:val="FF0000"/>
        </w:rPr>
        <w:t>$Eval_P4$</w:t>
      </w:r>
      <w:r>
        <w:rPr>
          <w:rFonts w:ascii="Century Gothic" w:hAnsi="Century Gothic" w:cstheme="minorHAnsi"/>
          <w:color w:val="FF0000"/>
        </w:rPr>
        <w:t xml:space="preserve"> - </w:t>
      </w:r>
      <w:r w:rsidRPr="00C82BBA">
        <w:rPr>
          <w:rFonts w:ascii="Century Gothic" w:hAnsi="Century Gothic" w:cstheme="minorHAnsi"/>
          <w:color w:val="FF0000"/>
        </w:rPr>
        <w:t>$Eval_P4_Weight$</w:t>
      </w:r>
    </w:p>
    <w:p w:rsidR="00C82BBA" w:rsidRPr="00C82BBA" w:rsidRDefault="00C82BBA" w:rsidP="00C82BBA">
      <w:pPr>
        <w:pStyle w:val="ListParagraph"/>
        <w:numPr>
          <w:ilvl w:val="0"/>
          <w:numId w:val="9"/>
        </w:numPr>
        <w:rPr>
          <w:rFonts w:ascii="Century Gothic" w:hAnsi="Century Gothic" w:cstheme="minorHAnsi"/>
          <w:color w:val="FF0000"/>
        </w:rPr>
      </w:pPr>
      <w:r w:rsidRPr="00C82BBA">
        <w:rPr>
          <w:rFonts w:ascii="Century Gothic" w:hAnsi="Century Gothic" w:cstheme="minorHAnsi"/>
          <w:color w:val="FF0000"/>
        </w:rPr>
        <w:t>$Eval_P5$</w:t>
      </w:r>
      <w:r>
        <w:rPr>
          <w:rFonts w:ascii="Century Gothic" w:hAnsi="Century Gothic" w:cstheme="minorHAnsi"/>
          <w:color w:val="FF0000"/>
        </w:rPr>
        <w:t xml:space="preserve"> - </w:t>
      </w:r>
      <w:r w:rsidRPr="00C82BBA">
        <w:rPr>
          <w:rFonts w:ascii="Century Gothic" w:hAnsi="Century Gothic" w:cstheme="minorHAnsi"/>
          <w:color w:val="FF0000"/>
        </w:rPr>
        <w:t>$Eval_P5_Weight$</w:t>
      </w:r>
    </w:p>
    <w:p w:rsidR="00C82BBA" w:rsidRPr="00C82BBA" w:rsidRDefault="00C82BBA" w:rsidP="00C82BBA">
      <w:pPr>
        <w:pStyle w:val="ListParagraph"/>
        <w:numPr>
          <w:ilvl w:val="0"/>
          <w:numId w:val="9"/>
        </w:numPr>
        <w:rPr>
          <w:rFonts w:ascii="Century Gothic" w:hAnsi="Century Gothic" w:cstheme="minorHAnsi"/>
          <w:color w:val="FF0000"/>
        </w:rPr>
      </w:pPr>
      <w:r w:rsidRPr="00C82BBA">
        <w:rPr>
          <w:rFonts w:ascii="Century Gothic" w:hAnsi="Century Gothic" w:cstheme="minorHAnsi"/>
          <w:color w:val="FF0000"/>
        </w:rPr>
        <w:t>$Eval_P6$</w:t>
      </w:r>
      <w:r>
        <w:rPr>
          <w:rFonts w:ascii="Century Gothic" w:hAnsi="Century Gothic" w:cstheme="minorHAnsi"/>
          <w:color w:val="FF0000"/>
        </w:rPr>
        <w:t xml:space="preserve"> - </w:t>
      </w:r>
      <w:r w:rsidRPr="00C82BBA">
        <w:rPr>
          <w:rFonts w:ascii="Century Gothic" w:hAnsi="Century Gothic" w:cstheme="minorHAnsi"/>
          <w:color w:val="FF0000"/>
        </w:rPr>
        <w:t>$Eval_P6_Weight$</w:t>
      </w:r>
    </w:p>
    <w:p w:rsidR="00C82BBA" w:rsidRPr="00C82BBA" w:rsidRDefault="00C82BBA" w:rsidP="00C82BBA">
      <w:pPr>
        <w:pStyle w:val="ListParagraph"/>
        <w:numPr>
          <w:ilvl w:val="0"/>
          <w:numId w:val="9"/>
        </w:numPr>
        <w:rPr>
          <w:rFonts w:ascii="Century Gothic" w:hAnsi="Century Gothic" w:cstheme="minorHAnsi"/>
          <w:color w:val="FF0000"/>
        </w:rPr>
      </w:pPr>
      <w:r w:rsidRPr="00C82BBA">
        <w:rPr>
          <w:rFonts w:ascii="Century Gothic" w:hAnsi="Century Gothic" w:cstheme="minorHAnsi"/>
          <w:color w:val="FF0000"/>
        </w:rPr>
        <w:t>$Eval_P7$</w:t>
      </w:r>
      <w:r>
        <w:rPr>
          <w:rFonts w:ascii="Century Gothic" w:hAnsi="Century Gothic" w:cstheme="minorHAnsi"/>
          <w:color w:val="FF0000"/>
        </w:rPr>
        <w:t xml:space="preserve"> - </w:t>
      </w:r>
      <w:r w:rsidRPr="00C82BBA">
        <w:rPr>
          <w:rFonts w:ascii="Century Gothic" w:hAnsi="Century Gothic" w:cstheme="minorHAnsi"/>
          <w:color w:val="FF0000"/>
        </w:rPr>
        <w:t>$Eval_P7_Weight$</w:t>
      </w:r>
    </w:p>
    <w:p w:rsidR="00C82BBA" w:rsidRPr="00C82BBA" w:rsidRDefault="00C82BBA" w:rsidP="00C82BBA">
      <w:pPr>
        <w:pStyle w:val="ListParagraph"/>
        <w:numPr>
          <w:ilvl w:val="0"/>
          <w:numId w:val="9"/>
        </w:numPr>
        <w:rPr>
          <w:rFonts w:ascii="Century Gothic" w:hAnsi="Century Gothic" w:cstheme="minorHAnsi"/>
          <w:color w:val="FF0000"/>
        </w:rPr>
      </w:pPr>
      <w:r w:rsidRPr="00C82BBA">
        <w:rPr>
          <w:rFonts w:ascii="Century Gothic" w:hAnsi="Century Gothic" w:cstheme="minorHAnsi"/>
          <w:color w:val="FF0000"/>
        </w:rPr>
        <w:t>$Eval_P8$</w:t>
      </w:r>
      <w:r>
        <w:rPr>
          <w:rFonts w:ascii="Century Gothic" w:hAnsi="Century Gothic" w:cstheme="minorHAnsi"/>
          <w:color w:val="FF0000"/>
        </w:rPr>
        <w:t xml:space="preserve"> - </w:t>
      </w:r>
      <w:r w:rsidRPr="00C82BBA">
        <w:rPr>
          <w:rFonts w:ascii="Century Gothic" w:hAnsi="Century Gothic" w:cstheme="minorHAnsi"/>
          <w:color w:val="FF0000"/>
        </w:rPr>
        <w:t>$Eval_P8_Weight$</w:t>
      </w:r>
    </w:p>
    <w:p w:rsidR="00C82BBA" w:rsidRPr="00C82BBA" w:rsidRDefault="00C82BBA" w:rsidP="00C82BBA">
      <w:pPr>
        <w:pStyle w:val="ListParagraph"/>
        <w:numPr>
          <w:ilvl w:val="0"/>
          <w:numId w:val="9"/>
        </w:numPr>
        <w:rPr>
          <w:rFonts w:ascii="Century Gothic" w:hAnsi="Century Gothic" w:cstheme="minorHAnsi"/>
          <w:color w:val="FF0000"/>
        </w:rPr>
      </w:pPr>
      <w:r w:rsidRPr="00C82BBA">
        <w:rPr>
          <w:rFonts w:ascii="Century Gothic" w:hAnsi="Century Gothic" w:cstheme="minorHAnsi"/>
          <w:color w:val="FF0000"/>
        </w:rPr>
        <w:t>$Eval_P9$</w:t>
      </w:r>
      <w:r>
        <w:rPr>
          <w:rFonts w:ascii="Century Gothic" w:hAnsi="Century Gothic" w:cstheme="minorHAnsi"/>
          <w:color w:val="FF0000"/>
        </w:rPr>
        <w:t xml:space="preserve"> - </w:t>
      </w:r>
      <w:r w:rsidRPr="00C82BBA">
        <w:rPr>
          <w:rFonts w:ascii="Century Gothic" w:hAnsi="Century Gothic" w:cstheme="minorHAnsi"/>
          <w:color w:val="FF0000"/>
        </w:rPr>
        <w:t>$Eval_P9_Weight$</w:t>
      </w:r>
    </w:p>
    <w:p w:rsidR="00C82BBA" w:rsidRDefault="00C82BBA" w:rsidP="00C82BBA">
      <w:pPr>
        <w:pStyle w:val="ListParagraph"/>
        <w:numPr>
          <w:ilvl w:val="0"/>
          <w:numId w:val="9"/>
        </w:numPr>
        <w:rPr>
          <w:rFonts w:ascii="Century Gothic" w:hAnsi="Century Gothic" w:cstheme="minorHAnsi"/>
          <w:color w:val="FF0000"/>
        </w:rPr>
      </w:pPr>
      <w:r w:rsidRPr="00C82BBA">
        <w:rPr>
          <w:rFonts w:ascii="Century Gothic" w:hAnsi="Century Gothic" w:cstheme="minorHAnsi"/>
          <w:color w:val="FF0000"/>
        </w:rPr>
        <w:t>$Eval_P10$</w:t>
      </w:r>
      <w:r>
        <w:rPr>
          <w:rFonts w:ascii="Century Gothic" w:hAnsi="Century Gothic" w:cstheme="minorHAnsi"/>
          <w:color w:val="FF0000"/>
        </w:rPr>
        <w:t xml:space="preserve"> - </w:t>
      </w:r>
      <w:r w:rsidRPr="00C82BBA">
        <w:rPr>
          <w:rFonts w:ascii="Century Gothic" w:hAnsi="Century Gothic" w:cstheme="minorHAnsi"/>
          <w:color w:val="FF0000"/>
        </w:rPr>
        <w:t>$Eval_P10_Weight$</w:t>
      </w:r>
    </w:p>
    <w:p w:rsidR="00AF7319" w:rsidRPr="00C82BBA" w:rsidRDefault="00B41009" w:rsidP="00C82BBA">
      <w:pPr>
        <w:rPr>
          <w:rFonts w:ascii="Century Gothic" w:hAnsi="Century Gothic" w:cstheme="minorHAnsi"/>
          <w:color w:val="FF0000"/>
        </w:rPr>
      </w:pPr>
      <w:r w:rsidRPr="00C82BBA">
        <w:rPr>
          <w:rFonts w:ascii="Century Gothic" w:hAnsi="Century Gothic" w:cstheme="minorHAnsi"/>
        </w:rPr>
        <w:t xml:space="preserve">We are following a fair and transparent engagement process, supported by well structured documentation. Please follow this process and do not modify the format of the documentation. </w:t>
      </w:r>
    </w:p>
    <w:p w:rsidR="00FA59BF" w:rsidRPr="008E3143" w:rsidRDefault="00455247">
      <w:pPr>
        <w:rPr>
          <w:rFonts w:ascii="Century Gothic" w:hAnsi="Century Gothic" w:cstheme="minorHAnsi"/>
        </w:rPr>
      </w:pPr>
      <w:r>
        <w:rPr>
          <w:rFonts w:ascii="Century Gothic" w:hAnsi="Century Gothic" w:cstheme="minorHAnsi"/>
        </w:rPr>
        <w:t xml:space="preserve">We will not be releasing our individual assessments for each </w:t>
      </w:r>
      <w:proofErr w:type="gramStart"/>
      <w:r>
        <w:rPr>
          <w:rFonts w:ascii="Century Gothic" w:hAnsi="Century Gothic" w:cstheme="minorHAnsi"/>
        </w:rPr>
        <w:t>response,</w:t>
      </w:r>
      <w:proofErr w:type="gramEnd"/>
      <w:r>
        <w:rPr>
          <w:rFonts w:ascii="Century Gothic" w:hAnsi="Century Gothic" w:cstheme="minorHAnsi"/>
        </w:rPr>
        <w:t xml:space="preserve"> however we will be sticking to the assessment mechanism. </w:t>
      </w: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22" w:name="_Scope:_Features_and"/>
      <w:bookmarkStart w:id="23" w:name="_Toc384282178"/>
      <w:bookmarkEnd w:id="22"/>
      <w:r w:rsidRPr="008E3143">
        <w:rPr>
          <w:rFonts w:cstheme="minorHAnsi"/>
        </w:rPr>
        <w:lastRenderedPageBreak/>
        <w:t>Scope: Features and functions</w:t>
      </w:r>
      <w:bookmarkEnd w:id="23"/>
      <w:r w:rsidRPr="008E3143">
        <w:rPr>
          <w:rFonts w:cstheme="minorHAnsi"/>
        </w:rPr>
        <w:t xml:space="preserve"> </w:t>
      </w:r>
    </w:p>
    <w:p w:rsidR="0031607A" w:rsidRPr="008E3143" w:rsidRDefault="0031607A" w:rsidP="0031607A">
      <w:pPr>
        <w:pStyle w:val="Heading2"/>
      </w:pPr>
      <w:bookmarkStart w:id="24" w:name="_Toc381968883"/>
      <w:bookmarkStart w:id="25" w:name="_Toc384282179"/>
      <w:r w:rsidRPr="008E3143">
        <w:t>Functional areas</w:t>
      </w:r>
      <w:bookmarkEnd w:id="24"/>
      <w:bookmarkEnd w:id="25"/>
    </w:p>
    <w:p w:rsidR="0031607A" w:rsidRPr="00021F03" w:rsidRDefault="0031607A" w:rsidP="0031607A">
      <w:pPr>
        <w:rPr>
          <w:rFonts w:ascii="Century Gothic" w:hAnsi="Century Gothic"/>
        </w:rPr>
      </w:pPr>
      <w:r w:rsidRPr="00021F03">
        <w:rPr>
          <w:rFonts w:ascii="Century Gothic" w:hAnsi="Century Gothic"/>
        </w:rPr>
        <w:t xml:space="preserve">This project will see the delivery of </w:t>
      </w:r>
      <w:r w:rsidR="00576939" w:rsidRPr="00021F03">
        <w:rPr>
          <w:rFonts w:ascii="Century Gothic" w:hAnsi="Century Gothic" w:cstheme="minorHAnsi"/>
        </w:rPr>
        <w:t xml:space="preserve">135</w:t>
      </w:r>
      <w:r w:rsidRPr="00021F03">
        <w:rPr>
          <w:rFonts w:ascii="Century Gothic" w:hAnsi="Century Gothic"/>
        </w:rPr>
        <w:t xml:space="preserve"> features, broken into </w:t>
      </w:r>
      <w:r w:rsidR="005922C7" w:rsidRPr="00021F03">
        <w:rPr>
          <w:rFonts w:ascii="Century Gothic" w:hAnsi="Century Gothic" w:cs="Arial"/>
        </w:rPr>
        <w:t xml:space="preserve">2</w:t>
      </w:r>
      <w:r w:rsidRPr="00021F03">
        <w:rPr>
          <w:rFonts w:ascii="Century Gothic" w:hAnsi="Century Gothic"/>
        </w:rPr>
        <w:t xml:space="preserve"> groups or functional areas. The functional areas are:</w:t>
      </w:r>
    </w:p>
    <w:p>
      <w:pPr>
        <w:widowControl w:val="on"/>
        <w:pBdr/>
        <w:spacing w:before="0" w:after="0" w:line="240" w:lineRule="auto"/>
        <w:ind w:left="0" w:right="0"/>
        <w:jc w:val="left"/>
      </w:pPr>
      <w:r>
        <w:rPr>
          <w:b/>
          <w:color w:val="000000"/>
          <w:sz w:val="24"/>
          <w:szCs w:val="24"/>
        </w:rPr>
        <w:t xml:space="preserve">Contact Database</w:t>
      </w:r>
      <w:r>
        <w:rPr>
          <w:color w:val="000000"/>
          <w:sz w:val="24"/>
          <w:szCs w:val="24"/>
        </w:rPr>
        <w:br/>
        <w:br/>
        <w:t xml:space="preserve">In almost all membership system builds, whether on or off line, the contact database is a central feature. It is mandatory to the implementation of a working membership system.</w:t>
      </w:r>
      <w:r>
        <w:rPr>
          <w:color w:val="000000"/>
          <w:sz w:val="24"/>
          <w:szCs w:val="24"/>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color w:val="000000"/>
          <w:sz w:val="24"/>
          <w:szCs w:val="24"/>
        </w:rPr>
        <w:br/>
        <w:br/>
        <w:t xml:space="preserve"> A list of functional line items are provided below for you to include or exclude and to provide a ranking of importance for your project.</w:t>
      </w:r>
      <w:r>
        <w:rPr>
          <w:color w:val="000000"/>
          <w:sz w:val="24"/>
          <w:szCs w:val="24"/>
        </w:rPr>
        <w:br/>
        <w:br/>
        <w:t xml:space="preserve"> Contact database features include:</w:t>
      </w:r>
      <w:r>
        <w:rPr>
          <w:color w:val="000000"/>
          <w:sz w:val="24"/>
          <w:szCs w:val="24"/>
        </w:rPr>
        <w:br/>
        <w:t xml:space="preserve"> - Adding new contact details</w:t>
      </w:r>
      <w:r>
        <w:rPr>
          <w:color w:val="000000"/>
          <w:sz w:val="24"/>
          <w:szCs w:val="24"/>
        </w:rPr>
        <w:br/>
        <w:t xml:space="preserve"> - Managing and editing contacts and status</w:t>
      </w:r>
      <w:r>
        <w:rPr>
          <w:color w:val="000000"/>
          <w:sz w:val="24"/>
          <w:szCs w:val="24"/>
        </w:rPr>
        <w:br/>
        <w:t xml:space="preserve"> - Manage access and user permissions</w:t>
      </w:r>
      <w:r>
        <w:rPr>
          <w:b/>
          <w:color w:val="000000"/>
          <w:sz w:val="24"/>
          <w:szCs w:val="24"/>
        </w:rPr>
        <w:br/>
        <w:br/>
        <w:t xml:space="preserve">Continuing Professional Development</w:t>
      </w:r>
      <w:r>
        <w:rPr>
          <w:color w:val="000000"/>
          <w:sz w:val="24"/>
          <w:szCs w:val="24"/>
        </w:rPr>
        <w:br/>
        <w:br/>
        <w:t xml:space="preserve">Many Associations focus on assisting in improve industry standards by providing, monitoring and rewarding members for undertaking ongoing professional development activities. </w:t>
      </w:r>
      <w:r>
        <w:rPr>
          <w:color w:val="000000"/>
          <w:sz w:val="24"/>
          <w:szCs w:val="24"/>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br/>
        <w:t xml:space="preserve"> - CPD goals and points can be set-up flexibility in the system</w:t>
      </w:r>
      <w:r>
        <w:rPr>
          <w:color w:val="000000"/>
          <w:sz w:val="24"/>
          <w:szCs w:val="24"/>
        </w:rPr>
        <w:br/>
        <w:t xml:space="preserve"> - Members can be prevented from renewing their membership if CPD goal(s) have not been met</w:t>
      </w:r>
      <w:r>
        <w:rPr>
          <w:color w:val="000000"/>
          <w:sz w:val="24"/>
          <w:szCs w:val="24"/>
        </w:rPr>
        <w:br/>
        <w:t xml:space="preserve"> - Members can track and manage their own CPD record e.g. to add external activities that qualify for CPD recognition</w:t>
      </w:r>
    </w:p>
    <w:p w:rsidR="00CB0E1D" w:rsidRDefault="00AD6352" w:rsidP="00CB0E1D">
      <w:pPr>
        <w:rPr>
          <w:rFonts w:ascii="Century Gothic" w:hAnsi="Century Gothic" w:cstheme="minorHAnsi"/>
        </w:rPr>
      </w:pPr>
      <w:r w:rsidRPr="00AD6352">
        <w:rPr>
          <w:rFonts w:ascii="Century Gothic" w:hAnsi="Century Gothic" w:cstheme="minorHAnsi"/>
        </w:rPr>
        <w:t>$FA1_title$</w:t>
      </w:r>
    </w:p>
    <w:p w:rsidR="00AD6352" w:rsidRDefault="00AD6352" w:rsidP="00CB0E1D">
      <w:pPr>
        <w:rPr>
          <w:rFonts w:ascii="Century Gothic" w:hAnsi="Century Gothic" w:cstheme="minorHAnsi"/>
        </w:rPr>
      </w:pPr>
      <w:r w:rsidRPr="00AD6352">
        <w:rPr>
          <w:rFonts w:ascii="Century Gothic" w:hAnsi="Century Gothic" w:cstheme="minorHAnsi"/>
        </w:rPr>
        <w:t>$FA</w:t>
      </w:r>
      <w:r>
        <w:rPr>
          <w:rFonts w:ascii="Century Gothic" w:hAnsi="Century Gothic" w:cstheme="minorHAnsi"/>
        </w:rPr>
        <w:t>2</w:t>
      </w:r>
      <w:r w:rsidRPr="00AD6352">
        <w:rPr>
          <w:rFonts w:ascii="Century Gothic" w:hAnsi="Century Gothic" w:cstheme="minorHAnsi"/>
        </w:rPr>
        <w:t>_title$</w:t>
      </w:r>
    </w:p>
    <w:p w:rsidR="00AD6352" w:rsidRPr="008E3143" w:rsidRDefault="00AD6352" w:rsidP="00CB0E1D">
      <w:pPr>
        <w:rPr>
          <w:rFonts w:ascii="Century Gothic" w:hAnsi="Century Gothic" w:cstheme="minorHAnsi"/>
        </w:rPr>
      </w:pPr>
      <w:r w:rsidRPr="00AD6352">
        <w:rPr>
          <w:rFonts w:ascii="Century Gothic" w:hAnsi="Century Gothic" w:cstheme="minorHAnsi"/>
        </w:rPr>
        <w:t>$</w:t>
      </w:r>
      <w:proofErr w:type="spellStart"/>
      <w:r w:rsidRPr="00AD6352">
        <w:rPr>
          <w:rFonts w:ascii="Century Gothic" w:hAnsi="Century Gothic" w:cstheme="minorHAnsi"/>
        </w:rPr>
        <w:t>FA</w:t>
      </w:r>
      <w:r>
        <w:rPr>
          <w:rFonts w:ascii="Century Gothic" w:hAnsi="Century Gothic" w:cstheme="minorHAnsi"/>
        </w:rPr>
        <w:t>N</w:t>
      </w:r>
      <w:r w:rsidRPr="00AD6352">
        <w:rPr>
          <w:rFonts w:ascii="Century Gothic" w:hAnsi="Century Gothic" w:cstheme="minorHAnsi"/>
        </w:rPr>
        <w:t>_title</w:t>
      </w:r>
      <w:proofErr w:type="spellEnd"/>
      <w:r w:rsidRPr="00AD6352">
        <w:rPr>
          <w:rFonts w:ascii="Century Gothic" w:hAnsi="Century Gothic" w:cstheme="minorHAnsi"/>
        </w:rPr>
        <w:t>$</w:t>
      </w:r>
    </w:p>
    <w:p w:rsidR="005D107E" w:rsidRPr="008E3143" w:rsidRDefault="00AD6352" w:rsidP="00021F03">
      <w:pPr>
        <w:pStyle w:val="Heading2"/>
      </w:pPr>
      <w:bookmarkStart w:id="26" w:name="_ROI_&amp;_Benefits"/>
      <w:bookmarkEnd w:id="26"/>
      <w:r w:rsidRPr="00AD6352">
        <w:t>$FA1_title$</w:t>
      </w:r>
      <w:r w:rsidR="00021F03">
        <w:t xml:space="preserve"> </w:t>
      </w:r>
    </w:p>
    <w:tbl>
      <w:tblPr>
        <w:tblStyle w:val="TableGrid"/>
        <w:tblW w:w="932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497"/>
        <w:gridCol w:w="1936"/>
        <w:gridCol w:w="1553"/>
        <w:gridCol w:w="1523"/>
        <w:gridCol w:w="1407"/>
        <w:gridCol w:w="1407"/>
      </w:tblGrid>
      <w:tr w:rsidR="00021F03" w:rsidRPr="004D3293" w:rsidTr="00AD6352">
        <w:trPr>
          <w:trHeight w:val="548"/>
        </w:trPr>
        <w:tc>
          <w:tcPr>
            <w:tcW w:w="1497" w:type="dxa"/>
          </w:tcPr>
          <w:p w:rsidR="00021F03" w:rsidRPr="004D3293" w:rsidRDefault="00021F03" w:rsidP="004D3293">
            <w:pPr>
              <w:spacing w:before="40" w:after="40"/>
              <w:rPr>
                <w:rFonts w:ascii="Century Gothic" w:hAnsi="Century Gothic" w:cstheme="minorHAnsi"/>
                <w:color w:val="4F81BD" w:themeColor="accent1"/>
                <w:sz w:val="24"/>
              </w:rPr>
            </w:pPr>
            <w:r w:rsidRPr="004D3293">
              <w:rPr>
                <w:rFonts w:ascii="Century Gothic" w:hAnsi="Century Gothic" w:cstheme="minorHAnsi"/>
                <w:color w:val="4F81BD" w:themeColor="accent1"/>
                <w:sz w:val="24"/>
              </w:rPr>
              <w:t>Feature name</w:t>
            </w:r>
          </w:p>
        </w:tc>
        <w:tc>
          <w:tcPr>
            <w:tcW w:w="1936" w:type="dxa"/>
          </w:tcPr>
          <w:p w:rsidR="00021F03" w:rsidRPr="004D3293" w:rsidRDefault="00021F03" w:rsidP="004D3293">
            <w:pPr>
              <w:spacing w:before="40" w:after="40"/>
              <w:rPr>
                <w:rFonts w:ascii="Century Gothic" w:hAnsi="Century Gothic" w:cstheme="minorHAnsi"/>
                <w:color w:val="4F81BD" w:themeColor="accent1"/>
                <w:sz w:val="24"/>
              </w:rPr>
            </w:pPr>
            <w:r w:rsidRPr="004D3293">
              <w:rPr>
                <w:rFonts w:ascii="Century Gothic" w:hAnsi="Century Gothic" w:cstheme="minorHAnsi"/>
                <w:color w:val="4F81BD" w:themeColor="accent1"/>
                <w:sz w:val="24"/>
              </w:rPr>
              <w:t>Importance</w:t>
            </w:r>
          </w:p>
        </w:tc>
        <w:tc>
          <w:tcPr>
            <w:tcW w:w="1553" w:type="dxa"/>
          </w:tcPr>
          <w:p w:rsidR="00021F03" w:rsidRDefault="00021F03" w:rsidP="004D3293">
            <w:pPr>
              <w:spacing w:before="40" w:after="40"/>
              <w:rPr>
                <w:rFonts w:ascii="Century Gothic" w:hAnsi="Century Gothic" w:cstheme="minorHAnsi"/>
                <w:color w:val="4F81BD" w:themeColor="accent1"/>
                <w:sz w:val="24"/>
              </w:rPr>
            </w:pPr>
            <w:r w:rsidRPr="004D3293">
              <w:rPr>
                <w:rFonts w:ascii="Century Gothic" w:hAnsi="Century Gothic" w:cstheme="minorHAnsi"/>
                <w:color w:val="4F81BD" w:themeColor="accent1"/>
                <w:sz w:val="24"/>
              </w:rPr>
              <w:t>Fully complies</w:t>
            </w:r>
          </w:p>
          <w:p w:rsidR="00AD6352" w:rsidRPr="004D3293" w:rsidRDefault="00AD6352" w:rsidP="004D3293">
            <w:pPr>
              <w:spacing w:before="40" w:after="40"/>
              <w:rPr>
                <w:rFonts w:ascii="Century Gothic" w:hAnsi="Century Gothic" w:cstheme="minorHAnsi"/>
                <w:color w:val="4F81BD" w:themeColor="accent1"/>
                <w:sz w:val="24"/>
              </w:rPr>
            </w:pPr>
            <w:r w:rsidRPr="00AD6352">
              <w:rPr>
                <w:rFonts w:ascii="Century Gothic" w:hAnsi="Century Gothic" w:cs="Arial"/>
                <w:color w:val="FF0000"/>
                <w:highlight w:val="yellow"/>
              </w:rPr>
              <w:t>(to be removed)</w:t>
            </w:r>
          </w:p>
        </w:tc>
        <w:tc>
          <w:tcPr>
            <w:tcW w:w="1523" w:type="dxa"/>
          </w:tcPr>
          <w:p w:rsidR="00021F03" w:rsidRDefault="00021F03" w:rsidP="004D3293">
            <w:pPr>
              <w:spacing w:before="40" w:after="40"/>
              <w:rPr>
                <w:rFonts w:ascii="Century Gothic" w:hAnsi="Century Gothic" w:cstheme="minorHAnsi"/>
                <w:color w:val="4F81BD" w:themeColor="accent1"/>
                <w:sz w:val="24"/>
              </w:rPr>
            </w:pPr>
            <w:r w:rsidRPr="004D3293">
              <w:rPr>
                <w:rFonts w:ascii="Century Gothic" w:hAnsi="Century Gothic" w:cstheme="minorHAnsi"/>
                <w:color w:val="4F81BD" w:themeColor="accent1"/>
                <w:sz w:val="24"/>
              </w:rPr>
              <w:t>Partly complies</w:t>
            </w:r>
          </w:p>
          <w:p w:rsidR="00AD6352" w:rsidRPr="004D3293" w:rsidRDefault="00AD6352" w:rsidP="004D3293">
            <w:pPr>
              <w:spacing w:before="40" w:after="40"/>
              <w:rPr>
                <w:rFonts w:ascii="Century Gothic" w:hAnsi="Century Gothic" w:cstheme="minorHAnsi"/>
                <w:color w:val="4F81BD" w:themeColor="accent1"/>
                <w:sz w:val="24"/>
              </w:rPr>
            </w:pPr>
            <w:r w:rsidRPr="00AD6352">
              <w:rPr>
                <w:rFonts w:ascii="Century Gothic" w:hAnsi="Century Gothic" w:cs="Arial"/>
                <w:color w:val="FF0000"/>
                <w:highlight w:val="yellow"/>
              </w:rPr>
              <w:t>(to be removed)</w:t>
            </w:r>
          </w:p>
        </w:tc>
        <w:tc>
          <w:tcPr>
            <w:tcW w:w="1407" w:type="dxa"/>
          </w:tcPr>
          <w:p w:rsidR="00021F03" w:rsidRDefault="00021F03" w:rsidP="004D3293">
            <w:pPr>
              <w:spacing w:before="40" w:after="40"/>
              <w:rPr>
                <w:rFonts w:ascii="Century Gothic" w:hAnsi="Century Gothic" w:cstheme="minorHAnsi"/>
                <w:color w:val="4F81BD" w:themeColor="accent1"/>
                <w:sz w:val="24"/>
              </w:rPr>
            </w:pPr>
            <w:r w:rsidRPr="004D3293">
              <w:rPr>
                <w:rFonts w:ascii="Century Gothic" w:hAnsi="Century Gothic" w:cstheme="minorHAnsi"/>
                <w:color w:val="4F81BD" w:themeColor="accent1"/>
                <w:sz w:val="24"/>
              </w:rPr>
              <w:t>Work around required</w:t>
            </w:r>
          </w:p>
          <w:p w:rsidR="00AD6352" w:rsidRPr="004D3293" w:rsidRDefault="00AD6352" w:rsidP="004D3293">
            <w:pPr>
              <w:spacing w:before="40" w:after="40"/>
              <w:rPr>
                <w:rFonts w:ascii="Century Gothic" w:hAnsi="Century Gothic" w:cstheme="minorHAnsi"/>
                <w:color w:val="4F81BD" w:themeColor="accent1"/>
                <w:sz w:val="24"/>
              </w:rPr>
            </w:pPr>
            <w:r w:rsidRPr="00AD6352">
              <w:rPr>
                <w:rFonts w:ascii="Century Gothic" w:hAnsi="Century Gothic" w:cs="Arial"/>
                <w:color w:val="FF0000"/>
                <w:highlight w:val="yellow"/>
              </w:rPr>
              <w:t>(to be removed)</w:t>
            </w:r>
          </w:p>
        </w:tc>
        <w:tc>
          <w:tcPr>
            <w:tcW w:w="1407" w:type="dxa"/>
          </w:tcPr>
          <w:p w:rsidR="00021F03" w:rsidRDefault="00021F03" w:rsidP="004D3293">
            <w:pPr>
              <w:spacing w:before="40" w:after="40"/>
              <w:rPr>
                <w:rFonts w:ascii="Century Gothic" w:hAnsi="Century Gothic" w:cstheme="minorHAnsi"/>
                <w:color w:val="4F81BD" w:themeColor="accent1"/>
                <w:sz w:val="24"/>
              </w:rPr>
            </w:pPr>
            <w:r w:rsidRPr="004D3293">
              <w:rPr>
                <w:rFonts w:ascii="Century Gothic" w:hAnsi="Century Gothic" w:cstheme="minorHAnsi"/>
                <w:color w:val="4F81BD" w:themeColor="accent1"/>
                <w:sz w:val="24"/>
              </w:rPr>
              <w:t>Does not comply</w:t>
            </w:r>
          </w:p>
          <w:p w:rsidR="00AD6352" w:rsidRPr="004D3293" w:rsidRDefault="00AD6352" w:rsidP="004D3293">
            <w:pPr>
              <w:spacing w:before="40" w:after="40"/>
              <w:rPr>
                <w:rFonts w:ascii="Century Gothic" w:hAnsi="Century Gothic" w:cstheme="minorHAnsi"/>
                <w:color w:val="4F81BD" w:themeColor="accent1"/>
                <w:sz w:val="24"/>
              </w:rPr>
            </w:pPr>
            <w:r w:rsidRPr="00AD6352">
              <w:rPr>
                <w:rFonts w:ascii="Century Gothic" w:hAnsi="Century Gothic" w:cs="Arial"/>
                <w:color w:val="FF0000"/>
                <w:highlight w:val="yellow"/>
              </w:rPr>
              <w:t>(to be removed)</w:t>
            </w:r>
          </w:p>
        </w:tc>
      </w:tr>
      <w:tr w:rsidR="00AD6352" w:rsidTr="00AD6352">
        <w:trPr>
          <w:trHeight w:val="548"/>
        </w:trPr>
        <w:tc>
          <w:tcPr>
            <w:tcW w:w="1497" w:type="dxa"/>
          </w:tcPr>
          <w:p w:rsidR="00AD6352" w:rsidRPr="00795035" w:rsidRDefault="00AD6352" w:rsidP="004D3293">
            <w:pPr>
              <w:rPr>
                <w:color w:val="FF0000"/>
              </w:rPr>
            </w:pPr>
            <w:r w:rsidRPr="00AD6352">
              <w:rPr>
                <w:color w:val="FF0000"/>
              </w:rPr>
              <w:t>$FE1$</w:t>
            </w:r>
          </w:p>
        </w:tc>
        <w:tc>
          <w:tcPr>
            <w:tcW w:w="1936" w:type="dxa"/>
          </w:tcPr>
          <w:p w:rsidR="00AD6352" w:rsidRPr="00795035" w:rsidRDefault="00AD6352" w:rsidP="004D3293">
            <w:pPr>
              <w:rPr>
                <w:color w:val="FF0000"/>
              </w:rPr>
            </w:pPr>
            <w:r w:rsidRPr="00AD6352">
              <w:rPr>
                <w:color w:val="FF0000"/>
              </w:rPr>
              <w:t>$FE1_Importance$</w:t>
            </w:r>
          </w:p>
        </w:tc>
        <w:tc>
          <w:tcPr>
            <w:tcW w:w="1553" w:type="dxa"/>
          </w:tcPr>
          <w:p w:rsidR="00AD6352" w:rsidRDefault="00AD6352">
            <w:r w:rsidRPr="009812BC">
              <w:rPr>
                <w:rFonts w:ascii="Century Gothic" w:hAnsi="Century Gothic" w:cs="Arial"/>
                <w:color w:val="FF0000"/>
                <w:highlight w:val="yellow"/>
              </w:rPr>
              <w:t>(to be removed)</w:t>
            </w:r>
          </w:p>
        </w:tc>
        <w:tc>
          <w:tcPr>
            <w:tcW w:w="1523" w:type="dxa"/>
          </w:tcPr>
          <w:p w:rsidR="00AD6352" w:rsidRDefault="00AD6352">
            <w:r w:rsidRPr="009812BC">
              <w:rPr>
                <w:rFonts w:ascii="Century Gothic" w:hAnsi="Century Gothic" w:cs="Arial"/>
                <w:color w:val="FF0000"/>
                <w:highlight w:val="yellow"/>
              </w:rPr>
              <w:t>(to be removed)</w:t>
            </w:r>
          </w:p>
        </w:tc>
        <w:tc>
          <w:tcPr>
            <w:tcW w:w="1407" w:type="dxa"/>
          </w:tcPr>
          <w:p w:rsidR="00AD6352" w:rsidRDefault="00AD6352">
            <w:r w:rsidRPr="009812BC">
              <w:rPr>
                <w:rFonts w:ascii="Century Gothic" w:hAnsi="Century Gothic" w:cs="Arial"/>
                <w:color w:val="FF0000"/>
                <w:highlight w:val="yellow"/>
              </w:rPr>
              <w:t>(to be removed)</w:t>
            </w:r>
          </w:p>
        </w:tc>
        <w:tc>
          <w:tcPr>
            <w:tcW w:w="1407" w:type="dxa"/>
          </w:tcPr>
          <w:p w:rsidR="00AD6352" w:rsidRDefault="00AD6352">
            <w:r w:rsidRPr="009812BC">
              <w:rPr>
                <w:rFonts w:ascii="Century Gothic" w:hAnsi="Century Gothic" w:cs="Arial"/>
                <w:color w:val="FF0000"/>
                <w:highlight w:val="yellow"/>
              </w:rPr>
              <w:t>(to be removed)</w:t>
            </w:r>
          </w:p>
        </w:tc>
      </w:tr>
      <w:tr w:rsidR="00AD6352" w:rsidTr="00AD6352">
        <w:trPr>
          <w:trHeight w:val="257"/>
        </w:trPr>
        <w:tc>
          <w:tcPr>
            <w:tcW w:w="1497" w:type="dxa"/>
          </w:tcPr>
          <w:p w:rsidR="00AD6352" w:rsidRPr="00795035" w:rsidRDefault="00AD6352" w:rsidP="00AD6352">
            <w:pPr>
              <w:rPr>
                <w:color w:val="FF0000"/>
              </w:rPr>
            </w:pPr>
            <w:r w:rsidRPr="00AD6352">
              <w:rPr>
                <w:color w:val="FF0000"/>
              </w:rPr>
              <w:t>$FE</w:t>
            </w:r>
            <w:r>
              <w:rPr>
                <w:color w:val="FF0000"/>
              </w:rPr>
              <w:t>2</w:t>
            </w:r>
            <w:r w:rsidRPr="00AD6352">
              <w:rPr>
                <w:color w:val="FF0000"/>
              </w:rPr>
              <w:t>$</w:t>
            </w:r>
          </w:p>
        </w:tc>
        <w:tc>
          <w:tcPr>
            <w:tcW w:w="1936" w:type="dxa"/>
          </w:tcPr>
          <w:p w:rsidR="00AD6352" w:rsidRPr="00795035" w:rsidRDefault="00AD6352" w:rsidP="00AD6352">
            <w:pPr>
              <w:rPr>
                <w:color w:val="FF0000"/>
              </w:rPr>
            </w:pPr>
            <w:r w:rsidRPr="00AD6352">
              <w:rPr>
                <w:color w:val="FF0000"/>
              </w:rPr>
              <w:t>$FE</w:t>
            </w:r>
            <w:r>
              <w:rPr>
                <w:color w:val="FF0000"/>
              </w:rPr>
              <w:t>2</w:t>
            </w:r>
            <w:r w:rsidRPr="00AD6352">
              <w:rPr>
                <w:color w:val="FF0000"/>
              </w:rPr>
              <w:t>_Importance$</w:t>
            </w:r>
          </w:p>
        </w:tc>
        <w:tc>
          <w:tcPr>
            <w:tcW w:w="1553" w:type="dxa"/>
          </w:tcPr>
          <w:p w:rsidR="00AD6352" w:rsidRDefault="00AD6352">
            <w:r w:rsidRPr="009812BC">
              <w:rPr>
                <w:rFonts w:ascii="Century Gothic" w:hAnsi="Century Gothic" w:cs="Arial"/>
                <w:color w:val="FF0000"/>
                <w:highlight w:val="yellow"/>
              </w:rPr>
              <w:t>(to be removed)</w:t>
            </w:r>
          </w:p>
        </w:tc>
        <w:tc>
          <w:tcPr>
            <w:tcW w:w="1523" w:type="dxa"/>
          </w:tcPr>
          <w:p w:rsidR="00AD6352" w:rsidRDefault="00AD6352">
            <w:r w:rsidRPr="009812BC">
              <w:rPr>
                <w:rFonts w:ascii="Century Gothic" w:hAnsi="Century Gothic" w:cs="Arial"/>
                <w:color w:val="FF0000"/>
                <w:highlight w:val="yellow"/>
              </w:rPr>
              <w:t>(to be removed)</w:t>
            </w:r>
          </w:p>
        </w:tc>
        <w:tc>
          <w:tcPr>
            <w:tcW w:w="1407" w:type="dxa"/>
          </w:tcPr>
          <w:p w:rsidR="00AD6352" w:rsidRDefault="00AD6352">
            <w:r w:rsidRPr="009812BC">
              <w:rPr>
                <w:rFonts w:ascii="Century Gothic" w:hAnsi="Century Gothic" w:cs="Arial"/>
                <w:color w:val="FF0000"/>
                <w:highlight w:val="yellow"/>
              </w:rPr>
              <w:t>(to be removed)</w:t>
            </w:r>
          </w:p>
        </w:tc>
        <w:tc>
          <w:tcPr>
            <w:tcW w:w="1407" w:type="dxa"/>
          </w:tcPr>
          <w:p w:rsidR="00AD6352" w:rsidRDefault="00AD6352">
            <w:r w:rsidRPr="009812BC">
              <w:rPr>
                <w:rFonts w:ascii="Century Gothic" w:hAnsi="Century Gothic" w:cs="Arial"/>
                <w:color w:val="FF0000"/>
                <w:highlight w:val="yellow"/>
              </w:rPr>
              <w:t>(to be removed)</w:t>
            </w:r>
          </w:p>
        </w:tc>
      </w:tr>
      <w:tr w:rsidR="00AD6352" w:rsidTr="00AD6352">
        <w:trPr>
          <w:trHeight w:val="274"/>
        </w:trPr>
        <w:tc>
          <w:tcPr>
            <w:tcW w:w="1497" w:type="dxa"/>
          </w:tcPr>
          <w:p w:rsidR="00AD6352" w:rsidRPr="00795035" w:rsidRDefault="00AD6352" w:rsidP="00AD6352">
            <w:pPr>
              <w:rPr>
                <w:color w:val="FF0000"/>
              </w:rPr>
            </w:pPr>
            <w:r w:rsidRPr="00AD6352">
              <w:rPr>
                <w:color w:val="FF0000"/>
              </w:rPr>
              <w:t>$FE</w:t>
            </w:r>
            <w:r>
              <w:rPr>
                <w:color w:val="FF0000"/>
              </w:rPr>
              <w:t>3</w:t>
            </w:r>
            <w:r w:rsidRPr="00AD6352">
              <w:rPr>
                <w:color w:val="FF0000"/>
              </w:rPr>
              <w:t>$</w:t>
            </w:r>
          </w:p>
        </w:tc>
        <w:tc>
          <w:tcPr>
            <w:tcW w:w="1936" w:type="dxa"/>
          </w:tcPr>
          <w:p w:rsidR="00AD6352" w:rsidRPr="00795035" w:rsidRDefault="00AD6352" w:rsidP="00AD6352">
            <w:pPr>
              <w:rPr>
                <w:color w:val="FF0000"/>
              </w:rPr>
            </w:pPr>
            <w:r w:rsidRPr="00AD6352">
              <w:rPr>
                <w:color w:val="FF0000"/>
              </w:rPr>
              <w:t>$FE</w:t>
            </w:r>
            <w:r>
              <w:rPr>
                <w:color w:val="FF0000"/>
              </w:rPr>
              <w:t>3</w:t>
            </w:r>
            <w:r w:rsidRPr="00AD6352">
              <w:rPr>
                <w:color w:val="FF0000"/>
              </w:rPr>
              <w:t>_Importance$</w:t>
            </w:r>
          </w:p>
        </w:tc>
        <w:tc>
          <w:tcPr>
            <w:tcW w:w="1553" w:type="dxa"/>
          </w:tcPr>
          <w:p w:rsidR="00AD6352" w:rsidRDefault="00AD6352">
            <w:r w:rsidRPr="009812BC">
              <w:rPr>
                <w:rFonts w:ascii="Century Gothic" w:hAnsi="Century Gothic" w:cs="Arial"/>
                <w:color w:val="FF0000"/>
                <w:highlight w:val="yellow"/>
              </w:rPr>
              <w:t>(to be removed)</w:t>
            </w:r>
          </w:p>
        </w:tc>
        <w:tc>
          <w:tcPr>
            <w:tcW w:w="1523" w:type="dxa"/>
          </w:tcPr>
          <w:p w:rsidR="00AD6352" w:rsidRDefault="00AD6352">
            <w:r w:rsidRPr="009812BC">
              <w:rPr>
                <w:rFonts w:ascii="Century Gothic" w:hAnsi="Century Gothic" w:cs="Arial"/>
                <w:color w:val="FF0000"/>
                <w:highlight w:val="yellow"/>
              </w:rPr>
              <w:t>(to be removed)</w:t>
            </w:r>
          </w:p>
        </w:tc>
        <w:tc>
          <w:tcPr>
            <w:tcW w:w="1407" w:type="dxa"/>
          </w:tcPr>
          <w:p w:rsidR="00AD6352" w:rsidRDefault="00AD6352">
            <w:r w:rsidRPr="009812BC">
              <w:rPr>
                <w:rFonts w:ascii="Century Gothic" w:hAnsi="Century Gothic" w:cs="Arial"/>
                <w:color w:val="FF0000"/>
                <w:highlight w:val="yellow"/>
              </w:rPr>
              <w:t>(to be removed)</w:t>
            </w:r>
          </w:p>
        </w:tc>
        <w:tc>
          <w:tcPr>
            <w:tcW w:w="1407" w:type="dxa"/>
          </w:tcPr>
          <w:p w:rsidR="00AD6352" w:rsidRDefault="00AD6352">
            <w:r w:rsidRPr="009812BC">
              <w:rPr>
                <w:rFonts w:ascii="Century Gothic" w:hAnsi="Century Gothic" w:cs="Arial"/>
                <w:color w:val="FF0000"/>
                <w:highlight w:val="yellow"/>
              </w:rPr>
              <w:t>(to be removed)</w:t>
            </w:r>
          </w:p>
        </w:tc>
      </w:tr>
      <w:tr w:rsidR="00AD6352" w:rsidTr="00AD6352">
        <w:trPr>
          <w:trHeight w:val="548"/>
        </w:trPr>
        <w:tc>
          <w:tcPr>
            <w:tcW w:w="1497" w:type="dxa"/>
          </w:tcPr>
          <w:p w:rsidR="00AD6352" w:rsidRPr="00795035" w:rsidRDefault="00AD6352" w:rsidP="00AD6352">
            <w:pPr>
              <w:rPr>
                <w:color w:val="FF0000"/>
              </w:rPr>
            </w:pPr>
            <w:r w:rsidRPr="00AD6352">
              <w:rPr>
                <w:color w:val="FF0000"/>
              </w:rPr>
              <w:t>$FE</w:t>
            </w:r>
            <w:r>
              <w:rPr>
                <w:color w:val="FF0000"/>
              </w:rPr>
              <w:t>N</w:t>
            </w:r>
            <w:r w:rsidRPr="00AD6352">
              <w:rPr>
                <w:color w:val="FF0000"/>
              </w:rPr>
              <w:t>$</w:t>
            </w:r>
          </w:p>
        </w:tc>
        <w:tc>
          <w:tcPr>
            <w:tcW w:w="1936" w:type="dxa"/>
          </w:tcPr>
          <w:p w:rsidR="00AD6352" w:rsidRPr="00795035" w:rsidRDefault="00AD6352" w:rsidP="00AD6352">
            <w:pPr>
              <w:rPr>
                <w:color w:val="FF0000"/>
              </w:rPr>
            </w:pPr>
            <w:r w:rsidRPr="00AD6352">
              <w:rPr>
                <w:color w:val="FF0000"/>
              </w:rPr>
              <w:t>$</w:t>
            </w:r>
            <w:proofErr w:type="spellStart"/>
            <w:r w:rsidRPr="00AD6352">
              <w:rPr>
                <w:color w:val="FF0000"/>
              </w:rPr>
              <w:t>FE</w:t>
            </w:r>
            <w:r>
              <w:rPr>
                <w:color w:val="FF0000"/>
              </w:rPr>
              <w:t>N</w:t>
            </w:r>
            <w:r w:rsidRPr="00AD6352">
              <w:rPr>
                <w:color w:val="FF0000"/>
              </w:rPr>
              <w:t>_Importance</w:t>
            </w:r>
            <w:proofErr w:type="spellEnd"/>
            <w:r w:rsidRPr="00AD6352">
              <w:rPr>
                <w:color w:val="FF0000"/>
              </w:rPr>
              <w:t>$</w:t>
            </w:r>
          </w:p>
        </w:tc>
        <w:tc>
          <w:tcPr>
            <w:tcW w:w="1553" w:type="dxa"/>
          </w:tcPr>
          <w:p w:rsidR="00AD6352" w:rsidRDefault="00AD6352">
            <w:r w:rsidRPr="009812BC">
              <w:rPr>
                <w:rFonts w:ascii="Century Gothic" w:hAnsi="Century Gothic" w:cs="Arial"/>
                <w:color w:val="FF0000"/>
                <w:highlight w:val="yellow"/>
              </w:rPr>
              <w:t>(to be removed)</w:t>
            </w:r>
          </w:p>
        </w:tc>
        <w:tc>
          <w:tcPr>
            <w:tcW w:w="1523" w:type="dxa"/>
          </w:tcPr>
          <w:p w:rsidR="00AD6352" w:rsidRDefault="00AD6352">
            <w:r w:rsidRPr="009812BC">
              <w:rPr>
                <w:rFonts w:ascii="Century Gothic" w:hAnsi="Century Gothic" w:cs="Arial"/>
                <w:color w:val="FF0000"/>
                <w:highlight w:val="yellow"/>
              </w:rPr>
              <w:t>(to be removed)</w:t>
            </w:r>
          </w:p>
        </w:tc>
        <w:tc>
          <w:tcPr>
            <w:tcW w:w="1407" w:type="dxa"/>
          </w:tcPr>
          <w:p w:rsidR="00AD6352" w:rsidRDefault="00AD6352">
            <w:r w:rsidRPr="009812BC">
              <w:rPr>
                <w:rFonts w:ascii="Century Gothic" w:hAnsi="Century Gothic" w:cs="Arial"/>
                <w:color w:val="FF0000"/>
                <w:highlight w:val="yellow"/>
              </w:rPr>
              <w:t>(to be removed)</w:t>
            </w:r>
          </w:p>
        </w:tc>
        <w:tc>
          <w:tcPr>
            <w:tcW w:w="1407" w:type="dxa"/>
          </w:tcPr>
          <w:p w:rsidR="00AD6352" w:rsidRDefault="00AD6352">
            <w:r w:rsidRPr="009812BC">
              <w:rPr>
                <w:rFonts w:ascii="Century Gothic" w:hAnsi="Century Gothic" w:cs="Arial"/>
                <w:color w:val="FF0000"/>
                <w:highlight w:val="yellow"/>
              </w:rPr>
              <w:t>(to be removed)</w:t>
            </w:r>
          </w:p>
        </w:tc>
      </w:tr>
    </w:tbl>
    <w:p w:rsidR="00021F03" w:rsidRDefault="00021F03" w:rsidP="00021F03"/>
    <w:p w:rsidR="00A20D30" w:rsidRDefault="00A20D30">
      <w:pPr>
        <w:rPr>
          <w:rFonts w:ascii="Century Gothic" w:hAnsi="Century Gothic"/>
        </w:rPr>
      </w:pPr>
      <w:r>
        <w:rPr>
          <w:rFonts w:ascii="Century Gothic" w:hAnsi="Century Gothic"/>
        </w:rPr>
        <w:br w:type="page"/>
      </w:r>
    </w:p>
    <w:p w:rsidR="00A20D30" w:rsidRPr="008E3143" w:rsidRDefault="00A20D30" w:rsidP="00A20D30">
      <w:pPr>
        <w:pStyle w:val="Heading1"/>
      </w:pPr>
      <w:bookmarkStart w:id="27" w:name="_Toc384282181"/>
      <w:r>
        <w:lastRenderedPageBreak/>
        <w:t>Submitting your response</w:t>
      </w:r>
      <w:bookmarkEnd w:id="27"/>
      <w:r w:rsidRPr="008E3143">
        <w:t xml:space="preserve"> </w:t>
      </w:r>
    </w:p>
    <w:p w:rsidR="00A20D30" w:rsidRDefault="00A20D30" w:rsidP="00A20D30">
      <w:pPr>
        <w:rPr>
          <w:rFonts w:ascii="Century Gothic" w:hAnsi="Century Gothic" w:cstheme="minorHAnsi"/>
        </w:rPr>
      </w:pPr>
      <w:r>
        <w:rPr>
          <w:rFonts w:ascii="Century Gothic" w:hAnsi="Century Gothic" w:cstheme="minorHAnsi"/>
        </w:rPr>
        <w:t xml:space="preserve">Thank you for taking the time to review our Request for Quotation. </w:t>
      </w:r>
    </w:p>
    <w:p w:rsidR="00A20D30" w:rsidRDefault="00A20D30" w:rsidP="00A20D30">
      <w:pPr>
        <w:rPr>
          <w:rFonts w:ascii="Century Gothic" w:hAnsi="Century Gothic" w:cstheme="minorHAnsi"/>
        </w:rPr>
      </w:pPr>
      <w:r>
        <w:rPr>
          <w:rFonts w:ascii="Century Gothic" w:hAnsi="Century Gothic" w:cstheme="minorHAnsi"/>
        </w:rPr>
        <w:t xml:space="preserve">We have provided an associated Request for Quotation response document, which contains a structured format for your response. </w:t>
      </w:r>
    </w:p>
    <w:p w:rsidR="00A20D30" w:rsidRDefault="00A20D30" w:rsidP="00A20D30">
      <w:pPr>
        <w:rPr>
          <w:rFonts w:ascii="Century Gothic" w:hAnsi="Century Gothic" w:cstheme="minorHAnsi"/>
        </w:rPr>
      </w:pPr>
      <w:r>
        <w:rPr>
          <w:rFonts w:ascii="Century Gothic" w:hAnsi="Century Gothic" w:cstheme="minorHAnsi"/>
        </w:rPr>
        <w:t xml:space="preserve">You will be asked to provide further background and supporting information about your company and services, as well as how your system matches our functional requirements. </w:t>
      </w:r>
    </w:p>
    <w:p w:rsidR="00220C86" w:rsidRDefault="00220C86" w:rsidP="00A20D30">
      <w:pPr>
        <w:rPr>
          <w:rFonts w:ascii="Century Gothic" w:hAnsi="Century Gothic" w:cstheme="minorHAnsi"/>
        </w:rPr>
      </w:pPr>
      <w:r>
        <w:rPr>
          <w:rFonts w:ascii="Century Gothic" w:hAnsi="Century Gothic" w:cstheme="minorHAnsi"/>
        </w:rPr>
        <w:t xml:space="preserve">Our cut off date for responses is: </w:t>
      </w:r>
      <w:r w:rsidRPr="00220C86">
        <w:rPr>
          <w:rFonts w:ascii="Century Gothic" w:hAnsi="Century Gothic" w:cstheme="minorHAnsi"/>
          <w:color w:val="FF0000"/>
        </w:rPr>
        <w:t>$</w:t>
      </w:r>
      <w:proofErr w:type="spellStart"/>
      <w:r w:rsidRPr="00220C86">
        <w:rPr>
          <w:rFonts w:ascii="Century Gothic" w:hAnsi="Century Gothic" w:cstheme="minorHAnsi"/>
          <w:color w:val="FF0000"/>
        </w:rPr>
        <w:t>RFQ_reponse_date</w:t>
      </w:r>
      <w:proofErr w:type="spellEnd"/>
      <w:r w:rsidRPr="00220C86">
        <w:rPr>
          <w:rFonts w:ascii="Century Gothic" w:hAnsi="Century Gothic" w:cstheme="minorHAnsi"/>
          <w:color w:val="FF0000"/>
        </w:rPr>
        <w:t>$</w:t>
      </w:r>
    </w:p>
    <w:p w:rsidR="00A20D30" w:rsidRPr="00A20D30" w:rsidRDefault="00A20D30" w:rsidP="00A20D30">
      <w:pPr>
        <w:rPr>
          <w:rFonts w:ascii="Century Gothic" w:hAnsi="Century Gothic" w:cstheme="minorHAnsi"/>
          <w:highlight w:val="yellow"/>
        </w:rPr>
      </w:pPr>
      <w:r w:rsidRPr="00A20D30">
        <w:rPr>
          <w:rFonts w:ascii="Century Gothic" w:hAnsi="Century Gothic" w:cstheme="minorHAnsi"/>
          <w:highlight w:val="yellow"/>
        </w:rPr>
        <w:t xml:space="preserve">Once these responses are submitted we will </w:t>
      </w:r>
    </w:p>
    <w:p w:rsidR="00A20D30" w:rsidRPr="008E3143" w:rsidRDefault="00A20D30" w:rsidP="00A20D30">
      <w:pPr>
        <w:rPr>
          <w:rFonts w:ascii="Century Gothic" w:hAnsi="Century Gothic" w:cstheme="minorHAnsi"/>
        </w:rPr>
      </w:pPr>
      <w:r w:rsidRPr="00A20D30">
        <w:rPr>
          <w:rFonts w:ascii="Century Gothic" w:hAnsi="Century Gothic" w:cstheme="minorHAnsi"/>
          <w:highlight w:val="yellow"/>
        </w:rPr>
        <w:t>Should</w:t>
      </w:r>
      <w:r>
        <w:rPr>
          <w:rFonts w:ascii="Century Gothic" w:hAnsi="Century Gothic" w:cstheme="minorHAnsi"/>
        </w:rPr>
        <w:t xml:space="preserve"> </w:t>
      </w:r>
    </w:p>
    <w:p w:rsidR="00997A6B" w:rsidRPr="008E3143" w:rsidRDefault="00997A6B" w:rsidP="007D1F84">
      <w:pPr>
        <w:rPr>
          <w:rFonts w:ascii="Century Gothic" w:hAnsi="Century Gothic"/>
        </w:rPr>
      </w:pPr>
    </w:p>
    <w:sectPr w:rsidR="00997A6B" w:rsidRPr="008E3143"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337" w:rsidRDefault="00531337" w:rsidP="006830D9">
      <w:pPr>
        <w:spacing w:after="0" w:line="240" w:lineRule="auto"/>
      </w:pPr>
      <w:r>
        <w:separator/>
      </w:r>
    </w:p>
  </w:endnote>
  <w:endnote w:type="continuationSeparator" w:id="0">
    <w:p w:rsidR="00531337" w:rsidRDefault="00531337"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93" w:rsidRPr="00236FCB" w:rsidRDefault="004D3293" w:rsidP="008E3143">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4D3293" w:rsidRPr="008E3143" w:rsidRDefault="004D3293" w:rsidP="008E3143">
    <w:pPr>
      <w:pStyle w:val="Footer"/>
      <w:rPr>
        <w:rFonts w:ascii="Century Gothic" w:hAnsi="Century Gothic"/>
        <w:sz w:val="20"/>
      </w:rPr>
    </w:pPr>
    <w:r w:rsidRPr="00236FCB">
      <w:rPr>
        <w:rFonts w:ascii="Century Gothic" w:hAnsi="Century Gothic"/>
        <w:sz w:val="20"/>
      </w:rPr>
      <w:tab/>
      <w:t>26 August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337" w:rsidRDefault="00531337" w:rsidP="006830D9">
      <w:pPr>
        <w:spacing w:after="0" w:line="240" w:lineRule="auto"/>
      </w:pPr>
      <w:r>
        <w:separator/>
      </w:r>
    </w:p>
  </w:footnote>
  <w:footnote w:type="continuationSeparator" w:id="0">
    <w:p w:rsidR="00531337" w:rsidRDefault="00531337"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259933">
    <w:multiLevelType w:val="hybridMultilevel"/>
    <w:lvl w:ilvl="0" w:tplc="4416184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6560B2C"/>
    <w:multiLevelType w:val="hybridMultilevel"/>
    <w:tmpl w:val="A19E9C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B46C61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4"/>
    <w:lvlOverride w:ilvl="0">
      <w:startOverride w:val="1"/>
    </w:lvlOverride>
  </w:num>
  <w:num w:numId="4">
    <w:abstractNumId w:val="4"/>
    <w:lvlOverride w:ilvl="0">
      <w:startOverride w:val="1"/>
    </w:lvlOverride>
  </w:num>
  <w:num w:numId="5">
    <w:abstractNumId w:val="1"/>
  </w:num>
  <w:num w:numId="6">
    <w:abstractNumId w:val="4"/>
    <w:lvlOverride w:ilvl="0">
      <w:startOverride w:val="1"/>
    </w:lvlOverride>
  </w:num>
  <w:num w:numId="7">
    <w:abstractNumId w:val="4"/>
  </w:num>
  <w:num w:numId="8">
    <w:abstractNumId w:val="3"/>
  </w:num>
  <w:num w:numId="9">
    <w:abstractNumId w:val="0"/>
  </w:num>
  <w:num w:numId="35259933">
    <w:abstractNumId w:val="352599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0F10B2"/>
    <w:rsid w:val="000032F4"/>
    <w:rsid w:val="00016420"/>
    <w:rsid w:val="00021F03"/>
    <w:rsid w:val="00045925"/>
    <w:rsid w:val="0008548C"/>
    <w:rsid w:val="00095D85"/>
    <w:rsid w:val="00097DB0"/>
    <w:rsid w:val="000C03E2"/>
    <w:rsid w:val="000C619D"/>
    <w:rsid w:val="000E3682"/>
    <w:rsid w:val="000F10B2"/>
    <w:rsid w:val="000F51B6"/>
    <w:rsid w:val="0012216A"/>
    <w:rsid w:val="001533ED"/>
    <w:rsid w:val="00157352"/>
    <w:rsid w:val="00182C2A"/>
    <w:rsid w:val="00190D5F"/>
    <w:rsid w:val="00192AB2"/>
    <w:rsid w:val="001B2B7D"/>
    <w:rsid w:val="001C1AEF"/>
    <w:rsid w:val="001D4889"/>
    <w:rsid w:val="002168E3"/>
    <w:rsid w:val="0022092C"/>
    <w:rsid w:val="00220C86"/>
    <w:rsid w:val="00244000"/>
    <w:rsid w:val="00282643"/>
    <w:rsid w:val="0028346F"/>
    <w:rsid w:val="00285A08"/>
    <w:rsid w:val="00292BE8"/>
    <w:rsid w:val="002A226C"/>
    <w:rsid w:val="002F3E88"/>
    <w:rsid w:val="00303CBD"/>
    <w:rsid w:val="00306134"/>
    <w:rsid w:val="00312A84"/>
    <w:rsid w:val="0031607A"/>
    <w:rsid w:val="0033494E"/>
    <w:rsid w:val="00386FE2"/>
    <w:rsid w:val="003F1D62"/>
    <w:rsid w:val="004456E0"/>
    <w:rsid w:val="00455247"/>
    <w:rsid w:val="00457DF9"/>
    <w:rsid w:val="00463292"/>
    <w:rsid w:val="004773B5"/>
    <w:rsid w:val="00492FC8"/>
    <w:rsid w:val="004A7806"/>
    <w:rsid w:val="004D3293"/>
    <w:rsid w:val="00500E58"/>
    <w:rsid w:val="00512158"/>
    <w:rsid w:val="00522A27"/>
    <w:rsid w:val="00531337"/>
    <w:rsid w:val="00531AA8"/>
    <w:rsid w:val="0053693F"/>
    <w:rsid w:val="005407E2"/>
    <w:rsid w:val="00546F2E"/>
    <w:rsid w:val="00573FA3"/>
    <w:rsid w:val="00576939"/>
    <w:rsid w:val="00577DAB"/>
    <w:rsid w:val="005922C7"/>
    <w:rsid w:val="005A2F68"/>
    <w:rsid w:val="005D107E"/>
    <w:rsid w:val="005D4C6D"/>
    <w:rsid w:val="005F3054"/>
    <w:rsid w:val="005F4AB6"/>
    <w:rsid w:val="006143CD"/>
    <w:rsid w:val="00662F1A"/>
    <w:rsid w:val="006655AD"/>
    <w:rsid w:val="006830D9"/>
    <w:rsid w:val="006912DD"/>
    <w:rsid w:val="0069139D"/>
    <w:rsid w:val="006A555F"/>
    <w:rsid w:val="006B0FB3"/>
    <w:rsid w:val="006B6CAB"/>
    <w:rsid w:val="006C195D"/>
    <w:rsid w:val="006C1E48"/>
    <w:rsid w:val="006C72BE"/>
    <w:rsid w:val="007673E2"/>
    <w:rsid w:val="007968E9"/>
    <w:rsid w:val="007A132E"/>
    <w:rsid w:val="007A246D"/>
    <w:rsid w:val="007A3086"/>
    <w:rsid w:val="007A6948"/>
    <w:rsid w:val="007C3749"/>
    <w:rsid w:val="007C7C8B"/>
    <w:rsid w:val="007D1F84"/>
    <w:rsid w:val="007E631B"/>
    <w:rsid w:val="008059B9"/>
    <w:rsid w:val="0081661E"/>
    <w:rsid w:val="00885F93"/>
    <w:rsid w:val="008E3143"/>
    <w:rsid w:val="008E51C4"/>
    <w:rsid w:val="0095681E"/>
    <w:rsid w:val="00982A45"/>
    <w:rsid w:val="00997A6B"/>
    <w:rsid w:val="009C0E01"/>
    <w:rsid w:val="009F4F88"/>
    <w:rsid w:val="00A031E5"/>
    <w:rsid w:val="00A035D9"/>
    <w:rsid w:val="00A20D30"/>
    <w:rsid w:val="00A57C8F"/>
    <w:rsid w:val="00A814B1"/>
    <w:rsid w:val="00A81F0D"/>
    <w:rsid w:val="00A84F0A"/>
    <w:rsid w:val="00A87B7E"/>
    <w:rsid w:val="00A93438"/>
    <w:rsid w:val="00A949FE"/>
    <w:rsid w:val="00AB0F12"/>
    <w:rsid w:val="00AB6541"/>
    <w:rsid w:val="00AD418F"/>
    <w:rsid w:val="00AD6352"/>
    <w:rsid w:val="00AF7319"/>
    <w:rsid w:val="00B017DA"/>
    <w:rsid w:val="00B23E7D"/>
    <w:rsid w:val="00B342B4"/>
    <w:rsid w:val="00B368FE"/>
    <w:rsid w:val="00B41009"/>
    <w:rsid w:val="00B70616"/>
    <w:rsid w:val="00B97425"/>
    <w:rsid w:val="00BB678D"/>
    <w:rsid w:val="00BB7DD7"/>
    <w:rsid w:val="00BC5460"/>
    <w:rsid w:val="00BD21D2"/>
    <w:rsid w:val="00BD2AAE"/>
    <w:rsid w:val="00BE5FDF"/>
    <w:rsid w:val="00BF6DF7"/>
    <w:rsid w:val="00BF72C3"/>
    <w:rsid w:val="00C01A65"/>
    <w:rsid w:val="00C052E8"/>
    <w:rsid w:val="00C245E4"/>
    <w:rsid w:val="00C4490E"/>
    <w:rsid w:val="00C75A29"/>
    <w:rsid w:val="00C82BBA"/>
    <w:rsid w:val="00CA0D29"/>
    <w:rsid w:val="00CA528E"/>
    <w:rsid w:val="00CB0E1D"/>
    <w:rsid w:val="00CB2C96"/>
    <w:rsid w:val="00CD5C8E"/>
    <w:rsid w:val="00D42DF7"/>
    <w:rsid w:val="00D56C35"/>
    <w:rsid w:val="00DD5479"/>
    <w:rsid w:val="00DF046A"/>
    <w:rsid w:val="00E125F9"/>
    <w:rsid w:val="00E346B3"/>
    <w:rsid w:val="00E70A1B"/>
    <w:rsid w:val="00E80684"/>
    <w:rsid w:val="00E92DE7"/>
    <w:rsid w:val="00EA0892"/>
    <w:rsid w:val="00EA173C"/>
    <w:rsid w:val="00EA366F"/>
    <w:rsid w:val="00EA7683"/>
    <w:rsid w:val="00EA787A"/>
    <w:rsid w:val="00EB6AF6"/>
    <w:rsid w:val="00ED127A"/>
    <w:rsid w:val="00ED3F7A"/>
    <w:rsid w:val="00EE63EB"/>
    <w:rsid w:val="00F07146"/>
    <w:rsid w:val="00FA59BF"/>
    <w:rsid w:val="00FD3D70"/>
    <w:rsid w:val="00FE1F1F"/>
    <w:rsid w:val="00FE5E9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6C195D"/>
    <w:pPr>
      <w:keepNext/>
      <w:keepLines/>
      <w:numPr>
        <w:numId w:val="1"/>
      </w:numPr>
      <w:spacing w:before="480" w:after="240"/>
      <w:ind w:left="357" w:hanging="357"/>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6C195D"/>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195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6C195D"/>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NoSpacing">
    <w:name w:val="No Spacing"/>
    <w:uiPriority w:val="1"/>
    <w:qFormat/>
    <w:rsid w:val="00ED3F7A"/>
    <w:pPr>
      <w:spacing w:after="0" w:line="240" w:lineRule="auto"/>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242572300">
      <w:bodyDiv w:val="1"/>
      <w:marLeft w:val="0"/>
      <w:marRight w:val="0"/>
      <w:marTop w:val="0"/>
      <w:marBottom w:val="0"/>
      <w:divBdr>
        <w:top w:val="none" w:sz="0" w:space="0" w:color="auto"/>
        <w:left w:val="none" w:sz="0" w:space="0" w:color="auto"/>
        <w:bottom w:val="none" w:sz="0" w:space="0" w:color="auto"/>
        <w:right w:val="none" w:sz="0" w:space="0" w:color="auto"/>
      </w:divBdr>
    </w:div>
    <w:div w:id="362172726">
      <w:bodyDiv w:val="1"/>
      <w:marLeft w:val="0"/>
      <w:marRight w:val="0"/>
      <w:marTop w:val="0"/>
      <w:marBottom w:val="0"/>
      <w:divBdr>
        <w:top w:val="none" w:sz="0" w:space="0" w:color="auto"/>
        <w:left w:val="none" w:sz="0" w:space="0" w:color="auto"/>
        <w:bottom w:val="none" w:sz="0" w:space="0" w:color="auto"/>
        <w:right w:val="none" w:sz="0" w:space="0" w:color="auto"/>
      </w:divBdr>
    </w:div>
    <w:div w:id="70880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ECDE22-DA79-4BC0-83E4-08FA01D93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11</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Juliana</cp:lastModifiedBy>
  <cp:revision>77</cp:revision>
  <dcterms:created xsi:type="dcterms:W3CDTF">2014-02-03T22:05:00Z</dcterms:created>
  <dcterms:modified xsi:type="dcterms:W3CDTF">2014-08-21T06:22:00Z</dcterms:modified>
</cp:coreProperties>
</file>