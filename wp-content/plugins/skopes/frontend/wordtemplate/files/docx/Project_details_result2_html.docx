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0B2" w:rsidRPr="009F6334" w:rsidRDefault="000F10B2">
      <w:pPr>
        <w:rPr>
          <w:rFonts w:ascii="Century Gothic" w:hAnsi="Century Gothic" w:cstheme="minorHAnsi"/>
        </w:rPr>
      </w:pPr>
    </w:p>
    <w:p w:rsidR="006830D9" w:rsidRPr="009F6334" w:rsidRDefault="006830D9">
      <w:pPr>
        <w:rPr>
          <w:rFonts w:ascii="Century Gothic" w:hAnsi="Century Gothic" w:cstheme="minorHAnsi"/>
        </w:rPr>
      </w:pPr>
    </w:p>
    <w:p w:rsidR="006830D9" w:rsidRPr="009F6334" w:rsidRDefault="006830D9">
      <w:pPr>
        <w:rPr>
          <w:rFonts w:ascii="Century Gothic" w:hAnsi="Century Gothic" w:cstheme="minorHAnsi"/>
        </w:rPr>
      </w:pPr>
    </w:p>
    <w:p w:rsidR="009F6334" w:rsidRPr="009F6334" w:rsidRDefault="008E51C4" w:rsidP="00BF72C3">
      <w:pPr>
        <w:jc w:val="center"/>
        <w:rPr>
          <w:rFonts w:ascii="Century Gothic" w:hAnsi="Century Gothic" w:cs="Arial"/>
          <w:color w:val="1F497D" w:themeColor="text2"/>
          <w:sz w:val="52"/>
        </w:rPr>
      </w:pPr>
      <w:r w:rsidRPr="009F6334">
        <w:rPr>
          <w:rFonts w:ascii="Century Gothic" w:hAnsi="Century Gothic" w:cs="Arial"/>
          <w:color w:val="1F497D" w:themeColor="text2"/>
          <w:sz w:val="52"/>
        </w:rPr>
        <w:t xml:space="preserve">Project </w:t>
      </w:r>
      <w:r w:rsidR="005F4680">
        <w:rPr>
          <w:rFonts w:ascii="Century Gothic" w:hAnsi="Century Gothic" w:cs="Arial"/>
          <w:color w:val="1F497D" w:themeColor="text2"/>
          <w:sz w:val="52"/>
        </w:rPr>
        <w:t>Charter</w:t>
      </w:r>
    </w:p>
    <w:p w:rsidR="009F6334" w:rsidRPr="009F6334" w:rsidRDefault="00C2222D" w:rsidP="00BF72C3">
      <w:pPr>
        <w:jc w:val="center"/>
        <w:rPr>
          <w:rFonts w:ascii="Century Gothic" w:hAnsi="Century Gothic" w:cs="Arial"/>
          <w:color w:val="1F497D" w:themeColor="text2"/>
          <w:sz w:val="52"/>
        </w:rPr>
      </w:pPr>
      <w:r>
        <w:rPr>
          <w:rFonts w:ascii="Century Gothic" w:hAnsi="Century Gothic" w:cs="Arial"/>
          <w:color w:val="1F497D" w:themeColor="text2"/>
          <w:sz w:val="52"/>
        </w:rPr>
        <w:t>&amp;</w:t>
      </w:r>
    </w:p>
    <w:p w:rsidR="006830D9" w:rsidRPr="009F6334" w:rsidRDefault="00F52C04" w:rsidP="00BF72C3">
      <w:pPr>
        <w:jc w:val="center"/>
        <w:rPr>
          <w:rFonts w:ascii="Century Gothic" w:hAnsi="Century Gothic" w:cs="Arial"/>
          <w:color w:val="1F497D" w:themeColor="text2"/>
          <w:sz w:val="52"/>
        </w:rPr>
      </w:pPr>
      <w:r>
        <w:rPr>
          <w:rFonts w:ascii="Century Gothic" w:hAnsi="Century Gothic" w:cs="Arial"/>
          <w:color w:val="1F497D" w:themeColor="text2"/>
          <w:sz w:val="52"/>
        </w:rPr>
        <w:t>S</w:t>
      </w:r>
      <w:r w:rsidR="008E51C4" w:rsidRPr="009F6334">
        <w:rPr>
          <w:rFonts w:ascii="Century Gothic" w:hAnsi="Century Gothic" w:cs="Arial"/>
          <w:color w:val="1F497D" w:themeColor="text2"/>
          <w:sz w:val="52"/>
        </w:rPr>
        <w:t>cope of work</w:t>
      </w:r>
    </w:p>
    <w:p w:rsidR="00BF72C3" w:rsidRPr="009F6334" w:rsidRDefault="00BF72C3">
      <w:pPr>
        <w:rPr>
          <w:rFonts w:ascii="Century Gothic" w:hAnsi="Century Gothic" w:cstheme="minorHAnsi"/>
        </w:rPr>
      </w:pPr>
    </w:p>
    <w:p w:rsidR="009F6334" w:rsidRPr="009F6334" w:rsidRDefault="009F6334" w:rsidP="009F6334">
      <w:pPr>
        <w:jc w:val="center"/>
        <w:rPr>
          <w:rFonts w:ascii="Century Gothic" w:hAnsi="Century Gothic" w:cs="Arial"/>
          <w:b/>
          <w:sz w:val="32"/>
        </w:rPr>
      </w:pPr>
      <w:r w:rsidRPr="009F6334">
        <w:rPr>
          <w:rFonts w:ascii="Century Gothic" w:hAnsi="Century Gothic" w:cs="Arial"/>
          <w:b/>
          <w:sz w:val="32"/>
        </w:rPr>
        <w:t xml:space="preserve">test project</w:t>
      </w:r>
    </w:p>
    <w:p w:rsidR="009F6334" w:rsidRPr="009F6334" w:rsidRDefault="009F6334" w:rsidP="009F6334">
      <w:pPr>
        <w:jc w:val="center"/>
        <w:rPr>
          <w:rFonts w:ascii="Century Gothic" w:hAnsi="Century Gothic" w:cs="Arial"/>
          <w:sz w:val="28"/>
        </w:rPr>
      </w:pPr>
    </w:p>
    <w:p w:rsidR="009F6334" w:rsidRPr="009F6334" w:rsidRDefault="009F6334" w:rsidP="009F6334">
      <w:pPr>
        <w:jc w:val="center"/>
        <w:rPr>
          <w:rFonts w:ascii="Century Gothic" w:hAnsi="Century Gothic" w:cs="Arial"/>
          <w:sz w:val="28"/>
        </w:rPr>
      </w:pPr>
      <w:r w:rsidRPr="009F6334">
        <w:rPr>
          <w:rFonts w:ascii="Century Gothic" w:hAnsi="Century Gothic" w:cs="Arial"/>
          <w:sz w:val="28"/>
        </w:rPr>
        <w:t xml:space="preserve"/>
      </w:r>
    </w:p>
    <w:p w:rsidR="009F6334" w:rsidRPr="009F6334" w:rsidRDefault="009F6334" w:rsidP="009F6334">
      <w:pPr>
        <w:jc w:val="center"/>
        <w:rPr>
          <w:rFonts w:ascii="Century Gothic" w:hAnsi="Century Gothic" w:cs="Arial"/>
          <w:sz w:val="28"/>
        </w:rPr>
      </w:pPr>
      <w:r w:rsidRPr="009F6334">
        <w:rPr>
          <w:rFonts w:ascii="Century Gothic" w:hAnsi="Century Gothic" w:cs="Arial"/>
          <w:sz w:val="28"/>
        </w:rPr>
        <w:t xml:space="preserve">Prism It</w:t>
      </w:r>
    </w:p>
    <w:p w:rsidR="009F6334" w:rsidRPr="009F6334" w:rsidRDefault="009F6334" w:rsidP="009F6334">
      <w:pPr>
        <w:jc w:val="center"/>
        <w:rPr>
          <w:rFonts w:ascii="Century Gothic" w:hAnsi="Century Gothic" w:cs="Arial"/>
          <w:sz w:val="28"/>
        </w:rPr>
      </w:pPr>
    </w:p>
    <w:p w:rsidR="009F6334" w:rsidRPr="009F6334" w:rsidRDefault="009F6334" w:rsidP="009F6334">
      <w:pPr>
        <w:jc w:val="center"/>
        <w:rPr>
          <w:rFonts w:ascii="Century Gothic" w:hAnsi="Century Gothic" w:cs="Arial"/>
          <w:sz w:val="28"/>
        </w:rPr>
      </w:pPr>
      <w:r w:rsidRPr="009F6334">
        <w:rPr>
          <w:rFonts w:ascii="Century Gothic" w:hAnsi="Century Gothic" w:cs="Arial"/>
          <w:sz w:val="28"/>
        </w:rPr>
        <w:t xml:space="preserve">123</w:t>
      </w:r>
    </w:p>
    <w:p w:rsidR="009F6334" w:rsidRPr="009F6334" w:rsidRDefault="009F6334" w:rsidP="009F6334">
      <w:pPr>
        <w:jc w:val="center"/>
        <w:rPr>
          <w:rFonts w:ascii="Century Gothic" w:hAnsi="Century Gothic" w:cs="Arial"/>
          <w:sz w:val="28"/>
        </w:rPr>
      </w:pPr>
      <w:r w:rsidRPr="009F6334">
        <w:rPr>
          <w:rFonts w:ascii="Century Gothic" w:hAnsi="Century Gothic" w:cs="Arial"/>
          <w:sz w:val="28"/>
        </w:rPr>
        <w:t xml:space="preserve">Mohali, Punjab, 1600072</w:t>
      </w:r>
    </w:p>
    <w:p w:rsidR="009F6334" w:rsidRPr="009F6334" w:rsidRDefault="009F6334" w:rsidP="009F6334">
      <w:pPr>
        <w:jc w:val="center"/>
        <w:rPr>
          <w:rFonts w:ascii="Century Gothic" w:hAnsi="Century Gothic" w:cs="Arial"/>
          <w:sz w:val="28"/>
        </w:rPr>
      </w:pPr>
    </w:p>
    <w:p w:rsidR="009F6334" w:rsidRPr="009F6334" w:rsidRDefault="009F6334" w:rsidP="009F6334">
      <w:pPr>
        <w:jc w:val="center"/>
        <w:rPr>
          <w:rFonts w:ascii="Century Gothic" w:hAnsi="Century Gothic" w:cs="Arial"/>
          <w:sz w:val="28"/>
        </w:rPr>
      </w:pPr>
    </w:p>
    <w:p w:rsidR="009F6334" w:rsidRPr="009F6334" w:rsidRDefault="009F6334" w:rsidP="009F6334">
      <w:pPr>
        <w:jc w:val="center"/>
        <w:rPr>
          <w:rFonts w:ascii="Century Gothic" w:hAnsi="Century Gothic" w:cs="Arial"/>
          <w:sz w:val="28"/>
        </w:rPr>
      </w:pPr>
    </w:p>
    <w:p w:rsidR="009F6334" w:rsidRPr="009F6334" w:rsidRDefault="009F6334" w:rsidP="009F6334">
      <w:pPr>
        <w:jc w:val="center"/>
        <w:rPr>
          <w:rFonts w:ascii="Century Gothic" w:hAnsi="Century Gothic" w:cs="Arial"/>
          <w:sz w:val="24"/>
        </w:rPr>
      </w:pPr>
      <w:r w:rsidRPr="009F6334">
        <w:rPr>
          <w:rFonts w:ascii="Century Gothic" w:hAnsi="Century Gothic" w:cs="Arial"/>
          <w:sz w:val="24"/>
        </w:rPr>
        <w:t xml:space="preserve">16 July 2014</w:t>
      </w:r>
    </w:p>
    <w:p w:rsidR="009F6334" w:rsidRPr="009F6334" w:rsidRDefault="009F6334" w:rsidP="009F6334">
      <w:pPr>
        <w:jc w:val="center"/>
        <w:rPr>
          <w:rFonts w:ascii="Century Gothic" w:hAnsi="Century Gothic" w:cs="Arial"/>
          <w:sz w:val="24"/>
        </w:rPr>
      </w:pPr>
      <w:r w:rsidRPr="009F6334">
        <w:rPr>
          <w:rFonts w:ascii="Century Gothic" w:hAnsi="Century Gothic" w:cs="Arial"/>
          <w:sz w:val="24"/>
        </w:rPr>
        <w:t xml:space="preserve">Shallin'i Mehan's</w:t>
      </w:r>
    </w:p>
    <w:p w:rsidR="006143CD" w:rsidRPr="009F6334" w:rsidRDefault="006143CD">
      <w:pPr>
        <w:rPr>
          <w:rFonts w:ascii="Century Gothic" w:hAnsi="Century Gothic" w:cs="Arial"/>
          <w:sz w:val="28"/>
        </w:rPr>
      </w:pPr>
      <w:r w:rsidRPr="009F6334">
        <w:rPr>
          <w:rFonts w:ascii="Century Gothic" w:hAnsi="Century Gothic" w:cstheme="minorHAnsi"/>
          <w:sz w:val="28"/>
        </w:rPr>
        <w:br w:type="page"/>
      </w:r>
    </w:p>
    <w:p w:rsidR="00BF72C3" w:rsidRPr="009F6334" w:rsidRDefault="00BF72C3" w:rsidP="00BF72C3">
      <w:pPr>
        <w:jc w:val="center"/>
        <w:rPr>
          <w:rFonts w:ascii="Century Gothic" w:hAnsi="Century Gothic" w:cstheme="minorHAnsi"/>
          <w:sz w:val="28"/>
        </w:rPr>
      </w:pPr>
      <w:bookmarkStart w:id="0" w:name="_GoBack"/>
      <w:bookmarkEnd w:id="0"/>
    </w:p>
    <w:p w:rsidR="006143CD" w:rsidRPr="009F6334" w:rsidRDefault="006143CD" w:rsidP="006143CD">
      <w:pPr>
        <w:rPr>
          <w:rFonts w:ascii="Century Gothic" w:hAnsi="Century Gothic" w:cstheme="minorHAnsi"/>
          <w:b/>
          <w:smallCaps/>
          <w:sz w:val="28"/>
          <w:szCs w:val="28"/>
        </w:rPr>
      </w:pPr>
      <w:r w:rsidRPr="009F6334">
        <w:rPr>
          <w:rFonts w:ascii="Century Gothic" w:hAnsi="Century Gothic" w:cstheme="minorHAnsi"/>
          <w:b/>
          <w:smallCaps/>
          <w:sz w:val="28"/>
          <w:szCs w:val="28"/>
        </w:rPr>
        <w:t>Table of Contents</w:t>
      </w:r>
    </w:p>
    <w:p w:rsidR="00736F44" w:rsidRPr="00736F44" w:rsidRDefault="00E032F1" w:rsidP="00736F44">
      <w:pPr>
        <w:pStyle w:val="TOC1"/>
        <w:tabs>
          <w:tab w:val="left" w:pos="440"/>
          <w:tab w:val="right" w:leader="dot" w:pos="9016"/>
        </w:tabs>
        <w:spacing w:after="120"/>
        <w:rPr>
          <w:rFonts w:ascii="Century Gothic" w:eastAsiaTheme="minorEastAsia" w:hAnsi="Century Gothic" w:cstheme="minorBidi"/>
          <w:noProof/>
          <w:sz w:val="22"/>
          <w:szCs w:val="22"/>
          <w:lang w:val="en-AU" w:eastAsia="en-AU"/>
        </w:rPr>
      </w:pPr>
      <w:r w:rsidRPr="00E032F1">
        <w:rPr>
          <w:rFonts w:ascii="Century Gothic" w:hAnsi="Century Gothic" w:cstheme="minorHAnsi"/>
          <w:sz w:val="22"/>
        </w:rPr>
        <w:fldChar w:fldCharType="begin"/>
      </w:r>
      <w:r w:rsidR="006143CD" w:rsidRPr="00736F44">
        <w:rPr>
          <w:rFonts w:ascii="Century Gothic" w:hAnsi="Century Gothic" w:cstheme="minorHAnsi"/>
          <w:sz w:val="22"/>
        </w:rPr>
        <w:instrText xml:space="preserve"> TOC \o "1-3" \h \z \u </w:instrText>
      </w:r>
      <w:r w:rsidRPr="00E032F1">
        <w:rPr>
          <w:rFonts w:ascii="Century Gothic" w:hAnsi="Century Gothic" w:cstheme="minorHAnsi"/>
          <w:sz w:val="22"/>
        </w:rPr>
        <w:fldChar w:fldCharType="separate"/>
      </w:r>
      <w:hyperlink w:anchor="_Toc387150277" w:history="1">
        <w:r w:rsidR="00736F44" w:rsidRPr="00736F44">
          <w:rPr>
            <w:rStyle w:val="Hyperlink"/>
            <w:rFonts w:ascii="Century Gothic" w:eastAsiaTheme="majorEastAsia" w:hAnsi="Century Gothic"/>
            <w:noProof/>
            <w:sz w:val="22"/>
          </w:rPr>
          <w:t>1.</w:t>
        </w:r>
        <w:r w:rsidR="00736F44" w:rsidRPr="00736F44">
          <w:rPr>
            <w:rFonts w:ascii="Century Gothic" w:eastAsiaTheme="minorEastAsia" w:hAnsi="Century Gothic" w:cstheme="minorBidi"/>
            <w:noProof/>
            <w:sz w:val="22"/>
            <w:szCs w:val="22"/>
            <w:lang w:val="en-AU" w:eastAsia="en-AU"/>
          </w:rPr>
          <w:tab/>
        </w:r>
        <w:r w:rsidR="00736F44" w:rsidRPr="00736F44">
          <w:rPr>
            <w:rStyle w:val="Hyperlink"/>
            <w:rFonts w:ascii="Century Gothic" w:eastAsiaTheme="majorEastAsia" w:hAnsi="Century Gothic"/>
            <w:noProof/>
            <w:sz w:val="22"/>
          </w:rPr>
          <w:t>Executive summary</w:t>
        </w:r>
        <w:r w:rsidR="00736F44" w:rsidRPr="00736F44">
          <w:rPr>
            <w:rFonts w:ascii="Century Gothic" w:hAnsi="Century Gothic"/>
            <w:noProof/>
            <w:webHidden/>
            <w:sz w:val="22"/>
          </w:rPr>
          <w:tab/>
        </w:r>
        <w:r w:rsidRPr="00736F44">
          <w:rPr>
            <w:rFonts w:ascii="Century Gothic" w:hAnsi="Century Gothic"/>
            <w:noProof/>
            <w:webHidden/>
            <w:sz w:val="22"/>
          </w:rPr>
          <w:fldChar w:fldCharType="begin"/>
        </w:r>
        <w:r w:rsidR="00736F44" w:rsidRPr="00736F44">
          <w:rPr>
            <w:rFonts w:ascii="Century Gothic" w:hAnsi="Century Gothic"/>
            <w:noProof/>
            <w:webHidden/>
            <w:sz w:val="22"/>
          </w:rPr>
          <w:instrText xml:space="preserve"> PAGEREF _Toc387150277 \h </w:instrText>
        </w:r>
        <w:r w:rsidRPr="00736F44">
          <w:rPr>
            <w:rFonts w:ascii="Century Gothic" w:hAnsi="Century Gothic"/>
            <w:noProof/>
            <w:webHidden/>
            <w:sz w:val="22"/>
          </w:rPr>
        </w:r>
        <w:r w:rsidRPr="00736F44">
          <w:rPr>
            <w:rFonts w:ascii="Century Gothic" w:hAnsi="Century Gothic"/>
            <w:noProof/>
            <w:webHidden/>
            <w:sz w:val="22"/>
          </w:rPr>
          <w:fldChar w:fldCharType="separate"/>
        </w:r>
        <w:r w:rsidR="00A338F7">
          <w:rPr>
            <w:rFonts w:ascii="Century Gothic" w:hAnsi="Century Gothic"/>
            <w:noProof/>
            <w:webHidden/>
            <w:sz w:val="22"/>
          </w:rPr>
          <w:t>3</w:t>
        </w:r>
        <w:r w:rsidRPr="00736F44">
          <w:rPr>
            <w:rFonts w:ascii="Century Gothic" w:hAnsi="Century Gothic"/>
            <w:noProof/>
            <w:webHidden/>
            <w:sz w:val="22"/>
          </w:rPr>
          <w:fldChar w:fldCharType="end"/>
        </w:r>
      </w:hyperlink>
    </w:p>
    <w:p w:rsidR="00736F44" w:rsidRPr="00736F44" w:rsidRDefault="00E032F1" w:rsidP="00736F44">
      <w:pPr>
        <w:pStyle w:val="TOC2"/>
        <w:tabs>
          <w:tab w:val="right" w:leader="dot" w:pos="9016"/>
        </w:tabs>
        <w:spacing w:after="120"/>
        <w:rPr>
          <w:rFonts w:ascii="Century Gothic" w:eastAsiaTheme="minorEastAsia" w:hAnsi="Century Gothic"/>
          <w:noProof/>
          <w:lang w:eastAsia="en-AU"/>
        </w:rPr>
      </w:pPr>
      <w:hyperlink w:anchor="_Toc387150278" w:history="1">
        <w:r w:rsidR="00736F44" w:rsidRPr="00736F44">
          <w:rPr>
            <w:rStyle w:val="Hyperlink"/>
            <w:rFonts w:ascii="Century Gothic" w:hAnsi="Century Gothic"/>
            <w:noProof/>
          </w:rPr>
          <w:t>Key Objectives</w:t>
        </w:r>
        <w:r w:rsidR="00736F44" w:rsidRPr="00736F44">
          <w:rPr>
            <w:rFonts w:ascii="Century Gothic" w:hAnsi="Century Gothic"/>
            <w:noProof/>
            <w:webHidden/>
          </w:rPr>
          <w:tab/>
        </w:r>
        <w:r w:rsidRPr="00736F44">
          <w:rPr>
            <w:rFonts w:ascii="Century Gothic" w:hAnsi="Century Gothic"/>
            <w:noProof/>
            <w:webHidden/>
          </w:rPr>
          <w:fldChar w:fldCharType="begin"/>
        </w:r>
        <w:r w:rsidR="00736F44" w:rsidRPr="00736F44">
          <w:rPr>
            <w:rFonts w:ascii="Century Gothic" w:hAnsi="Century Gothic"/>
            <w:noProof/>
            <w:webHidden/>
          </w:rPr>
          <w:instrText xml:space="preserve"> PAGEREF _Toc387150278 \h </w:instrText>
        </w:r>
        <w:r w:rsidRPr="00736F44">
          <w:rPr>
            <w:rFonts w:ascii="Century Gothic" w:hAnsi="Century Gothic"/>
            <w:noProof/>
            <w:webHidden/>
          </w:rPr>
        </w:r>
        <w:r w:rsidRPr="00736F44">
          <w:rPr>
            <w:rFonts w:ascii="Century Gothic" w:hAnsi="Century Gothic"/>
            <w:noProof/>
            <w:webHidden/>
          </w:rPr>
          <w:fldChar w:fldCharType="separate"/>
        </w:r>
        <w:r w:rsidR="00A338F7">
          <w:rPr>
            <w:rFonts w:ascii="Century Gothic" w:hAnsi="Century Gothic"/>
            <w:noProof/>
            <w:webHidden/>
          </w:rPr>
          <w:t>3</w:t>
        </w:r>
        <w:r w:rsidRPr="00736F44">
          <w:rPr>
            <w:rFonts w:ascii="Century Gothic" w:hAnsi="Century Gothic"/>
            <w:noProof/>
            <w:webHidden/>
          </w:rPr>
          <w:fldChar w:fldCharType="end"/>
        </w:r>
      </w:hyperlink>
    </w:p>
    <w:p w:rsidR="00736F44" w:rsidRPr="00736F44" w:rsidRDefault="00E032F1" w:rsidP="00736F44">
      <w:pPr>
        <w:pStyle w:val="TOC2"/>
        <w:tabs>
          <w:tab w:val="right" w:leader="dot" w:pos="9016"/>
        </w:tabs>
        <w:spacing w:after="120"/>
        <w:rPr>
          <w:rFonts w:ascii="Century Gothic" w:eastAsiaTheme="minorEastAsia" w:hAnsi="Century Gothic"/>
          <w:noProof/>
          <w:lang w:eastAsia="en-AU"/>
        </w:rPr>
      </w:pPr>
      <w:hyperlink w:anchor="_Toc387150279" w:history="1">
        <w:r w:rsidR="00736F44" w:rsidRPr="00736F44">
          <w:rPr>
            <w:rStyle w:val="Hyperlink"/>
            <w:rFonts w:ascii="Century Gothic" w:hAnsi="Century Gothic" w:cs="Arial"/>
            <w:noProof/>
          </w:rPr>
          <w:t>Return on Investment</w:t>
        </w:r>
        <w:r w:rsidR="00736F44" w:rsidRPr="00736F44">
          <w:rPr>
            <w:rFonts w:ascii="Century Gothic" w:hAnsi="Century Gothic"/>
            <w:noProof/>
            <w:webHidden/>
          </w:rPr>
          <w:tab/>
        </w:r>
        <w:r w:rsidRPr="00736F44">
          <w:rPr>
            <w:rFonts w:ascii="Century Gothic" w:hAnsi="Century Gothic"/>
            <w:noProof/>
            <w:webHidden/>
          </w:rPr>
          <w:fldChar w:fldCharType="begin"/>
        </w:r>
        <w:r w:rsidR="00736F44" w:rsidRPr="00736F44">
          <w:rPr>
            <w:rFonts w:ascii="Century Gothic" w:hAnsi="Century Gothic"/>
            <w:noProof/>
            <w:webHidden/>
          </w:rPr>
          <w:instrText xml:space="preserve"> PAGEREF _Toc387150279 \h </w:instrText>
        </w:r>
        <w:r w:rsidRPr="00736F44">
          <w:rPr>
            <w:rFonts w:ascii="Century Gothic" w:hAnsi="Century Gothic"/>
            <w:noProof/>
            <w:webHidden/>
          </w:rPr>
        </w:r>
        <w:r w:rsidRPr="00736F44">
          <w:rPr>
            <w:rFonts w:ascii="Century Gothic" w:hAnsi="Century Gothic"/>
            <w:noProof/>
            <w:webHidden/>
          </w:rPr>
          <w:fldChar w:fldCharType="separate"/>
        </w:r>
        <w:r w:rsidR="00A338F7">
          <w:rPr>
            <w:rFonts w:ascii="Century Gothic" w:hAnsi="Century Gothic"/>
            <w:noProof/>
            <w:webHidden/>
          </w:rPr>
          <w:t>3</w:t>
        </w:r>
        <w:r w:rsidRPr="00736F44">
          <w:rPr>
            <w:rFonts w:ascii="Century Gothic" w:hAnsi="Century Gothic"/>
            <w:noProof/>
            <w:webHidden/>
          </w:rPr>
          <w:fldChar w:fldCharType="end"/>
        </w:r>
      </w:hyperlink>
    </w:p>
    <w:p w:rsidR="00736F44" w:rsidRPr="00736F44" w:rsidRDefault="00E032F1" w:rsidP="00736F44">
      <w:pPr>
        <w:pStyle w:val="TOC2"/>
        <w:tabs>
          <w:tab w:val="right" w:leader="dot" w:pos="9016"/>
        </w:tabs>
        <w:spacing w:after="120"/>
        <w:rPr>
          <w:rFonts w:ascii="Century Gothic" w:eastAsiaTheme="minorEastAsia" w:hAnsi="Century Gothic"/>
          <w:noProof/>
          <w:lang w:eastAsia="en-AU"/>
        </w:rPr>
      </w:pPr>
      <w:hyperlink w:anchor="_Toc387150280" w:history="1">
        <w:r w:rsidR="00736F44" w:rsidRPr="00736F44">
          <w:rPr>
            <w:rStyle w:val="Hyperlink"/>
            <w:rFonts w:ascii="Century Gothic" w:hAnsi="Century Gothic"/>
            <w:noProof/>
          </w:rPr>
          <w:t>Project Scope</w:t>
        </w:r>
        <w:r w:rsidR="00736F44" w:rsidRPr="00736F44">
          <w:rPr>
            <w:rFonts w:ascii="Century Gothic" w:hAnsi="Century Gothic"/>
            <w:noProof/>
            <w:webHidden/>
          </w:rPr>
          <w:tab/>
        </w:r>
        <w:r w:rsidRPr="00736F44">
          <w:rPr>
            <w:rFonts w:ascii="Century Gothic" w:hAnsi="Century Gothic"/>
            <w:noProof/>
            <w:webHidden/>
          </w:rPr>
          <w:fldChar w:fldCharType="begin"/>
        </w:r>
        <w:r w:rsidR="00736F44" w:rsidRPr="00736F44">
          <w:rPr>
            <w:rFonts w:ascii="Century Gothic" w:hAnsi="Century Gothic"/>
            <w:noProof/>
            <w:webHidden/>
          </w:rPr>
          <w:instrText xml:space="preserve"> PAGEREF _Toc387150280 \h </w:instrText>
        </w:r>
        <w:r w:rsidRPr="00736F44">
          <w:rPr>
            <w:rFonts w:ascii="Century Gothic" w:hAnsi="Century Gothic"/>
            <w:noProof/>
            <w:webHidden/>
          </w:rPr>
        </w:r>
        <w:r w:rsidRPr="00736F44">
          <w:rPr>
            <w:rFonts w:ascii="Century Gothic" w:hAnsi="Century Gothic"/>
            <w:noProof/>
            <w:webHidden/>
          </w:rPr>
          <w:fldChar w:fldCharType="separate"/>
        </w:r>
        <w:r w:rsidR="00A338F7">
          <w:rPr>
            <w:rFonts w:ascii="Century Gothic" w:hAnsi="Century Gothic"/>
            <w:noProof/>
            <w:webHidden/>
          </w:rPr>
          <w:t>3</w:t>
        </w:r>
        <w:r w:rsidRPr="00736F44">
          <w:rPr>
            <w:rFonts w:ascii="Century Gothic" w:hAnsi="Century Gothic"/>
            <w:noProof/>
            <w:webHidden/>
          </w:rPr>
          <w:fldChar w:fldCharType="end"/>
        </w:r>
      </w:hyperlink>
    </w:p>
    <w:p w:rsidR="00736F44" w:rsidRPr="00736F44" w:rsidRDefault="00E032F1" w:rsidP="00736F44">
      <w:pPr>
        <w:pStyle w:val="TOC2"/>
        <w:tabs>
          <w:tab w:val="right" w:leader="dot" w:pos="9016"/>
        </w:tabs>
        <w:spacing w:after="120"/>
        <w:rPr>
          <w:rFonts w:ascii="Century Gothic" w:eastAsiaTheme="minorEastAsia" w:hAnsi="Century Gothic"/>
          <w:noProof/>
          <w:lang w:eastAsia="en-AU"/>
        </w:rPr>
      </w:pPr>
      <w:hyperlink w:anchor="_Toc387150281" w:history="1">
        <w:r w:rsidR="00736F44" w:rsidRPr="00736F44">
          <w:rPr>
            <w:rStyle w:val="Hyperlink"/>
            <w:rFonts w:ascii="Century Gothic" w:hAnsi="Century Gothic" w:cstheme="minorHAnsi"/>
            <w:noProof/>
          </w:rPr>
          <w:t>Costs &amp; Budget</w:t>
        </w:r>
        <w:r w:rsidR="00736F44" w:rsidRPr="00736F44">
          <w:rPr>
            <w:rFonts w:ascii="Century Gothic" w:hAnsi="Century Gothic"/>
            <w:noProof/>
            <w:webHidden/>
          </w:rPr>
          <w:tab/>
        </w:r>
        <w:r w:rsidRPr="00736F44">
          <w:rPr>
            <w:rFonts w:ascii="Century Gothic" w:hAnsi="Century Gothic"/>
            <w:noProof/>
            <w:webHidden/>
          </w:rPr>
          <w:fldChar w:fldCharType="begin"/>
        </w:r>
        <w:r w:rsidR="00736F44" w:rsidRPr="00736F44">
          <w:rPr>
            <w:rFonts w:ascii="Century Gothic" w:hAnsi="Century Gothic"/>
            <w:noProof/>
            <w:webHidden/>
          </w:rPr>
          <w:instrText xml:space="preserve"> PAGEREF _Toc387150281 \h </w:instrText>
        </w:r>
        <w:r w:rsidRPr="00736F44">
          <w:rPr>
            <w:rFonts w:ascii="Century Gothic" w:hAnsi="Century Gothic"/>
            <w:noProof/>
            <w:webHidden/>
          </w:rPr>
        </w:r>
        <w:r w:rsidRPr="00736F44">
          <w:rPr>
            <w:rFonts w:ascii="Century Gothic" w:hAnsi="Century Gothic"/>
            <w:noProof/>
            <w:webHidden/>
          </w:rPr>
          <w:fldChar w:fldCharType="separate"/>
        </w:r>
        <w:r w:rsidR="00A338F7">
          <w:rPr>
            <w:rFonts w:ascii="Century Gothic" w:hAnsi="Century Gothic"/>
            <w:noProof/>
            <w:webHidden/>
          </w:rPr>
          <w:t>4</w:t>
        </w:r>
        <w:r w:rsidRPr="00736F44">
          <w:rPr>
            <w:rFonts w:ascii="Century Gothic" w:hAnsi="Century Gothic"/>
            <w:noProof/>
            <w:webHidden/>
          </w:rPr>
          <w:fldChar w:fldCharType="end"/>
        </w:r>
      </w:hyperlink>
    </w:p>
    <w:p w:rsidR="00736F44" w:rsidRPr="00736F44" w:rsidRDefault="00E032F1" w:rsidP="00736F44">
      <w:pPr>
        <w:pStyle w:val="TOC2"/>
        <w:tabs>
          <w:tab w:val="right" w:leader="dot" w:pos="9016"/>
        </w:tabs>
        <w:spacing w:after="120"/>
        <w:rPr>
          <w:rFonts w:ascii="Century Gothic" w:eastAsiaTheme="minorEastAsia" w:hAnsi="Century Gothic"/>
          <w:noProof/>
          <w:lang w:eastAsia="en-AU"/>
        </w:rPr>
      </w:pPr>
      <w:hyperlink w:anchor="_Toc387150282" w:history="1">
        <w:r w:rsidR="00736F44" w:rsidRPr="00736F44">
          <w:rPr>
            <w:rStyle w:val="Hyperlink"/>
            <w:rFonts w:ascii="Century Gothic" w:hAnsi="Century Gothic" w:cstheme="minorHAnsi"/>
            <w:noProof/>
          </w:rPr>
          <w:t>Timeline &amp; milestones</w:t>
        </w:r>
        <w:r w:rsidR="00736F44" w:rsidRPr="00736F44">
          <w:rPr>
            <w:rFonts w:ascii="Century Gothic" w:hAnsi="Century Gothic"/>
            <w:noProof/>
            <w:webHidden/>
          </w:rPr>
          <w:tab/>
        </w:r>
        <w:r w:rsidRPr="00736F44">
          <w:rPr>
            <w:rFonts w:ascii="Century Gothic" w:hAnsi="Century Gothic"/>
            <w:noProof/>
            <w:webHidden/>
          </w:rPr>
          <w:fldChar w:fldCharType="begin"/>
        </w:r>
        <w:r w:rsidR="00736F44" w:rsidRPr="00736F44">
          <w:rPr>
            <w:rFonts w:ascii="Century Gothic" w:hAnsi="Century Gothic"/>
            <w:noProof/>
            <w:webHidden/>
          </w:rPr>
          <w:instrText xml:space="preserve"> PAGEREF _Toc387150282 \h </w:instrText>
        </w:r>
        <w:r w:rsidRPr="00736F44">
          <w:rPr>
            <w:rFonts w:ascii="Century Gothic" w:hAnsi="Century Gothic"/>
            <w:noProof/>
            <w:webHidden/>
          </w:rPr>
        </w:r>
        <w:r w:rsidRPr="00736F44">
          <w:rPr>
            <w:rFonts w:ascii="Century Gothic" w:hAnsi="Century Gothic"/>
            <w:noProof/>
            <w:webHidden/>
          </w:rPr>
          <w:fldChar w:fldCharType="separate"/>
        </w:r>
        <w:r w:rsidR="00A338F7">
          <w:rPr>
            <w:rFonts w:ascii="Century Gothic" w:hAnsi="Century Gothic"/>
            <w:noProof/>
            <w:webHidden/>
          </w:rPr>
          <w:t>4</w:t>
        </w:r>
        <w:r w:rsidRPr="00736F44">
          <w:rPr>
            <w:rFonts w:ascii="Century Gothic" w:hAnsi="Century Gothic"/>
            <w:noProof/>
            <w:webHidden/>
          </w:rPr>
          <w:fldChar w:fldCharType="end"/>
        </w:r>
      </w:hyperlink>
    </w:p>
    <w:p w:rsidR="00736F44" w:rsidRPr="00736F44" w:rsidRDefault="00E032F1" w:rsidP="00736F44">
      <w:pPr>
        <w:pStyle w:val="TOC1"/>
        <w:tabs>
          <w:tab w:val="left" w:pos="440"/>
          <w:tab w:val="right" w:leader="dot" w:pos="9016"/>
        </w:tabs>
        <w:spacing w:after="120"/>
        <w:rPr>
          <w:rFonts w:ascii="Century Gothic" w:eastAsiaTheme="minorEastAsia" w:hAnsi="Century Gothic" w:cstheme="minorBidi"/>
          <w:noProof/>
          <w:sz w:val="22"/>
          <w:szCs w:val="22"/>
          <w:lang w:val="en-AU" w:eastAsia="en-AU"/>
        </w:rPr>
      </w:pPr>
      <w:hyperlink w:anchor="_Toc387150283" w:history="1">
        <w:r w:rsidR="00736F44" w:rsidRPr="00736F44">
          <w:rPr>
            <w:rStyle w:val="Hyperlink"/>
            <w:rFonts w:ascii="Century Gothic" w:eastAsiaTheme="majorEastAsia" w:hAnsi="Century Gothic" w:cstheme="minorHAnsi"/>
            <w:noProof/>
            <w:sz w:val="22"/>
          </w:rPr>
          <w:t>2.</w:t>
        </w:r>
        <w:r w:rsidR="00736F44" w:rsidRPr="00736F44">
          <w:rPr>
            <w:rFonts w:ascii="Century Gothic" w:eastAsiaTheme="minorEastAsia" w:hAnsi="Century Gothic" w:cstheme="minorBidi"/>
            <w:noProof/>
            <w:sz w:val="22"/>
            <w:szCs w:val="22"/>
            <w:lang w:val="en-AU" w:eastAsia="en-AU"/>
          </w:rPr>
          <w:tab/>
        </w:r>
        <w:r w:rsidR="00736F44" w:rsidRPr="00736F44">
          <w:rPr>
            <w:rStyle w:val="Hyperlink"/>
            <w:rFonts w:ascii="Century Gothic" w:eastAsiaTheme="majorEastAsia" w:hAnsi="Century Gothic" w:cstheme="minorHAnsi"/>
            <w:noProof/>
            <w:sz w:val="22"/>
          </w:rPr>
          <w:t>Project objectives and benefits</w:t>
        </w:r>
        <w:r w:rsidR="00736F44" w:rsidRPr="00736F44">
          <w:rPr>
            <w:rFonts w:ascii="Century Gothic" w:hAnsi="Century Gothic"/>
            <w:noProof/>
            <w:webHidden/>
            <w:sz w:val="22"/>
          </w:rPr>
          <w:tab/>
        </w:r>
        <w:r w:rsidRPr="00736F44">
          <w:rPr>
            <w:rFonts w:ascii="Century Gothic" w:hAnsi="Century Gothic"/>
            <w:noProof/>
            <w:webHidden/>
            <w:sz w:val="22"/>
          </w:rPr>
          <w:fldChar w:fldCharType="begin"/>
        </w:r>
        <w:r w:rsidR="00736F44" w:rsidRPr="00736F44">
          <w:rPr>
            <w:rFonts w:ascii="Century Gothic" w:hAnsi="Century Gothic"/>
            <w:noProof/>
            <w:webHidden/>
            <w:sz w:val="22"/>
          </w:rPr>
          <w:instrText xml:space="preserve"> PAGEREF _Toc387150283 \h </w:instrText>
        </w:r>
        <w:r w:rsidRPr="00736F44">
          <w:rPr>
            <w:rFonts w:ascii="Century Gothic" w:hAnsi="Century Gothic"/>
            <w:noProof/>
            <w:webHidden/>
            <w:sz w:val="22"/>
          </w:rPr>
        </w:r>
        <w:r w:rsidRPr="00736F44">
          <w:rPr>
            <w:rFonts w:ascii="Century Gothic" w:hAnsi="Century Gothic"/>
            <w:noProof/>
            <w:webHidden/>
            <w:sz w:val="22"/>
          </w:rPr>
          <w:fldChar w:fldCharType="separate"/>
        </w:r>
        <w:r w:rsidR="00A338F7">
          <w:rPr>
            <w:rFonts w:ascii="Century Gothic" w:hAnsi="Century Gothic"/>
            <w:noProof/>
            <w:webHidden/>
            <w:sz w:val="22"/>
          </w:rPr>
          <w:t>5</w:t>
        </w:r>
        <w:r w:rsidRPr="00736F44">
          <w:rPr>
            <w:rFonts w:ascii="Century Gothic" w:hAnsi="Century Gothic"/>
            <w:noProof/>
            <w:webHidden/>
            <w:sz w:val="22"/>
          </w:rPr>
          <w:fldChar w:fldCharType="end"/>
        </w:r>
      </w:hyperlink>
    </w:p>
    <w:p w:rsidR="00736F44" w:rsidRPr="003038D9" w:rsidRDefault="00E032F1" w:rsidP="00736F44">
      <w:pPr>
        <w:pStyle w:val="TOC2"/>
        <w:tabs>
          <w:tab w:val="right" w:leader="dot" w:pos="9016"/>
        </w:tabs>
        <w:spacing w:after="120"/>
        <w:rPr>
          <w:rFonts w:ascii="Century Gothic" w:eastAsiaTheme="minorEastAsia" w:hAnsi="Century Gothic"/>
          <w:noProof/>
          <w:lang w:eastAsia="en-AU"/>
        </w:rPr>
      </w:pPr>
      <w:hyperlink w:anchor="_Toc387150284" w:history="1">
        <w:r w:rsidR="00736F44" w:rsidRPr="003038D9">
          <w:rPr>
            <w:rStyle w:val="Hyperlink"/>
            <w:rFonts w:ascii="Century Gothic" w:hAnsi="Century Gothic"/>
            <w:noProof/>
          </w:rPr>
          <w:t>Introduction</w:t>
        </w:r>
        <w:r w:rsidR="00736F44" w:rsidRPr="003038D9">
          <w:rPr>
            <w:rFonts w:ascii="Century Gothic" w:hAnsi="Century Gothic"/>
            <w:noProof/>
            <w:webHidden/>
          </w:rPr>
          <w:tab/>
        </w:r>
        <w:r w:rsidRPr="003038D9">
          <w:rPr>
            <w:rFonts w:ascii="Century Gothic" w:hAnsi="Century Gothic"/>
            <w:noProof/>
            <w:webHidden/>
          </w:rPr>
          <w:fldChar w:fldCharType="begin"/>
        </w:r>
        <w:r w:rsidR="00736F44" w:rsidRPr="003038D9">
          <w:rPr>
            <w:rFonts w:ascii="Century Gothic" w:hAnsi="Century Gothic"/>
            <w:noProof/>
            <w:webHidden/>
          </w:rPr>
          <w:instrText xml:space="preserve"> PAGEREF _Toc387150284 \h </w:instrText>
        </w:r>
        <w:r w:rsidRPr="003038D9">
          <w:rPr>
            <w:rFonts w:ascii="Century Gothic" w:hAnsi="Century Gothic"/>
            <w:noProof/>
            <w:webHidden/>
          </w:rPr>
        </w:r>
        <w:r w:rsidRPr="003038D9">
          <w:rPr>
            <w:rFonts w:ascii="Century Gothic" w:hAnsi="Century Gothic"/>
            <w:noProof/>
            <w:webHidden/>
          </w:rPr>
          <w:fldChar w:fldCharType="separate"/>
        </w:r>
        <w:r w:rsidR="00A338F7" w:rsidRPr="003038D9">
          <w:rPr>
            <w:rFonts w:ascii="Century Gothic" w:hAnsi="Century Gothic"/>
            <w:noProof/>
            <w:webHidden/>
          </w:rPr>
          <w:t>5</w:t>
        </w:r>
        <w:r w:rsidRPr="003038D9">
          <w:rPr>
            <w:rFonts w:ascii="Century Gothic" w:hAnsi="Century Gothic"/>
            <w:noProof/>
            <w:webHidden/>
          </w:rPr>
          <w:fldChar w:fldCharType="end"/>
        </w:r>
      </w:hyperlink>
    </w:p>
    <w:p w:rsidR="00736F44" w:rsidRPr="003038D9" w:rsidRDefault="00E032F1" w:rsidP="00736F44">
      <w:pPr>
        <w:pStyle w:val="TOC2"/>
        <w:tabs>
          <w:tab w:val="right" w:leader="dot" w:pos="9016"/>
        </w:tabs>
        <w:spacing w:after="120"/>
        <w:rPr>
          <w:rFonts w:ascii="Century Gothic" w:eastAsiaTheme="minorEastAsia" w:hAnsi="Century Gothic"/>
          <w:noProof/>
          <w:lang w:eastAsia="en-AU"/>
        </w:rPr>
      </w:pPr>
      <w:hyperlink w:anchor="_Toc387150285" w:history="1">
        <w:r w:rsidR="00736F44" w:rsidRPr="003038D9">
          <w:rPr>
            <w:rStyle w:val="Hyperlink"/>
            <w:rFonts w:ascii="Century Gothic" w:hAnsi="Century Gothic"/>
            <w:noProof/>
          </w:rPr>
          <w:t>Our mission</w:t>
        </w:r>
        <w:r w:rsidR="00736F44" w:rsidRPr="003038D9">
          <w:rPr>
            <w:rFonts w:ascii="Century Gothic" w:hAnsi="Century Gothic"/>
            <w:noProof/>
            <w:webHidden/>
          </w:rPr>
          <w:tab/>
        </w:r>
        <w:r w:rsidRPr="003038D9">
          <w:rPr>
            <w:rFonts w:ascii="Century Gothic" w:hAnsi="Century Gothic"/>
            <w:noProof/>
            <w:webHidden/>
          </w:rPr>
          <w:fldChar w:fldCharType="begin"/>
        </w:r>
        <w:r w:rsidR="00736F44" w:rsidRPr="003038D9">
          <w:rPr>
            <w:rFonts w:ascii="Century Gothic" w:hAnsi="Century Gothic"/>
            <w:noProof/>
            <w:webHidden/>
          </w:rPr>
          <w:instrText xml:space="preserve"> PAGEREF _Toc387150285 \h </w:instrText>
        </w:r>
        <w:r w:rsidRPr="003038D9">
          <w:rPr>
            <w:rFonts w:ascii="Century Gothic" w:hAnsi="Century Gothic"/>
            <w:noProof/>
            <w:webHidden/>
          </w:rPr>
        </w:r>
        <w:r w:rsidRPr="003038D9">
          <w:rPr>
            <w:rFonts w:ascii="Century Gothic" w:hAnsi="Century Gothic"/>
            <w:noProof/>
            <w:webHidden/>
          </w:rPr>
          <w:fldChar w:fldCharType="separate"/>
        </w:r>
        <w:r w:rsidR="00A338F7" w:rsidRPr="003038D9">
          <w:rPr>
            <w:rFonts w:ascii="Century Gothic" w:hAnsi="Century Gothic"/>
            <w:noProof/>
            <w:webHidden/>
          </w:rPr>
          <w:t>5</w:t>
        </w:r>
        <w:r w:rsidRPr="003038D9">
          <w:rPr>
            <w:rFonts w:ascii="Century Gothic" w:hAnsi="Century Gothic"/>
            <w:noProof/>
            <w:webHidden/>
          </w:rPr>
          <w:fldChar w:fldCharType="end"/>
        </w:r>
      </w:hyperlink>
    </w:p>
    <w:p w:rsidR="00736F44" w:rsidRPr="003038D9" w:rsidRDefault="00E032F1" w:rsidP="00736F44">
      <w:pPr>
        <w:pStyle w:val="TOC2"/>
        <w:tabs>
          <w:tab w:val="right" w:leader="dot" w:pos="9016"/>
        </w:tabs>
        <w:spacing w:after="120"/>
        <w:rPr>
          <w:rFonts w:ascii="Century Gothic" w:eastAsiaTheme="minorEastAsia" w:hAnsi="Century Gothic"/>
          <w:noProof/>
          <w:lang w:eastAsia="en-AU"/>
        </w:rPr>
      </w:pPr>
      <w:hyperlink w:anchor="_Toc387150286" w:history="1">
        <w:r w:rsidR="00736F44" w:rsidRPr="003038D9">
          <w:rPr>
            <w:rStyle w:val="Hyperlink"/>
            <w:rFonts w:ascii="Century Gothic" w:hAnsi="Century Gothic"/>
            <w:noProof/>
          </w:rPr>
          <w:t>Projects contribution to our mission</w:t>
        </w:r>
        <w:r w:rsidR="00736F44" w:rsidRPr="003038D9">
          <w:rPr>
            <w:rFonts w:ascii="Century Gothic" w:hAnsi="Century Gothic"/>
            <w:noProof/>
            <w:webHidden/>
          </w:rPr>
          <w:tab/>
        </w:r>
        <w:r w:rsidRPr="003038D9">
          <w:rPr>
            <w:rFonts w:ascii="Century Gothic" w:hAnsi="Century Gothic"/>
            <w:noProof/>
            <w:webHidden/>
          </w:rPr>
          <w:fldChar w:fldCharType="begin"/>
        </w:r>
        <w:r w:rsidR="00736F44" w:rsidRPr="003038D9">
          <w:rPr>
            <w:rFonts w:ascii="Century Gothic" w:hAnsi="Century Gothic"/>
            <w:noProof/>
            <w:webHidden/>
          </w:rPr>
          <w:instrText xml:space="preserve"> PAGEREF _Toc387150286 \h </w:instrText>
        </w:r>
        <w:r w:rsidRPr="003038D9">
          <w:rPr>
            <w:rFonts w:ascii="Century Gothic" w:hAnsi="Century Gothic"/>
            <w:noProof/>
            <w:webHidden/>
          </w:rPr>
        </w:r>
        <w:r w:rsidRPr="003038D9">
          <w:rPr>
            <w:rFonts w:ascii="Century Gothic" w:hAnsi="Century Gothic"/>
            <w:noProof/>
            <w:webHidden/>
          </w:rPr>
          <w:fldChar w:fldCharType="separate"/>
        </w:r>
        <w:r w:rsidR="00A338F7" w:rsidRPr="003038D9">
          <w:rPr>
            <w:rFonts w:ascii="Century Gothic" w:hAnsi="Century Gothic"/>
            <w:noProof/>
            <w:webHidden/>
          </w:rPr>
          <w:t>5</w:t>
        </w:r>
        <w:r w:rsidRPr="003038D9">
          <w:rPr>
            <w:rFonts w:ascii="Century Gothic" w:hAnsi="Century Gothic"/>
            <w:noProof/>
            <w:webHidden/>
          </w:rPr>
          <w:fldChar w:fldCharType="end"/>
        </w:r>
      </w:hyperlink>
    </w:p>
    <w:p w:rsidR="00736F44" w:rsidRPr="003038D9" w:rsidRDefault="00E032F1" w:rsidP="00736F44">
      <w:pPr>
        <w:pStyle w:val="TOC2"/>
        <w:tabs>
          <w:tab w:val="right" w:leader="dot" w:pos="9016"/>
        </w:tabs>
        <w:spacing w:after="120"/>
        <w:rPr>
          <w:rFonts w:ascii="Century Gothic" w:eastAsiaTheme="minorEastAsia" w:hAnsi="Century Gothic"/>
          <w:noProof/>
          <w:lang w:eastAsia="en-AU"/>
        </w:rPr>
      </w:pPr>
      <w:hyperlink w:anchor="_Toc387150287" w:history="1">
        <w:r w:rsidR="00736F44" w:rsidRPr="003038D9">
          <w:rPr>
            <w:rStyle w:val="Hyperlink"/>
            <w:rFonts w:ascii="Century Gothic" w:hAnsi="Century Gothic"/>
            <w:noProof/>
          </w:rPr>
          <w:t>Our organisational goals</w:t>
        </w:r>
        <w:r w:rsidR="00736F44" w:rsidRPr="003038D9">
          <w:rPr>
            <w:rFonts w:ascii="Century Gothic" w:hAnsi="Century Gothic"/>
            <w:noProof/>
            <w:webHidden/>
          </w:rPr>
          <w:tab/>
        </w:r>
        <w:r w:rsidRPr="003038D9">
          <w:rPr>
            <w:rFonts w:ascii="Century Gothic" w:hAnsi="Century Gothic"/>
            <w:noProof/>
            <w:webHidden/>
          </w:rPr>
          <w:fldChar w:fldCharType="begin"/>
        </w:r>
        <w:r w:rsidR="00736F44" w:rsidRPr="003038D9">
          <w:rPr>
            <w:rFonts w:ascii="Century Gothic" w:hAnsi="Century Gothic"/>
            <w:noProof/>
            <w:webHidden/>
          </w:rPr>
          <w:instrText xml:space="preserve"> PAGEREF _Toc387150287 \h </w:instrText>
        </w:r>
        <w:r w:rsidRPr="003038D9">
          <w:rPr>
            <w:rFonts w:ascii="Century Gothic" w:hAnsi="Century Gothic"/>
            <w:noProof/>
            <w:webHidden/>
          </w:rPr>
        </w:r>
        <w:r w:rsidRPr="003038D9">
          <w:rPr>
            <w:rFonts w:ascii="Century Gothic" w:hAnsi="Century Gothic"/>
            <w:noProof/>
            <w:webHidden/>
          </w:rPr>
          <w:fldChar w:fldCharType="separate"/>
        </w:r>
        <w:r w:rsidR="00A338F7" w:rsidRPr="003038D9">
          <w:rPr>
            <w:rFonts w:ascii="Century Gothic" w:hAnsi="Century Gothic"/>
            <w:noProof/>
            <w:webHidden/>
          </w:rPr>
          <w:t>5</w:t>
        </w:r>
        <w:r w:rsidRPr="003038D9">
          <w:rPr>
            <w:rFonts w:ascii="Century Gothic" w:hAnsi="Century Gothic"/>
            <w:noProof/>
            <w:webHidden/>
          </w:rPr>
          <w:fldChar w:fldCharType="end"/>
        </w:r>
      </w:hyperlink>
    </w:p>
    <w:p w:rsidR="00736F44" w:rsidRPr="00736F44" w:rsidRDefault="00E032F1" w:rsidP="00736F44">
      <w:pPr>
        <w:pStyle w:val="TOC2"/>
        <w:tabs>
          <w:tab w:val="right" w:leader="dot" w:pos="9016"/>
        </w:tabs>
        <w:spacing w:after="120"/>
        <w:rPr>
          <w:rFonts w:ascii="Century Gothic" w:eastAsiaTheme="minorEastAsia" w:hAnsi="Century Gothic"/>
          <w:noProof/>
          <w:lang w:eastAsia="en-AU"/>
        </w:rPr>
      </w:pPr>
      <w:hyperlink w:anchor="_Toc387150288" w:history="1">
        <w:r w:rsidR="00736F44" w:rsidRPr="003038D9">
          <w:rPr>
            <w:rStyle w:val="Hyperlink"/>
            <w:rFonts w:ascii="Century Gothic" w:hAnsi="Century Gothic"/>
            <w:noProof/>
          </w:rPr>
          <w:t>Projects contribution to our organisational goals</w:t>
        </w:r>
        <w:r w:rsidR="00736F44" w:rsidRPr="003038D9">
          <w:rPr>
            <w:rFonts w:ascii="Century Gothic" w:hAnsi="Century Gothic"/>
            <w:noProof/>
            <w:webHidden/>
          </w:rPr>
          <w:tab/>
        </w:r>
        <w:r w:rsidRPr="003038D9">
          <w:rPr>
            <w:rFonts w:ascii="Century Gothic" w:hAnsi="Century Gothic"/>
            <w:noProof/>
            <w:webHidden/>
          </w:rPr>
          <w:fldChar w:fldCharType="begin"/>
        </w:r>
        <w:r w:rsidR="00736F44" w:rsidRPr="003038D9">
          <w:rPr>
            <w:rFonts w:ascii="Century Gothic" w:hAnsi="Century Gothic"/>
            <w:noProof/>
            <w:webHidden/>
          </w:rPr>
          <w:instrText xml:space="preserve"> PAGEREF _Toc387150288 \h </w:instrText>
        </w:r>
        <w:r w:rsidRPr="003038D9">
          <w:rPr>
            <w:rFonts w:ascii="Century Gothic" w:hAnsi="Century Gothic"/>
            <w:noProof/>
            <w:webHidden/>
          </w:rPr>
        </w:r>
        <w:r w:rsidRPr="003038D9">
          <w:rPr>
            <w:rFonts w:ascii="Century Gothic" w:hAnsi="Century Gothic"/>
            <w:noProof/>
            <w:webHidden/>
          </w:rPr>
          <w:fldChar w:fldCharType="separate"/>
        </w:r>
        <w:r w:rsidR="00A338F7" w:rsidRPr="003038D9">
          <w:rPr>
            <w:rFonts w:ascii="Century Gothic" w:hAnsi="Century Gothic"/>
            <w:noProof/>
            <w:webHidden/>
          </w:rPr>
          <w:t>5</w:t>
        </w:r>
        <w:r w:rsidRPr="003038D9">
          <w:rPr>
            <w:rFonts w:ascii="Century Gothic" w:hAnsi="Century Gothic"/>
            <w:noProof/>
            <w:webHidden/>
          </w:rPr>
          <w:fldChar w:fldCharType="end"/>
        </w:r>
      </w:hyperlink>
    </w:p>
    <w:p w:rsidR="00736F44" w:rsidRPr="00736F44" w:rsidRDefault="00E032F1" w:rsidP="00736F44">
      <w:pPr>
        <w:pStyle w:val="TOC1"/>
        <w:tabs>
          <w:tab w:val="left" w:pos="440"/>
          <w:tab w:val="right" w:leader="dot" w:pos="9016"/>
        </w:tabs>
        <w:spacing w:after="120"/>
        <w:rPr>
          <w:rFonts w:ascii="Century Gothic" w:eastAsiaTheme="minorEastAsia" w:hAnsi="Century Gothic" w:cstheme="minorBidi"/>
          <w:noProof/>
          <w:sz w:val="22"/>
          <w:szCs w:val="22"/>
          <w:lang w:val="en-AU" w:eastAsia="en-AU"/>
        </w:rPr>
      </w:pPr>
      <w:hyperlink w:anchor="_Toc387150289" w:history="1">
        <w:r w:rsidR="00736F44" w:rsidRPr="00736F44">
          <w:rPr>
            <w:rStyle w:val="Hyperlink"/>
            <w:rFonts w:ascii="Century Gothic" w:eastAsiaTheme="majorEastAsia" w:hAnsi="Century Gothic" w:cstheme="minorHAnsi"/>
            <w:noProof/>
            <w:sz w:val="22"/>
          </w:rPr>
          <w:t>3.</w:t>
        </w:r>
        <w:r w:rsidR="00736F44" w:rsidRPr="00736F44">
          <w:rPr>
            <w:rFonts w:ascii="Century Gothic" w:eastAsiaTheme="minorEastAsia" w:hAnsi="Century Gothic" w:cstheme="minorBidi"/>
            <w:noProof/>
            <w:sz w:val="22"/>
            <w:szCs w:val="22"/>
            <w:lang w:val="en-AU" w:eastAsia="en-AU"/>
          </w:rPr>
          <w:tab/>
        </w:r>
        <w:r w:rsidR="00736F44" w:rsidRPr="00736F44">
          <w:rPr>
            <w:rStyle w:val="Hyperlink"/>
            <w:rFonts w:ascii="Century Gothic" w:eastAsiaTheme="majorEastAsia" w:hAnsi="Century Gothic" w:cstheme="minorHAnsi"/>
            <w:noProof/>
            <w:sz w:val="22"/>
          </w:rPr>
          <w:t>Return on investment</w:t>
        </w:r>
        <w:r w:rsidR="00736F44" w:rsidRPr="00736F44">
          <w:rPr>
            <w:rFonts w:ascii="Century Gothic" w:hAnsi="Century Gothic"/>
            <w:noProof/>
            <w:webHidden/>
            <w:sz w:val="22"/>
          </w:rPr>
          <w:tab/>
        </w:r>
        <w:r w:rsidRPr="00736F44">
          <w:rPr>
            <w:rFonts w:ascii="Century Gothic" w:hAnsi="Century Gothic"/>
            <w:noProof/>
            <w:webHidden/>
            <w:sz w:val="22"/>
          </w:rPr>
          <w:fldChar w:fldCharType="begin"/>
        </w:r>
        <w:r w:rsidR="00736F44" w:rsidRPr="00736F44">
          <w:rPr>
            <w:rFonts w:ascii="Century Gothic" w:hAnsi="Century Gothic"/>
            <w:noProof/>
            <w:webHidden/>
            <w:sz w:val="22"/>
          </w:rPr>
          <w:instrText xml:space="preserve"> PAGEREF _Toc387150289 \h </w:instrText>
        </w:r>
        <w:r w:rsidRPr="00736F44">
          <w:rPr>
            <w:rFonts w:ascii="Century Gothic" w:hAnsi="Century Gothic"/>
            <w:noProof/>
            <w:webHidden/>
            <w:sz w:val="22"/>
          </w:rPr>
        </w:r>
        <w:r w:rsidRPr="00736F44">
          <w:rPr>
            <w:rFonts w:ascii="Century Gothic" w:hAnsi="Century Gothic"/>
            <w:noProof/>
            <w:webHidden/>
            <w:sz w:val="22"/>
          </w:rPr>
          <w:fldChar w:fldCharType="separate"/>
        </w:r>
        <w:r w:rsidR="00A338F7">
          <w:rPr>
            <w:rFonts w:ascii="Century Gothic" w:hAnsi="Century Gothic"/>
            <w:noProof/>
            <w:webHidden/>
            <w:sz w:val="22"/>
          </w:rPr>
          <w:t>6</w:t>
        </w:r>
        <w:r w:rsidRPr="00736F44">
          <w:rPr>
            <w:rFonts w:ascii="Century Gothic" w:hAnsi="Century Gothic"/>
            <w:noProof/>
            <w:webHidden/>
            <w:sz w:val="22"/>
          </w:rPr>
          <w:fldChar w:fldCharType="end"/>
        </w:r>
      </w:hyperlink>
    </w:p>
    <w:p w:rsidR="00736F44" w:rsidRPr="00736F44" w:rsidRDefault="00E032F1" w:rsidP="00736F44">
      <w:pPr>
        <w:pStyle w:val="TOC1"/>
        <w:tabs>
          <w:tab w:val="left" w:pos="440"/>
          <w:tab w:val="right" w:leader="dot" w:pos="9016"/>
        </w:tabs>
        <w:spacing w:after="120"/>
        <w:rPr>
          <w:rFonts w:ascii="Century Gothic" w:eastAsiaTheme="minorEastAsia" w:hAnsi="Century Gothic" w:cstheme="minorBidi"/>
          <w:noProof/>
          <w:sz w:val="22"/>
          <w:szCs w:val="22"/>
          <w:lang w:val="en-AU" w:eastAsia="en-AU"/>
        </w:rPr>
      </w:pPr>
      <w:hyperlink w:anchor="_Toc387150290" w:history="1">
        <w:r w:rsidR="00736F44" w:rsidRPr="00736F44">
          <w:rPr>
            <w:rStyle w:val="Hyperlink"/>
            <w:rFonts w:ascii="Century Gothic" w:eastAsiaTheme="majorEastAsia" w:hAnsi="Century Gothic" w:cstheme="minorHAnsi"/>
            <w:noProof/>
            <w:sz w:val="22"/>
          </w:rPr>
          <w:t>4.</w:t>
        </w:r>
        <w:r w:rsidR="00736F44" w:rsidRPr="00736F44">
          <w:rPr>
            <w:rFonts w:ascii="Century Gothic" w:eastAsiaTheme="minorEastAsia" w:hAnsi="Century Gothic" w:cstheme="minorBidi"/>
            <w:noProof/>
            <w:sz w:val="22"/>
            <w:szCs w:val="22"/>
            <w:lang w:val="en-AU" w:eastAsia="en-AU"/>
          </w:rPr>
          <w:tab/>
        </w:r>
        <w:r w:rsidR="00736F44" w:rsidRPr="00736F44">
          <w:rPr>
            <w:rStyle w:val="Hyperlink"/>
            <w:rFonts w:ascii="Century Gothic" w:eastAsiaTheme="majorEastAsia" w:hAnsi="Century Gothic" w:cstheme="minorHAnsi"/>
            <w:noProof/>
            <w:sz w:val="22"/>
          </w:rPr>
          <w:t>Roles, Responsibilities and Effort</w:t>
        </w:r>
        <w:r w:rsidR="00736F44" w:rsidRPr="00736F44">
          <w:rPr>
            <w:rFonts w:ascii="Century Gothic" w:hAnsi="Century Gothic"/>
            <w:noProof/>
            <w:webHidden/>
            <w:sz w:val="22"/>
          </w:rPr>
          <w:tab/>
        </w:r>
        <w:r w:rsidRPr="00736F44">
          <w:rPr>
            <w:rFonts w:ascii="Century Gothic" w:hAnsi="Century Gothic"/>
            <w:noProof/>
            <w:webHidden/>
            <w:sz w:val="22"/>
          </w:rPr>
          <w:fldChar w:fldCharType="begin"/>
        </w:r>
        <w:r w:rsidR="00736F44" w:rsidRPr="00736F44">
          <w:rPr>
            <w:rFonts w:ascii="Century Gothic" w:hAnsi="Century Gothic"/>
            <w:noProof/>
            <w:webHidden/>
            <w:sz w:val="22"/>
          </w:rPr>
          <w:instrText xml:space="preserve"> PAGEREF _Toc387150290 \h </w:instrText>
        </w:r>
        <w:r w:rsidRPr="00736F44">
          <w:rPr>
            <w:rFonts w:ascii="Century Gothic" w:hAnsi="Century Gothic"/>
            <w:noProof/>
            <w:webHidden/>
            <w:sz w:val="22"/>
          </w:rPr>
        </w:r>
        <w:r w:rsidRPr="00736F44">
          <w:rPr>
            <w:rFonts w:ascii="Century Gothic" w:hAnsi="Century Gothic"/>
            <w:noProof/>
            <w:webHidden/>
            <w:sz w:val="22"/>
          </w:rPr>
          <w:fldChar w:fldCharType="separate"/>
        </w:r>
        <w:r w:rsidR="00A338F7">
          <w:rPr>
            <w:rFonts w:ascii="Century Gothic" w:hAnsi="Century Gothic"/>
            <w:noProof/>
            <w:webHidden/>
            <w:sz w:val="22"/>
          </w:rPr>
          <w:t>6</w:t>
        </w:r>
        <w:r w:rsidRPr="00736F44">
          <w:rPr>
            <w:rFonts w:ascii="Century Gothic" w:hAnsi="Century Gothic"/>
            <w:noProof/>
            <w:webHidden/>
            <w:sz w:val="22"/>
          </w:rPr>
          <w:fldChar w:fldCharType="end"/>
        </w:r>
      </w:hyperlink>
    </w:p>
    <w:p w:rsidR="00736F44" w:rsidRPr="00736F44" w:rsidRDefault="00E032F1" w:rsidP="00736F44">
      <w:pPr>
        <w:pStyle w:val="TOC1"/>
        <w:tabs>
          <w:tab w:val="left" w:pos="440"/>
          <w:tab w:val="right" w:leader="dot" w:pos="9016"/>
        </w:tabs>
        <w:spacing w:after="120"/>
        <w:rPr>
          <w:rFonts w:ascii="Century Gothic" w:eastAsiaTheme="minorEastAsia" w:hAnsi="Century Gothic" w:cstheme="minorBidi"/>
          <w:noProof/>
          <w:sz w:val="22"/>
          <w:szCs w:val="22"/>
          <w:lang w:val="en-AU" w:eastAsia="en-AU"/>
        </w:rPr>
      </w:pPr>
      <w:hyperlink w:anchor="_Toc387150291" w:history="1">
        <w:r w:rsidR="00736F44" w:rsidRPr="00736F44">
          <w:rPr>
            <w:rStyle w:val="Hyperlink"/>
            <w:rFonts w:ascii="Century Gothic" w:eastAsiaTheme="majorEastAsia" w:hAnsi="Century Gothic" w:cstheme="minorHAnsi"/>
            <w:noProof/>
            <w:sz w:val="22"/>
          </w:rPr>
          <w:t>5.</w:t>
        </w:r>
        <w:r w:rsidR="00736F44" w:rsidRPr="00736F44">
          <w:rPr>
            <w:rFonts w:ascii="Century Gothic" w:eastAsiaTheme="minorEastAsia" w:hAnsi="Century Gothic" w:cstheme="minorBidi"/>
            <w:noProof/>
            <w:sz w:val="22"/>
            <w:szCs w:val="22"/>
            <w:lang w:val="en-AU" w:eastAsia="en-AU"/>
          </w:rPr>
          <w:tab/>
        </w:r>
        <w:r w:rsidR="00736F44" w:rsidRPr="00736F44">
          <w:rPr>
            <w:rStyle w:val="Hyperlink"/>
            <w:rFonts w:ascii="Century Gothic" w:eastAsiaTheme="majorEastAsia" w:hAnsi="Century Gothic" w:cstheme="minorHAnsi"/>
            <w:noProof/>
            <w:sz w:val="22"/>
          </w:rPr>
          <w:t>Process and timelines</w:t>
        </w:r>
        <w:r w:rsidR="00736F44" w:rsidRPr="00736F44">
          <w:rPr>
            <w:rFonts w:ascii="Century Gothic" w:hAnsi="Century Gothic"/>
            <w:noProof/>
            <w:webHidden/>
            <w:sz w:val="22"/>
          </w:rPr>
          <w:tab/>
        </w:r>
        <w:r w:rsidRPr="00736F44">
          <w:rPr>
            <w:rFonts w:ascii="Century Gothic" w:hAnsi="Century Gothic"/>
            <w:noProof/>
            <w:webHidden/>
            <w:sz w:val="22"/>
          </w:rPr>
          <w:fldChar w:fldCharType="begin"/>
        </w:r>
        <w:r w:rsidR="00736F44" w:rsidRPr="00736F44">
          <w:rPr>
            <w:rFonts w:ascii="Century Gothic" w:hAnsi="Century Gothic"/>
            <w:noProof/>
            <w:webHidden/>
            <w:sz w:val="22"/>
          </w:rPr>
          <w:instrText xml:space="preserve"> PAGEREF _Toc387150291 \h </w:instrText>
        </w:r>
        <w:r w:rsidRPr="00736F44">
          <w:rPr>
            <w:rFonts w:ascii="Century Gothic" w:hAnsi="Century Gothic"/>
            <w:noProof/>
            <w:webHidden/>
            <w:sz w:val="22"/>
          </w:rPr>
        </w:r>
        <w:r w:rsidRPr="00736F44">
          <w:rPr>
            <w:rFonts w:ascii="Century Gothic" w:hAnsi="Century Gothic"/>
            <w:noProof/>
            <w:webHidden/>
            <w:sz w:val="22"/>
          </w:rPr>
          <w:fldChar w:fldCharType="separate"/>
        </w:r>
        <w:r w:rsidR="00A338F7">
          <w:rPr>
            <w:rFonts w:ascii="Century Gothic" w:hAnsi="Century Gothic"/>
            <w:noProof/>
            <w:webHidden/>
            <w:sz w:val="22"/>
          </w:rPr>
          <w:t>7</w:t>
        </w:r>
        <w:r w:rsidRPr="00736F44">
          <w:rPr>
            <w:rFonts w:ascii="Century Gothic" w:hAnsi="Century Gothic"/>
            <w:noProof/>
            <w:webHidden/>
            <w:sz w:val="22"/>
          </w:rPr>
          <w:fldChar w:fldCharType="end"/>
        </w:r>
      </w:hyperlink>
    </w:p>
    <w:p w:rsidR="00736F44" w:rsidRPr="00736F44" w:rsidRDefault="00E032F1" w:rsidP="00736F44">
      <w:pPr>
        <w:pStyle w:val="TOC2"/>
        <w:tabs>
          <w:tab w:val="right" w:leader="dot" w:pos="9016"/>
        </w:tabs>
        <w:spacing w:after="120"/>
        <w:rPr>
          <w:rFonts w:ascii="Century Gothic" w:eastAsiaTheme="minorEastAsia" w:hAnsi="Century Gothic"/>
          <w:noProof/>
          <w:lang w:eastAsia="en-AU"/>
        </w:rPr>
      </w:pPr>
      <w:hyperlink w:anchor="_Toc387150292" w:history="1">
        <w:r w:rsidR="00736F44" w:rsidRPr="00736F44">
          <w:rPr>
            <w:rStyle w:val="Hyperlink"/>
            <w:rFonts w:ascii="Century Gothic" w:hAnsi="Century Gothic" w:cs="Arial"/>
            <w:noProof/>
          </w:rPr>
          <w:t>Timeline &amp; milestones</w:t>
        </w:r>
        <w:r w:rsidR="00736F44" w:rsidRPr="00736F44">
          <w:rPr>
            <w:rFonts w:ascii="Century Gothic" w:hAnsi="Century Gothic"/>
            <w:noProof/>
            <w:webHidden/>
          </w:rPr>
          <w:tab/>
        </w:r>
        <w:r w:rsidRPr="00736F44">
          <w:rPr>
            <w:rFonts w:ascii="Century Gothic" w:hAnsi="Century Gothic"/>
            <w:noProof/>
            <w:webHidden/>
          </w:rPr>
          <w:fldChar w:fldCharType="begin"/>
        </w:r>
        <w:r w:rsidR="00736F44" w:rsidRPr="00736F44">
          <w:rPr>
            <w:rFonts w:ascii="Century Gothic" w:hAnsi="Century Gothic"/>
            <w:noProof/>
            <w:webHidden/>
          </w:rPr>
          <w:instrText xml:space="preserve"> PAGEREF _Toc387150292 \h </w:instrText>
        </w:r>
        <w:r w:rsidRPr="00736F44">
          <w:rPr>
            <w:rFonts w:ascii="Century Gothic" w:hAnsi="Century Gothic"/>
            <w:noProof/>
            <w:webHidden/>
          </w:rPr>
        </w:r>
        <w:r w:rsidRPr="00736F44">
          <w:rPr>
            <w:rFonts w:ascii="Century Gothic" w:hAnsi="Century Gothic"/>
            <w:noProof/>
            <w:webHidden/>
          </w:rPr>
          <w:fldChar w:fldCharType="separate"/>
        </w:r>
        <w:r w:rsidR="00A338F7">
          <w:rPr>
            <w:rFonts w:ascii="Century Gothic" w:hAnsi="Century Gothic"/>
            <w:noProof/>
            <w:webHidden/>
          </w:rPr>
          <w:t>7</w:t>
        </w:r>
        <w:r w:rsidRPr="00736F44">
          <w:rPr>
            <w:rFonts w:ascii="Century Gothic" w:hAnsi="Century Gothic"/>
            <w:noProof/>
            <w:webHidden/>
          </w:rPr>
          <w:fldChar w:fldCharType="end"/>
        </w:r>
      </w:hyperlink>
    </w:p>
    <w:p w:rsidR="00736F44" w:rsidRPr="00736F44" w:rsidRDefault="00E032F1" w:rsidP="00736F44">
      <w:pPr>
        <w:pStyle w:val="TOC1"/>
        <w:tabs>
          <w:tab w:val="left" w:pos="440"/>
          <w:tab w:val="right" w:leader="dot" w:pos="9016"/>
        </w:tabs>
        <w:spacing w:after="120"/>
        <w:rPr>
          <w:rFonts w:ascii="Century Gothic" w:eastAsiaTheme="minorEastAsia" w:hAnsi="Century Gothic" w:cstheme="minorBidi"/>
          <w:noProof/>
          <w:sz w:val="22"/>
          <w:szCs w:val="22"/>
          <w:lang w:val="en-AU" w:eastAsia="en-AU"/>
        </w:rPr>
      </w:pPr>
      <w:hyperlink w:anchor="_Toc387150293" w:history="1">
        <w:r w:rsidR="00736F44" w:rsidRPr="00736F44">
          <w:rPr>
            <w:rStyle w:val="Hyperlink"/>
            <w:rFonts w:ascii="Century Gothic" w:eastAsiaTheme="majorEastAsia" w:hAnsi="Century Gothic" w:cstheme="minorHAnsi"/>
            <w:noProof/>
            <w:sz w:val="22"/>
          </w:rPr>
          <w:t>6.</w:t>
        </w:r>
        <w:r w:rsidR="00736F44" w:rsidRPr="00736F44">
          <w:rPr>
            <w:rFonts w:ascii="Century Gothic" w:eastAsiaTheme="minorEastAsia" w:hAnsi="Century Gothic" w:cstheme="minorBidi"/>
            <w:noProof/>
            <w:sz w:val="22"/>
            <w:szCs w:val="22"/>
            <w:lang w:val="en-AU" w:eastAsia="en-AU"/>
          </w:rPr>
          <w:tab/>
        </w:r>
        <w:r w:rsidR="00736F44" w:rsidRPr="00736F44">
          <w:rPr>
            <w:rStyle w:val="Hyperlink"/>
            <w:rFonts w:ascii="Century Gothic" w:eastAsiaTheme="majorEastAsia" w:hAnsi="Century Gothic" w:cstheme="minorHAnsi"/>
            <w:noProof/>
            <w:sz w:val="22"/>
          </w:rPr>
          <w:t>Supplier evaluation criteria</w:t>
        </w:r>
        <w:r w:rsidR="00736F44" w:rsidRPr="00736F44">
          <w:rPr>
            <w:rFonts w:ascii="Century Gothic" w:hAnsi="Century Gothic"/>
            <w:noProof/>
            <w:webHidden/>
            <w:sz w:val="22"/>
          </w:rPr>
          <w:tab/>
        </w:r>
        <w:r w:rsidRPr="00736F44">
          <w:rPr>
            <w:rFonts w:ascii="Century Gothic" w:hAnsi="Century Gothic"/>
            <w:noProof/>
            <w:webHidden/>
            <w:sz w:val="22"/>
          </w:rPr>
          <w:fldChar w:fldCharType="begin"/>
        </w:r>
        <w:r w:rsidR="00736F44" w:rsidRPr="00736F44">
          <w:rPr>
            <w:rFonts w:ascii="Century Gothic" w:hAnsi="Century Gothic"/>
            <w:noProof/>
            <w:webHidden/>
            <w:sz w:val="22"/>
          </w:rPr>
          <w:instrText xml:space="preserve"> PAGEREF _Toc387150293 \h </w:instrText>
        </w:r>
        <w:r w:rsidRPr="00736F44">
          <w:rPr>
            <w:rFonts w:ascii="Century Gothic" w:hAnsi="Century Gothic"/>
            <w:noProof/>
            <w:webHidden/>
            <w:sz w:val="22"/>
          </w:rPr>
        </w:r>
        <w:r w:rsidRPr="00736F44">
          <w:rPr>
            <w:rFonts w:ascii="Century Gothic" w:hAnsi="Century Gothic"/>
            <w:noProof/>
            <w:webHidden/>
            <w:sz w:val="22"/>
          </w:rPr>
          <w:fldChar w:fldCharType="separate"/>
        </w:r>
        <w:r w:rsidR="00A338F7">
          <w:rPr>
            <w:rFonts w:ascii="Century Gothic" w:hAnsi="Century Gothic"/>
            <w:noProof/>
            <w:webHidden/>
            <w:sz w:val="22"/>
          </w:rPr>
          <w:t>7</w:t>
        </w:r>
        <w:r w:rsidRPr="00736F44">
          <w:rPr>
            <w:rFonts w:ascii="Century Gothic" w:hAnsi="Century Gothic"/>
            <w:noProof/>
            <w:webHidden/>
            <w:sz w:val="22"/>
          </w:rPr>
          <w:fldChar w:fldCharType="end"/>
        </w:r>
      </w:hyperlink>
    </w:p>
    <w:p w:rsidR="00736F44" w:rsidRPr="00736F44" w:rsidRDefault="00E032F1" w:rsidP="00736F44">
      <w:pPr>
        <w:pStyle w:val="TOC1"/>
        <w:tabs>
          <w:tab w:val="left" w:pos="440"/>
          <w:tab w:val="right" w:leader="dot" w:pos="9016"/>
        </w:tabs>
        <w:spacing w:after="120"/>
        <w:rPr>
          <w:rFonts w:ascii="Century Gothic" w:eastAsiaTheme="minorEastAsia" w:hAnsi="Century Gothic" w:cstheme="minorBidi"/>
          <w:noProof/>
          <w:sz w:val="22"/>
          <w:szCs w:val="22"/>
          <w:lang w:val="en-AU" w:eastAsia="en-AU"/>
        </w:rPr>
      </w:pPr>
      <w:hyperlink w:anchor="_Toc387150294" w:history="1">
        <w:r w:rsidR="00736F44" w:rsidRPr="00736F44">
          <w:rPr>
            <w:rStyle w:val="Hyperlink"/>
            <w:rFonts w:ascii="Century Gothic" w:eastAsiaTheme="majorEastAsia" w:hAnsi="Century Gothic" w:cstheme="minorHAnsi"/>
            <w:noProof/>
            <w:sz w:val="22"/>
          </w:rPr>
          <w:t>7.</w:t>
        </w:r>
        <w:r w:rsidR="00736F44" w:rsidRPr="00736F44">
          <w:rPr>
            <w:rFonts w:ascii="Century Gothic" w:eastAsiaTheme="minorEastAsia" w:hAnsi="Century Gothic" w:cstheme="minorBidi"/>
            <w:noProof/>
            <w:sz w:val="22"/>
            <w:szCs w:val="22"/>
            <w:lang w:val="en-AU" w:eastAsia="en-AU"/>
          </w:rPr>
          <w:tab/>
        </w:r>
        <w:r w:rsidR="00736F44" w:rsidRPr="00736F44">
          <w:rPr>
            <w:rStyle w:val="Hyperlink"/>
            <w:rFonts w:ascii="Century Gothic" w:eastAsiaTheme="majorEastAsia" w:hAnsi="Century Gothic" w:cstheme="minorHAnsi"/>
            <w:noProof/>
            <w:sz w:val="22"/>
          </w:rPr>
          <w:t>Scope: Features and functions</w:t>
        </w:r>
        <w:r w:rsidR="00736F44" w:rsidRPr="00736F44">
          <w:rPr>
            <w:rFonts w:ascii="Century Gothic" w:hAnsi="Century Gothic"/>
            <w:noProof/>
            <w:webHidden/>
            <w:sz w:val="22"/>
          </w:rPr>
          <w:tab/>
        </w:r>
        <w:r w:rsidRPr="00736F44">
          <w:rPr>
            <w:rFonts w:ascii="Century Gothic" w:hAnsi="Century Gothic"/>
            <w:noProof/>
            <w:webHidden/>
            <w:sz w:val="22"/>
          </w:rPr>
          <w:fldChar w:fldCharType="begin"/>
        </w:r>
        <w:r w:rsidR="00736F44" w:rsidRPr="00736F44">
          <w:rPr>
            <w:rFonts w:ascii="Century Gothic" w:hAnsi="Century Gothic"/>
            <w:noProof/>
            <w:webHidden/>
            <w:sz w:val="22"/>
          </w:rPr>
          <w:instrText xml:space="preserve"> PAGEREF _Toc387150294 \h </w:instrText>
        </w:r>
        <w:r w:rsidRPr="00736F44">
          <w:rPr>
            <w:rFonts w:ascii="Century Gothic" w:hAnsi="Century Gothic"/>
            <w:noProof/>
            <w:webHidden/>
            <w:sz w:val="22"/>
          </w:rPr>
        </w:r>
        <w:r w:rsidRPr="00736F44">
          <w:rPr>
            <w:rFonts w:ascii="Century Gothic" w:hAnsi="Century Gothic"/>
            <w:noProof/>
            <w:webHidden/>
            <w:sz w:val="22"/>
          </w:rPr>
          <w:fldChar w:fldCharType="separate"/>
        </w:r>
        <w:r w:rsidR="00A338F7">
          <w:rPr>
            <w:rFonts w:ascii="Century Gothic" w:hAnsi="Century Gothic"/>
            <w:noProof/>
            <w:webHidden/>
            <w:sz w:val="22"/>
          </w:rPr>
          <w:t>8</w:t>
        </w:r>
        <w:r w:rsidRPr="00736F44">
          <w:rPr>
            <w:rFonts w:ascii="Century Gothic" w:hAnsi="Century Gothic"/>
            <w:noProof/>
            <w:webHidden/>
            <w:sz w:val="22"/>
          </w:rPr>
          <w:fldChar w:fldCharType="end"/>
        </w:r>
      </w:hyperlink>
    </w:p>
    <w:p w:rsidR="00736F44" w:rsidRPr="00736F44" w:rsidRDefault="00E032F1" w:rsidP="00736F44">
      <w:pPr>
        <w:pStyle w:val="TOC2"/>
        <w:tabs>
          <w:tab w:val="right" w:leader="dot" w:pos="9016"/>
        </w:tabs>
        <w:spacing w:after="120"/>
        <w:rPr>
          <w:rFonts w:ascii="Century Gothic" w:eastAsiaTheme="minorEastAsia" w:hAnsi="Century Gothic"/>
          <w:noProof/>
          <w:lang w:eastAsia="en-AU"/>
        </w:rPr>
      </w:pPr>
      <w:hyperlink w:anchor="_Toc387150295" w:history="1">
        <w:r w:rsidR="00736F44" w:rsidRPr="00736F44">
          <w:rPr>
            <w:rStyle w:val="Hyperlink"/>
            <w:rFonts w:ascii="Century Gothic" w:hAnsi="Century Gothic"/>
            <w:noProof/>
          </w:rPr>
          <w:t>Functional areas : ROI &amp; Benefits</w:t>
        </w:r>
        <w:r w:rsidR="00736F44" w:rsidRPr="00736F44">
          <w:rPr>
            <w:rFonts w:ascii="Century Gothic" w:hAnsi="Century Gothic"/>
            <w:noProof/>
            <w:webHidden/>
          </w:rPr>
          <w:tab/>
        </w:r>
        <w:r w:rsidRPr="00736F44">
          <w:rPr>
            <w:rFonts w:ascii="Century Gothic" w:hAnsi="Century Gothic"/>
            <w:noProof/>
            <w:webHidden/>
          </w:rPr>
          <w:fldChar w:fldCharType="begin"/>
        </w:r>
        <w:r w:rsidR="00736F44" w:rsidRPr="00736F44">
          <w:rPr>
            <w:rFonts w:ascii="Century Gothic" w:hAnsi="Century Gothic"/>
            <w:noProof/>
            <w:webHidden/>
          </w:rPr>
          <w:instrText xml:space="preserve"> PAGEREF _Toc387150295 \h </w:instrText>
        </w:r>
        <w:r w:rsidRPr="00736F44">
          <w:rPr>
            <w:rFonts w:ascii="Century Gothic" w:hAnsi="Century Gothic"/>
            <w:noProof/>
            <w:webHidden/>
          </w:rPr>
        </w:r>
        <w:r w:rsidRPr="00736F44">
          <w:rPr>
            <w:rFonts w:ascii="Century Gothic" w:hAnsi="Century Gothic"/>
            <w:noProof/>
            <w:webHidden/>
          </w:rPr>
          <w:fldChar w:fldCharType="separate"/>
        </w:r>
        <w:r w:rsidR="00A338F7">
          <w:rPr>
            <w:rFonts w:ascii="Century Gothic" w:hAnsi="Century Gothic"/>
            <w:noProof/>
            <w:webHidden/>
          </w:rPr>
          <w:t>8</w:t>
        </w:r>
        <w:r w:rsidRPr="00736F44">
          <w:rPr>
            <w:rFonts w:ascii="Century Gothic" w:hAnsi="Century Gothic"/>
            <w:noProof/>
            <w:webHidden/>
          </w:rPr>
          <w:fldChar w:fldCharType="end"/>
        </w:r>
      </w:hyperlink>
    </w:p>
    <w:p w:rsidR="00736F44" w:rsidRPr="00736F44" w:rsidRDefault="00E032F1" w:rsidP="00736F44">
      <w:pPr>
        <w:pStyle w:val="TOC2"/>
        <w:tabs>
          <w:tab w:val="right" w:leader="dot" w:pos="9016"/>
        </w:tabs>
        <w:spacing w:after="120"/>
        <w:rPr>
          <w:rFonts w:ascii="Century Gothic" w:eastAsiaTheme="minorEastAsia" w:hAnsi="Century Gothic"/>
          <w:noProof/>
          <w:lang w:eastAsia="en-AU"/>
        </w:rPr>
      </w:pPr>
      <w:hyperlink w:anchor="_Toc387150296" w:history="1">
        <w:r w:rsidR="00736F44" w:rsidRPr="00736F44">
          <w:rPr>
            <w:rStyle w:val="Hyperlink"/>
            <w:rFonts w:ascii="Century Gothic" w:hAnsi="Century Gothic"/>
            <w:noProof/>
          </w:rPr>
          <w:t>ROI &amp; Benefits by feature</w:t>
        </w:r>
        <w:r w:rsidR="00736F44" w:rsidRPr="00736F44">
          <w:rPr>
            <w:rFonts w:ascii="Century Gothic" w:hAnsi="Century Gothic"/>
            <w:noProof/>
            <w:webHidden/>
          </w:rPr>
          <w:tab/>
        </w:r>
        <w:r w:rsidRPr="00736F44">
          <w:rPr>
            <w:rFonts w:ascii="Century Gothic" w:hAnsi="Century Gothic"/>
            <w:noProof/>
            <w:webHidden/>
          </w:rPr>
          <w:fldChar w:fldCharType="begin"/>
        </w:r>
        <w:r w:rsidR="00736F44" w:rsidRPr="00736F44">
          <w:rPr>
            <w:rFonts w:ascii="Century Gothic" w:hAnsi="Century Gothic"/>
            <w:noProof/>
            <w:webHidden/>
          </w:rPr>
          <w:instrText xml:space="preserve"> PAGEREF _Toc387150296 \h </w:instrText>
        </w:r>
        <w:r w:rsidRPr="00736F44">
          <w:rPr>
            <w:rFonts w:ascii="Century Gothic" w:hAnsi="Century Gothic"/>
            <w:noProof/>
            <w:webHidden/>
          </w:rPr>
        </w:r>
        <w:r w:rsidRPr="00736F44">
          <w:rPr>
            <w:rFonts w:ascii="Century Gothic" w:hAnsi="Century Gothic"/>
            <w:noProof/>
            <w:webHidden/>
          </w:rPr>
          <w:fldChar w:fldCharType="separate"/>
        </w:r>
        <w:r w:rsidR="00A338F7">
          <w:rPr>
            <w:rFonts w:ascii="Century Gothic" w:hAnsi="Century Gothic"/>
            <w:noProof/>
            <w:webHidden/>
          </w:rPr>
          <w:t>9</w:t>
        </w:r>
        <w:r w:rsidRPr="00736F44">
          <w:rPr>
            <w:rFonts w:ascii="Century Gothic" w:hAnsi="Century Gothic"/>
            <w:noProof/>
            <w:webHidden/>
          </w:rPr>
          <w:fldChar w:fldCharType="end"/>
        </w:r>
      </w:hyperlink>
    </w:p>
    <w:p w:rsidR="006143CD" w:rsidRPr="009F6334" w:rsidRDefault="00E032F1" w:rsidP="00736F44">
      <w:pPr>
        <w:spacing w:after="120"/>
        <w:jc w:val="center"/>
        <w:rPr>
          <w:rFonts w:ascii="Century Gothic" w:hAnsi="Century Gothic" w:cstheme="minorHAnsi"/>
          <w:sz w:val="28"/>
        </w:rPr>
      </w:pPr>
      <w:r w:rsidRPr="00736F44">
        <w:rPr>
          <w:rFonts w:ascii="Century Gothic" w:hAnsi="Century Gothic" w:cstheme="minorHAnsi"/>
        </w:rPr>
        <w:fldChar w:fldCharType="end"/>
      </w:r>
    </w:p>
    <w:p w:rsidR="006143CD" w:rsidRPr="009F6334" w:rsidRDefault="006143CD" w:rsidP="004B5122">
      <w:pPr>
        <w:pStyle w:val="Heading1"/>
      </w:pPr>
      <w:r w:rsidRPr="009F6334">
        <w:rPr>
          <w:rFonts w:cstheme="minorHAnsi"/>
        </w:rPr>
        <w:br w:type="page"/>
      </w:r>
      <w:bookmarkStart w:id="1" w:name="_Toc387150277"/>
      <w:r w:rsidRPr="004B5122">
        <w:lastRenderedPageBreak/>
        <w:t>Executive</w:t>
      </w:r>
      <w:r w:rsidRPr="009F6334">
        <w:t xml:space="preserve"> summary</w:t>
      </w:r>
      <w:bookmarkEnd w:id="1"/>
    </w:p>
    <w:p w:rsidR="006C1E48" w:rsidRPr="009F6334" w:rsidRDefault="00E9144D" w:rsidP="009F6334">
      <w:pPr>
        <w:pStyle w:val="Heading2"/>
      </w:pPr>
      <w:r>
        <w:t>The projects contribution to our organisations mission</w:t>
      </w:r>
    </w:p>
    <w:p w:rsidR="00EE63EB" w:rsidRPr="003E3BBC" w:rsidRDefault="00E9144D" w:rsidP="006143CD">
      <w:pPr>
        <w:rPr>
          <w:rFonts w:ascii="Century Gothic" w:hAnsi="Century Gothic" w:cstheme="minorHAnsi"/>
        </w:rPr>
      </w:pPr>
      <w:bookmarkStart w:id="2" w:name="OLE_LINK36"/>
      <w:bookmarkStart w:id="3" w:name="OLE_LINK37"/>
      <w:r w:rsidRPr="00E9144D">
        <w:rPr>
          <w:rFonts w:ascii="Century Gothic" w:hAnsi="Century Gothic" w:cstheme="minorHAnsi"/>
        </w:rPr>
        <w:t xml:space="preserve">test this</w:t>
      </w:r>
    </w:p>
    <w:p w:rsidR="00E9144D" w:rsidRPr="009F6334" w:rsidRDefault="00E9144D" w:rsidP="00E9144D">
      <w:pPr>
        <w:pStyle w:val="Heading2"/>
      </w:pPr>
      <w:bookmarkStart w:id="4" w:name="_Toc387150279"/>
      <w:bookmarkEnd w:id="2"/>
      <w:bookmarkEnd w:id="3"/>
      <w:r>
        <w:t>The projects contribution to our organisations current goals</w:t>
      </w:r>
    </w:p>
    <w:p w:rsidR="00E9144D" w:rsidRPr="003E3BBC" w:rsidRDefault="00E9144D" w:rsidP="00E9144D">
      <w:pPr>
        <w:rPr>
          <w:rFonts w:ascii="Century Gothic" w:hAnsi="Century Gothic" w:cstheme="minorHAnsi"/>
        </w:rPr>
      </w:pPr>
      <w:r w:rsidRPr="00E9144D">
        <w:rPr>
          <w:rFonts w:ascii="Century Gothic" w:hAnsi="Century Gothic" w:cstheme="minorHAnsi"/>
        </w:rPr>
        <w:t xml:space="preserve">org goals</w:t>
      </w:r>
    </w:p>
    <w:p w:rsidR="006C1E48" w:rsidRPr="009F6334" w:rsidRDefault="006C1E48" w:rsidP="009F6334">
      <w:pPr>
        <w:pStyle w:val="Heading2"/>
        <w:rPr>
          <w:rFonts w:cs="Arial"/>
        </w:rPr>
      </w:pPr>
      <w:r w:rsidRPr="009F6334">
        <w:rPr>
          <w:rFonts w:cs="Arial"/>
        </w:rPr>
        <w:t>Return on Investment</w:t>
      </w:r>
      <w:bookmarkEnd w:id="4"/>
    </w:p>
    <w:p w:rsidR="003E3BBC" w:rsidRDefault="00A93438" w:rsidP="006143CD">
      <w:pPr>
        <w:rPr>
          <w:rFonts w:ascii="Century Gothic" w:hAnsi="Century Gothic" w:cstheme="minorHAnsi"/>
        </w:rPr>
      </w:pPr>
      <w:r w:rsidRPr="009F6334">
        <w:rPr>
          <w:rFonts w:ascii="Century Gothic" w:hAnsi="Century Gothic" w:cstheme="minorHAnsi"/>
        </w:rPr>
        <w:t xml:space="preserve">During the process of project scoping we have estimated the target yearly return on investment (ROI). For each feature and function we have estimated the time and cost savings. </w:t>
      </w:r>
    </w:p>
    <w:p w:rsidR="00D56C35" w:rsidRPr="009F6334" w:rsidRDefault="00A93438" w:rsidP="006143CD">
      <w:pPr>
        <w:rPr>
          <w:rFonts w:ascii="Century Gothic" w:hAnsi="Century Gothic" w:cstheme="minorHAnsi"/>
        </w:rPr>
      </w:pPr>
      <w:r w:rsidRPr="009F6334">
        <w:rPr>
          <w:rFonts w:ascii="Century Gothic" w:hAnsi="Century Gothic" w:cstheme="minorHAnsi"/>
        </w:rPr>
        <w:t xml:space="preserve">The total ROI assumes </w:t>
      </w:r>
      <w:r w:rsidR="008661A6" w:rsidRPr="009F6334">
        <w:rPr>
          <w:rFonts w:ascii="Century Gothic" w:hAnsi="Century Gothic" w:cstheme="minorHAnsi"/>
        </w:rPr>
        <w:t>a successful</w:t>
      </w:r>
      <w:r w:rsidRPr="009F6334">
        <w:rPr>
          <w:rFonts w:ascii="Century Gothic" w:hAnsi="Century Gothic" w:cstheme="minorHAnsi"/>
        </w:rPr>
        <w:t xml:space="preserve"> project, it </w:t>
      </w:r>
      <w:r w:rsidRPr="003E3BBC">
        <w:rPr>
          <w:rFonts w:ascii="Century Gothic" w:hAnsi="Century Gothic" w:cstheme="minorHAnsi"/>
        </w:rPr>
        <w:t xml:space="preserve">is:  </w:t>
      </w:r>
      <w:r w:rsidR="00FF2DF4" w:rsidRPr="003E3BBC">
        <w:rPr>
          <w:rFonts w:ascii="Century Gothic" w:hAnsi="Century Gothic" w:cstheme="minorHAnsi"/>
          <w:b/>
        </w:rPr>
        <w:t xml:space="preserve">75</w:t>
      </w:r>
    </w:p>
    <w:p w:rsidR="006C1E48" w:rsidRPr="009F6334" w:rsidRDefault="006C1E48" w:rsidP="009F6334">
      <w:pPr>
        <w:pStyle w:val="Heading2"/>
      </w:pPr>
      <w:bookmarkStart w:id="5" w:name="_Toc387150280"/>
      <w:r w:rsidRPr="009F6334">
        <w:t>Project Scope</w:t>
      </w:r>
      <w:bookmarkEnd w:id="5"/>
    </w:p>
    <w:p w:rsidR="00964972" w:rsidRPr="009F6334" w:rsidRDefault="00A031E5" w:rsidP="006143CD">
      <w:pPr>
        <w:rPr>
          <w:rFonts w:ascii="Century Gothic" w:hAnsi="Century Gothic" w:cstheme="minorHAnsi"/>
        </w:rPr>
      </w:pPr>
      <w:r w:rsidRPr="009F6334">
        <w:rPr>
          <w:rFonts w:ascii="Century Gothic" w:hAnsi="Century Gothic" w:cstheme="minorHAnsi"/>
        </w:rPr>
        <w:t>The  full project scope contains functional areas and features within each of these functional areas. Each of the features can present operational improvements (captured in ROI), or benefits to stakeholders.</w:t>
      </w:r>
      <w:r w:rsidR="00982A45" w:rsidRPr="009F6334">
        <w:rPr>
          <w:rFonts w:ascii="Century Gothic" w:hAnsi="Century Gothic" w:cstheme="minorHAnsi"/>
        </w:rPr>
        <w:t xml:space="preserve"> A breakdown of these </w:t>
      </w:r>
      <w:hyperlink w:anchor="_Scope:_Features_and" w:history="1">
        <w:r w:rsidR="00982A45" w:rsidRPr="009F6334">
          <w:rPr>
            <w:rStyle w:val="Hyperlink"/>
            <w:rFonts w:ascii="Century Gothic" w:hAnsi="Century Gothic" w:cstheme="minorHAnsi"/>
          </w:rPr>
          <w:t>features and functions is provided below</w:t>
        </w:r>
      </w:hyperlink>
      <w:r w:rsidR="00964972" w:rsidRPr="009F6334">
        <w:rPr>
          <w:rFonts w:ascii="Century Gothic" w:hAnsi="Century Gothic" w:cstheme="minorHAnsi"/>
        </w:rPr>
        <w:t>, this table provides a summary.</w:t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/>
      </w:tblPr>
      <w:tblGrid>
        <w:gridCol w:w="5778"/>
        <w:gridCol w:w="3464"/>
      </w:tblGrid>
      <w:tr w:rsidR="00964972" w:rsidRPr="009F6334" w:rsidTr="00D728F2">
        <w:tc>
          <w:tcPr>
            <w:tcW w:w="5778" w:type="dxa"/>
            <w:vAlign w:val="center"/>
          </w:tcPr>
          <w:p w:rsidR="00964972" w:rsidRPr="00D728F2" w:rsidRDefault="00964972" w:rsidP="00D728F2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D728F2">
              <w:rPr>
                <w:rFonts w:ascii="Century Gothic" w:hAnsi="Century Gothic" w:cstheme="minorHAnsi"/>
                <w:color w:val="4F81BD" w:themeColor="accent1"/>
                <w:sz w:val="24"/>
              </w:rPr>
              <w:t>Number of functional areas</w:t>
            </w:r>
          </w:p>
        </w:tc>
        <w:tc>
          <w:tcPr>
            <w:tcW w:w="3464" w:type="dxa"/>
            <w:vAlign w:val="center"/>
          </w:tcPr>
          <w:p w:rsidR="00964972" w:rsidRPr="00D60866" w:rsidRDefault="005730FD" w:rsidP="00D728F2">
            <w:pPr>
              <w:rPr>
                <w:rFonts w:ascii="Century Gothic" w:hAnsi="Century Gothic" w:cstheme="minorHAnsi"/>
              </w:rPr>
            </w:pPr>
            <w:r w:rsidRPr="00D60866">
              <w:rPr>
                <w:rFonts w:ascii="Century Gothic" w:hAnsi="Century Gothic" w:cs="Arial"/>
              </w:rPr>
              <w:t xml:space="preserve">6</w:t>
            </w:r>
          </w:p>
        </w:tc>
      </w:tr>
      <w:tr w:rsidR="00964972" w:rsidRPr="009F6334" w:rsidTr="00D728F2">
        <w:tc>
          <w:tcPr>
            <w:tcW w:w="5778" w:type="dxa"/>
            <w:vAlign w:val="center"/>
          </w:tcPr>
          <w:p w:rsidR="00964972" w:rsidRPr="00D728F2" w:rsidRDefault="00964972" w:rsidP="00D728F2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D728F2">
              <w:rPr>
                <w:rFonts w:ascii="Century Gothic" w:hAnsi="Century Gothic" w:cstheme="minorHAnsi"/>
                <w:color w:val="4F81BD" w:themeColor="accent1"/>
                <w:sz w:val="24"/>
              </w:rPr>
              <w:t xml:space="preserve">Number of features to be implemented </w:t>
            </w:r>
          </w:p>
        </w:tc>
        <w:tc>
          <w:tcPr>
            <w:tcW w:w="3464" w:type="dxa"/>
            <w:vAlign w:val="center"/>
          </w:tcPr>
          <w:p w:rsidR="00964972" w:rsidRPr="00D60866" w:rsidRDefault="004E67F9" w:rsidP="00D728F2">
            <w:pPr>
              <w:rPr>
                <w:rFonts w:ascii="Century Gothic" w:hAnsi="Century Gothic" w:cstheme="minorHAnsi"/>
              </w:rPr>
            </w:pPr>
            <w:r w:rsidRPr="00D60866">
              <w:rPr>
                <w:rFonts w:ascii="Century Gothic" w:hAnsi="Century Gothic" w:cstheme="minorHAnsi"/>
              </w:rPr>
              <w:t xml:space="preserve">104</w:t>
            </w:r>
          </w:p>
        </w:tc>
      </w:tr>
      <w:tr w:rsidR="00964972" w:rsidRPr="009F6334" w:rsidTr="00D728F2">
        <w:tc>
          <w:tcPr>
            <w:tcW w:w="5778" w:type="dxa"/>
            <w:vAlign w:val="center"/>
          </w:tcPr>
          <w:p w:rsidR="00964972" w:rsidRPr="00D728F2" w:rsidRDefault="00964972" w:rsidP="00D728F2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D728F2">
              <w:rPr>
                <w:rFonts w:ascii="Century Gothic" w:hAnsi="Century Gothic" w:cstheme="minorHAnsi"/>
                <w:color w:val="4F81BD" w:themeColor="accent1"/>
                <w:sz w:val="24"/>
              </w:rPr>
              <w:t xml:space="preserve">Number of expected stakeholder benefits or improvements </w:t>
            </w:r>
          </w:p>
        </w:tc>
        <w:tc>
          <w:tcPr>
            <w:tcW w:w="3464" w:type="dxa"/>
            <w:vAlign w:val="center"/>
          </w:tcPr>
          <w:p w:rsidR="00964972" w:rsidRPr="00D60866" w:rsidRDefault="002A090A" w:rsidP="00D728F2">
            <w:pPr>
              <w:rPr>
                <w:rFonts w:ascii="Century Gothic" w:hAnsi="Century Gothic" w:cstheme="minorHAnsi"/>
              </w:rPr>
            </w:pPr>
            <w:r w:rsidRPr="00D60866">
              <w:rPr>
                <w:rFonts w:ascii="Century Gothic" w:hAnsi="Century Gothic" w:cstheme="minorHAnsi"/>
              </w:rPr>
              <w:t xml:space="preserve">5</w:t>
            </w:r>
          </w:p>
        </w:tc>
      </w:tr>
      <w:tr w:rsidR="009813E1" w:rsidRPr="009F6334" w:rsidTr="00D728F2">
        <w:tc>
          <w:tcPr>
            <w:tcW w:w="5778" w:type="dxa"/>
            <w:vAlign w:val="center"/>
          </w:tcPr>
          <w:p w:rsidR="009813E1" w:rsidRPr="00D728F2" w:rsidRDefault="009813E1" w:rsidP="00D728F2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D728F2">
              <w:rPr>
                <w:rFonts w:ascii="Century Gothic" w:hAnsi="Century Gothic" w:cstheme="minorHAnsi"/>
                <w:color w:val="4F81BD" w:themeColor="accent1"/>
                <w:sz w:val="24"/>
              </w:rPr>
              <w:t>Number of cost saving features</w:t>
            </w:r>
          </w:p>
        </w:tc>
        <w:tc>
          <w:tcPr>
            <w:tcW w:w="3464" w:type="dxa"/>
            <w:vAlign w:val="center"/>
          </w:tcPr>
          <w:p w:rsidR="009813E1" w:rsidRPr="00D60866" w:rsidRDefault="00ED6ADF" w:rsidP="00D728F2">
            <w:pPr>
              <w:rPr>
                <w:rFonts w:ascii="Century Gothic" w:hAnsi="Century Gothic" w:cstheme="minorHAnsi"/>
              </w:rPr>
            </w:pPr>
            <w:commentRangeStart w:id="6"/>
            <w:r w:rsidRPr="00D60866">
              <w:rPr>
                <w:rFonts w:ascii="Century Gothic" w:hAnsi="Century Gothic" w:cstheme="minorHAnsi"/>
              </w:rPr>
              <w:t>$ROI_Fe_Count$</w:t>
            </w:r>
            <w:commentRangeEnd w:id="6"/>
            <w:r w:rsidRPr="00D60866">
              <w:rPr>
                <w:rStyle w:val="CommentReference"/>
              </w:rPr>
              <w:commentReference w:id="6"/>
            </w:r>
          </w:p>
        </w:tc>
      </w:tr>
      <w:tr w:rsidR="00964972" w:rsidRPr="009F6334" w:rsidTr="00D728F2">
        <w:trPr>
          <w:trHeight w:val="278"/>
        </w:trPr>
        <w:tc>
          <w:tcPr>
            <w:tcW w:w="5778" w:type="dxa"/>
            <w:vAlign w:val="center"/>
          </w:tcPr>
          <w:p w:rsidR="00964972" w:rsidRPr="00D728F2" w:rsidRDefault="00A338F7" w:rsidP="00D728F2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>
              <w:rPr>
                <w:rFonts w:ascii="Century Gothic" w:hAnsi="Century Gothic" w:cstheme="minorHAnsi"/>
                <w:color w:val="4F81BD" w:themeColor="accent1"/>
                <w:sz w:val="24"/>
              </w:rPr>
              <w:t>Estimated</w:t>
            </w:r>
            <w:r w:rsidR="00964972" w:rsidRPr="00D728F2">
              <w:rPr>
                <w:rFonts w:ascii="Century Gothic" w:hAnsi="Century Gothic" w:cstheme="minorHAnsi"/>
                <w:color w:val="4F81BD" w:themeColor="accent1"/>
                <w:sz w:val="24"/>
              </w:rPr>
              <w:t xml:space="preserve"> yearly cost savings (ROI)</w:t>
            </w:r>
          </w:p>
        </w:tc>
        <w:tc>
          <w:tcPr>
            <w:tcW w:w="3464" w:type="dxa"/>
            <w:vAlign w:val="center"/>
          </w:tcPr>
          <w:p w:rsidR="00964972" w:rsidRPr="00D60866" w:rsidRDefault="00CB469C" w:rsidP="00D728F2">
            <w:pPr>
              <w:pStyle w:val="NormalWeb"/>
              <w:spacing w:after="0"/>
              <w:rPr>
                <w:rFonts w:ascii="Century Gothic" w:hAnsi="Century Gothic" w:cstheme="minorHAnsi"/>
              </w:rPr>
            </w:pPr>
            <w:r w:rsidRPr="00D60866">
              <w:rPr>
                <w:rFonts w:ascii="Century Gothic" w:hAnsi="Century Gothic" w:cstheme="minorHAnsi"/>
              </w:rPr>
              <w:t xml:space="preserve">75</w:t>
            </w:r>
          </w:p>
        </w:tc>
      </w:tr>
    </w:tbl>
    <w:p w:rsidR="006C1E48" w:rsidRPr="009F6334" w:rsidRDefault="006C1E48" w:rsidP="006C1E48">
      <w:pPr>
        <w:pStyle w:val="Heading2"/>
        <w:rPr>
          <w:rFonts w:cstheme="minorHAnsi"/>
        </w:rPr>
      </w:pPr>
      <w:bookmarkStart w:id="7" w:name="_Toc387150281"/>
      <w:r w:rsidRPr="009F6334">
        <w:rPr>
          <w:rFonts w:cstheme="minorHAnsi"/>
        </w:rPr>
        <w:t>Costs &amp; Budget</w:t>
      </w:r>
      <w:bookmarkEnd w:id="7"/>
    </w:p>
    <w:p w:rsidR="00EE63EB" w:rsidRPr="009F6334" w:rsidRDefault="005F3054" w:rsidP="006143CD">
      <w:pPr>
        <w:rPr>
          <w:rFonts w:ascii="Century Gothic" w:hAnsi="Century Gothic" w:cstheme="minorHAnsi"/>
        </w:rPr>
      </w:pPr>
      <w:r w:rsidRPr="009F6334">
        <w:rPr>
          <w:rFonts w:ascii="Century Gothic" w:hAnsi="Century Gothic" w:cstheme="minorHAnsi"/>
        </w:rPr>
        <w:t xml:space="preserve">We are </w:t>
      </w:r>
      <w:r w:rsidR="006C1E48" w:rsidRPr="009F6334">
        <w:rPr>
          <w:rFonts w:ascii="Century Gothic" w:hAnsi="Century Gothic" w:cstheme="minorHAnsi"/>
        </w:rPr>
        <w:t xml:space="preserve">going to market to finalise pricing, however we are </w:t>
      </w:r>
      <w:r w:rsidR="00E9144D">
        <w:rPr>
          <w:rFonts w:ascii="Century Gothic" w:hAnsi="Century Gothic" w:cstheme="minorHAnsi"/>
        </w:rPr>
        <w:t xml:space="preserve">suggesting </w:t>
      </w:r>
      <w:r w:rsidR="006C1E48" w:rsidRPr="009F6334">
        <w:rPr>
          <w:rFonts w:ascii="Century Gothic" w:hAnsi="Century Gothic" w:cstheme="minorHAnsi"/>
        </w:rPr>
        <w:t xml:space="preserve">allocating a </w:t>
      </w:r>
      <w:r w:rsidR="00E9144D">
        <w:rPr>
          <w:rFonts w:ascii="Century Gothic" w:hAnsi="Century Gothic" w:cstheme="minorHAnsi"/>
        </w:rPr>
        <w:t xml:space="preserve">provisional </w:t>
      </w:r>
      <w:r w:rsidR="006C1E48" w:rsidRPr="009F6334">
        <w:rPr>
          <w:rFonts w:ascii="Century Gothic" w:hAnsi="Century Gothic" w:cstheme="minorHAnsi"/>
        </w:rPr>
        <w:t xml:space="preserve">project budget of </w:t>
      </w:r>
      <w:r w:rsidR="009C0FB1" w:rsidRPr="00D728F2">
        <w:rPr>
          <w:rFonts w:ascii="Century Gothic" w:hAnsi="Century Gothic" w:cs="Arial"/>
          <w:b/>
        </w:rPr>
        <w:t xml:space="preserve">1000</w:t>
      </w:r>
      <w:r w:rsidR="006C1E48" w:rsidRPr="009F6334">
        <w:rPr>
          <w:rFonts w:ascii="Century Gothic" w:hAnsi="Century Gothic" w:cstheme="minorHAnsi"/>
        </w:rPr>
        <w:t xml:space="preserve">. </w:t>
      </w:r>
    </w:p>
    <w:p w:rsidR="00EE63EB" w:rsidRPr="00D60866" w:rsidRDefault="006C1E48" w:rsidP="006143CD">
      <w:pPr>
        <w:rPr>
          <w:rFonts w:ascii="Century Gothic" w:hAnsi="Century Gothic" w:cstheme="minorHAnsi"/>
        </w:rPr>
      </w:pPr>
      <w:r w:rsidRPr="00D60866">
        <w:rPr>
          <w:rFonts w:ascii="Century Gothic" w:hAnsi="Century Gothic" w:cstheme="minorHAnsi"/>
        </w:rPr>
        <w:t xml:space="preserve">The project will also require the involvement of the following team members: </w:t>
      </w:r>
    </w:p>
    <w:p>
      <w:pPr>
        <w:numPr>
          <w:ilvl w:val="0"/>
          <w:numId w:val="47737567"/>
        </w:numPr>
        <w:spacing w:before="0" w:after="0" w:line="240" w:lineRule="auto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Shallini</w:t>
      </w:r>
    </w:p>
    <w:p>
      <w:pPr>
        <w:numPr>
          <w:ilvl w:val="0"/>
          <w:numId w:val="47737567"/>
        </w:numPr>
        <w:spacing w:before="0" w:after="0" w:line="240" w:lineRule="auto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Puhpa'k</w:t>
      </w:r>
    </w:p>
    <w:p>
      <w:pPr>
        <w:numPr>
          <w:ilvl w:val="0"/>
          <w:numId w:val="47737567"/>
        </w:numPr>
        <w:spacing w:before="0" w:after="0" w:line="240" w:lineRule="auto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Baljit</w:t>
      </w:r>
    </w:p>
    <w:p w:rsidR="00297E9B" w:rsidRDefault="00297E9B" w:rsidP="006C1E48">
      <w:pPr>
        <w:pStyle w:val="Heading2"/>
        <w:rPr>
          <w:rFonts w:cstheme="minorHAnsi"/>
        </w:rPr>
      </w:pPr>
      <w:bookmarkStart w:id="8" w:name="_Toc387150282"/>
    </w:p>
    <w:p w:rsidR="00CD5C8E" w:rsidRPr="009F6334" w:rsidRDefault="00CD5C8E" w:rsidP="006C1E48">
      <w:pPr>
        <w:pStyle w:val="Heading2"/>
        <w:rPr>
          <w:rFonts w:cstheme="minorHAnsi"/>
        </w:rPr>
      </w:pPr>
      <w:r w:rsidRPr="009F6334">
        <w:rPr>
          <w:rFonts w:cstheme="minorHAnsi"/>
        </w:rPr>
        <w:t>Timeline</w:t>
      </w:r>
      <w:r w:rsidR="00662F1A" w:rsidRPr="009F6334">
        <w:rPr>
          <w:rFonts w:cstheme="minorHAnsi"/>
        </w:rPr>
        <w:t>&amp; milestones</w:t>
      </w:r>
      <w:bookmarkEnd w:id="8"/>
    </w:p>
    <w:p w:rsidR="00BA105D" w:rsidRPr="004B7D40" w:rsidRDefault="00BA105D" w:rsidP="00BA105D">
      <w:pPr>
        <w:rPr>
          <w:rFonts w:ascii="Century Gothic" w:hAnsi="Century Gothic" w:cs="Arial"/>
        </w:rPr>
      </w:pPr>
      <w:r w:rsidRPr="009F4502">
        <w:rPr>
          <w:rFonts w:ascii="Century Gothic" w:hAnsi="Century Gothic" w:cs="Arial"/>
        </w:rPr>
        <w:t xml:space="preserve">The project duration </w:t>
      </w:r>
      <w:r w:rsidRPr="004B7D40">
        <w:rPr>
          <w:rFonts w:ascii="Century Gothic" w:hAnsi="Century Gothic" w:cs="Arial"/>
        </w:rPr>
        <w:t xml:space="preserve">is expected to be </w:t>
      </w:r>
      <w:r w:rsidRPr="004B7D40">
        <w:rPr>
          <w:rFonts w:ascii="Century Gothic" w:hAnsi="Century Gothic" w:cs="Arial"/>
          <w:b/>
        </w:rPr>
        <w:t xml:space="preserve">21</w:t>
      </w:r>
      <w:r w:rsidRPr="004B7D40">
        <w:rPr>
          <w:rFonts w:ascii="Century Gothic" w:hAnsi="Century Gothic" w:cs="Arial"/>
        </w:rPr>
        <w:t xml:space="preserve"> days. </w:t>
      </w:r>
    </w:p>
    <w:p w:rsidR="00BA105D" w:rsidRPr="004B7D40" w:rsidRDefault="00BA105D" w:rsidP="00BA105D">
      <w:pPr>
        <w:pStyle w:val="ListParagraph"/>
        <w:numPr>
          <w:ilvl w:val="0"/>
          <w:numId w:val="5"/>
        </w:numPr>
        <w:rPr>
          <w:rFonts w:ascii="Century Gothic" w:hAnsi="Century Gothic" w:cs="Arial"/>
        </w:rPr>
      </w:pPr>
      <w:r w:rsidRPr="004B7D40">
        <w:rPr>
          <w:rFonts w:ascii="Century Gothic" w:hAnsi="Century Gothic" w:cs="Arial"/>
        </w:rPr>
        <w:t xml:space="preserve">The intended start date is: </w:t>
      </w:r>
      <w:r w:rsidRPr="004B7D40">
        <w:rPr>
          <w:rFonts w:ascii="Century Gothic" w:hAnsi="Century Gothic" w:cs="Arial"/>
          <w:b/>
        </w:rPr>
        <w:t xml:space="preserve">09 June 2014</w:t>
      </w:r>
    </w:p>
    <w:p w:rsidR="00BA105D" w:rsidRPr="004B7D40" w:rsidRDefault="00BA105D" w:rsidP="00BA105D">
      <w:pPr>
        <w:pStyle w:val="ListParagraph"/>
        <w:numPr>
          <w:ilvl w:val="0"/>
          <w:numId w:val="5"/>
        </w:numPr>
        <w:rPr>
          <w:rFonts w:ascii="Century Gothic" w:hAnsi="Century Gothic" w:cs="Arial"/>
        </w:rPr>
      </w:pPr>
      <w:r w:rsidRPr="004B7D40">
        <w:rPr>
          <w:rFonts w:ascii="Century Gothic" w:hAnsi="Century Gothic" w:cs="Arial"/>
        </w:rPr>
        <w:t xml:space="preserve">The target completion date is: </w:t>
      </w:r>
      <w:r w:rsidRPr="004B7D40">
        <w:rPr>
          <w:rFonts w:ascii="Century Gothic" w:hAnsi="Century Gothic" w:cs="Arial"/>
          <w:b/>
        </w:rPr>
        <w:t xml:space="preserve">30 June 2014</w:t>
      </w:r>
    </w:p>
    <w:p w:rsidR="006143CD" w:rsidRPr="009F6334" w:rsidRDefault="006143CD">
      <w:pPr>
        <w:rPr>
          <w:rFonts w:ascii="Century Gothic" w:hAnsi="Century Gothic" w:cstheme="minorHAnsi"/>
        </w:rPr>
      </w:pPr>
      <w:r w:rsidRPr="009F6334">
        <w:rPr>
          <w:rFonts w:ascii="Century Gothic" w:hAnsi="Century Gothic" w:cstheme="minorHAnsi"/>
        </w:rPr>
        <w:br w:type="page"/>
      </w:r>
    </w:p>
    <w:p w:rsidR="006143CD" w:rsidRPr="009F6334" w:rsidRDefault="006143CD" w:rsidP="00F52C04">
      <w:pPr>
        <w:pStyle w:val="Heading1"/>
        <w:rPr>
          <w:rFonts w:cstheme="minorHAnsi"/>
        </w:rPr>
      </w:pPr>
      <w:bookmarkStart w:id="9" w:name="_Toc387150283"/>
      <w:r w:rsidRPr="009F6334">
        <w:rPr>
          <w:rFonts w:cstheme="minorHAnsi"/>
        </w:rPr>
        <w:lastRenderedPageBreak/>
        <w:t>Project objectives and benefits</w:t>
      </w:r>
      <w:bookmarkEnd w:id="9"/>
    </w:p>
    <w:p w:rsidR="00306134" w:rsidRPr="009F6334" w:rsidRDefault="007A6948" w:rsidP="007A6948">
      <w:pPr>
        <w:pStyle w:val="Heading2"/>
      </w:pPr>
      <w:bookmarkStart w:id="10" w:name="_Toc387150284"/>
      <w:r w:rsidRPr="009F6334">
        <w:t>Introduction</w:t>
      </w:r>
      <w:bookmarkEnd w:id="10"/>
    </w:p>
    <w:p w:rsidR="007A6948" w:rsidRPr="00E9144D" w:rsidRDefault="007A6948">
      <w:pPr>
        <w:rPr>
          <w:rFonts w:ascii="Century Gothic" w:hAnsi="Century Gothic" w:cstheme="minorHAnsi"/>
        </w:rPr>
      </w:pPr>
      <w:r w:rsidRPr="009F6334">
        <w:rPr>
          <w:rFonts w:ascii="Century Gothic" w:hAnsi="Century Gothic" w:cstheme="minorHAnsi"/>
        </w:rPr>
        <w:t xml:space="preserve">This section presents the motivations for the project. These include project </w:t>
      </w:r>
      <w:r w:rsidR="00B017DA" w:rsidRPr="009F6334">
        <w:rPr>
          <w:rFonts w:ascii="Century Gothic" w:hAnsi="Century Gothic" w:cstheme="minorHAnsi"/>
        </w:rPr>
        <w:t xml:space="preserve">our </w:t>
      </w:r>
      <w:r w:rsidR="00B017DA" w:rsidRPr="00E9144D">
        <w:rPr>
          <w:rFonts w:ascii="Century Gothic" w:hAnsi="Century Gothic" w:cstheme="minorHAnsi"/>
        </w:rPr>
        <w:t>objectives, how these fit with our organisational strategy and other benefits.</w:t>
      </w:r>
    </w:p>
    <w:p w:rsidR="00190D5F" w:rsidRPr="00E9144D" w:rsidRDefault="0000437F" w:rsidP="003F1D62">
      <w:pPr>
        <w:pStyle w:val="Heading2"/>
      </w:pPr>
      <w:bookmarkStart w:id="11" w:name="_Toc387150285"/>
      <w:r w:rsidRPr="00E9144D">
        <w:t>Our mission</w:t>
      </w:r>
      <w:bookmarkEnd w:id="11"/>
    </w:p>
    <w:p>
      <w:pPr>
        <w:widowControl w:val="on"/>
        <w:pBdr/>
        <w:spacing w:before="240" w:after="24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testing</w:t>
      </w:r>
    </w:p>
    <w:p w:rsidR="00E9144D" w:rsidRPr="00E9144D" w:rsidRDefault="00E9144D" w:rsidP="00E9144D">
      <w:pPr>
        <w:pStyle w:val="Heading2"/>
      </w:pPr>
      <w:r w:rsidRPr="00E9144D">
        <w:t xml:space="preserve">Our mission </w:t>
      </w:r>
    </w:p>
    <w:p>
      <w:pPr>
        <w:widowControl w:val="on"/>
        <w:pBdr/>
        <w:spacing w:before="240" w:after="24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test</w:t>
      </w:r>
    </w:p>
    <w:p w:rsidR="00E9144D" w:rsidRPr="009F6334" w:rsidRDefault="00E9144D" w:rsidP="00E9144D">
      <w:pPr>
        <w:pStyle w:val="Heading2"/>
      </w:pPr>
      <w:r>
        <w:t>The projects contribution to our organisations mission</w:t>
      </w:r>
    </w:p>
    <w:p w:rsidR="00E9144D" w:rsidRPr="003E3BBC" w:rsidRDefault="00E9144D" w:rsidP="00E9144D">
      <w:pPr>
        <w:rPr>
          <w:rFonts w:ascii="Century Gothic" w:hAnsi="Century Gothic" w:cstheme="minorHAnsi"/>
        </w:rPr>
      </w:pPr>
      <w:r w:rsidRPr="00E9144D">
        <w:rPr>
          <w:rFonts w:ascii="Century Gothic" w:hAnsi="Century Gothic" w:cstheme="minorHAnsi"/>
        </w:rPr>
        <w:t xml:space="preserve">test this</w:t>
      </w:r>
    </w:p>
    <w:p w:rsidR="00E9144D" w:rsidRPr="009F6334" w:rsidRDefault="00E9144D" w:rsidP="00E9144D">
      <w:pPr>
        <w:pStyle w:val="Heading2"/>
      </w:pPr>
      <w:r>
        <w:t>The projects contribution to our organisations current goals</w:t>
      </w:r>
    </w:p>
    <w:p w:rsidR="00E9144D" w:rsidRPr="003E3BBC" w:rsidRDefault="00E9144D" w:rsidP="00E9144D">
      <w:pPr>
        <w:rPr>
          <w:rFonts w:ascii="Century Gothic" w:hAnsi="Century Gothic" w:cstheme="minorHAnsi"/>
        </w:rPr>
      </w:pPr>
      <w:r w:rsidRPr="00E9144D">
        <w:rPr>
          <w:rFonts w:ascii="Century Gothic" w:hAnsi="Century Gothic" w:cstheme="minorHAnsi"/>
        </w:rPr>
        <w:t xml:space="preserve">org goals</w:t>
      </w:r>
    </w:p>
    <w:p w:rsidR="0000437F" w:rsidRPr="009F6334" w:rsidRDefault="0000437F" w:rsidP="003F1D62">
      <w:pPr>
        <w:rPr>
          <w:rFonts w:ascii="Century Gothic" w:hAnsi="Century Gothic" w:cstheme="minorHAnsi"/>
          <w:color w:val="FF0000"/>
        </w:rPr>
      </w:pPr>
    </w:p>
    <w:p w:rsidR="00BD21D2" w:rsidRPr="009F6334" w:rsidRDefault="00BD21D2">
      <w:pPr>
        <w:rPr>
          <w:rFonts w:ascii="Century Gothic" w:hAnsi="Century Gothic" w:cstheme="minorHAnsi"/>
        </w:rPr>
      </w:pPr>
    </w:p>
    <w:p w:rsidR="00190D5F" w:rsidRPr="009F6334" w:rsidRDefault="00190D5F">
      <w:pPr>
        <w:rPr>
          <w:rFonts w:ascii="Century Gothic" w:hAnsi="Century Gothic" w:cstheme="minorHAnsi"/>
        </w:rPr>
      </w:pPr>
    </w:p>
    <w:p w:rsidR="00306134" w:rsidRPr="009F6334" w:rsidRDefault="00306134">
      <w:pPr>
        <w:rPr>
          <w:rFonts w:ascii="Century Gothic" w:hAnsi="Century Gothic" w:cstheme="minorHAnsi"/>
        </w:rPr>
      </w:pPr>
    </w:p>
    <w:p w:rsidR="006143CD" w:rsidRPr="009F6334" w:rsidRDefault="006143CD">
      <w:pPr>
        <w:rPr>
          <w:rFonts w:ascii="Century Gothic" w:hAnsi="Century Gothic" w:cstheme="minorHAnsi"/>
        </w:rPr>
      </w:pPr>
      <w:r w:rsidRPr="009F6334">
        <w:rPr>
          <w:rFonts w:ascii="Century Gothic" w:hAnsi="Century Gothic" w:cstheme="minorHAnsi"/>
        </w:rPr>
        <w:br w:type="page"/>
      </w:r>
    </w:p>
    <w:p w:rsidR="006143CD" w:rsidRPr="009F6334" w:rsidRDefault="006143CD" w:rsidP="00F52C04">
      <w:pPr>
        <w:pStyle w:val="Heading1"/>
        <w:rPr>
          <w:rFonts w:cstheme="minorHAnsi"/>
        </w:rPr>
      </w:pPr>
      <w:bookmarkStart w:id="12" w:name="_Toc387150289"/>
      <w:r w:rsidRPr="009F6334">
        <w:rPr>
          <w:rFonts w:cstheme="minorHAnsi"/>
        </w:rPr>
        <w:lastRenderedPageBreak/>
        <w:t>Return on investment</w:t>
      </w:r>
      <w:bookmarkEnd w:id="12"/>
    </w:p>
    <w:p w:rsidR="005407E2" w:rsidRPr="009F6334" w:rsidRDefault="005407E2" w:rsidP="005407E2">
      <w:pPr>
        <w:rPr>
          <w:rFonts w:ascii="Century Gothic" w:hAnsi="Century Gothic" w:cstheme="minorHAnsi"/>
        </w:rPr>
      </w:pPr>
      <w:r w:rsidRPr="009F6334">
        <w:rPr>
          <w:rFonts w:ascii="Century Gothic" w:hAnsi="Century Gothic" w:cstheme="minorHAnsi"/>
        </w:rPr>
        <w:t xml:space="preserve">This section presents the estimated return on investment (ROI) that can be achieved from a successful project implementation. </w:t>
      </w:r>
    </w:p>
    <w:p w:rsidR="005407E2" w:rsidRPr="009F6334" w:rsidRDefault="005407E2" w:rsidP="005407E2">
      <w:pPr>
        <w:rPr>
          <w:rFonts w:ascii="Century Gothic" w:hAnsi="Century Gothic" w:cstheme="minorHAnsi"/>
        </w:rPr>
      </w:pPr>
      <w:r w:rsidRPr="009F6334">
        <w:rPr>
          <w:rFonts w:ascii="Century Gothic" w:hAnsi="Century Gothic" w:cstheme="minorHAnsi"/>
        </w:rPr>
        <w:t xml:space="preserve">The section totals the ROI by the functional area, supporting details of </w:t>
      </w:r>
      <w:hyperlink w:anchor="_Scope:_Features_and" w:history="1">
        <w:r w:rsidRPr="009F6334">
          <w:rPr>
            <w:rStyle w:val="Hyperlink"/>
            <w:rFonts w:ascii="Century Gothic" w:hAnsi="Century Gothic" w:cstheme="minorHAnsi"/>
          </w:rPr>
          <w:t xml:space="preserve">ROI at the feature level is provided </w:t>
        </w:r>
        <w:r w:rsidR="00192AB2" w:rsidRPr="009F6334">
          <w:rPr>
            <w:rStyle w:val="Hyperlink"/>
            <w:rFonts w:ascii="Century Gothic" w:hAnsi="Century Gothic" w:cstheme="minorHAnsi"/>
          </w:rPr>
          <w:t>below</w:t>
        </w:r>
      </w:hyperlink>
      <w:r w:rsidRPr="009F6334">
        <w:rPr>
          <w:rFonts w:ascii="Century Gothic" w:hAnsi="Century Gothic" w:cstheme="minorHAnsi"/>
        </w:rPr>
        <w:t xml:space="preserve">. </w:t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/>
      </w:tblPr>
      <w:tblGrid>
        <w:gridCol w:w="3080"/>
        <w:gridCol w:w="2982"/>
        <w:gridCol w:w="3180"/>
      </w:tblGrid>
      <w:tr w:rsidR="00422181" w:rsidRPr="007A4556" w:rsidTr="00D60866">
        <w:tc>
          <w:tcPr>
            <w:tcW w:w="3080" w:type="dxa"/>
          </w:tcPr>
          <w:p w:rsidR="00422181" w:rsidRPr="007A4556" w:rsidRDefault="00422181" w:rsidP="007A4556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7A4556">
              <w:rPr>
                <w:rFonts w:ascii="Century Gothic" w:hAnsi="Century Gothic" w:cstheme="minorHAnsi"/>
                <w:color w:val="4F81BD" w:themeColor="accent1"/>
                <w:sz w:val="24"/>
              </w:rPr>
              <w:t>Functional area</w:t>
            </w:r>
          </w:p>
        </w:tc>
        <w:tc>
          <w:tcPr>
            <w:tcW w:w="2982" w:type="dxa"/>
          </w:tcPr>
          <w:p w:rsidR="00422181" w:rsidRPr="007A4556" w:rsidRDefault="009F6334" w:rsidP="007A4556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7A4556">
              <w:rPr>
                <w:rFonts w:ascii="Century Gothic" w:hAnsi="Century Gothic" w:cstheme="minorHAnsi"/>
                <w:color w:val="4F81BD" w:themeColor="accent1"/>
                <w:sz w:val="24"/>
              </w:rPr>
              <w:t>F</w:t>
            </w:r>
            <w:r w:rsidR="00422181" w:rsidRPr="007A4556">
              <w:rPr>
                <w:rFonts w:ascii="Century Gothic" w:hAnsi="Century Gothic" w:cstheme="minorHAnsi"/>
                <w:color w:val="4F81BD" w:themeColor="accent1"/>
                <w:sz w:val="24"/>
              </w:rPr>
              <w:t>eatures in area</w:t>
            </w:r>
          </w:p>
        </w:tc>
        <w:tc>
          <w:tcPr>
            <w:tcW w:w="3180" w:type="dxa"/>
          </w:tcPr>
          <w:p w:rsidR="00422181" w:rsidRPr="007A4556" w:rsidRDefault="00422181" w:rsidP="00D60866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7A4556">
              <w:rPr>
                <w:rFonts w:ascii="Century Gothic" w:hAnsi="Century Gothic" w:cstheme="minorHAnsi"/>
                <w:color w:val="4F81BD" w:themeColor="accent1"/>
                <w:sz w:val="24"/>
              </w:rPr>
              <w:t xml:space="preserve">Total </w:t>
            </w:r>
            <w:r w:rsidR="00D60866">
              <w:rPr>
                <w:rFonts w:ascii="Century Gothic" w:hAnsi="Century Gothic" w:cstheme="minorHAnsi"/>
                <w:color w:val="4F81BD" w:themeColor="accent1"/>
                <w:sz w:val="24"/>
              </w:rPr>
              <w:t>yearly savings (ROI)</w:t>
            </w:r>
          </w:p>
        </w:tc>
      </w:tr>
      <w:tr w:rsidR="00D54CB1" w:rsidRPr="00D54CB1" w:rsidTr="00D60866">
        <w:tc>
          <w:tcPr>
            <w:tcW w:w="3080" w:type="dxa"/>
          </w:tcPr>
          <w:p w:rsidR="0022406F" w:rsidRPr="00D54CB1" w:rsidRDefault="004C73D2" w:rsidP="00674F5E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D54CB1">
              <w:rPr>
                <w:rFonts w:ascii="Century Gothic" w:hAnsi="Century Gothic" w:cs="Arial"/>
                <w:sz w:val="20"/>
                <w:szCs w:val="20"/>
              </w:rPr>
              <w:t>$</w:t>
            </w:r>
            <w:r w:rsidR="00674F5E" w:rsidRPr="00D54CB1">
              <w:rPr>
                <w:rFonts w:ascii="Century Gothic" w:hAnsi="Century Gothic" w:cs="Arial"/>
                <w:sz w:val="20"/>
                <w:szCs w:val="20"/>
              </w:rPr>
              <w:t>FA</w:t>
            </w:r>
            <w:r w:rsidR="009950F1" w:rsidRPr="00D54CB1">
              <w:rPr>
                <w:rFonts w:ascii="Century Gothic" w:hAnsi="Century Gothic" w:cs="Arial"/>
                <w:sz w:val="20"/>
                <w:szCs w:val="20"/>
              </w:rPr>
              <w:t>1</w:t>
            </w:r>
            <w:r w:rsidRPr="00D54CB1">
              <w:rPr>
                <w:rFonts w:ascii="Century Gothic" w:hAnsi="Century Gothic" w:cs="Arial"/>
                <w:sz w:val="20"/>
                <w:szCs w:val="20"/>
              </w:rPr>
              <w:t>_</w:t>
            </w:r>
            <w:r w:rsidR="00674F5E" w:rsidRPr="00D54CB1">
              <w:rPr>
                <w:rFonts w:ascii="Century Gothic" w:hAnsi="Century Gothic" w:cs="Arial"/>
                <w:sz w:val="20"/>
                <w:szCs w:val="20"/>
              </w:rPr>
              <w:t>title</w:t>
            </w:r>
            <w:r w:rsidR="0022406F" w:rsidRPr="00D54CB1">
              <w:rPr>
                <w:rFonts w:ascii="Century Gothic" w:hAnsi="Century Gothic" w:cs="Arial"/>
                <w:sz w:val="20"/>
                <w:szCs w:val="20"/>
              </w:rPr>
              <w:t>$</w:t>
            </w:r>
          </w:p>
        </w:tc>
        <w:tc>
          <w:tcPr>
            <w:tcW w:w="2982" w:type="dxa"/>
          </w:tcPr>
          <w:p w:rsidR="00422181" w:rsidRPr="00D54CB1" w:rsidRDefault="00D91A37" w:rsidP="00674F5E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D54CB1">
              <w:rPr>
                <w:rFonts w:ascii="Century Gothic" w:hAnsi="Century Gothic" w:cs="Arial"/>
                <w:sz w:val="20"/>
                <w:szCs w:val="20"/>
              </w:rPr>
              <w:t xml:space="preserve">$ </w:t>
            </w:r>
            <w:r w:rsidR="00674F5E" w:rsidRPr="00D54CB1">
              <w:rPr>
                <w:rFonts w:ascii="Century Gothic" w:hAnsi="Century Gothic" w:cs="Arial"/>
                <w:sz w:val="20"/>
                <w:szCs w:val="20"/>
              </w:rPr>
              <w:t>FA</w:t>
            </w:r>
            <w:r w:rsidR="009950F1" w:rsidRPr="00D54CB1">
              <w:rPr>
                <w:rFonts w:ascii="Century Gothic" w:hAnsi="Century Gothic" w:cs="Arial"/>
                <w:sz w:val="20"/>
                <w:szCs w:val="20"/>
              </w:rPr>
              <w:t>1_</w:t>
            </w:r>
            <w:r w:rsidR="00674F5E" w:rsidRPr="00D54CB1">
              <w:rPr>
                <w:rFonts w:ascii="Century Gothic" w:hAnsi="Century Gothic" w:cs="Arial"/>
                <w:sz w:val="20"/>
                <w:szCs w:val="20"/>
              </w:rPr>
              <w:t>FE_</w:t>
            </w:r>
            <w:r w:rsidRPr="00D54CB1">
              <w:rPr>
                <w:rFonts w:ascii="Century Gothic" w:hAnsi="Century Gothic" w:cs="Arial"/>
                <w:sz w:val="20"/>
                <w:szCs w:val="20"/>
              </w:rPr>
              <w:t>Count$</w:t>
            </w:r>
          </w:p>
        </w:tc>
        <w:tc>
          <w:tcPr>
            <w:tcW w:w="3180" w:type="dxa"/>
          </w:tcPr>
          <w:p w:rsidR="00D91A37" w:rsidRPr="00D54CB1" w:rsidRDefault="00D91A37" w:rsidP="009950F1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D54CB1">
              <w:rPr>
                <w:rFonts w:ascii="Century Gothic" w:hAnsi="Century Gothic" w:cs="Arial"/>
                <w:sz w:val="20"/>
                <w:szCs w:val="20"/>
              </w:rPr>
              <w:t>$</w:t>
            </w:r>
            <w:r w:rsidR="00674F5E" w:rsidRPr="00D54CB1">
              <w:rPr>
                <w:rFonts w:ascii="Century Gothic" w:hAnsi="Century Gothic" w:cs="Arial"/>
                <w:sz w:val="20"/>
                <w:szCs w:val="20"/>
              </w:rPr>
              <w:t>FA</w:t>
            </w:r>
            <w:r w:rsidR="009950F1" w:rsidRPr="00D54CB1">
              <w:rPr>
                <w:rFonts w:ascii="Century Gothic" w:hAnsi="Century Gothic" w:cs="Arial"/>
                <w:sz w:val="20"/>
                <w:szCs w:val="20"/>
              </w:rPr>
              <w:t>1</w:t>
            </w:r>
            <w:r w:rsidRPr="00D54CB1">
              <w:rPr>
                <w:rFonts w:ascii="Century Gothic" w:hAnsi="Century Gothic" w:cs="Arial"/>
                <w:sz w:val="20"/>
                <w:szCs w:val="20"/>
              </w:rPr>
              <w:t>_total_ROI$</w:t>
            </w:r>
          </w:p>
        </w:tc>
      </w:tr>
      <w:tr w:rsidR="00D54CB1" w:rsidRPr="00D54CB1" w:rsidTr="00D60866">
        <w:tc>
          <w:tcPr>
            <w:tcW w:w="3080" w:type="dxa"/>
          </w:tcPr>
          <w:p w:rsidR="009950F1" w:rsidRPr="00D54CB1" w:rsidRDefault="009950F1" w:rsidP="008661A6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D54CB1">
              <w:rPr>
                <w:rFonts w:ascii="Century Gothic" w:hAnsi="Century Gothic" w:cs="Arial"/>
                <w:sz w:val="20"/>
                <w:szCs w:val="20"/>
              </w:rPr>
              <w:t>$</w:t>
            </w:r>
            <w:r w:rsidR="00674F5E" w:rsidRPr="00D54CB1">
              <w:rPr>
                <w:rFonts w:ascii="Century Gothic" w:hAnsi="Century Gothic" w:cs="Arial"/>
                <w:sz w:val="20"/>
                <w:szCs w:val="20"/>
              </w:rPr>
              <w:t>FA</w:t>
            </w:r>
            <w:r w:rsidRPr="00D54CB1">
              <w:rPr>
                <w:rFonts w:ascii="Century Gothic" w:hAnsi="Century Gothic" w:cs="Arial"/>
                <w:sz w:val="20"/>
                <w:szCs w:val="20"/>
              </w:rPr>
              <w:t>2_</w:t>
            </w:r>
            <w:r w:rsidR="00674F5E" w:rsidRPr="00D54CB1">
              <w:rPr>
                <w:rFonts w:ascii="Century Gothic" w:hAnsi="Century Gothic" w:cs="Arial"/>
                <w:sz w:val="20"/>
                <w:szCs w:val="20"/>
              </w:rPr>
              <w:t xml:space="preserve"> title </w:t>
            </w:r>
            <w:r w:rsidRPr="00D54CB1">
              <w:rPr>
                <w:rFonts w:ascii="Century Gothic" w:hAnsi="Century Gothic" w:cs="Arial"/>
                <w:sz w:val="20"/>
                <w:szCs w:val="20"/>
              </w:rPr>
              <w:t>$</w:t>
            </w:r>
          </w:p>
        </w:tc>
        <w:tc>
          <w:tcPr>
            <w:tcW w:w="2982" w:type="dxa"/>
          </w:tcPr>
          <w:p w:rsidR="009950F1" w:rsidRPr="00D54CB1" w:rsidRDefault="00674F5E" w:rsidP="00674F5E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D54CB1">
              <w:rPr>
                <w:rFonts w:ascii="Century Gothic" w:hAnsi="Century Gothic" w:cs="Arial"/>
                <w:sz w:val="20"/>
                <w:szCs w:val="20"/>
              </w:rPr>
              <w:t>$ FA2_FE_Count$</w:t>
            </w:r>
          </w:p>
        </w:tc>
        <w:tc>
          <w:tcPr>
            <w:tcW w:w="3180" w:type="dxa"/>
          </w:tcPr>
          <w:p w:rsidR="009950F1" w:rsidRPr="00D54CB1" w:rsidRDefault="009950F1" w:rsidP="009950F1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D54CB1">
              <w:rPr>
                <w:rFonts w:ascii="Century Gothic" w:hAnsi="Century Gothic" w:cs="Arial"/>
                <w:sz w:val="20"/>
                <w:szCs w:val="20"/>
              </w:rPr>
              <w:t>$</w:t>
            </w:r>
            <w:r w:rsidR="00674F5E" w:rsidRPr="00D54CB1">
              <w:rPr>
                <w:rFonts w:ascii="Century Gothic" w:hAnsi="Century Gothic" w:cs="Arial"/>
                <w:sz w:val="20"/>
                <w:szCs w:val="20"/>
              </w:rPr>
              <w:t>FA</w:t>
            </w:r>
            <w:r w:rsidRPr="00D54CB1">
              <w:rPr>
                <w:rFonts w:ascii="Century Gothic" w:hAnsi="Century Gothic" w:cs="Arial"/>
                <w:sz w:val="20"/>
                <w:szCs w:val="20"/>
              </w:rPr>
              <w:t>2_total_ROI$</w:t>
            </w:r>
          </w:p>
        </w:tc>
      </w:tr>
      <w:tr w:rsidR="00D54CB1" w:rsidRPr="00D54CB1" w:rsidTr="00D60866">
        <w:tc>
          <w:tcPr>
            <w:tcW w:w="3080" w:type="dxa"/>
          </w:tcPr>
          <w:p w:rsidR="009950F1" w:rsidRPr="00D54CB1" w:rsidRDefault="009950F1" w:rsidP="008661A6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D54CB1">
              <w:rPr>
                <w:rFonts w:ascii="Century Gothic" w:hAnsi="Century Gothic" w:cs="Arial"/>
                <w:sz w:val="20"/>
                <w:szCs w:val="20"/>
              </w:rPr>
              <w:t>....</w:t>
            </w:r>
          </w:p>
        </w:tc>
        <w:tc>
          <w:tcPr>
            <w:tcW w:w="2982" w:type="dxa"/>
          </w:tcPr>
          <w:p w:rsidR="009950F1" w:rsidRPr="00D54CB1" w:rsidRDefault="009950F1" w:rsidP="008661A6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3180" w:type="dxa"/>
          </w:tcPr>
          <w:p w:rsidR="009950F1" w:rsidRPr="00D54CB1" w:rsidRDefault="009950F1" w:rsidP="008661A6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D54CB1" w:rsidRPr="00D54CB1" w:rsidTr="00D60866">
        <w:tc>
          <w:tcPr>
            <w:tcW w:w="3080" w:type="dxa"/>
          </w:tcPr>
          <w:p w:rsidR="009950F1" w:rsidRPr="00D54CB1" w:rsidRDefault="009950F1" w:rsidP="008661A6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D54CB1">
              <w:rPr>
                <w:rFonts w:ascii="Century Gothic" w:hAnsi="Century Gothic" w:cs="Arial"/>
                <w:sz w:val="20"/>
                <w:szCs w:val="20"/>
              </w:rPr>
              <w:t>$</w:t>
            </w:r>
            <w:r w:rsidR="00674F5E" w:rsidRPr="00D54CB1">
              <w:rPr>
                <w:rFonts w:ascii="Century Gothic" w:hAnsi="Century Gothic" w:cs="Arial"/>
                <w:sz w:val="20"/>
                <w:szCs w:val="20"/>
              </w:rPr>
              <w:t>FA</w:t>
            </w:r>
            <w:r w:rsidRPr="00D54CB1">
              <w:rPr>
                <w:rFonts w:ascii="Century Gothic" w:hAnsi="Century Gothic" w:cs="Arial"/>
                <w:sz w:val="20"/>
                <w:szCs w:val="20"/>
              </w:rPr>
              <w:t>N_</w:t>
            </w:r>
            <w:r w:rsidR="00674F5E" w:rsidRPr="00D54CB1">
              <w:rPr>
                <w:rFonts w:ascii="Century Gothic" w:hAnsi="Century Gothic" w:cs="Arial"/>
                <w:sz w:val="20"/>
                <w:szCs w:val="20"/>
              </w:rPr>
              <w:t xml:space="preserve"> title </w:t>
            </w:r>
            <w:r w:rsidRPr="00D54CB1">
              <w:rPr>
                <w:rFonts w:ascii="Century Gothic" w:hAnsi="Century Gothic" w:cs="Arial"/>
                <w:sz w:val="20"/>
                <w:szCs w:val="20"/>
              </w:rPr>
              <w:t>$</w:t>
            </w:r>
          </w:p>
        </w:tc>
        <w:tc>
          <w:tcPr>
            <w:tcW w:w="2982" w:type="dxa"/>
          </w:tcPr>
          <w:p w:rsidR="009950F1" w:rsidRPr="00D54CB1" w:rsidRDefault="00674F5E" w:rsidP="00674F5E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D54CB1">
              <w:rPr>
                <w:rFonts w:ascii="Century Gothic" w:hAnsi="Century Gothic" w:cs="Arial"/>
                <w:sz w:val="20"/>
                <w:szCs w:val="20"/>
              </w:rPr>
              <w:t>$ FAN_FE_Count$</w:t>
            </w:r>
          </w:p>
        </w:tc>
        <w:tc>
          <w:tcPr>
            <w:tcW w:w="3180" w:type="dxa"/>
          </w:tcPr>
          <w:p w:rsidR="009950F1" w:rsidRPr="00D54CB1" w:rsidRDefault="009950F1" w:rsidP="008661A6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D54CB1">
              <w:rPr>
                <w:rFonts w:ascii="Century Gothic" w:hAnsi="Century Gothic" w:cs="Arial"/>
                <w:sz w:val="20"/>
                <w:szCs w:val="20"/>
              </w:rPr>
              <w:t>$</w:t>
            </w:r>
            <w:r w:rsidR="00674F5E" w:rsidRPr="00D54CB1">
              <w:rPr>
                <w:rFonts w:ascii="Century Gothic" w:hAnsi="Century Gothic" w:cs="Arial"/>
                <w:sz w:val="20"/>
                <w:szCs w:val="20"/>
              </w:rPr>
              <w:t>FA</w:t>
            </w:r>
            <w:r w:rsidRPr="00D54CB1">
              <w:rPr>
                <w:rFonts w:ascii="Century Gothic" w:hAnsi="Century Gothic" w:cs="Arial"/>
                <w:sz w:val="20"/>
                <w:szCs w:val="20"/>
              </w:rPr>
              <w:t>N_total_ROI$</w:t>
            </w:r>
          </w:p>
        </w:tc>
      </w:tr>
    </w:tbl>
    <w:p w:rsidR="00422181" w:rsidRPr="009F6334" w:rsidRDefault="00422181" w:rsidP="005407E2">
      <w:pPr>
        <w:rPr>
          <w:rFonts w:ascii="Century Gothic" w:hAnsi="Century Gothic" w:cstheme="minorHAnsi"/>
        </w:rPr>
      </w:pPr>
    </w:p>
    <w:p w:rsidR="006143CD" w:rsidRPr="009F6334" w:rsidRDefault="00564A27" w:rsidP="006143CD">
      <w:pPr>
        <w:pStyle w:val="Heading1"/>
        <w:rPr>
          <w:rFonts w:cstheme="minorHAnsi"/>
        </w:rPr>
      </w:pPr>
      <w:bookmarkStart w:id="13" w:name="_Toc387150290"/>
      <w:r>
        <w:rPr>
          <w:rFonts w:cstheme="minorHAnsi"/>
        </w:rPr>
        <w:t xml:space="preserve">Roles, </w:t>
      </w:r>
      <w:r w:rsidR="006143CD" w:rsidRPr="009F6334">
        <w:rPr>
          <w:rFonts w:cstheme="minorHAnsi"/>
        </w:rPr>
        <w:t xml:space="preserve">Responsibilities </w:t>
      </w:r>
      <w:r>
        <w:rPr>
          <w:rFonts w:cstheme="minorHAnsi"/>
        </w:rPr>
        <w:t xml:space="preserve">and </w:t>
      </w:r>
      <w:r w:rsidR="00AB3D54">
        <w:rPr>
          <w:rFonts w:cstheme="minorHAnsi"/>
        </w:rPr>
        <w:t>E</w:t>
      </w:r>
      <w:r>
        <w:rPr>
          <w:rFonts w:cstheme="minorHAnsi"/>
        </w:rPr>
        <w:t>ffort</w:t>
      </w:r>
      <w:bookmarkEnd w:id="13"/>
    </w:p>
    <w:p w:rsidR="00AB6541" w:rsidRPr="009F6334" w:rsidRDefault="00AB6541">
      <w:pPr>
        <w:rPr>
          <w:rFonts w:ascii="Century Gothic" w:hAnsi="Century Gothic" w:cstheme="minorHAnsi"/>
        </w:rPr>
      </w:pPr>
      <w:r w:rsidRPr="009F6334">
        <w:rPr>
          <w:rFonts w:ascii="Century Gothic" w:hAnsi="Century Gothic" w:cstheme="minorHAnsi"/>
        </w:rPr>
        <w:t xml:space="preserve">Successful execution of the project will require the input and participation of a number of team members, these are listed below along with the anticipated level of effort and their roles and responsibilities. </w:t>
      </w:r>
    </w:p>
    <w:tbl>
      <w:tblPr>
        <w:tblStyle w:val="TableGrid"/>
        <w:tblW w:w="861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/>
      </w:tblPr>
      <w:tblGrid>
        <w:gridCol w:w="2187"/>
        <w:gridCol w:w="1953"/>
        <w:gridCol w:w="2000"/>
        <w:gridCol w:w="2475"/>
      </w:tblGrid>
      <w:tr w:rsidR="00BB42C3" w:rsidRPr="007A4556" w:rsidTr="002C5F3E">
        <w:trPr>
          <w:trHeight w:val="321"/>
        </w:trPr>
        <w:tc>
          <w:tcPr>
            <w:tcW w:w="2187" w:type="dxa"/>
          </w:tcPr>
          <w:p w:rsidR="00A814B1" w:rsidRPr="007A4556" w:rsidRDefault="00A814B1" w:rsidP="007A4556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7A4556">
              <w:rPr>
                <w:rFonts w:ascii="Century Gothic" w:hAnsi="Century Gothic" w:cstheme="minorHAnsi"/>
                <w:color w:val="4F81BD" w:themeColor="accent1"/>
                <w:sz w:val="24"/>
              </w:rPr>
              <w:t>Team member</w:t>
            </w:r>
          </w:p>
        </w:tc>
        <w:tc>
          <w:tcPr>
            <w:tcW w:w="1953" w:type="dxa"/>
          </w:tcPr>
          <w:p w:rsidR="00A814B1" w:rsidRPr="007A4556" w:rsidRDefault="00A814B1" w:rsidP="007A4556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7A4556">
              <w:rPr>
                <w:rFonts w:ascii="Century Gothic" w:hAnsi="Century Gothic" w:cstheme="minorHAnsi"/>
                <w:color w:val="4F81BD" w:themeColor="accent1"/>
                <w:sz w:val="24"/>
              </w:rPr>
              <w:t>Role</w:t>
            </w:r>
            <w:r w:rsidR="007505C2" w:rsidRPr="007A4556">
              <w:rPr>
                <w:rFonts w:ascii="Century Gothic" w:hAnsi="Century Gothic" w:cstheme="minorHAnsi"/>
                <w:color w:val="4F81BD" w:themeColor="accent1"/>
                <w:sz w:val="24"/>
              </w:rPr>
              <w:t xml:space="preserve"> / title</w:t>
            </w:r>
          </w:p>
        </w:tc>
        <w:tc>
          <w:tcPr>
            <w:tcW w:w="2000" w:type="dxa"/>
          </w:tcPr>
          <w:p w:rsidR="00A814B1" w:rsidRPr="007A4556" w:rsidRDefault="00797539" w:rsidP="007A4556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7A4556">
              <w:rPr>
                <w:rFonts w:ascii="Century Gothic" w:hAnsi="Century Gothic" w:cstheme="minorHAnsi"/>
                <w:color w:val="4F81BD" w:themeColor="accent1"/>
                <w:sz w:val="24"/>
              </w:rPr>
              <w:t>Responsibility / contribution</w:t>
            </w:r>
          </w:p>
        </w:tc>
        <w:tc>
          <w:tcPr>
            <w:tcW w:w="2475" w:type="dxa"/>
          </w:tcPr>
          <w:p w:rsidR="00A814B1" w:rsidRPr="007A4556" w:rsidRDefault="00A814B1" w:rsidP="007A4556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7A4556">
              <w:rPr>
                <w:rFonts w:ascii="Century Gothic" w:hAnsi="Century Gothic" w:cstheme="minorHAnsi"/>
                <w:color w:val="4F81BD" w:themeColor="accent1"/>
                <w:sz w:val="24"/>
              </w:rPr>
              <w:t>Estimate effort</w:t>
            </w:r>
          </w:p>
        </w:tc>
      </w:tr>
      <w:tr w:rsidR="00D54CB1" w:rsidRPr="00D54CB1" w:rsidTr="002C5F3E">
        <w:trPr>
          <w:trHeight w:val="321"/>
        </w:trPr>
        <w:tc>
          <w:tcPr>
            <w:tcW w:w="2187" w:type="dxa"/>
          </w:tcPr>
          <w:p w:rsidR="00AB3D54" w:rsidRPr="003122B1" w:rsidRDefault="00AB3D54" w:rsidP="003122B1">
            <w:pPr>
              <w:spacing w:before="40" w:after="40"/>
              <w:rPr>
                <w:rFonts w:ascii="Century Gothic" w:hAnsi="Century Gothic" w:cstheme="minorHAnsi"/>
              </w:rPr>
            </w:pPr>
            <w:r w:rsidRPr="003122B1">
              <w:rPr>
                <w:rFonts w:ascii="Century Gothic" w:hAnsi="Century Gothic" w:cstheme="minorHAnsi"/>
              </w:rPr>
              <w:t>Shallini</w:t>
            </w:r>
          </w:p>
        </w:tc>
        <w:tc>
          <w:tcPr>
            <w:tcW w:w="1953" w:type="dxa"/>
          </w:tcPr>
          <w:p w:rsidR="00AB3D54" w:rsidRPr="003122B1" w:rsidRDefault="00AB3D54" w:rsidP="003122B1">
            <w:pPr>
              <w:spacing w:before="40" w:after="40"/>
              <w:rPr>
                <w:rFonts w:ascii="Century Gothic" w:hAnsi="Century Gothic" w:cstheme="minorHAnsi"/>
              </w:rPr>
            </w:pPr>
            <w:r w:rsidRPr="003122B1">
              <w:rPr>
                <w:rFonts w:ascii="Century Gothic" w:hAnsi="Century Gothic" w:cstheme="minorHAnsi"/>
              </w:rPr>
              <w:t>tl</w:t>
            </w:r>
          </w:p>
        </w:tc>
        <w:tc>
          <w:tcPr>
            <w:tcW w:w="2000" w:type="dxa"/>
          </w:tcPr>
          <w:p w:rsidR="00AB3D54" w:rsidRPr="00D54CB1" w:rsidRDefault="00AB3D54" w:rsidP="002C5F3E">
            <w:pPr>
              <w:spacing w:before="40" w:after="40"/>
              <w:rPr>
                <w:rFonts w:ascii="Century Gothic" w:hAnsi="Century Gothic" w:cstheme="minorHAnsi"/>
              </w:rPr>
            </w:pPr>
            <w:r w:rsidRPr="00D54CB1">
              <w:rPr>
                <w:rFonts w:ascii="Century Gothic" w:hAnsi="Century Gothic" w:cstheme="minorHAnsi"/>
              </w:rPr>
              <w:t>wrwerewrewrew</w:t>
            </w:r>
          </w:p>
        </w:tc>
        <w:tc>
          <w:tcPr>
            <w:tcW w:w="2475" w:type="dxa"/>
          </w:tcPr>
          <w:p w:rsidR="00AB3D54" w:rsidRPr="00D54CB1" w:rsidRDefault="00AB3D54" w:rsidP="008661A6">
            <w:pPr>
              <w:spacing w:before="40" w:after="40"/>
              <w:rPr>
                <w:rFonts w:ascii="Century Gothic" w:hAnsi="Century Gothic" w:cstheme="minorHAnsi"/>
              </w:rPr>
            </w:pPr>
            <w:r w:rsidRPr="00D54CB1">
              <w:rPr>
                <w:rFonts w:ascii="Century Gothic" w:hAnsi="Century Gothic" w:cstheme="minorHAnsi"/>
              </w:rPr>
              <w:t>$T_ Lead _Effort$</w:t>
            </w:r>
          </w:p>
        </w:tc>
      </w:tr>
      <w:tr w:rsidR="00D54CB1" w:rsidRPr="00D54CB1" w:rsidTr="002C5F3E">
        <w:trPr>
          <w:trHeight w:val="321"/>
        </w:trPr>
        <w:tc>
          <w:tcPr>
            <w:tcW w:w="2187" w:type="dxa"/>
          </w:tcPr>
          <w:p w:rsidR="00AB3D54" w:rsidRPr="003122B1" w:rsidRDefault="00AB3D54" w:rsidP="003122B1">
            <w:pPr>
              <w:spacing w:before="40" w:after="40"/>
              <w:rPr>
                <w:rFonts w:ascii="Century Gothic" w:hAnsi="Century Gothic" w:cstheme="minorHAnsi"/>
              </w:rPr>
            </w:pPr>
            <w:r w:rsidRPr="003122B1">
              <w:rPr>
                <w:rFonts w:ascii="Century Gothic" w:hAnsi="Century Gothic" w:cstheme="minorHAnsi"/>
              </w:rPr>
              <w:t>Puhpa&amp;apos;k</w:t>
            </w:r>
          </w:p>
        </w:tc>
        <w:tc>
          <w:tcPr>
            <w:tcW w:w="1953" w:type="dxa"/>
          </w:tcPr>
          <w:p w:rsidR="00AB3D54" w:rsidRPr="003122B1" w:rsidRDefault="00AB3D54" w:rsidP="003122B1">
            <w:pPr>
              <w:spacing w:before="40" w:after="40"/>
              <w:rPr>
                <w:rFonts w:ascii="Century Gothic" w:hAnsi="Century Gothic" w:cstheme="minorHAnsi"/>
              </w:rPr>
            </w:pPr>
            <w:r w:rsidRPr="003122B1">
              <w:rPr>
                <w:rFonts w:ascii="Century Gothic" w:hAnsi="Century Gothic" w:cstheme="minorHAnsi"/>
              </w:rPr>
              <w:t>member</w:t>
            </w:r>
          </w:p>
        </w:tc>
        <w:tc>
          <w:tcPr>
            <w:tcW w:w="2000" w:type="dxa"/>
          </w:tcPr>
          <w:p w:rsidR="00AB3D54" w:rsidRPr="00D54CB1" w:rsidRDefault="00AB3D54" w:rsidP="002C5F3E">
            <w:pPr>
              <w:spacing w:before="40" w:after="40"/>
              <w:rPr>
                <w:rFonts w:ascii="Century Gothic" w:hAnsi="Century Gothic" w:cstheme="minorHAnsi"/>
              </w:rPr>
            </w:pPr>
            <w:r w:rsidRPr="00D54CB1">
              <w:rPr>
                <w:rFonts w:ascii="Century Gothic" w:hAnsi="Century Gothic" w:cstheme="minorHAnsi"/>
              </w:rPr>
              <w:t>test</w:t>
            </w:r>
          </w:p>
        </w:tc>
        <w:tc>
          <w:tcPr>
            <w:tcW w:w="2475" w:type="dxa"/>
          </w:tcPr>
          <w:p w:rsidR="00AB3D54" w:rsidRPr="00D54CB1" w:rsidRDefault="00AB3D54" w:rsidP="008661A6">
            <w:pPr>
              <w:spacing w:before="40" w:after="40"/>
              <w:rPr>
                <w:rFonts w:ascii="Century Gothic" w:hAnsi="Century Gothic" w:cstheme="minorHAnsi"/>
              </w:rPr>
            </w:pPr>
            <w:r w:rsidRPr="00D54CB1">
              <w:rPr>
                <w:rFonts w:ascii="Century Gothic" w:hAnsi="Century Gothic" w:cstheme="minorHAnsi"/>
              </w:rPr>
              <w:t>$T_ Lead _Effort$</w:t>
            </w:r>
          </w:p>
        </w:tc>
      </w:tr>
      <w:tr w:rsidR="00D54CB1" w:rsidRPr="00D54CB1" w:rsidTr="002C5F3E">
        <w:trPr>
          <w:trHeight w:val="321"/>
        </w:trPr>
        <w:tc>
          <w:tcPr>
            <w:tcW w:w="2187" w:type="dxa"/>
          </w:tcPr>
          <w:p w:rsidR="00AB3D54" w:rsidRPr="003122B1" w:rsidRDefault="00AB3D54" w:rsidP="003122B1">
            <w:pPr>
              <w:spacing w:before="40" w:after="40"/>
              <w:rPr>
                <w:rFonts w:ascii="Century Gothic" w:hAnsi="Century Gothic" w:cstheme="minorHAnsi"/>
              </w:rPr>
            </w:pPr>
            <w:r w:rsidRPr="003122B1">
              <w:rPr>
                <w:rFonts w:ascii="Century Gothic" w:hAnsi="Century Gothic" w:cstheme="minorHAnsi"/>
              </w:rPr>
              <w:t>Baljit</w:t>
            </w:r>
          </w:p>
        </w:tc>
        <w:tc>
          <w:tcPr>
            <w:tcW w:w="1953" w:type="dxa"/>
          </w:tcPr>
          <w:p w:rsidR="00AB3D54" w:rsidRPr="003122B1" w:rsidRDefault="00AB3D54" w:rsidP="003122B1">
            <w:pPr>
              <w:spacing w:before="40" w:after="40"/>
              <w:rPr>
                <w:rFonts w:ascii="Century Gothic" w:hAnsi="Century Gothic" w:cstheme="minorHAnsi"/>
              </w:rPr>
            </w:pPr>
            <w:r w:rsidRPr="003122B1">
              <w:rPr>
                <w:rFonts w:ascii="Century Gothic" w:hAnsi="Century Gothic" w:cstheme="minorHAnsi"/>
              </w:rPr>
              <w:t>member</w:t>
            </w:r>
          </w:p>
        </w:tc>
        <w:tc>
          <w:tcPr>
            <w:tcW w:w="2000" w:type="dxa"/>
          </w:tcPr>
          <w:p w:rsidR="00AB3D54" w:rsidRPr="00D54CB1" w:rsidRDefault="00AB3D54" w:rsidP="002C5F3E">
            <w:pPr>
              <w:spacing w:before="40" w:after="40"/>
              <w:rPr>
                <w:rFonts w:ascii="Century Gothic" w:hAnsi="Century Gothic" w:cstheme="minorHAnsi"/>
              </w:rPr>
            </w:pPr>
            <w:r w:rsidRPr="00D54CB1">
              <w:rPr>
                <w:rFonts w:ascii="Century Gothic" w:hAnsi="Century Gothic" w:cstheme="minorHAnsi"/>
              </w:rPr>
              <w:t>testing this</w:t>
            </w:r>
          </w:p>
        </w:tc>
        <w:tc>
          <w:tcPr>
            <w:tcW w:w="2475" w:type="dxa"/>
          </w:tcPr>
          <w:p w:rsidR="00AB3D54" w:rsidRPr="00D54CB1" w:rsidRDefault="00AB3D54" w:rsidP="008661A6">
            <w:pPr>
              <w:spacing w:before="40" w:after="40"/>
              <w:rPr>
                <w:rFonts w:ascii="Century Gothic" w:hAnsi="Century Gothic" w:cstheme="minorHAnsi"/>
              </w:rPr>
            </w:pPr>
            <w:r w:rsidRPr="00D54CB1">
              <w:rPr>
                <w:rFonts w:ascii="Century Gothic" w:hAnsi="Century Gothic" w:cstheme="minorHAnsi"/>
              </w:rPr>
              <w:t>$T_ Lead _Effort$</w:t>
            </w:r>
          </w:p>
        </w:tc>
      </w:tr>
    </w:tbl>
    <w:p w:rsidR="007A3086" w:rsidRPr="009F6334" w:rsidRDefault="007A3086">
      <w:pPr>
        <w:rPr>
          <w:rFonts w:ascii="Century Gothic" w:hAnsi="Century Gothic" w:cstheme="minorHAnsi"/>
        </w:rPr>
      </w:pPr>
    </w:p>
    <w:p w:rsidR="006143CD" w:rsidRPr="009F6334" w:rsidRDefault="006143CD">
      <w:pPr>
        <w:rPr>
          <w:rFonts w:ascii="Century Gothic" w:hAnsi="Century Gothic" w:cstheme="minorHAnsi"/>
        </w:rPr>
      </w:pPr>
      <w:r w:rsidRPr="009F6334">
        <w:rPr>
          <w:rFonts w:ascii="Century Gothic" w:hAnsi="Century Gothic" w:cstheme="minorHAnsi"/>
        </w:rPr>
        <w:br w:type="page"/>
      </w:r>
    </w:p>
    <w:p w:rsidR="006143CD" w:rsidRPr="009F6334" w:rsidRDefault="006143CD" w:rsidP="00F52C04">
      <w:pPr>
        <w:pStyle w:val="Heading1"/>
        <w:rPr>
          <w:rFonts w:cstheme="minorHAnsi"/>
        </w:rPr>
      </w:pPr>
      <w:bookmarkStart w:id="14" w:name="_Toc387150291"/>
      <w:r w:rsidRPr="009F6334">
        <w:rPr>
          <w:rFonts w:cstheme="minorHAnsi"/>
        </w:rPr>
        <w:lastRenderedPageBreak/>
        <w:t>Process and timelines</w:t>
      </w:r>
      <w:bookmarkEnd w:id="14"/>
    </w:p>
    <w:p w:rsidR="00BE5FDF" w:rsidRPr="009F6334" w:rsidRDefault="00BE5FDF" w:rsidP="00BE5FDF">
      <w:pPr>
        <w:rPr>
          <w:rFonts w:ascii="Century Gothic" w:hAnsi="Century Gothic" w:cstheme="minorHAnsi"/>
        </w:rPr>
      </w:pPr>
      <w:r w:rsidRPr="009F6334">
        <w:rPr>
          <w:rFonts w:ascii="Century Gothic" w:hAnsi="Century Gothic" w:cstheme="minorHAnsi"/>
        </w:rPr>
        <w:t xml:space="preserve">We are expecting the project to be delivered during the following </w:t>
      </w:r>
      <w:r w:rsidR="00445403" w:rsidRPr="009F6334">
        <w:rPr>
          <w:rFonts w:ascii="Century Gothic" w:hAnsi="Century Gothic" w:cstheme="minorHAnsi"/>
        </w:rPr>
        <w:t>period;</w:t>
      </w:r>
      <w:r w:rsidRPr="009F6334">
        <w:rPr>
          <w:rFonts w:ascii="Century Gothic" w:hAnsi="Century Gothic" w:cstheme="minorHAnsi"/>
        </w:rPr>
        <w:t xml:space="preserve"> the project is b</w:t>
      </w:r>
      <w:r w:rsidR="00A675BE">
        <w:rPr>
          <w:rFonts w:ascii="Century Gothic" w:hAnsi="Century Gothic" w:cstheme="minorHAnsi"/>
        </w:rPr>
        <w:t>roken into key milestones shown below.</w:t>
      </w:r>
    </w:p>
    <w:p w:rsidR="00797539" w:rsidRPr="009F6334" w:rsidRDefault="00797539" w:rsidP="00797539">
      <w:pPr>
        <w:pStyle w:val="Heading2"/>
        <w:rPr>
          <w:rFonts w:cs="Arial"/>
        </w:rPr>
      </w:pPr>
      <w:bookmarkStart w:id="15" w:name="_Toc381619637"/>
      <w:bookmarkStart w:id="16" w:name="_Toc387150292"/>
      <w:r w:rsidRPr="009F6334">
        <w:rPr>
          <w:rFonts w:cs="Arial"/>
        </w:rPr>
        <w:t>Timeline &amp; milestones</w:t>
      </w:r>
      <w:bookmarkEnd w:id="15"/>
      <w:bookmarkEnd w:id="16"/>
    </w:p>
    <w:p w:rsidR="00A675BE" w:rsidRPr="004B7D40" w:rsidRDefault="00A675BE" w:rsidP="00A675BE">
      <w:pPr>
        <w:rPr>
          <w:rFonts w:ascii="Century Gothic" w:hAnsi="Century Gothic" w:cs="Arial"/>
        </w:rPr>
      </w:pPr>
      <w:r w:rsidRPr="009F4502">
        <w:rPr>
          <w:rFonts w:ascii="Century Gothic" w:hAnsi="Century Gothic" w:cs="Arial"/>
        </w:rPr>
        <w:t xml:space="preserve">The project duration </w:t>
      </w:r>
      <w:r w:rsidRPr="004B7D40">
        <w:rPr>
          <w:rFonts w:ascii="Century Gothic" w:hAnsi="Century Gothic" w:cs="Arial"/>
        </w:rPr>
        <w:t xml:space="preserve">is expected to be </w:t>
      </w:r>
      <w:r w:rsidRPr="004B7D40">
        <w:rPr>
          <w:rFonts w:ascii="Century Gothic" w:hAnsi="Century Gothic" w:cs="Arial"/>
          <w:b/>
        </w:rPr>
        <w:t xml:space="preserve">21</w:t>
      </w:r>
      <w:r w:rsidRPr="004B7D40">
        <w:rPr>
          <w:rFonts w:ascii="Century Gothic" w:hAnsi="Century Gothic" w:cs="Arial"/>
        </w:rPr>
        <w:t xml:space="preserve"> days. </w:t>
      </w:r>
    </w:p>
    <w:p w:rsidR="00A675BE" w:rsidRPr="004B7D40" w:rsidRDefault="00A675BE" w:rsidP="00A675BE">
      <w:pPr>
        <w:pStyle w:val="ListParagraph"/>
        <w:numPr>
          <w:ilvl w:val="0"/>
          <w:numId w:val="5"/>
        </w:numPr>
        <w:rPr>
          <w:rFonts w:ascii="Century Gothic" w:hAnsi="Century Gothic" w:cs="Arial"/>
        </w:rPr>
      </w:pPr>
      <w:r w:rsidRPr="004B7D40">
        <w:rPr>
          <w:rFonts w:ascii="Century Gothic" w:hAnsi="Century Gothic" w:cs="Arial"/>
        </w:rPr>
        <w:t xml:space="preserve">The intended start date is: </w:t>
      </w:r>
      <w:r w:rsidRPr="004B7D40">
        <w:rPr>
          <w:rFonts w:ascii="Century Gothic" w:hAnsi="Century Gothic" w:cs="Arial"/>
          <w:b/>
        </w:rPr>
        <w:t xml:space="preserve">09 June 2014</w:t>
      </w:r>
    </w:p>
    <w:p w:rsidR="00A675BE" w:rsidRPr="004B7D40" w:rsidRDefault="00A675BE" w:rsidP="00A675BE">
      <w:pPr>
        <w:pStyle w:val="ListParagraph"/>
        <w:numPr>
          <w:ilvl w:val="0"/>
          <w:numId w:val="5"/>
        </w:numPr>
        <w:rPr>
          <w:rFonts w:ascii="Century Gothic" w:hAnsi="Century Gothic" w:cs="Arial"/>
        </w:rPr>
      </w:pPr>
      <w:r w:rsidRPr="004B7D40">
        <w:rPr>
          <w:rFonts w:ascii="Century Gothic" w:hAnsi="Century Gothic" w:cs="Arial"/>
        </w:rPr>
        <w:t xml:space="preserve">The target completion date is: </w:t>
      </w:r>
      <w:r w:rsidRPr="004B7D40">
        <w:rPr>
          <w:rFonts w:ascii="Century Gothic" w:hAnsi="Century Gothic" w:cs="Arial"/>
          <w:b/>
        </w:rPr>
        <w:t xml:space="preserve">30 June 2014</w:t>
      </w:r>
    </w:p>
    <w:p w:rsidR="00797539" w:rsidRPr="009F6334" w:rsidRDefault="00A675BE" w:rsidP="00A675BE">
      <w:pPr>
        <w:rPr>
          <w:rFonts w:ascii="Century Gothic" w:hAnsi="Century Gothic" w:cs="Arial"/>
        </w:rPr>
      </w:pPr>
      <w:r w:rsidRPr="009F4502">
        <w:rPr>
          <w:rFonts w:ascii="Century Gothic" w:hAnsi="Century Gothic" w:cs="Arial"/>
        </w:rPr>
        <w:t>The project will include key milestones, these will help us monitor and keep the project on time and budget. The milestones are not finalised, but are likely to include:</w:t>
      </w: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1809"/>
        <w:gridCol w:w="4058"/>
        <w:gridCol w:w="2961"/>
      </w:tblGrid>
      <w:tr w:rsidR="00490B2D" w:rsidRPr="009F4502" w:rsidTr="00490B2D">
        <w:trPr>
          <w:trHeight w:val="265"/>
        </w:trPr>
        <w:tc>
          <w:tcPr>
            <w:tcW w:w="1809" w:type="dxa"/>
          </w:tcPr>
          <w:p w:rsidR="00490B2D" w:rsidRPr="00BE5AD3" w:rsidRDefault="00490B2D" w:rsidP="00490B2D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BE5AD3">
              <w:rPr>
                <w:rFonts w:ascii="Century Gothic" w:hAnsi="Century Gothic" w:cstheme="minorHAnsi"/>
                <w:color w:val="4F81BD" w:themeColor="accent1"/>
                <w:sz w:val="24"/>
              </w:rPr>
              <w:t xml:space="preserve">Milestone </w:t>
            </w:r>
            <w:r>
              <w:rPr>
                <w:rFonts w:ascii="Century Gothic" w:hAnsi="Century Gothic" w:cstheme="minorHAnsi"/>
                <w:color w:val="4F81BD" w:themeColor="accent1"/>
                <w:sz w:val="24"/>
              </w:rPr>
              <w:t>#</w:t>
            </w:r>
          </w:p>
        </w:tc>
        <w:tc>
          <w:tcPr>
            <w:tcW w:w="4058" w:type="dxa"/>
          </w:tcPr>
          <w:p w:rsidR="00490B2D" w:rsidRPr="00BE5AD3" w:rsidRDefault="00490B2D" w:rsidP="009F6334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bookmarkStart w:id="17" w:name="OLE_LINK32"/>
            <w:bookmarkStart w:id="18" w:name="OLE_LINK33"/>
            <w:bookmarkStart w:id="19" w:name="OLE_LINK34"/>
            <w:bookmarkStart w:id="20" w:name="OLE_LINK6"/>
            <w:bookmarkStart w:id="21" w:name="OLE_LINK7"/>
            <w:bookmarkStart w:id="22" w:name="OLE_LINK8"/>
            <w:bookmarkStart w:id="23" w:name="OLE_LINK38"/>
            <w:r w:rsidRPr="00BE5AD3">
              <w:rPr>
                <w:rFonts w:ascii="Century Gothic" w:hAnsi="Century Gothic" w:cstheme="minorHAnsi"/>
                <w:color w:val="4F81BD" w:themeColor="accent1"/>
                <w:sz w:val="24"/>
              </w:rPr>
              <w:t>Milestone name</w:t>
            </w:r>
          </w:p>
        </w:tc>
        <w:tc>
          <w:tcPr>
            <w:tcW w:w="2961" w:type="dxa"/>
          </w:tcPr>
          <w:p w:rsidR="00490B2D" w:rsidRPr="00BE5AD3" w:rsidRDefault="00490B2D" w:rsidP="009F6334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BE5AD3">
              <w:rPr>
                <w:rFonts w:ascii="Century Gothic" w:hAnsi="Century Gothic" w:cstheme="minorHAnsi"/>
                <w:color w:val="4F81BD" w:themeColor="accent1"/>
                <w:sz w:val="24"/>
              </w:rPr>
              <w:t xml:space="preserve">Date </w:t>
            </w:r>
          </w:p>
        </w:tc>
      </w:tr>
      <w:tr w:rsidR="00490B2D" w:rsidRPr="009F4502" w:rsidTr="00490B2D">
        <w:trPr>
          <w:trHeight w:val="141"/>
        </w:trPr>
        <w:tc>
          <w:tcPr>
            <w:tcW w:w="1809" w:type="dxa"/>
          </w:tcPr>
          <w:p w:rsidR="00490B2D" w:rsidRDefault="0032249F" w:rsidP="009F6334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58" w:type="dxa"/>
            <w:vAlign w:val="bottom"/>
          </w:tcPr>
          <w:p w:rsidR="00490B2D" w:rsidRPr="009F4502" w:rsidRDefault="006B064E" w:rsidP="009F6334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Project Commencement</w:t>
            </w:r>
          </w:p>
        </w:tc>
        <w:tc>
          <w:tcPr>
            <w:tcW w:w="2961" w:type="dxa"/>
          </w:tcPr>
          <w:p w:rsidR="00490B2D" w:rsidRPr="004B7D40" w:rsidRDefault="006B064E" w:rsidP="00490B2D">
            <w:pPr>
              <w:spacing w:before="40" w:after="40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09 June 2014</w:t>
            </w:r>
          </w:p>
        </w:tc>
      </w:tr>
      <w:tr w:rsidR="00490B2D" w:rsidRPr="009F4502" w:rsidTr="00490B2D">
        <w:trPr>
          <w:trHeight w:val="141"/>
        </w:trPr>
        <w:tc>
          <w:tcPr>
            <w:tcW w:w="1809" w:type="dxa"/>
          </w:tcPr>
          <w:p w:rsidR="00490B2D" w:rsidRDefault="0032249F" w:rsidP="009F6334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4058" w:type="dxa"/>
            <w:vAlign w:val="bottom"/>
          </w:tcPr>
          <w:p w:rsidR="00490B2D" w:rsidRPr="009F4502" w:rsidRDefault="006B064E" w:rsidP="009F6334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test</w:t>
            </w:r>
          </w:p>
        </w:tc>
        <w:tc>
          <w:tcPr>
            <w:tcW w:w="2961" w:type="dxa"/>
          </w:tcPr>
          <w:p w:rsidR="00490B2D" w:rsidRPr="004B7D40" w:rsidRDefault="006B064E" w:rsidP="00490B2D">
            <w:pPr>
              <w:spacing w:before="40" w:after="40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17 June 2014</w:t>
            </w:r>
          </w:p>
        </w:tc>
      </w:tr>
      <w:tr w:rsidR="00490B2D" w:rsidRPr="009F4502" w:rsidTr="00490B2D">
        <w:trPr>
          <w:trHeight w:val="141"/>
        </w:trPr>
        <w:tc>
          <w:tcPr>
            <w:tcW w:w="1809" w:type="dxa"/>
          </w:tcPr>
          <w:p w:rsidR="00490B2D" w:rsidRDefault="0032249F" w:rsidP="009F6334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4058" w:type="dxa"/>
            <w:vAlign w:val="bottom"/>
          </w:tcPr>
          <w:p w:rsidR="00490B2D" w:rsidRPr="009F4502" w:rsidRDefault="006B064E" w:rsidP="009F6334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Project Completion</w:t>
            </w:r>
          </w:p>
        </w:tc>
        <w:tc>
          <w:tcPr>
            <w:tcW w:w="2961" w:type="dxa"/>
          </w:tcPr>
          <w:p w:rsidR="00490B2D" w:rsidRPr="004B7D40" w:rsidRDefault="006B064E" w:rsidP="00490B2D">
            <w:pPr>
              <w:spacing w:before="40" w:after="40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30 June 2014</w:t>
            </w:r>
          </w:p>
        </w:tc>
      </w:tr>
    </w:tbl>
    <w:p w:rsidR="00301254" w:rsidRPr="00F52C04" w:rsidRDefault="00301254" w:rsidP="00F52C04">
      <w:pPr>
        <w:pStyle w:val="Heading1"/>
        <w:rPr>
          <w:rFonts w:cstheme="minorHAnsi"/>
        </w:rPr>
      </w:pPr>
      <w:bookmarkStart w:id="24" w:name="_Toc387150293"/>
      <w:bookmarkEnd w:id="17"/>
      <w:bookmarkEnd w:id="18"/>
      <w:bookmarkEnd w:id="19"/>
      <w:bookmarkEnd w:id="20"/>
      <w:bookmarkEnd w:id="21"/>
      <w:bookmarkEnd w:id="22"/>
      <w:bookmarkEnd w:id="23"/>
      <w:r w:rsidRPr="00F52C04">
        <w:rPr>
          <w:rFonts w:cstheme="minorHAnsi"/>
        </w:rPr>
        <w:t>Supplier evaluation criteria</w:t>
      </w:r>
      <w:bookmarkEnd w:id="24"/>
    </w:p>
    <w:p w:rsidR="00301254" w:rsidRDefault="00301254" w:rsidP="00301254">
      <w:pPr>
        <w:rPr>
          <w:rFonts w:ascii="Century Gothic" w:hAnsi="Century Gothic" w:cstheme="minorHAnsi"/>
        </w:rPr>
      </w:pPr>
      <w:r w:rsidRPr="009F6334">
        <w:rPr>
          <w:rFonts w:ascii="Century Gothic" w:hAnsi="Century Gothic" w:cstheme="minorHAnsi"/>
        </w:rPr>
        <w:t>We will be selecting a supplier based on the following criteria in the priority order shown.</w:t>
      </w: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5920"/>
        <w:gridCol w:w="2513"/>
      </w:tblGrid>
      <w:tr w:rsidR="00856F5C" w:rsidRPr="009F4502" w:rsidTr="00856F5C">
        <w:trPr>
          <w:trHeight w:val="269"/>
        </w:trPr>
        <w:tc>
          <w:tcPr>
            <w:tcW w:w="5920" w:type="dxa"/>
          </w:tcPr>
          <w:p w:rsidR="00856F5C" w:rsidRPr="00BE5AD3" w:rsidRDefault="00856F5C" w:rsidP="00856F5C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>
              <w:rPr>
                <w:rFonts w:ascii="Century Gothic" w:hAnsi="Century Gothic" w:cstheme="minorHAnsi"/>
                <w:color w:val="4F81BD" w:themeColor="accent1"/>
                <w:sz w:val="24"/>
              </w:rPr>
              <w:t>Evaluation criteria</w:t>
            </w:r>
          </w:p>
        </w:tc>
        <w:tc>
          <w:tcPr>
            <w:tcW w:w="2513" w:type="dxa"/>
          </w:tcPr>
          <w:p w:rsidR="00856F5C" w:rsidRPr="00BE5AD3" w:rsidRDefault="00856F5C" w:rsidP="00856F5C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>
              <w:rPr>
                <w:rFonts w:ascii="Century Gothic" w:hAnsi="Century Gothic" w:cstheme="minorHAnsi"/>
                <w:color w:val="4F81BD" w:themeColor="accent1"/>
                <w:sz w:val="24"/>
              </w:rPr>
              <w:t>Weight</w:t>
            </w:r>
          </w:p>
        </w:tc>
      </w:tr>
      <w:tr w:rsidR="0074012E" w:rsidRPr="009F4502" w:rsidTr="008661A6">
        <w:trPr>
          <w:trHeight w:val="143"/>
        </w:trPr>
        <w:tc>
          <w:tcPr>
            <w:tcW w:w="5920" w:type="dxa"/>
            <w:vAlign w:val="bottom"/>
          </w:tcPr>
          <w:p w:rsidR="0074012E" w:rsidRPr="009F4502" w:rsidRDefault="0074012E" w:rsidP="00856F5C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bookmarkStart w:id="25" w:name="OLE_LINK39"/>
            <w:bookmarkStart w:id="26" w:name="OLE_LINK40"/>
            <w:bookmarkStart w:id="27" w:name="_Hlk384908751"/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$Eval_P1</w:t>
            </w:r>
            <w:r w:rsidR="00BE0A39">
              <w:rPr>
                <w:rFonts w:ascii="Century Gothic" w:hAnsi="Century Gothic" w:cs="Arial"/>
                <w:color w:val="000000"/>
                <w:sz w:val="20"/>
                <w:szCs w:val="20"/>
              </w:rPr>
              <w:t>_name</w:t>
            </w:r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$</w:t>
            </w:r>
            <w:bookmarkEnd w:id="25"/>
            <w:bookmarkEnd w:id="26"/>
          </w:p>
        </w:tc>
        <w:tc>
          <w:tcPr>
            <w:tcW w:w="2513" w:type="dxa"/>
            <w:vAlign w:val="bottom"/>
          </w:tcPr>
          <w:p w:rsidR="0074012E" w:rsidRPr="0074012E" w:rsidRDefault="0074012E" w:rsidP="008661A6">
            <w:pPr>
              <w:spacing w:before="40" w:after="40"/>
              <w:rPr>
                <w:rFonts w:ascii="Century Gothic" w:hAnsi="Century Gothic" w:cstheme="minorHAnsi"/>
              </w:rPr>
            </w:pPr>
            <w:r w:rsidRPr="0074012E">
              <w:rPr>
                <w:rFonts w:ascii="Century Gothic" w:hAnsi="Century Gothic" w:cstheme="minorHAnsi"/>
              </w:rPr>
              <w:t>$Eval_P1</w:t>
            </w:r>
            <w:bookmarkStart w:id="28" w:name="OLE_LINK45"/>
            <w:bookmarkStart w:id="29" w:name="OLE_LINK46"/>
            <w:bookmarkStart w:id="30" w:name="OLE_LINK47"/>
            <w:bookmarkStart w:id="31" w:name="OLE_LINK48"/>
            <w:bookmarkStart w:id="32" w:name="OLE_LINK49"/>
            <w:bookmarkStart w:id="33" w:name="OLE_LINK50"/>
            <w:bookmarkStart w:id="34" w:name="OLE_LINK51"/>
            <w:bookmarkStart w:id="35" w:name="OLE_LINK52"/>
            <w:bookmarkStart w:id="36" w:name="OLE_LINK53"/>
            <w:bookmarkStart w:id="37" w:name="OLE_LINK54"/>
            <w:bookmarkStart w:id="38" w:name="OLE_LINK55"/>
            <w:r>
              <w:rPr>
                <w:rFonts w:ascii="Century Gothic" w:hAnsi="Century Gothic" w:cstheme="minorHAnsi"/>
              </w:rPr>
              <w:t>_Weight</w:t>
            </w:r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r w:rsidRPr="0074012E">
              <w:rPr>
                <w:rFonts w:ascii="Century Gothic" w:hAnsi="Century Gothic" w:cstheme="minorHAnsi"/>
              </w:rPr>
              <w:t>$</w:t>
            </w:r>
          </w:p>
        </w:tc>
      </w:tr>
      <w:tr w:rsidR="0074012E" w:rsidRPr="009F4502" w:rsidTr="00856F5C">
        <w:trPr>
          <w:trHeight w:val="147"/>
        </w:trPr>
        <w:tc>
          <w:tcPr>
            <w:tcW w:w="5920" w:type="dxa"/>
          </w:tcPr>
          <w:p w:rsidR="0074012E" w:rsidRPr="00856F5C" w:rsidRDefault="0074012E" w:rsidP="00BE0A39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1D1184">
              <w:rPr>
                <w:rFonts w:ascii="Century Gothic" w:hAnsi="Century Gothic" w:cs="Arial"/>
                <w:color w:val="000000"/>
                <w:sz w:val="20"/>
                <w:szCs w:val="20"/>
              </w:rPr>
              <w:t>$Eval_P</w:t>
            </w:r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2</w:t>
            </w:r>
            <w:r w:rsidR="00BE0A39">
              <w:rPr>
                <w:rFonts w:ascii="Century Gothic" w:hAnsi="Century Gothic" w:cs="Arial"/>
                <w:color w:val="000000"/>
                <w:sz w:val="20"/>
                <w:szCs w:val="20"/>
              </w:rPr>
              <w:t>_name</w:t>
            </w:r>
            <w:r w:rsidRPr="001D1184">
              <w:rPr>
                <w:rFonts w:ascii="Century Gothic" w:hAnsi="Century Gothic" w:cs="Arial"/>
                <w:color w:val="000000"/>
                <w:sz w:val="20"/>
                <w:szCs w:val="20"/>
              </w:rPr>
              <w:t>$</w:t>
            </w:r>
          </w:p>
        </w:tc>
        <w:tc>
          <w:tcPr>
            <w:tcW w:w="2513" w:type="dxa"/>
          </w:tcPr>
          <w:p w:rsidR="0074012E" w:rsidRPr="0074012E" w:rsidRDefault="0074012E" w:rsidP="008661A6">
            <w:pPr>
              <w:spacing w:before="40" w:after="40"/>
              <w:rPr>
                <w:rFonts w:ascii="Century Gothic" w:hAnsi="Century Gothic" w:cstheme="minorHAnsi"/>
              </w:rPr>
            </w:pPr>
            <w:r w:rsidRPr="0074012E">
              <w:rPr>
                <w:rFonts w:ascii="Century Gothic" w:hAnsi="Century Gothic" w:cstheme="minorHAnsi"/>
              </w:rPr>
              <w:t>$Eval_P2</w:t>
            </w:r>
            <w:r>
              <w:rPr>
                <w:rFonts w:ascii="Century Gothic" w:hAnsi="Century Gothic" w:cstheme="minorHAnsi"/>
              </w:rPr>
              <w:t>_Weight</w:t>
            </w:r>
            <w:r w:rsidRPr="0074012E">
              <w:rPr>
                <w:rFonts w:ascii="Century Gothic" w:hAnsi="Century Gothic" w:cstheme="minorHAnsi"/>
              </w:rPr>
              <w:t>$</w:t>
            </w:r>
          </w:p>
        </w:tc>
      </w:tr>
      <w:tr w:rsidR="0074012E" w:rsidRPr="009F4502" w:rsidTr="00856F5C">
        <w:trPr>
          <w:trHeight w:val="77"/>
        </w:trPr>
        <w:tc>
          <w:tcPr>
            <w:tcW w:w="5920" w:type="dxa"/>
          </w:tcPr>
          <w:p w:rsidR="0074012E" w:rsidRPr="00856F5C" w:rsidRDefault="0074012E" w:rsidP="00BE0A39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$Eval_P3</w:t>
            </w:r>
            <w:r w:rsidR="00BE0A39">
              <w:rPr>
                <w:rFonts w:ascii="Century Gothic" w:hAnsi="Century Gothic" w:cs="Arial"/>
                <w:color w:val="000000"/>
                <w:sz w:val="20"/>
                <w:szCs w:val="20"/>
              </w:rPr>
              <w:t>_name</w:t>
            </w:r>
            <w:r w:rsidRPr="001D1184">
              <w:rPr>
                <w:rFonts w:ascii="Century Gothic" w:hAnsi="Century Gothic" w:cs="Arial"/>
                <w:color w:val="000000"/>
                <w:sz w:val="20"/>
                <w:szCs w:val="20"/>
              </w:rPr>
              <w:t>$</w:t>
            </w:r>
          </w:p>
        </w:tc>
        <w:tc>
          <w:tcPr>
            <w:tcW w:w="2513" w:type="dxa"/>
          </w:tcPr>
          <w:p w:rsidR="0074012E" w:rsidRPr="0074012E" w:rsidRDefault="0074012E" w:rsidP="008661A6">
            <w:pPr>
              <w:spacing w:before="40" w:after="40"/>
              <w:rPr>
                <w:rFonts w:ascii="Century Gothic" w:hAnsi="Century Gothic" w:cstheme="minorHAnsi"/>
              </w:rPr>
            </w:pPr>
            <w:r w:rsidRPr="0074012E">
              <w:rPr>
                <w:rFonts w:ascii="Century Gothic" w:hAnsi="Century Gothic" w:cstheme="minorHAnsi"/>
              </w:rPr>
              <w:t>$Eval_P3</w:t>
            </w:r>
            <w:r>
              <w:rPr>
                <w:rFonts w:ascii="Century Gothic" w:hAnsi="Century Gothic" w:cstheme="minorHAnsi"/>
              </w:rPr>
              <w:t>_Weight</w:t>
            </w:r>
            <w:r w:rsidRPr="0074012E">
              <w:rPr>
                <w:rFonts w:ascii="Century Gothic" w:hAnsi="Century Gothic" w:cstheme="minorHAnsi"/>
              </w:rPr>
              <w:t>$</w:t>
            </w:r>
          </w:p>
        </w:tc>
      </w:tr>
      <w:tr w:rsidR="0074012E" w:rsidRPr="009F4502" w:rsidTr="00856F5C">
        <w:trPr>
          <w:trHeight w:val="77"/>
        </w:trPr>
        <w:tc>
          <w:tcPr>
            <w:tcW w:w="5920" w:type="dxa"/>
          </w:tcPr>
          <w:p w:rsidR="0074012E" w:rsidRPr="00856F5C" w:rsidRDefault="0074012E" w:rsidP="00BE0A39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$Eval_P4</w:t>
            </w:r>
            <w:r w:rsidR="00BE0A39">
              <w:rPr>
                <w:rFonts w:ascii="Century Gothic" w:hAnsi="Century Gothic" w:cs="Arial"/>
                <w:color w:val="000000"/>
                <w:sz w:val="20"/>
                <w:szCs w:val="20"/>
              </w:rPr>
              <w:t>_name</w:t>
            </w:r>
            <w:r w:rsidRPr="001D1184">
              <w:rPr>
                <w:rFonts w:ascii="Century Gothic" w:hAnsi="Century Gothic" w:cs="Arial"/>
                <w:color w:val="000000"/>
                <w:sz w:val="20"/>
                <w:szCs w:val="20"/>
              </w:rPr>
              <w:t>$</w:t>
            </w:r>
          </w:p>
        </w:tc>
        <w:tc>
          <w:tcPr>
            <w:tcW w:w="2513" w:type="dxa"/>
          </w:tcPr>
          <w:p w:rsidR="0074012E" w:rsidRPr="0074012E" w:rsidRDefault="0074012E" w:rsidP="008661A6">
            <w:pPr>
              <w:spacing w:before="40" w:after="40"/>
              <w:rPr>
                <w:rFonts w:ascii="Century Gothic" w:hAnsi="Century Gothic" w:cstheme="minorHAnsi"/>
              </w:rPr>
            </w:pPr>
            <w:r w:rsidRPr="0074012E">
              <w:rPr>
                <w:rFonts w:ascii="Century Gothic" w:hAnsi="Century Gothic" w:cstheme="minorHAnsi"/>
              </w:rPr>
              <w:t>$Eval_P4</w:t>
            </w:r>
            <w:r>
              <w:rPr>
                <w:rFonts w:ascii="Century Gothic" w:hAnsi="Century Gothic" w:cstheme="minorHAnsi"/>
              </w:rPr>
              <w:t>_Weight</w:t>
            </w:r>
            <w:r w:rsidRPr="0074012E">
              <w:rPr>
                <w:rFonts w:ascii="Century Gothic" w:hAnsi="Century Gothic" w:cstheme="minorHAnsi"/>
              </w:rPr>
              <w:t>$</w:t>
            </w:r>
          </w:p>
        </w:tc>
      </w:tr>
      <w:tr w:rsidR="0074012E" w:rsidRPr="009F4502" w:rsidTr="00856F5C">
        <w:trPr>
          <w:trHeight w:val="77"/>
        </w:trPr>
        <w:tc>
          <w:tcPr>
            <w:tcW w:w="5920" w:type="dxa"/>
          </w:tcPr>
          <w:p w:rsidR="0074012E" w:rsidRPr="00856F5C" w:rsidRDefault="0074012E" w:rsidP="00BE0A39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$Eval_P5</w:t>
            </w:r>
            <w:r w:rsidR="00BE0A39">
              <w:rPr>
                <w:rFonts w:ascii="Century Gothic" w:hAnsi="Century Gothic" w:cs="Arial"/>
                <w:color w:val="000000"/>
                <w:sz w:val="20"/>
                <w:szCs w:val="20"/>
              </w:rPr>
              <w:t>_name</w:t>
            </w:r>
            <w:r w:rsidRPr="001D1184">
              <w:rPr>
                <w:rFonts w:ascii="Century Gothic" w:hAnsi="Century Gothic" w:cs="Arial"/>
                <w:color w:val="000000"/>
                <w:sz w:val="20"/>
                <w:szCs w:val="20"/>
              </w:rPr>
              <w:t>$</w:t>
            </w:r>
          </w:p>
        </w:tc>
        <w:tc>
          <w:tcPr>
            <w:tcW w:w="2513" w:type="dxa"/>
          </w:tcPr>
          <w:p w:rsidR="0074012E" w:rsidRPr="0074012E" w:rsidRDefault="0074012E" w:rsidP="008661A6">
            <w:pPr>
              <w:spacing w:before="40" w:after="40"/>
              <w:rPr>
                <w:rFonts w:ascii="Century Gothic" w:hAnsi="Century Gothic" w:cstheme="minorHAnsi"/>
              </w:rPr>
            </w:pPr>
            <w:r w:rsidRPr="0074012E">
              <w:rPr>
                <w:rFonts w:ascii="Century Gothic" w:hAnsi="Century Gothic" w:cstheme="minorHAnsi"/>
              </w:rPr>
              <w:t>$Eval_P5</w:t>
            </w:r>
            <w:r>
              <w:rPr>
                <w:rFonts w:ascii="Century Gothic" w:hAnsi="Century Gothic" w:cstheme="minorHAnsi"/>
              </w:rPr>
              <w:t>_Weight</w:t>
            </w:r>
            <w:r w:rsidRPr="0074012E">
              <w:rPr>
                <w:rFonts w:ascii="Century Gothic" w:hAnsi="Century Gothic" w:cstheme="minorHAnsi"/>
              </w:rPr>
              <w:t>$</w:t>
            </w:r>
          </w:p>
        </w:tc>
      </w:tr>
      <w:tr w:rsidR="0074012E" w:rsidRPr="009F4502" w:rsidTr="00856F5C">
        <w:trPr>
          <w:trHeight w:val="77"/>
        </w:trPr>
        <w:tc>
          <w:tcPr>
            <w:tcW w:w="5920" w:type="dxa"/>
          </w:tcPr>
          <w:p w:rsidR="0074012E" w:rsidRPr="00856F5C" w:rsidRDefault="0074012E" w:rsidP="00BE0A39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bookmarkStart w:id="39" w:name="OLE_LINK41"/>
            <w:bookmarkStart w:id="40" w:name="OLE_LINK42"/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$Eval_P6</w:t>
            </w:r>
            <w:r w:rsidR="00BE0A39">
              <w:rPr>
                <w:rFonts w:ascii="Century Gothic" w:hAnsi="Century Gothic" w:cs="Arial"/>
                <w:color w:val="000000"/>
                <w:sz w:val="20"/>
                <w:szCs w:val="20"/>
              </w:rPr>
              <w:t>_name</w:t>
            </w:r>
            <w:r w:rsidRPr="001D1184">
              <w:rPr>
                <w:rFonts w:ascii="Century Gothic" w:hAnsi="Century Gothic" w:cs="Arial"/>
                <w:color w:val="000000"/>
                <w:sz w:val="20"/>
                <w:szCs w:val="20"/>
              </w:rPr>
              <w:t>$</w:t>
            </w:r>
            <w:bookmarkEnd w:id="39"/>
            <w:bookmarkEnd w:id="40"/>
          </w:p>
        </w:tc>
        <w:tc>
          <w:tcPr>
            <w:tcW w:w="2513" w:type="dxa"/>
          </w:tcPr>
          <w:p w:rsidR="0074012E" w:rsidRPr="0074012E" w:rsidRDefault="0074012E" w:rsidP="008661A6">
            <w:pPr>
              <w:spacing w:before="40" w:after="40"/>
              <w:rPr>
                <w:rFonts w:ascii="Century Gothic" w:hAnsi="Century Gothic" w:cstheme="minorHAnsi"/>
              </w:rPr>
            </w:pPr>
            <w:r w:rsidRPr="0074012E">
              <w:rPr>
                <w:rFonts w:ascii="Century Gothic" w:hAnsi="Century Gothic" w:cstheme="minorHAnsi"/>
              </w:rPr>
              <w:t>$Eval_P6</w:t>
            </w:r>
            <w:r>
              <w:rPr>
                <w:rFonts w:ascii="Century Gothic" w:hAnsi="Century Gothic" w:cstheme="minorHAnsi"/>
              </w:rPr>
              <w:t>_Weight</w:t>
            </w:r>
            <w:r w:rsidRPr="0074012E">
              <w:rPr>
                <w:rFonts w:ascii="Century Gothic" w:hAnsi="Century Gothic" w:cstheme="minorHAnsi"/>
              </w:rPr>
              <w:t>$</w:t>
            </w:r>
          </w:p>
        </w:tc>
      </w:tr>
      <w:tr w:rsidR="0074012E" w:rsidRPr="009F4502" w:rsidTr="00856F5C">
        <w:trPr>
          <w:trHeight w:val="77"/>
        </w:trPr>
        <w:tc>
          <w:tcPr>
            <w:tcW w:w="5920" w:type="dxa"/>
          </w:tcPr>
          <w:p w:rsidR="0074012E" w:rsidRPr="0074012E" w:rsidRDefault="0074012E" w:rsidP="00BE0A39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$Eval_P7</w:t>
            </w:r>
            <w:r w:rsidR="00BE0A39">
              <w:rPr>
                <w:rFonts w:ascii="Century Gothic" w:hAnsi="Century Gothic" w:cs="Arial"/>
                <w:color w:val="000000"/>
                <w:sz w:val="20"/>
                <w:szCs w:val="20"/>
              </w:rPr>
              <w:t>_name</w:t>
            </w:r>
            <w:r w:rsidRPr="00A56A5A">
              <w:rPr>
                <w:rFonts w:ascii="Century Gothic" w:hAnsi="Century Gothic" w:cs="Arial"/>
                <w:color w:val="000000"/>
                <w:sz w:val="20"/>
                <w:szCs w:val="20"/>
              </w:rPr>
              <w:t>$</w:t>
            </w:r>
          </w:p>
        </w:tc>
        <w:tc>
          <w:tcPr>
            <w:tcW w:w="2513" w:type="dxa"/>
          </w:tcPr>
          <w:p w:rsidR="0074012E" w:rsidRPr="0074012E" w:rsidRDefault="0074012E" w:rsidP="008661A6">
            <w:pPr>
              <w:spacing w:before="40" w:after="40"/>
              <w:rPr>
                <w:rFonts w:ascii="Century Gothic" w:hAnsi="Century Gothic" w:cstheme="minorHAnsi"/>
              </w:rPr>
            </w:pPr>
            <w:r w:rsidRPr="0074012E">
              <w:rPr>
                <w:rFonts w:ascii="Century Gothic" w:hAnsi="Century Gothic" w:cstheme="minorHAnsi"/>
              </w:rPr>
              <w:t>$Eval_P7</w:t>
            </w:r>
            <w:r>
              <w:rPr>
                <w:rFonts w:ascii="Century Gothic" w:hAnsi="Century Gothic" w:cstheme="minorHAnsi"/>
              </w:rPr>
              <w:t>_Weight</w:t>
            </w:r>
            <w:r w:rsidRPr="0074012E">
              <w:rPr>
                <w:rFonts w:ascii="Century Gothic" w:hAnsi="Century Gothic" w:cstheme="minorHAnsi"/>
              </w:rPr>
              <w:t>$</w:t>
            </w:r>
          </w:p>
        </w:tc>
      </w:tr>
      <w:tr w:rsidR="0074012E" w:rsidRPr="009F4502" w:rsidTr="00856F5C">
        <w:trPr>
          <w:trHeight w:val="77"/>
        </w:trPr>
        <w:tc>
          <w:tcPr>
            <w:tcW w:w="5920" w:type="dxa"/>
          </w:tcPr>
          <w:p w:rsidR="0074012E" w:rsidRPr="0074012E" w:rsidRDefault="0074012E" w:rsidP="00BE0A39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$Eval_P8</w:t>
            </w:r>
            <w:r w:rsidR="00BE0A39">
              <w:rPr>
                <w:rFonts w:ascii="Century Gothic" w:hAnsi="Century Gothic" w:cs="Arial"/>
                <w:color w:val="000000"/>
                <w:sz w:val="20"/>
                <w:szCs w:val="20"/>
              </w:rPr>
              <w:t>_name</w:t>
            </w:r>
            <w:r w:rsidRPr="00A56A5A">
              <w:rPr>
                <w:rFonts w:ascii="Century Gothic" w:hAnsi="Century Gothic" w:cs="Arial"/>
                <w:color w:val="000000"/>
                <w:sz w:val="20"/>
                <w:szCs w:val="20"/>
              </w:rPr>
              <w:t>$</w:t>
            </w:r>
          </w:p>
        </w:tc>
        <w:tc>
          <w:tcPr>
            <w:tcW w:w="2513" w:type="dxa"/>
          </w:tcPr>
          <w:p w:rsidR="0074012E" w:rsidRPr="0074012E" w:rsidRDefault="0074012E" w:rsidP="008661A6">
            <w:pPr>
              <w:spacing w:before="40" w:after="40"/>
              <w:rPr>
                <w:rFonts w:ascii="Century Gothic" w:hAnsi="Century Gothic" w:cstheme="minorHAnsi"/>
              </w:rPr>
            </w:pPr>
            <w:r w:rsidRPr="0074012E">
              <w:rPr>
                <w:rFonts w:ascii="Century Gothic" w:hAnsi="Century Gothic" w:cstheme="minorHAnsi"/>
              </w:rPr>
              <w:t>$Eval_P8</w:t>
            </w:r>
            <w:r>
              <w:rPr>
                <w:rFonts w:ascii="Century Gothic" w:hAnsi="Century Gothic" w:cstheme="minorHAnsi"/>
              </w:rPr>
              <w:t>_Weight</w:t>
            </w:r>
            <w:r w:rsidRPr="0074012E">
              <w:rPr>
                <w:rFonts w:ascii="Century Gothic" w:hAnsi="Century Gothic" w:cstheme="minorHAnsi"/>
              </w:rPr>
              <w:t>$</w:t>
            </w:r>
          </w:p>
        </w:tc>
      </w:tr>
      <w:tr w:rsidR="0074012E" w:rsidRPr="009F4502" w:rsidTr="00856F5C">
        <w:trPr>
          <w:trHeight w:val="77"/>
        </w:trPr>
        <w:tc>
          <w:tcPr>
            <w:tcW w:w="5920" w:type="dxa"/>
          </w:tcPr>
          <w:p w:rsidR="0074012E" w:rsidRPr="0074012E" w:rsidRDefault="0074012E" w:rsidP="0074012E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$Eval_P9</w:t>
            </w:r>
            <w:r w:rsidR="00BE0A39">
              <w:rPr>
                <w:rFonts w:ascii="Century Gothic" w:hAnsi="Century Gothic" w:cs="Arial"/>
                <w:color w:val="000000"/>
                <w:sz w:val="20"/>
                <w:szCs w:val="20"/>
              </w:rPr>
              <w:t>_name</w:t>
            </w:r>
            <w:r w:rsidRPr="00A56A5A">
              <w:rPr>
                <w:rFonts w:ascii="Century Gothic" w:hAnsi="Century Gothic" w:cs="Arial"/>
                <w:color w:val="000000"/>
                <w:sz w:val="20"/>
                <w:szCs w:val="20"/>
              </w:rPr>
              <w:t>$</w:t>
            </w:r>
          </w:p>
        </w:tc>
        <w:tc>
          <w:tcPr>
            <w:tcW w:w="2513" w:type="dxa"/>
          </w:tcPr>
          <w:p w:rsidR="0074012E" w:rsidRPr="0074012E" w:rsidRDefault="0074012E" w:rsidP="008661A6">
            <w:pPr>
              <w:spacing w:before="40" w:after="40"/>
              <w:rPr>
                <w:rFonts w:ascii="Century Gothic" w:hAnsi="Century Gothic" w:cstheme="minorHAnsi"/>
              </w:rPr>
            </w:pPr>
            <w:r w:rsidRPr="0074012E">
              <w:rPr>
                <w:rFonts w:ascii="Century Gothic" w:hAnsi="Century Gothic" w:cstheme="minorHAnsi"/>
              </w:rPr>
              <w:t>$Eval_P9</w:t>
            </w:r>
            <w:r>
              <w:rPr>
                <w:rFonts w:ascii="Century Gothic" w:hAnsi="Century Gothic" w:cstheme="minorHAnsi"/>
              </w:rPr>
              <w:t>_Weight</w:t>
            </w:r>
            <w:r w:rsidRPr="0074012E">
              <w:rPr>
                <w:rFonts w:ascii="Century Gothic" w:hAnsi="Century Gothic" w:cstheme="minorHAnsi"/>
              </w:rPr>
              <w:t>$</w:t>
            </w:r>
          </w:p>
        </w:tc>
      </w:tr>
      <w:tr w:rsidR="0074012E" w:rsidRPr="009F4502" w:rsidTr="00856F5C">
        <w:trPr>
          <w:trHeight w:val="77"/>
        </w:trPr>
        <w:tc>
          <w:tcPr>
            <w:tcW w:w="5920" w:type="dxa"/>
          </w:tcPr>
          <w:p w:rsidR="0074012E" w:rsidRPr="0074012E" w:rsidRDefault="0074012E" w:rsidP="0074012E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$Eval_P10</w:t>
            </w:r>
            <w:r w:rsidR="00BE0A39">
              <w:rPr>
                <w:rFonts w:ascii="Century Gothic" w:hAnsi="Century Gothic" w:cs="Arial"/>
                <w:color w:val="000000"/>
                <w:sz w:val="20"/>
                <w:szCs w:val="20"/>
              </w:rPr>
              <w:t>_name</w:t>
            </w:r>
            <w:r w:rsidRPr="00A56A5A">
              <w:rPr>
                <w:rFonts w:ascii="Century Gothic" w:hAnsi="Century Gothic" w:cs="Arial"/>
                <w:color w:val="000000"/>
                <w:sz w:val="20"/>
                <w:szCs w:val="20"/>
              </w:rPr>
              <w:t>$</w:t>
            </w:r>
          </w:p>
        </w:tc>
        <w:tc>
          <w:tcPr>
            <w:tcW w:w="2513" w:type="dxa"/>
          </w:tcPr>
          <w:p w:rsidR="0074012E" w:rsidRPr="0074012E" w:rsidRDefault="0074012E" w:rsidP="008661A6">
            <w:pPr>
              <w:spacing w:before="40" w:after="40"/>
              <w:rPr>
                <w:rFonts w:ascii="Century Gothic" w:hAnsi="Century Gothic" w:cstheme="minorHAnsi"/>
              </w:rPr>
            </w:pPr>
            <w:r w:rsidRPr="0074012E">
              <w:rPr>
                <w:rFonts w:ascii="Century Gothic" w:hAnsi="Century Gothic" w:cstheme="minorHAnsi"/>
              </w:rPr>
              <w:t>$Eval_P10</w:t>
            </w:r>
            <w:r>
              <w:rPr>
                <w:rFonts w:ascii="Century Gothic" w:hAnsi="Century Gothic" w:cstheme="minorHAnsi"/>
              </w:rPr>
              <w:t>_Weight</w:t>
            </w:r>
            <w:r w:rsidRPr="0074012E">
              <w:rPr>
                <w:rFonts w:ascii="Century Gothic" w:hAnsi="Century Gothic" w:cstheme="minorHAnsi"/>
              </w:rPr>
              <w:t>$</w:t>
            </w:r>
          </w:p>
        </w:tc>
      </w:tr>
      <w:bookmarkEnd w:id="27"/>
    </w:tbl>
    <w:p w:rsidR="00856F5C" w:rsidRPr="009F6334" w:rsidRDefault="00856F5C" w:rsidP="00301254">
      <w:pPr>
        <w:rPr>
          <w:rFonts w:ascii="Century Gothic" w:hAnsi="Century Gothic" w:cstheme="minorHAnsi"/>
        </w:rPr>
      </w:pPr>
    </w:p>
    <w:p w:rsidR="006143CD" w:rsidRPr="009F6334" w:rsidRDefault="006143CD" w:rsidP="00F52C04">
      <w:pPr>
        <w:pStyle w:val="Heading1"/>
        <w:rPr>
          <w:rFonts w:cstheme="minorHAnsi"/>
        </w:rPr>
      </w:pPr>
      <w:bookmarkStart w:id="41" w:name="_Scope:_Features_and"/>
      <w:bookmarkStart w:id="42" w:name="_Toc387150294"/>
      <w:bookmarkEnd w:id="41"/>
      <w:r w:rsidRPr="009F6334">
        <w:rPr>
          <w:rFonts w:cstheme="minorHAnsi"/>
        </w:rPr>
        <w:lastRenderedPageBreak/>
        <w:t>Scope: Features and functions</w:t>
      </w:r>
      <w:bookmarkEnd w:id="42"/>
    </w:p>
    <w:p w:rsidR="00577DAB" w:rsidRPr="009F6334" w:rsidRDefault="008B0F52" w:rsidP="00B23E7D">
      <w:pPr>
        <w:pStyle w:val="Heading2"/>
      </w:pPr>
      <w:bookmarkStart w:id="43" w:name="_Toc387150295"/>
      <w:r>
        <w:t>F</w:t>
      </w:r>
      <w:r w:rsidRPr="009F6334">
        <w:t>unctional area</w:t>
      </w:r>
      <w:r>
        <w:t>s :</w:t>
      </w:r>
      <w:r w:rsidR="0038793D">
        <w:t xml:space="preserve">Priority score, </w:t>
      </w:r>
      <w:r w:rsidR="00B23E7D" w:rsidRPr="009F6334">
        <w:t>ROI &amp; Benefits</w:t>
      </w:r>
      <w:bookmarkEnd w:id="43"/>
    </w:p>
    <w:p w:rsidR="00386FE2" w:rsidRPr="009F6334" w:rsidRDefault="00B23E7D" w:rsidP="00B23E7D">
      <w:pPr>
        <w:rPr>
          <w:rFonts w:ascii="Century Gothic" w:hAnsi="Century Gothic"/>
        </w:rPr>
      </w:pPr>
      <w:r w:rsidRPr="009F6334">
        <w:rPr>
          <w:rFonts w:ascii="Century Gothic" w:hAnsi="Century Gothic"/>
        </w:rPr>
        <w:t xml:space="preserve">Each </w:t>
      </w:r>
      <w:r w:rsidR="00B65E2F">
        <w:rPr>
          <w:rFonts w:ascii="Century Gothic" w:hAnsi="Century Gothic"/>
        </w:rPr>
        <w:t xml:space="preserve">of the </w:t>
      </w:r>
      <w:r w:rsidRPr="009F6334">
        <w:rPr>
          <w:rFonts w:ascii="Century Gothic" w:hAnsi="Century Gothic"/>
        </w:rPr>
        <w:t xml:space="preserve">functional areas may provide </w:t>
      </w:r>
      <w:r w:rsidR="007C3749" w:rsidRPr="009F6334">
        <w:rPr>
          <w:rFonts w:ascii="Century Gothic" w:hAnsi="Century Gothic"/>
        </w:rPr>
        <w:t xml:space="preserve">a return on investment (through operational efficiency), </w:t>
      </w:r>
      <w:r w:rsidR="008A7DE3" w:rsidRPr="009F6334">
        <w:rPr>
          <w:rFonts w:ascii="Century Gothic" w:hAnsi="Century Gothic"/>
        </w:rPr>
        <w:t>and/</w:t>
      </w:r>
      <w:r w:rsidR="007C3749" w:rsidRPr="009F6334">
        <w:rPr>
          <w:rFonts w:ascii="Century Gothic" w:hAnsi="Century Gothic"/>
        </w:rPr>
        <w:t>or a benefit</w:t>
      </w:r>
      <w:r w:rsidR="008A7DE3" w:rsidRPr="009F6334">
        <w:rPr>
          <w:rFonts w:ascii="Century Gothic" w:hAnsi="Century Gothic"/>
        </w:rPr>
        <w:t>s</w:t>
      </w:r>
      <w:r w:rsidR="007C3749" w:rsidRPr="009F6334">
        <w:rPr>
          <w:rFonts w:ascii="Century Gothic" w:hAnsi="Century Gothic"/>
        </w:rPr>
        <w:t xml:space="preserve"> (e.g. a service improvement)</w:t>
      </w:r>
      <w:r w:rsidR="00B65E2F">
        <w:rPr>
          <w:rFonts w:ascii="Century Gothic" w:hAnsi="Century Gothic"/>
        </w:rPr>
        <w:t xml:space="preserve"> to stakeholders</w:t>
      </w:r>
      <w:r w:rsidR="007C3749" w:rsidRPr="009F6334">
        <w:rPr>
          <w:rFonts w:ascii="Century Gothic" w:hAnsi="Century Gothic"/>
        </w:rPr>
        <w:t xml:space="preserve">.  </w:t>
      </w:r>
      <w:r w:rsidR="00386FE2" w:rsidRPr="009F6334">
        <w:rPr>
          <w:rFonts w:ascii="Century Gothic" w:hAnsi="Century Gothic"/>
        </w:rPr>
        <w:t>These are presented</w:t>
      </w:r>
      <w:r w:rsidR="00B65E2F">
        <w:rPr>
          <w:rFonts w:ascii="Century Gothic" w:hAnsi="Century Gothic"/>
        </w:rPr>
        <w:t>here</w:t>
      </w:r>
      <w:r w:rsidR="00FF70EF" w:rsidRPr="009F6334">
        <w:rPr>
          <w:rFonts w:ascii="Century Gothic" w:hAnsi="Century Gothic"/>
        </w:rPr>
        <w:t xml:space="preserve"> by functional </w:t>
      </w:r>
      <w:r w:rsidR="008844CE" w:rsidRPr="009F6334">
        <w:rPr>
          <w:rFonts w:ascii="Century Gothic" w:hAnsi="Century Gothic"/>
        </w:rPr>
        <w:t>area;</w:t>
      </w:r>
      <w:r w:rsidR="00FF70EF" w:rsidRPr="009F6334">
        <w:rPr>
          <w:rFonts w:ascii="Century Gothic" w:hAnsi="Century Gothic"/>
        </w:rPr>
        <w:t xml:space="preserve"> supporting detail at the </w:t>
      </w:r>
      <w:hyperlink w:anchor="_ROI_&amp;_Benefits" w:history="1">
        <w:r w:rsidR="00FF70EF" w:rsidRPr="009F6334">
          <w:rPr>
            <w:rStyle w:val="Hyperlink"/>
            <w:rFonts w:ascii="Century Gothic" w:hAnsi="Century Gothic"/>
          </w:rPr>
          <w:t>feature level is provided below</w:t>
        </w:r>
      </w:hyperlink>
      <w:r w:rsidR="00FF70EF" w:rsidRPr="009F6334">
        <w:rPr>
          <w:rFonts w:ascii="Century Gothic" w:hAnsi="Century Gothic"/>
        </w:rPr>
        <w:t>.</w:t>
      </w:r>
    </w:p>
    <w:p w:rsidR="008A7DE3" w:rsidRPr="009F6334" w:rsidRDefault="008A7DE3" w:rsidP="00FF70EF">
      <w:pPr>
        <w:rPr>
          <w:rFonts w:ascii="Century Gothic" w:hAnsi="Century Gothic" w:cstheme="minorHAnsi"/>
          <w:sz w:val="28"/>
        </w:rPr>
      </w:pP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5211"/>
        <w:gridCol w:w="3222"/>
      </w:tblGrid>
      <w:tr w:rsidR="00CE6801" w:rsidRPr="009F4502" w:rsidTr="00CE6801">
        <w:trPr>
          <w:trHeight w:val="269"/>
        </w:trPr>
        <w:tc>
          <w:tcPr>
            <w:tcW w:w="5211" w:type="dxa"/>
          </w:tcPr>
          <w:p w:rsidR="00CE6801" w:rsidRPr="00BE5AD3" w:rsidRDefault="00DA61C8" w:rsidP="00CE6801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bookmarkStart w:id="44" w:name="OLE_LINK10"/>
            <w:r w:rsidRPr="00DA61C8">
              <w:rPr>
                <w:rFonts w:ascii="Century Gothic" w:hAnsi="Century Gothic" w:cstheme="minorHAnsi"/>
                <w:color w:val="4F81BD" w:themeColor="accent1"/>
                <w:sz w:val="24"/>
              </w:rPr>
              <w:t>$FA1_title$</w:t>
            </w:r>
          </w:p>
        </w:tc>
        <w:tc>
          <w:tcPr>
            <w:tcW w:w="3222" w:type="dxa"/>
          </w:tcPr>
          <w:p w:rsidR="00CE6801" w:rsidRPr="00BE5AD3" w:rsidRDefault="00CE6801" w:rsidP="00CE6801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</w:p>
        </w:tc>
      </w:tr>
      <w:tr w:rsidR="007C0BD0" w:rsidRPr="009F4502" w:rsidTr="00CE6801">
        <w:trPr>
          <w:trHeight w:val="143"/>
        </w:trPr>
        <w:tc>
          <w:tcPr>
            <w:tcW w:w="5211" w:type="dxa"/>
          </w:tcPr>
          <w:p w:rsidR="007C0BD0" w:rsidRPr="007C0BD0" w:rsidRDefault="007C0BD0" w:rsidP="00DA61C8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r w:rsidRPr="007C0BD0">
              <w:rPr>
                <w:rFonts w:ascii="Century Gothic" w:hAnsi="Century Gothic" w:cstheme="minorHAnsi"/>
                <w:b/>
              </w:rPr>
              <w:t>Description</w:t>
            </w:r>
          </w:p>
          <w:p w:rsidR="007C0BD0" w:rsidRDefault="007C0BD0" w:rsidP="00DA61C8">
            <w:pPr>
              <w:spacing w:before="40" w:after="40"/>
              <w:rPr>
                <w:rFonts w:ascii="Century Gothic" w:hAnsi="Century Gothic" w:cstheme="minorHAnsi"/>
              </w:rPr>
            </w:pPr>
            <w:r w:rsidRPr="00B86691">
              <w:rPr>
                <w:rFonts w:ascii="Century Gothic" w:hAnsi="Century Gothic" w:cstheme="minorHAnsi"/>
              </w:rPr>
              <w:t>$FA1_desc$</w:t>
            </w:r>
          </w:p>
          <w:p w:rsidR="007C0BD0" w:rsidRDefault="007C0BD0" w:rsidP="00DA61C8">
            <w:pPr>
              <w:spacing w:before="40" w:after="40"/>
              <w:rPr>
                <w:rFonts w:ascii="Century Gothic" w:hAnsi="Century Gothic" w:cstheme="minorHAnsi"/>
              </w:rPr>
            </w:pPr>
          </w:p>
          <w:p w:rsidR="007C0BD0" w:rsidRDefault="007C0BD0" w:rsidP="00DA61C8">
            <w:pPr>
              <w:spacing w:before="40" w:after="40"/>
              <w:rPr>
                <w:rFonts w:ascii="Century Gothic" w:hAnsi="Century Gothic" w:cstheme="minorHAnsi"/>
              </w:rPr>
            </w:pPr>
          </w:p>
          <w:p w:rsidR="007C0BD0" w:rsidRDefault="007C0BD0" w:rsidP="00DA61C8">
            <w:pPr>
              <w:spacing w:before="40" w:after="40"/>
              <w:rPr>
                <w:rFonts w:ascii="Century Gothic" w:hAnsi="Century Gothic" w:cstheme="minorHAnsi"/>
              </w:rPr>
            </w:pPr>
          </w:p>
          <w:p w:rsidR="007C0BD0" w:rsidRPr="00B86691" w:rsidRDefault="007C0BD0" w:rsidP="00DA61C8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3222" w:type="dxa"/>
            <w:vMerge w:val="restart"/>
          </w:tcPr>
          <w:p w:rsidR="007C0BD0" w:rsidRPr="00B86691" w:rsidRDefault="007C0BD0" w:rsidP="00CE6801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r w:rsidRPr="00B86691">
              <w:rPr>
                <w:rFonts w:ascii="Century Gothic" w:hAnsi="Century Gothic" w:cstheme="minorHAnsi"/>
                <w:b/>
              </w:rPr>
              <w:t>Number of features</w:t>
            </w:r>
          </w:p>
          <w:p w:rsidR="007C0BD0" w:rsidRPr="00B86691" w:rsidRDefault="007C0BD0" w:rsidP="00CE6801">
            <w:pPr>
              <w:spacing w:before="40" w:after="40"/>
              <w:rPr>
                <w:rFonts w:ascii="Century Gothic" w:hAnsi="Century Gothic" w:cstheme="minorHAnsi"/>
              </w:rPr>
            </w:pPr>
            <w:r w:rsidRPr="00B86691">
              <w:rPr>
                <w:rFonts w:ascii="Century Gothic" w:hAnsi="Century Gothic" w:cstheme="minorHAnsi"/>
              </w:rPr>
              <w:t>$FA1_FE_Count$</w:t>
            </w:r>
          </w:p>
          <w:p w:rsidR="007C0BD0" w:rsidRPr="00B86691" w:rsidRDefault="007C0BD0" w:rsidP="00CE6801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r w:rsidRPr="00B86691">
              <w:rPr>
                <w:rFonts w:ascii="Century Gothic" w:hAnsi="Century Gothic" w:cstheme="minorHAnsi"/>
                <w:b/>
              </w:rPr>
              <w:t>ROI</w:t>
            </w:r>
          </w:p>
          <w:p w:rsidR="007C0BD0" w:rsidRPr="00B86691" w:rsidRDefault="007C0BD0" w:rsidP="00CE6801">
            <w:pPr>
              <w:spacing w:before="40" w:after="40"/>
              <w:rPr>
                <w:rFonts w:ascii="Century Gothic" w:hAnsi="Century Gothic" w:cstheme="minorHAnsi"/>
              </w:rPr>
            </w:pPr>
            <w:r w:rsidRPr="00B86691">
              <w:rPr>
                <w:rFonts w:ascii="Century Gothic" w:hAnsi="Century Gothic" w:cstheme="minorHAnsi"/>
              </w:rPr>
              <w:t>$FA1_ROI_Sum$</w:t>
            </w:r>
          </w:p>
          <w:p w:rsidR="007C0BD0" w:rsidRPr="00B86691" w:rsidRDefault="007C0BD0" w:rsidP="0038793D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r w:rsidRPr="00B86691">
              <w:rPr>
                <w:rFonts w:ascii="Century Gothic" w:hAnsi="Century Gothic" w:cstheme="minorHAnsi"/>
                <w:b/>
              </w:rPr>
              <w:t>Priority</w:t>
            </w:r>
          </w:p>
          <w:p w:rsidR="007C0BD0" w:rsidRPr="00B86691" w:rsidRDefault="007C0BD0" w:rsidP="0038793D">
            <w:pPr>
              <w:spacing w:before="40" w:after="40"/>
              <w:rPr>
                <w:rFonts w:ascii="Century Gothic" w:hAnsi="Century Gothic" w:cstheme="minorHAnsi"/>
              </w:rPr>
            </w:pPr>
            <w:r w:rsidRPr="00B86691">
              <w:rPr>
                <w:rFonts w:ascii="Century Gothic" w:hAnsi="Century Gothic" w:cstheme="minorHAnsi"/>
              </w:rPr>
              <w:t>$FA1_Priority$</w:t>
            </w:r>
          </w:p>
          <w:p w:rsidR="007C0BD0" w:rsidRPr="00B86691" w:rsidRDefault="007C0BD0" w:rsidP="00CE6801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commentRangeStart w:id="45"/>
            <w:r w:rsidRPr="00B86691">
              <w:rPr>
                <w:rFonts w:ascii="Century Gothic" w:hAnsi="Century Gothic" w:cstheme="minorHAnsi"/>
                <w:b/>
              </w:rPr>
              <w:t>Benefit to:</w:t>
            </w:r>
            <w:commentRangeEnd w:id="45"/>
            <w:r w:rsidRPr="00B86691">
              <w:rPr>
                <w:rStyle w:val="CommentReference"/>
              </w:rPr>
              <w:commentReference w:id="45"/>
            </w:r>
          </w:p>
          <w:p w:rsidR="007C0BD0" w:rsidRPr="00B86691" w:rsidRDefault="007C0BD0" w:rsidP="00CE6801">
            <w:pPr>
              <w:spacing w:before="40" w:after="40"/>
              <w:rPr>
                <w:rFonts w:ascii="Century Gothic" w:hAnsi="Century Gothic" w:cstheme="minorHAnsi"/>
              </w:rPr>
            </w:pPr>
            <w:r w:rsidRPr="00B86691">
              <w:rPr>
                <w:rFonts w:ascii="Century Gothic" w:hAnsi="Century Gothic" w:cstheme="minorHAnsi"/>
              </w:rPr>
              <w:t>$FA1_St1$</w:t>
            </w:r>
          </w:p>
          <w:p w:rsidR="007C0BD0" w:rsidRPr="00B86691" w:rsidRDefault="007C0BD0" w:rsidP="00CE6801">
            <w:pPr>
              <w:spacing w:before="40" w:after="40"/>
              <w:rPr>
                <w:rFonts w:ascii="Century Gothic" w:hAnsi="Century Gothic" w:cstheme="minorHAnsi"/>
              </w:rPr>
            </w:pPr>
            <w:r w:rsidRPr="00B86691">
              <w:rPr>
                <w:rFonts w:ascii="Century Gothic" w:hAnsi="Century Gothic" w:cstheme="minorHAnsi"/>
              </w:rPr>
              <w:t>$FA1_St2$</w:t>
            </w:r>
          </w:p>
          <w:p w:rsidR="007C0BD0" w:rsidRPr="00B86691" w:rsidRDefault="007C0BD0" w:rsidP="00CE6801">
            <w:pPr>
              <w:spacing w:before="40" w:after="40"/>
              <w:rPr>
                <w:rFonts w:ascii="Century Gothic" w:hAnsi="Century Gothic" w:cstheme="minorHAnsi"/>
              </w:rPr>
            </w:pPr>
            <w:r w:rsidRPr="00B86691">
              <w:rPr>
                <w:rFonts w:ascii="Century Gothic" w:hAnsi="Century Gothic" w:cstheme="minorHAnsi"/>
              </w:rPr>
              <w:t>....</w:t>
            </w:r>
          </w:p>
          <w:p w:rsidR="007C0BD0" w:rsidRPr="00B86691" w:rsidRDefault="007C0BD0" w:rsidP="00B65E2F">
            <w:pPr>
              <w:spacing w:before="40" w:after="40"/>
              <w:rPr>
                <w:rFonts w:ascii="Century Gothic" w:hAnsi="Century Gothic" w:cstheme="minorHAnsi"/>
              </w:rPr>
            </w:pPr>
            <w:r w:rsidRPr="00B86691">
              <w:rPr>
                <w:rFonts w:ascii="Century Gothic" w:hAnsi="Century Gothic" w:cstheme="minorHAnsi"/>
              </w:rPr>
              <w:t>$FA1_StN$</w:t>
            </w:r>
          </w:p>
        </w:tc>
      </w:tr>
      <w:tr w:rsidR="007C0BD0" w:rsidRPr="009F4502" w:rsidTr="00CE6801">
        <w:trPr>
          <w:trHeight w:val="143"/>
        </w:trPr>
        <w:tc>
          <w:tcPr>
            <w:tcW w:w="5211" w:type="dxa"/>
          </w:tcPr>
          <w:p w:rsidR="007C0BD0" w:rsidRDefault="007C0BD0" w:rsidP="007C0BD0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r>
              <w:rPr>
                <w:rFonts w:ascii="Century Gothic" w:hAnsi="Century Gothic" w:cstheme="minorHAnsi"/>
                <w:b/>
              </w:rPr>
              <w:t xml:space="preserve">Notes: </w:t>
            </w:r>
          </w:p>
          <w:p w:rsidR="007C0BD0" w:rsidRPr="00B86691" w:rsidRDefault="007C0BD0" w:rsidP="007C0BD0">
            <w:pPr>
              <w:spacing w:before="40" w:after="40"/>
              <w:rPr>
                <w:rFonts w:ascii="Century Gothic" w:hAnsi="Century Gothic" w:cstheme="minorHAnsi"/>
              </w:rPr>
            </w:pPr>
            <w:r w:rsidRPr="00B86691">
              <w:rPr>
                <w:rFonts w:ascii="Century Gothic" w:hAnsi="Century Gothic" w:cstheme="minorHAnsi"/>
              </w:rPr>
              <w:t>$FA1_</w:t>
            </w:r>
            <w:r>
              <w:rPr>
                <w:rFonts w:ascii="Century Gothic" w:hAnsi="Century Gothic" w:cstheme="minorHAnsi"/>
              </w:rPr>
              <w:t>notes</w:t>
            </w:r>
            <w:r w:rsidRPr="00B86691">
              <w:rPr>
                <w:rFonts w:ascii="Century Gothic" w:hAnsi="Century Gothic" w:cstheme="minorHAnsi"/>
              </w:rPr>
              <w:t>$</w:t>
            </w:r>
          </w:p>
        </w:tc>
        <w:tc>
          <w:tcPr>
            <w:tcW w:w="3222" w:type="dxa"/>
            <w:vMerge/>
          </w:tcPr>
          <w:p w:rsidR="007C0BD0" w:rsidRPr="00B86691" w:rsidRDefault="007C0BD0" w:rsidP="00CE6801">
            <w:pPr>
              <w:spacing w:before="40" w:after="40"/>
              <w:rPr>
                <w:rFonts w:ascii="Century Gothic" w:hAnsi="Century Gothic" w:cstheme="minorHAnsi"/>
                <w:b/>
              </w:rPr>
            </w:pPr>
          </w:p>
        </w:tc>
      </w:tr>
      <w:bookmarkEnd w:id="44"/>
    </w:tbl>
    <w:p w:rsidR="00B65E2F" w:rsidRDefault="00B65E2F">
      <w:pPr>
        <w:rPr>
          <w:rFonts w:ascii="Century Gothic" w:hAnsi="Century Gothic" w:cstheme="minorHAnsi"/>
          <w:sz w:val="28"/>
        </w:rPr>
      </w:pP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5211"/>
        <w:gridCol w:w="3222"/>
      </w:tblGrid>
      <w:tr w:rsidR="00B65E2F" w:rsidRPr="009F4502" w:rsidTr="00B63C23">
        <w:trPr>
          <w:trHeight w:val="269"/>
        </w:trPr>
        <w:tc>
          <w:tcPr>
            <w:tcW w:w="5211" w:type="dxa"/>
          </w:tcPr>
          <w:p w:rsidR="00B65E2F" w:rsidRPr="00BE5AD3" w:rsidRDefault="00B65E2F" w:rsidP="00B65E2F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DA61C8">
              <w:rPr>
                <w:rFonts w:ascii="Century Gothic" w:hAnsi="Century Gothic" w:cstheme="minorHAnsi"/>
                <w:color w:val="4F81BD" w:themeColor="accent1"/>
                <w:sz w:val="24"/>
              </w:rPr>
              <w:t>$FA</w:t>
            </w:r>
            <w:r>
              <w:rPr>
                <w:rFonts w:ascii="Century Gothic" w:hAnsi="Century Gothic" w:cstheme="minorHAnsi"/>
                <w:color w:val="4F81BD" w:themeColor="accent1"/>
                <w:sz w:val="24"/>
              </w:rPr>
              <w:t>2</w:t>
            </w:r>
            <w:r w:rsidRPr="00DA61C8">
              <w:rPr>
                <w:rFonts w:ascii="Century Gothic" w:hAnsi="Century Gothic" w:cstheme="minorHAnsi"/>
                <w:color w:val="4F81BD" w:themeColor="accent1"/>
                <w:sz w:val="24"/>
              </w:rPr>
              <w:t>_title$</w:t>
            </w:r>
          </w:p>
        </w:tc>
        <w:tc>
          <w:tcPr>
            <w:tcW w:w="3222" w:type="dxa"/>
          </w:tcPr>
          <w:p w:rsidR="00B65E2F" w:rsidRPr="00BE5AD3" w:rsidRDefault="00B65E2F" w:rsidP="00B63C23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</w:p>
        </w:tc>
      </w:tr>
      <w:tr w:rsidR="00530A9E" w:rsidRPr="009F4502" w:rsidTr="00B63C23">
        <w:trPr>
          <w:trHeight w:val="143"/>
        </w:trPr>
        <w:tc>
          <w:tcPr>
            <w:tcW w:w="5211" w:type="dxa"/>
          </w:tcPr>
          <w:p w:rsidR="00530A9E" w:rsidRDefault="00530A9E" w:rsidP="00B65E2F">
            <w:pPr>
              <w:spacing w:before="40" w:after="40"/>
              <w:rPr>
                <w:rFonts w:ascii="Century Gothic" w:hAnsi="Century Gothic" w:cstheme="minorHAnsi"/>
              </w:rPr>
            </w:pPr>
            <w:r w:rsidRPr="00B86691">
              <w:rPr>
                <w:rFonts w:ascii="Century Gothic" w:hAnsi="Century Gothic" w:cstheme="minorHAnsi"/>
              </w:rPr>
              <w:t>$FA2_desc$</w:t>
            </w:r>
          </w:p>
          <w:p w:rsidR="00530A9E" w:rsidRDefault="00530A9E" w:rsidP="00B65E2F">
            <w:pPr>
              <w:spacing w:before="40" w:after="40"/>
              <w:rPr>
                <w:rFonts w:ascii="Century Gothic" w:hAnsi="Century Gothic" w:cstheme="minorHAnsi"/>
              </w:rPr>
            </w:pPr>
          </w:p>
          <w:p w:rsidR="00530A9E" w:rsidRDefault="00530A9E" w:rsidP="00B65E2F">
            <w:pPr>
              <w:spacing w:before="40" w:after="40"/>
              <w:rPr>
                <w:rFonts w:ascii="Century Gothic" w:hAnsi="Century Gothic" w:cstheme="minorHAnsi"/>
              </w:rPr>
            </w:pPr>
          </w:p>
          <w:p w:rsidR="00530A9E" w:rsidRPr="00B86691" w:rsidRDefault="00530A9E" w:rsidP="00B65E2F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3222" w:type="dxa"/>
            <w:vMerge w:val="restart"/>
          </w:tcPr>
          <w:p w:rsidR="00530A9E" w:rsidRPr="00B86691" w:rsidRDefault="00530A9E" w:rsidP="00B63C23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r w:rsidRPr="00B86691">
              <w:rPr>
                <w:rFonts w:ascii="Century Gothic" w:hAnsi="Century Gothic" w:cstheme="minorHAnsi"/>
                <w:b/>
              </w:rPr>
              <w:t>Number of features</w:t>
            </w:r>
          </w:p>
          <w:p w:rsidR="00530A9E" w:rsidRPr="00B86691" w:rsidRDefault="00530A9E" w:rsidP="00B63C23">
            <w:pPr>
              <w:spacing w:before="40" w:after="40"/>
              <w:rPr>
                <w:rFonts w:ascii="Century Gothic" w:hAnsi="Century Gothic" w:cstheme="minorHAnsi"/>
              </w:rPr>
            </w:pPr>
            <w:r w:rsidRPr="00B86691">
              <w:rPr>
                <w:rFonts w:ascii="Century Gothic" w:hAnsi="Century Gothic" w:cstheme="minorHAnsi"/>
              </w:rPr>
              <w:t>$FA2_FE_Count$</w:t>
            </w:r>
          </w:p>
          <w:p w:rsidR="00530A9E" w:rsidRPr="00B86691" w:rsidRDefault="00530A9E" w:rsidP="00B63C23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r w:rsidRPr="00B86691">
              <w:rPr>
                <w:rFonts w:ascii="Century Gothic" w:hAnsi="Century Gothic" w:cstheme="minorHAnsi"/>
                <w:b/>
              </w:rPr>
              <w:t>ROI</w:t>
            </w:r>
          </w:p>
          <w:p w:rsidR="00530A9E" w:rsidRPr="00B86691" w:rsidRDefault="00530A9E" w:rsidP="00B63C23">
            <w:pPr>
              <w:spacing w:before="40" w:after="40"/>
              <w:rPr>
                <w:rFonts w:ascii="Century Gothic" w:hAnsi="Century Gothic" w:cstheme="minorHAnsi"/>
              </w:rPr>
            </w:pPr>
            <w:r w:rsidRPr="00B86691">
              <w:rPr>
                <w:rFonts w:ascii="Century Gothic" w:hAnsi="Century Gothic" w:cstheme="minorHAnsi"/>
              </w:rPr>
              <w:t>$FA2_ROI_Sum$</w:t>
            </w:r>
          </w:p>
          <w:p w:rsidR="00530A9E" w:rsidRPr="00B86691" w:rsidRDefault="00530A9E" w:rsidP="0038793D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r w:rsidRPr="00B86691">
              <w:rPr>
                <w:rFonts w:ascii="Century Gothic" w:hAnsi="Century Gothic" w:cstheme="minorHAnsi"/>
                <w:b/>
              </w:rPr>
              <w:t>Priority</w:t>
            </w:r>
          </w:p>
          <w:p w:rsidR="00530A9E" w:rsidRPr="00B86691" w:rsidRDefault="00530A9E" w:rsidP="0038793D">
            <w:pPr>
              <w:spacing w:before="40" w:after="40"/>
              <w:rPr>
                <w:rFonts w:ascii="Century Gothic" w:hAnsi="Century Gothic" w:cstheme="minorHAnsi"/>
              </w:rPr>
            </w:pPr>
            <w:r w:rsidRPr="00B86691">
              <w:rPr>
                <w:rFonts w:ascii="Century Gothic" w:hAnsi="Century Gothic" w:cstheme="minorHAnsi"/>
              </w:rPr>
              <w:t>$FA2_Priority$</w:t>
            </w:r>
          </w:p>
          <w:p w:rsidR="00530A9E" w:rsidRPr="00B86691" w:rsidRDefault="00530A9E" w:rsidP="00B63C23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commentRangeStart w:id="46"/>
            <w:r w:rsidRPr="00B86691">
              <w:rPr>
                <w:rFonts w:ascii="Century Gothic" w:hAnsi="Century Gothic" w:cstheme="minorHAnsi"/>
                <w:b/>
              </w:rPr>
              <w:t>Benefit to:</w:t>
            </w:r>
            <w:commentRangeEnd w:id="46"/>
            <w:r w:rsidRPr="00B86691">
              <w:rPr>
                <w:rStyle w:val="CommentReference"/>
              </w:rPr>
              <w:commentReference w:id="46"/>
            </w:r>
          </w:p>
          <w:p w:rsidR="00530A9E" w:rsidRPr="00B86691" w:rsidRDefault="00530A9E" w:rsidP="00B63C23">
            <w:pPr>
              <w:spacing w:before="40" w:after="40"/>
              <w:rPr>
                <w:rFonts w:ascii="Century Gothic" w:hAnsi="Century Gothic" w:cstheme="minorHAnsi"/>
              </w:rPr>
            </w:pPr>
            <w:r w:rsidRPr="00B86691">
              <w:rPr>
                <w:rFonts w:ascii="Century Gothic" w:hAnsi="Century Gothic" w:cstheme="minorHAnsi"/>
              </w:rPr>
              <w:t>$FA2_St1$</w:t>
            </w:r>
          </w:p>
          <w:p w:rsidR="00530A9E" w:rsidRPr="00B86691" w:rsidRDefault="00530A9E" w:rsidP="00B63C23">
            <w:pPr>
              <w:spacing w:before="40" w:after="40"/>
              <w:rPr>
                <w:rFonts w:ascii="Century Gothic" w:hAnsi="Century Gothic" w:cstheme="minorHAnsi"/>
              </w:rPr>
            </w:pPr>
            <w:r w:rsidRPr="00B86691">
              <w:rPr>
                <w:rFonts w:ascii="Century Gothic" w:hAnsi="Century Gothic" w:cstheme="minorHAnsi"/>
              </w:rPr>
              <w:t>$FA2_St2$</w:t>
            </w:r>
          </w:p>
          <w:p w:rsidR="00530A9E" w:rsidRPr="00B86691" w:rsidRDefault="00530A9E" w:rsidP="00B63C23">
            <w:pPr>
              <w:spacing w:before="40" w:after="40"/>
              <w:rPr>
                <w:rFonts w:ascii="Century Gothic" w:hAnsi="Century Gothic" w:cstheme="minorHAnsi"/>
              </w:rPr>
            </w:pPr>
            <w:r w:rsidRPr="00B86691">
              <w:rPr>
                <w:rFonts w:ascii="Century Gothic" w:hAnsi="Century Gothic" w:cstheme="minorHAnsi"/>
              </w:rPr>
              <w:t>....</w:t>
            </w:r>
          </w:p>
          <w:p w:rsidR="00530A9E" w:rsidRPr="00B86691" w:rsidRDefault="00530A9E" w:rsidP="00B65E2F">
            <w:pPr>
              <w:spacing w:before="40" w:after="40"/>
              <w:rPr>
                <w:rFonts w:ascii="Century Gothic" w:hAnsi="Century Gothic" w:cstheme="minorHAnsi"/>
              </w:rPr>
            </w:pPr>
            <w:r w:rsidRPr="00B86691">
              <w:rPr>
                <w:rFonts w:ascii="Century Gothic" w:hAnsi="Century Gothic" w:cstheme="minorHAnsi"/>
              </w:rPr>
              <w:t>$FA1_StN$</w:t>
            </w:r>
          </w:p>
        </w:tc>
      </w:tr>
      <w:tr w:rsidR="00530A9E" w:rsidRPr="009F4502" w:rsidTr="00B63C23">
        <w:trPr>
          <w:trHeight w:val="143"/>
        </w:trPr>
        <w:tc>
          <w:tcPr>
            <w:tcW w:w="5211" w:type="dxa"/>
          </w:tcPr>
          <w:p w:rsidR="00530A9E" w:rsidRDefault="00530A9E" w:rsidP="00530A9E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r>
              <w:rPr>
                <w:rFonts w:ascii="Century Gothic" w:hAnsi="Century Gothic" w:cstheme="minorHAnsi"/>
                <w:b/>
              </w:rPr>
              <w:t xml:space="preserve">Notes: </w:t>
            </w:r>
          </w:p>
          <w:p w:rsidR="00530A9E" w:rsidRPr="00B86691" w:rsidRDefault="00530A9E" w:rsidP="00530A9E">
            <w:pPr>
              <w:spacing w:before="40" w:after="40"/>
              <w:rPr>
                <w:rFonts w:ascii="Century Gothic" w:hAnsi="Century Gothic" w:cstheme="minorHAnsi"/>
              </w:rPr>
            </w:pPr>
            <w:r w:rsidRPr="00B86691">
              <w:rPr>
                <w:rFonts w:ascii="Century Gothic" w:hAnsi="Century Gothic" w:cstheme="minorHAnsi"/>
              </w:rPr>
              <w:t>$FA1_</w:t>
            </w:r>
            <w:r>
              <w:rPr>
                <w:rFonts w:ascii="Century Gothic" w:hAnsi="Century Gothic" w:cstheme="minorHAnsi"/>
              </w:rPr>
              <w:t>notes</w:t>
            </w:r>
            <w:r w:rsidRPr="00B86691">
              <w:rPr>
                <w:rFonts w:ascii="Century Gothic" w:hAnsi="Century Gothic" w:cstheme="minorHAnsi"/>
              </w:rPr>
              <w:t>$</w:t>
            </w:r>
          </w:p>
        </w:tc>
        <w:tc>
          <w:tcPr>
            <w:tcW w:w="3222" w:type="dxa"/>
            <w:vMerge/>
          </w:tcPr>
          <w:p w:rsidR="00530A9E" w:rsidRPr="00B86691" w:rsidRDefault="00530A9E" w:rsidP="00B63C23">
            <w:pPr>
              <w:spacing w:before="40" w:after="40"/>
              <w:rPr>
                <w:rFonts w:ascii="Century Gothic" w:hAnsi="Century Gothic" w:cstheme="minorHAnsi"/>
                <w:b/>
              </w:rPr>
            </w:pPr>
          </w:p>
        </w:tc>
      </w:tr>
    </w:tbl>
    <w:p w:rsidR="00FF70EF" w:rsidRPr="009F6334" w:rsidRDefault="00FF70EF">
      <w:pPr>
        <w:rPr>
          <w:rFonts w:ascii="Century Gothic" w:hAnsi="Century Gothic" w:cstheme="minorHAnsi"/>
          <w:sz w:val="28"/>
        </w:rPr>
      </w:pPr>
      <w:r w:rsidRPr="009F6334">
        <w:rPr>
          <w:rFonts w:ascii="Century Gothic" w:hAnsi="Century Gothic" w:cstheme="minorHAnsi"/>
          <w:sz w:val="28"/>
        </w:rPr>
        <w:br w:type="page"/>
      </w:r>
    </w:p>
    <w:p w:rsidR="00FF70EF" w:rsidRPr="009F6334" w:rsidRDefault="00FF70EF" w:rsidP="00FF70EF">
      <w:pPr>
        <w:pStyle w:val="Heading2"/>
      </w:pPr>
      <w:bookmarkStart w:id="47" w:name="_ROI_&amp;_Benefits"/>
      <w:bookmarkStart w:id="48" w:name="_Toc387150296"/>
      <w:bookmarkEnd w:id="47"/>
      <w:r w:rsidRPr="009F6334">
        <w:lastRenderedPageBreak/>
        <w:t>ROI &amp; Benefits by feature</w:t>
      </w:r>
      <w:bookmarkEnd w:id="48"/>
    </w:p>
    <w:p w:rsidR="0025060B" w:rsidRDefault="007D1F84" w:rsidP="007D1F84">
      <w:pPr>
        <w:rPr>
          <w:rFonts w:ascii="Century Gothic" w:hAnsi="Century Gothic"/>
        </w:rPr>
      </w:pPr>
      <w:r w:rsidRPr="009F6334">
        <w:rPr>
          <w:rFonts w:ascii="Century Gothic" w:hAnsi="Century Gothic"/>
        </w:rPr>
        <w:t>Each functional area is made up of a number of common related features</w:t>
      </w:r>
      <w:r w:rsidR="000032F4" w:rsidRPr="009F6334">
        <w:rPr>
          <w:rFonts w:ascii="Century Gothic" w:hAnsi="Century Gothic"/>
        </w:rPr>
        <w:t>, each has been rated by importance and has an associated ROI estimate</w:t>
      </w:r>
      <w:r w:rsidRPr="009F6334">
        <w:rPr>
          <w:rFonts w:ascii="Century Gothic" w:hAnsi="Century Gothic"/>
        </w:rPr>
        <w:t xml:space="preserve">. Below is provided the feature list </w:t>
      </w:r>
      <w:r w:rsidR="000032F4" w:rsidRPr="009F6334">
        <w:rPr>
          <w:rFonts w:ascii="Century Gothic" w:hAnsi="Century Gothic"/>
        </w:rPr>
        <w:t>grouped into their functional areas.</w:t>
      </w:r>
    </w:p>
    <w:p w:rsidR="0025060B" w:rsidRPr="000F26CB" w:rsidRDefault="00F512D8" w:rsidP="007D1F84">
      <w:pPr>
        <w:rPr>
          <w:rFonts w:ascii="Century Gothic" w:hAnsi="Century Gothic" w:cstheme="minorHAnsi"/>
          <w:color w:val="FF0000"/>
          <w:sz w:val="28"/>
        </w:rPr>
      </w:pPr>
      <w:bookmarkStart w:id="49" w:name="OLE_LINK26"/>
      <w:bookmarkStart w:id="50" w:name="OLE_LINK27"/>
      <w:r>
        <w:rPr>
          <w:rFonts w:ascii="Century Gothic" w:hAnsi="Century Gothic" w:cstheme="minorHAnsi"/>
          <w:color w:val="4F81BD" w:themeColor="accent1"/>
          <w:sz w:val="24"/>
        </w:rPr>
        <w:t>$</w:t>
      </w:r>
      <w:bookmarkStart w:id="51" w:name="OLE_LINK67"/>
      <w:bookmarkStart w:id="52" w:name="OLE_LINK68"/>
      <w:r w:rsidR="00813F09">
        <w:rPr>
          <w:rFonts w:ascii="Century Gothic" w:hAnsi="Century Gothic" w:cstheme="minorHAnsi"/>
          <w:color w:val="4F81BD" w:themeColor="accent1"/>
          <w:sz w:val="24"/>
        </w:rPr>
        <w:t>F</w:t>
      </w:r>
      <w:r w:rsidR="009D1373">
        <w:rPr>
          <w:rFonts w:ascii="Century Gothic" w:hAnsi="Century Gothic" w:cstheme="minorHAnsi"/>
          <w:color w:val="4F81BD" w:themeColor="accent1"/>
          <w:sz w:val="24"/>
        </w:rPr>
        <w:t>A</w:t>
      </w:r>
      <w:r>
        <w:rPr>
          <w:rFonts w:ascii="Century Gothic" w:hAnsi="Century Gothic" w:cstheme="minorHAnsi"/>
          <w:color w:val="4F81BD" w:themeColor="accent1"/>
          <w:sz w:val="24"/>
        </w:rPr>
        <w:t>1_</w:t>
      </w:r>
      <w:bookmarkEnd w:id="51"/>
      <w:bookmarkEnd w:id="52"/>
      <w:r>
        <w:rPr>
          <w:rFonts w:ascii="Century Gothic" w:hAnsi="Century Gothic" w:cstheme="minorHAnsi"/>
          <w:color w:val="4F81BD" w:themeColor="accent1"/>
          <w:sz w:val="24"/>
        </w:rPr>
        <w:t>title</w:t>
      </w:r>
      <w:r w:rsidR="00CB46EB">
        <w:rPr>
          <w:rFonts w:ascii="Century Gothic" w:hAnsi="Century Gothic" w:cstheme="minorHAnsi"/>
          <w:color w:val="4F81BD" w:themeColor="accent1"/>
          <w:sz w:val="24"/>
        </w:rPr>
        <w:t>$</w:t>
      </w: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5211"/>
        <w:gridCol w:w="3222"/>
      </w:tblGrid>
      <w:tr w:rsidR="0025060B" w:rsidRPr="009F4502" w:rsidTr="00B12764">
        <w:trPr>
          <w:trHeight w:val="269"/>
        </w:trPr>
        <w:tc>
          <w:tcPr>
            <w:tcW w:w="5211" w:type="dxa"/>
          </w:tcPr>
          <w:p w:rsidR="0025060B" w:rsidRPr="00BE5AD3" w:rsidRDefault="000F26CB" w:rsidP="009D1373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bookmarkStart w:id="53" w:name="OLE_LINK69"/>
            <w:bookmarkStart w:id="54" w:name="OLE_LINK70"/>
            <w:bookmarkStart w:id="55" w:name="OLE_LINK71"/>
            <w:bookmarkStart w:id="56" w:name="OLE_LINK28"/>
            <w:bookmarkStart w:id="57" w:name="OLE_LINK29"/>
            <w:bookmarkStart w:id="58" w:name="OLE_LINK35"/>
            <w:bookmarkStart w:id="59" w:name="OLE_LINK96"/>
            <w:bookmarkStart w:id="60" w:name="OLE_LINK97"/>
            <w:r w:rsidRPr="000F26CB">
              <w:rPr>
                <w:rFonts w:ascii="Century Gothic" w:hAnsi="Century Gothic" w:cstheme="minorHAnsi"/>
                <w:color w:val="4F81BD" w:themeColor="accent1"/>
                <w:sz w:val="24"/>
              </w:rPr>
              <w:t>$</w:t>
            </w:r>
            <w:r w:rsidR="009D1373">
              <w:rPr>
                <w:rFonts w:ascii="Century Gothic" w:hAnsi="Century Gothic" w:cstheme="minorHAnsi"/>
                <w:color w:val="4F81BD" w:themeColor="accent1"/>
                <w:sz w:val="24"/>
              </w:rPr>
              <w:t>FA1_</w:t>
            </w:r>
            <w:r w:rsidRPr="000F26CB">
              <w:rPr>
                <w:rFonts w:ascii="Century Gothic" w:hAnsi="Century Gothic" w:cstheme="minorHAnsi"/>
                <w:color w:val="4F81BD" w:themeColor="accent1"/>
                <w:sz w:val="24"/>
              </w:rPr>
              <w:t>FE1</w:t>
            </w:r>
            <w:r w:rsidR="009D1373">
              <w:rPr>
                <w:rFonts w:ascii="Century Gothic" w:hAnsi="Century Gothic" w:cstheme="minorHAnsi"/>
                <w:color w:val="4F81BD" w:themeColor="accent1"/>
                <w:sz w:val="24"/>
              </w:rPr>
              <w:t>_title</w:t>
            </w:r>
            <w:r w:rsidRPr="000F26CB">
              <w:rPr>
                <w:rFonts w:ascii="Century Gothic" w:hAnsi="Century Gothic" w:cstheme="minorHAnsi"/>
                <w:color w:val="4F81BD" w:themeColor="accent1"/>
                <w:sz w:val="24"/>
              </w:rPr>
              <w:t>$</w:t>
            </w:r>
            <w:bookmarkEnd w:id="53"/>
            <w:bookmarkEnd w:id="54"/>
            <w:bookmarkEnd w:id="55"/>
          </w:p>
        </w:tc>
        <w:tc>
          <w:tcPr>
            <w:tcW w:w="3222" w:type="dxa"/>
          </w:tcPr>
          <w:p w:rsidR="0025060B" w:rsidRPr="00BE5AD3" w:rsidRDefault="0025060B" w:rsidP="00F512D8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</w:p>
        </w:tc>
      </w:tr>
      <w:tr w:rsidR="0025060B" w:rsidRPr="009F4502" w:rsidTr="00BE3ED0">
        <w:trPr>
          <w:trHeight w:val="143"/>
        </w:trPr>
        <w:tc>
          <w:tcPr>
            <w:tcW w:w="5211" w:type="dxa"/>
          </w:tcPr>
          <w:p w:rsidR="009D1373" w:rsidRPr="009D1373" w:rsidRDefault="009D1373" w:rsidP="000F26CB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bookmarkStart w:id="61" w:name="OLE_LINK60"/>
            <w:bookmarkStart w:id="62" w:name="OLE_LINK61"/>
            <w:r w:rsidRPr="009D1373">
              <w:rPr>
                <w:rFonts w:ascii="Century Gothic" w:hAnsi="Century Gothic" w:cstheme="minorHAnsi"/>
                <w:b/>
              </w:rPr>
              <w:t>Notes:</w:t>
            </w:r>
          </w:p>
          <w:bookmarkEnd w:id="61"/>
          <w:bookmarkEnd w:id="62"/>
          <w:p w:rsidR="0025060B" w:rsidRPr="009F4502" w:rsidRDefault="00F512D8" w:rsidP="000F26CB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</w:t>
            </w:r>
            <w:r w:rsidR="000F26CB">
              <w:rPr>
                <w:rFonts w:ascii="Century Gothic" w:hAnsi="Century Gothic" w:cstheme="minorHAnsi"/>
              </w:rPr>
              <w:t>A</w:t>
            </w:r>
            <w:r>
              <w:rPr>
                <w:rFonts w:ascii="Century Gothic" w:hAnsi="Century Gothic" w:cstheme="minorHAnsi"/>
              </w:rPr>
              <w:t>1_F</w:t>
            </w:r>
            <w:r w:rsidR="000F26CB">
              <w:rPr>
                <w:rFonts w:ascii="Century Gothic" w:hAnsi="Century Gothic" w:cstheme="minorHAnsi"/>
              </w:rPr>
              <w:t>E</w:t>
            </w:r>
            <w:r>
              <w:rPr>
                <w:rFonts w:ascii="Century Gothic" w:hAnsi="Century Gothic" w:cstheme="minorHAnsi"/>
              </w:rPr>
              <w:t>1_notes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</w:tc>
        <w:tc>
          <w:tcPr>
            <w:tcW w:w="3222" w:type="dxa"/>
          </w:tcPr>
          <w:p w:rsidR="00F512D8" w:rsidRPr="00F512D8" w:rsidRDefault="00F512D8" w:rsidP="00F512D8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r w:rsidRPr="00F512D8">
              <w:rPr>
                <w:rFonts w:ascii="Century Gothic" w:hAnsi="Century Gothic" w:cstheme="minorHAnsi"/>
                <w:b/>
              </w:rPr>
              <w:t>Priority</w:t>
            </w:r>
          </w:p>
          <w:p w:rsidR="0025060B" w:rsidRDefault="0025060B" w:rsidP="00F512D8">
            <w:pPr>
              <w:spacing w:before="40" w:after="40"/>
              <w:rPr>
                <w:rFonts w:ascii="Century Gothic" w:hAnsi="Century Gothic" w:cstheme="minorHAnsi"/>
              </w:rPr>
            </w:pPr>
            <w:bookmarkStart w:id="63" w:name="OLE_LINK12"/>
            <w:bookmarkStart w:id="64" w:name="OLE_LINK13"/>
            <w:bookmarkStart w:id="65" w:name="OLE_LINK14"/>
            <w:bookmarkStart w:id="66" w:name="OLE_LINK15"/>
            <w:bookmarkStart w:id="67" w:name="OLE_LINK16"/>
            <w:bookmarkStart w:id="68" w:name="OLE_LINK17"/>
            <w:r w:rsidRPr="004B7D40">
              <w:rPr>
                <w:rFonts w:ascii="Century Gothic" w:hAnsi="Century Gothic" w:cstheme="minorHAnsi"/>
              </w:rPr>
              <w:t>$</w:t>
            </w:r>
            <w:bookmarkStart w:id="69" w:name="OLE_LINK75"/>
            <w:bookmarkStart w:id="70" w:name="OLE_LINK76"/>
            <w:bookmarkStart w:id="71" w:name="OLE_LINK77"/>
            <w:bookmarkStart w:id="72" w:name="OLE_LINK78"/>
            <w:r w:rsidR="00F512D8">
              <w:rPr>
                <w:rFonts w:ascii="Century Gothic" w:hAnsi="Century Gothic" w:cstheme="minorHAnsi"/>
              </w:rPr>
              <w:t>F</w:t>
            </w:r>
            <w:r w:rsidR="00042D7B">
              <w:rPr>
                <w:rFonts w:ascii="Century Gothic" w:hAnsi="Century Gothic" w:cstheme="minorHAnsi"/>
              </w:rPr>
              <w:t>A</w:t>
            </w:r>
            <w:r w:rsidR="00F512D8">
              <w:rPr>
                <w:rFonts w:ascii="Century Gothic" w:hAnsi="Century Gothic" w:cstheme="minorHAnsi"/>
              </w:rPr>
              <w:t>1_F</w:t>
            </w:r>
            <w:r w:rsidR="00042D7B">
              <w:rPr>
                <w:rFonts w:ascii="Century Gothic" w:hAnsi="Century Gothic" w:cstheme="minorHAnsi"/>
              </w:rPr>
              <w:t>E</w:t>
            </w:r>
            <w:r w:rsidR="00F512D8">
              <w:rPr>
                <w:rFonts w:ascii="Century Gothic" w:hAnsi="Century Gothic" w:cstheme="minorHAnsi"/>
              </w:rPr>
              <w:t>1</w:t>
            </w:r>
            <w:bookmarkEnd w:id="69"/>
            <w:bookmarkEnd w:id="70"/>
            <w:bookmarkEnd w:id="71"/>
            <w:bookmarkEnd w:id="72"/>
            <w:r w:rsidR="00F512D8">
              <w:rPr>
                <w:rFonts w:ascii="Century Gothic" w:hAnsi="Century Gothic" w:cstheme="minorHAnsi"/>
              </w:rPr>
              <w:t>_Priority</w:t>
            </w:r>
            <w:r w:rsidRPr="004B7D40">
              <w:rPr>
                <w:rFonts w:ascii="Century Gothic" w:hAnsi="Century Gothic" w:cstheme="minorHAnsi"/>
              </w:rPr>
              <w:t>$</w:t>
            </w:r>
            <w:bookmarkEnd w:id="63"/>
            <w:bookmarkEnd w:id="64"/>
            <w:bookmarkEnd w:id="65"/>
          </w:p>
          <w:bookmarkEnd w:id="66"/>
          <w:bookmarkEnd w:id="67"/>
          <w:bookmarkEnd w:id="68"/>
          <w:p w:rsidR="00F512D8" w:rsidRPr="00F512D8" w:rsidRDefault="00F512D8" w:rsidP="00F512D8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r w:rsidRPr="00F512D8">
              <w:rPr>
                <w:rFonts w:ascii="Century Gothic" w:hAnsi="Century Gothic" w:cstheme="minorHAnsi"/>
                <w:b/>
              </w:rPr>
              <w:t>ROI</w:t>
            </w:r>
          </w:p>
          <w:p w:rsidR="00F512D8" w:rsidRDefault="00B12764" w:rsidP="00F512D8">
            <w:pPr>
              <w:spacing w:before="40" w:after="40"/>
              <w:rPr>
                <w:rFonts w:ascii="Century Gothic" w:hAnsi="Century Gothic" w:cstheme="minorHAnsi"/>
              </w:rPr>
            </w:pPr>
            <w:bookmarkStart w:id="73" w:name="OLE_LINK18"/>
            <w:bookmarkStart w:id="74" w:name="OLE_LINK19"/>
            <w:bookmarkStart w:id="75" w:name="OLE_LINK20"/>
            <w:r w:rsidRPr="004B7D40">
              <w:rPr>
                <w:rFonts w:ascii="Century Gothic" w:hAnsi="Century Gothic" w:cstheme="minorHAnsi"/>
              </w:rPr>
              <w:t>$</w:t>
            </w:r>
            <w:r w:rsidR="00042D7B">
              <w:rPr>
                <w:rFonts w:ascii="Century Gothic" w:hAnsi="Century Gothic" w:cstheme="minorHAnsi"/>
              </w:rPr>
              <w:t>FA1_FE1</w:t>
            </w:r>
            <w:r>
              <w:rPr>
                <w:rFonts w:ascii="Century Gothic" w:hAnsi="Century Gothic" w:cstheme="minorHAnsi"/>
              </w:rPr>
              <w:t>_ROI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bookmarkEnd w:id="73"/>
          <w:bookmarkEnd w:id="74"/>
          <w:bookmarkEnd w:id="75"/>
          <w:p w:rsidR="00F512D8" w:rsidRDefault="00F512D8" w:rsidP="00F512D8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commentRangeStart w:id="76"/>
            <w:r w:rsidRPr="00F512D8">
              <w:rPr>
                <w:rFonts w:ascii="Century Gothic" w:hAnsi="Century Gothic" w:cstheme="minorHAnsi"/>
                <w:b/>
              </w:rPr>
              <w:t>Benefit</w:t>
            </w:r>
            <w:r w:rsidR="00B12764">
              <w:rPr>
                <w:rFonts w:ascii="Century Gothic" w:hAnsi="Century Gothic" w:cstheme="minorHAnsi"/>
                <w:b/>
              </w:rPr>
              <w:t xml:space="preserve"> to:</w:t>
            </w:r>
            <w:commentRangeEnd w:id="76"/>
            <w:r w:rsidR="00B12764">
              <w:rPr>
                <w:rStyle w:val="CommentReference"/>
              </w:rPr>
              <w:commentReference w:id="76"/>
            </w:r>
          </w:p>
          <w:p w:rsidR="00F512D8" w:rsidRDefault="00042D7B" w:rsidP="00B12764">
            <w:pPr>
              <w:spacing w:before="40" w:after="40"/>
              <w:rPr>
                <w:rFonts w:ascii="Century Gothic" w:hAnsi="Century Gothic" w:cstheme="minorHAnsi"/>
              </w:rPr>
            </w:pPr>
            <w:bookmarkStart w:id="77" w:name="OLE_LINK21"/>
            <w:bookmarkStart w:id="78" w:name="OLE_LINK22"/>
            <w:r>
              <w:rPr>
                <w:rFonts w:ascii="Century Gothic" w:hAnsi="Century Gothic" w:cstheme="minorHAnsi"/>
              </w:rPr>
              <w:t>$</w:t>
            </w:r>
            <w:bookmarkStart w:id="79" w:name="OLE_LINK79"/>
            <w:bookmarkStart w:id="80" w:name="OLE_LINK80"/>
            <w:bookmarkStart w:id="81" w:name="OLE_LINK81"/>
            <w:bookmarkStart w:id="82" w:name="OLE_LINK82"/>
            <w:r>
              <w:rPr>
                <w:rFonts w:ascii="Century Gothic" w:hAnsi="Century Gothic" w:cstheme="minorHAnsi"/>
              </w:rPr>
              <w:t>FA1_FE1</w:t>
            </w:r>
            <w:bookmarkEnd w:id="79"/>
            <w:bookmarkEnd w:id="80"/>
            <w:bookmarkEnd w:id="81"/>
            <w:bookmarkEnd w:id="82"/>
            <w:r w:rsidR="00B12764">
              <w:rPr>
                <w:rFonts w:ascii="Century Gothic" w:hAnsi="Century Gothic" w:cstheme="minorHAnsi"/>
              </w:rPr>
              <w:t>_St1</w:t>
            </w:r>
            <w:r w:rsidR="00B12764" w:rsidRPr="004B7D40">
              <w:rPr>
                <w:rFonts w:ascii="Century Gothic" w:hAnsi="Century Gothic" w:cstheme="minorHAnsi"/>
              </w:rPr>
              <w:t>$</w:t>
            </w:r>
            <w:bookmarkEnd w:id="77"/>
            <w:bookmarkEnd w:id="78"/>
          </w:p>
          <w:p w:rsidR="00B12764" w:rsidRDefault="00B12764" w:rsidP="00B12764">
            <w:pPr>
              <w:spacing w:before="40" w:after="40"/>
              <w:rPr>
                <w:rFonts w:ascii="Century Gothic" w:hAnsi="Century Gothic" w:cstheme="minorHAnsi"/>
              </w:rPr>
            </w:pPr>
            <w:bookmarkStart w:id="83" w:name="OLE_LINK23"/>
            <w:bookmarkStart w:id="84" w:name="OLE_LINK24"/>
            <w:bookmarkStart w:id="85" w:name="OLE_LINK25"/>
            <w:r w:rsidRPr="004B7D40">
              <w:rPr>
                <w:rFonts w:ascii="Century Gothic" w:hAnsi="Century Gothic" w:cstheme="minorHAnsi"/>
              </w:rPr>
              <w:t>$</w:t>
            </w:r>
            <w:r w:rsidR="00042D7B">
              <w:rPr>
                <w:rFonts w:ascii="Century Gothic" w:hAnsi="Century Gothic" w:cstheme="minorHAnsi"/>
              </w:rPr>
              <w:t>FA1_FE1</w:t>
            </w:r>
            <w:r>
              <w:rPr>
                <w:rFonts w:ascii="Century Gothic" w:hAnsi="Century Gothic" w:cstheme="minorHAnsi"/>
              </w:rPr>
              <w:t>_St2</w:t>
            </w:r>
            <w:r w:rsidRPr="004B7D40">
              <w:rPr>
                <w:rFonts w:ascii="Century Gothic" w:hAnsi="Century Gothic" w:cstheme="minorHAnsi"/>
              </w:rPr>
              <w:t>$</w:t>
            </w:r>
            <w:bookmarkEnd w:id="83"/>
            <w:bookmarkEnd w:id="84"/>
            <w:bookmarkEnd w:id="85"/>
          </w:p>
          <w:p w:rsidR="00B12764" w:rsidRDefault="00B12764" w:rsidP="00B12764">
            <w:pPr>
              <w:spacing w:before="40" w:after="40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 w:cstheme="minorHAnsi"/>
              </w:rPr>
              <w:t>....</w:t>
            </w:r>
          </w:p>
          <w:p w:rsidR="00B12764" w:rsidRPr="00F512D8" w:rsidRDefault="00B12764" w:rsidP="00662BE4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 w:rsidR="00042D7B">
              <w:rPr>
                <w:rFonts w:ascii="Century Gothic" w:hAnsi="Century Gothic" w:cstheme="minorHAnsi"/>
              </w:rPr>
              <w:t>FA1_FE1</w:t>
            </w:r>
            <w:r>
              <w:rPr>
                <w:rFonts w:ascii="Century Gothic" w:hAnsi="Century Gothic" w:cstheme="minorHAnsi"/>
              </w:rPr>
              <w:t>_StN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</w:tc>
      </w:tr>
      <w:bookmarkEnd w:id="49"/>
      <w:bookmarkEnd w:id="50"/>
      <w:bookmarkEnd w:id="56"/>
      <w:bookmarkEnd w:id="57"/>
      <w:bookmarkEnd w:id="58"/>
    </w:tbl>
    <w:p w:rsidR="0025060B" w:rsidRDefault="0025060B" w:rsidP="007D1F84">
      <w:pPr>
        <w:rPr>
          <w:rFonts w:ascii="Century Gothic" w:hAnsi="Century Gothic"/>
        </w:rPr>
      </w:pP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5211"/>
        <w:gridCol w:w="3222"/>
      </w:tblGrid>
      <w:tr w:rsidR="00BE3ED0" w:rsidRPr="009F4502" w:rsidTr="00CE6801">
        <w:trPr>
          <w:trHeight w:val="269"/>
        </w:trPr>
        <w:tc>
          <w:tcPr>
            <w:tcW w:w="5211" w:type="dxa"/>
          </w:tcPr>
          <w:p w:rsidR="00BE3ED0" w:rsidRPr="00BE5AD3" w:rsidRDefault="009D1373" w:rsidP="009D1373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bookmarkStart w:id="86" w:name="OLE_LINK72"/>
            <w:bookmarkStart w:id="87" w:name="OLE_LINK73"/>
            <w:bookmarkStart w:id="88" w:name="OLE_LINK74"/>
            <w:bookmarkStart w:id="89" w:name="OLE_LINK30"/>
            <w:bookmarkStart w:id="90" w:name="OLE_LINK31"/>
            <w:r w:rsidRPr="000F26CB">
              <w:rPr>
                <w:rFonts w:ascii="Century Gothic" w:hAnsi="Century Gothic" w:cstheme="minorHAnsi"/>
                <w:color w:val="4F81BD" w:themeColor="accent1"/>
                <w:sz w:val="24"/>
              </w:rPr>
              <w:t>$</w:t>
            </w:r>
            <w:r>
              <w:rPr>
                <w:rFonts w:ascii="Century Gothic" w:hAnsi="Century Gothic" w:cstheme="minorHAnsi"/>
                <w:color w:val="4F81BD" w:themeColor="accent1"/>
                <w:sz w:val="24"/>
              </w:rPr>
              <w:t>FA1_</w:t>
            </w:r>
            <w:r w:rsidRPr="000F26CB">
              <w:rPr>
                <w:rFonts w:ascii="Century Gothic" w:hAnsi="Century Gothic" w:cstheme="minorHAnsi"/>
                <w:color w:val="4F81BD" w:themeColor="accent1"/>
                <w:sz w:val="24"/>
              </w:rPr>
              <w:t>FE</w:t>
            </w:r>
            <w:r>
              <w:rPr>
                <w:rFonts w:ascii="Century Gothic" w:hAnsi="Century Gothic" w:cstheme="minorHAnsi"/>
                <w:color w:val="4F81BD" w:themeColor="accent1"/>
                <w:sz w:val="24"/>
              </w:rPr>
              <w:t>2_title</w:t>
            </w:r>
            <w:r w:rsidRPr="000F26CB">
              <w:rPr>
                <w:rFonts w:ascii="Century Gothic" w:hAnsi="Century Gothic" w:cstheme="minorHAnsi"/>
                <w:color w:val="4F81BD" w:themeColor="accent1"/>
                <w:sz w:val="24"/>
              </w:rPr>
              <w:t>$</w:t>
            </w:r>
            <w:bookmarkEnd w:id="86"/>
            <w:bookmarkEnd w:id="87"/>
            <w:bookmarkEnd w:id="88"/>
          </w:p>
        </w:tc>
        <w:tc>
          <w:tcPr>
            <w:tcW w:w="3222" w:type="dxa"/>
          </w:tcPr>
          <w:p w:rsidR="00BE3ED0" w:rsidRPr="00BE5AD3" w:rsidRDefault="00BE3ED0" w:rsidP="00CE6801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</w:p>
        </w:tc>
      </w:tr>
      <w:tr w:rsidR="00BE3ED0" w:rsidRPr="009F4502" w:rsidTr="00CE6801">
        <w:trPr>
          <w:trHeight w:val="143"/>
        </w:trPr>
        <w:tc>
          <w:tcPr>
            <w:tcW w:w="5211" w:type="dxa"/>
          </w:tcPr>
          <w:p w:rsidR="009D1373" w:rsidRPr="009D1373" w:rsidRDefault="009D1373" w:rsidP="000F26CB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r w:rsidRPr="009D1373">
              <w:rPr>
                <w:rFonts w:ascii="Century Gothic" w:hAnsi="Century Gothic" w:cstheme="minorHAnsi"/>
                <w:b/>
              </w:rPr>
              <w:t>Notes:</w:t>
            </w:r>
          </w:p>
          <w:p w:rsidR="00BE3ED0" w:rsidRPr="009F4502" w:rsidRDefault="000F26CB" w:rsidP="000F26CB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bookmarkStart w:id="91" w:name="OLE_LINK83"/>
            <w:bookmarkStart w:id="92" w:name="OLE_LINK84"/>
            <w:bookmarkStart w:id="93" w:name="OLE_LINK85"/>
            <w:r>
              <w:rPr>
                <w:rFonts w:ascii="Century Gothic" w:hAnsi="Century Gothic" w:cstheme="minorHAnsi"/>
              </w:rPr>
              <w:t>FA1_F</w:t>
            </w:r>
            <w:bookmarkStart w:id="94" w:name="OLE_LINK62"/>
            <w:r>
              <w:rPr>
                <w:rFonts w:ascii="Century Gothic" w:hAnsi="Century Gothic" w:cstheme="minorHAnsi"/>
              </w:rPr>
              <w:t>E</w:t>
            </w:r>
            <w:bookmarkEnd w:id="94"/>
            <w:r>
              <w:rPr>
                <w:rFonts w:ascii="Century Gothic" w:hAnsi="Century Gothic" w:cstheme="minorHAnsi"/>
              </w:rPr>
              <w:t>2</w:t>
            </w:r>
            <w:bookmarkEnd w:id="91"/>
            <w:bookmarkEnd w:id="92"/>
            <w:bookmarkEnd w:id="93"/>
            <w:r>
              <w:rPr>
                <w:rFonts w:ascii="Century Gothic" w:hAnsi="Century Gothic" w:cstheme="minorHAnsi"/>
              </w:rPr>
              <w:t>_</w:t>
            </w:r>
            <w:r w:rsidR="00BE3ED0">
              <w:rPr>
                <w:rFonts w:ascii="Century Gothic" w:hAnsi="Century Gothic" w:cstheme="minorHAnsi"/>
              </w:rPr>
              <w:t>notes</w:t>
            </w:r>
            <w:r w:rsidR="00BE3ED0" w:rsidRPr="004B7D40">
              <w:rPr>
                <w:rFonts w:ascii="Century Gothic" w:hAnsi="Century Gothic" w:cstheme="minorHAnsi"/>
              </w:rPr>
              <w:t>$</w:t>
            </w:r>
          </w:p>
        </w:tc>
        <w:tc>
          <w:tcPr>
            <w:tcW w:w="3222" w:type="dxa"/>
          </w:tcPr>
          <w:p w:rsidR="00BE3ED0" w:rsidRPr="00F512D8" w:rsidRDefault="00BE3ED0" w:rsidP="00CE6801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r w:rsidRPr="00F512D8">
              <w:rPr>
                <w:rFonts w:ascii="Century Gothic" w:hAnsi="Century Gothic" w:cstheme="minorHAnsi"/>
                <w:b/>
              </w:rPr>
              <w:t>Priority</w:t>
            </w:r>
          </w:p>
          <w:p w:rsidR="00BE3ED0" w:rsidRDefault="00BE3ED0" w:rsidP="00CE6801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bookmarkStart w:id="95" w:name="OLE_LINK86"/>
            <w:bookmarkStart w:id="96" w:name="OLE_LINK87"/>
            <w:bookmarkStart w:id="97" w:name="OLE_LINK88"/>
            <w:bookmarkStart w:id="98" w:name="OLE_LINK89"/>
            <w:r w:rsidR="00042D7B">
              <w:rPr>
                <w:rFonts w:ascii="Century Gothic" w:hAnsi="Century Gothic" w:cstheme="minorHAnsi"/>
              </w:rPr>
              <w:t>FA1_FE2</w:t>
            </w:r>
            <w:bookmarkEnd w:id="95"/>
            <w:bookmarkEnd w:id="96"/>
            <w:bookmarkEnd w:id="97"/>
            <w:bookmarkEnd w:id="98"/>
            <w:r>
              <w:rPr>
                <w:rFonts w:ascii="Century Gothic" w:hAnsi="Century Gothic" w:cstheme="minorHAnsi"/>
              </w:rPr>
              <w:t>_Priority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p w:rsidR="00BE3ED0" w:rsidRPr="00F512D8" w:rsidRDefault="00BE3ED0" w:rsidP="00CE6801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r w:rsidRPr="00F512D8">
              <w:rPr>
                <w:rFonts w:ascii="Century Gothic" w:hAnsi="Century Gothic" w:cstheme="minorHAnsi"/>
                <w:b/>
              </w:rPr>
              <w:t>ROI</w:t>
            </w:r>
          </w:p>
          <w:p w:rsidR="00BE3ED0" w:rsidRDefault="00BE3ED0" w:rsidP="00CE6801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 w:rsidR="00042D7B">
              <w:rPr>
                <w:rFonts w:ascii="Century Gothic" w:hAnsi="Century Gothic" w:cstheme="minorHAnsi"/>
              </w:rPr>
              <w:t>FA1_FE2</w:t>
            </w:r>
            <w:r>
              <w:rPr>
                <w:rFonts w:ascii="Century Gothic" w:hAnsi="Century Gothic" w:cstheme="minorHAnsi"/>
              </w:rPr>
              <w:t>_ROI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p w:rsidR="00BE3ED0" w:rsidRDefault="00BE3ED0" w:rsidP="00CE6801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commentRangeStart w:id="99"/>
            <w:r w:rsidRPr="00F512D8">
              <w:rPr>
                <w:rFonts w:ascii="Century Gothic" w:hAnsi="Century Gothic" w:cstheme="minorHAnsi"/>
                <w:b/>
              </w:rPr>
              <w:t>Benefit</w:t>
            </w:r>
            <w:r>
              <w:rPr>
                <w:rFonts w:ascii="Century Gothic" w:hAnsi="Century Gothic" w:cstheme="minorHAnsi"/>
                <w:b/>
              </w:rPr>
              <w:t xml:space="preserve"> to:</w:t>
            </w:r>
            <w:commentRangeEnd w:id="99"/>
            <w:r>
              <w:rPr>
                <w:rStyle w:val="CommentReference"/>
              </w:rPr>
              <w:commentReference w:id="99"/>
            </w:r>
          </w:p>
          <w:p w:rsidR="00BE3ED0" w:rsidRDefault="00BE3ED0" w:rsidP="00CE6801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 w:rsidR="00042D7B">
              <w:rPr>
                <w:rFonts w:ascii="Century Gothic" w:hAnsi="Century Gothic" w:cstheme="minorHAnsi"/>
              </w:rPr>
              <w:t>FA1_FE2</w:t>
            </w:r>
            <w:r>
              <w:rPr>
                <w:rFonts w:ascii="Century Gothic" w:hAnsi="Century Gothic" w:cstheme="minorHAnsi"/>
              </w:rPr>
              <w:t>_St1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p w:rsidR="00BE3ED0" w:rsidRDefault="00BE3ED0" w:rsidP="00CE6801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 w:rsidR="00042D7B">
              <w:rPr>
                <w:rFonts w:ascii="Century Gothic" w:hAnsi="Century Gothic" w:cstheme="minorHAnsi"/>
              </w:rPr>
              <w:t>FA1_FE2</w:t>
            </w:r>
            <w:r>
              <w:rPr>
                <w:rFonts w:ascii="Century Gothic" w:hAnsi="Century Gothic" w:cstheme="minorHAnsi"/>
              </w:rPr>
              <w:t>_St2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p w:rsidR="00BE3ED0" w:rsidRDefault="00BE3ED0" w:rsidP="00CE6801">
            <w:pPr>
              <w:spacing w:before="40" w:after="40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 w:cstheme="minorHAnsi"/>
              </w:rPr>
              <w:t>....</w:t>
            </w:r>
          </w:p>
          <w:p w:rsidR="00BE3ED0" w:rsidRPr="00F512D8" w:rsidRDefault="00BE3ED0" w:rsidP="00042D7B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</w:t>
            </w:r>
            <w:r w:rsidR="00042D7B">
              <w:rPr>
                <w:rFonts w:ascii="Century Gothic" w:hAnsi="Century Gothic" w:cstheme="minorHAnsi"/>
              </w:rPr>
              <w:t>A</w:t>
            </w:r>
            <w:r>
              <w:rPr>
                <w:rFonts w:ascii="Century Gothic" w:hAnsi="Century Gothic" w:cstheme="minorHAnsi"/>
              </w:rPr>
              <w:t>1_F</w:t>
            </w:r>
            <w:r w:rsidR="00042D7B">
              <w:rPr>
                <w:rFonts w:ascii="Century Gothic" w:hAnsi="Century Gothic" w:cstheme="minorHAnsi"/>
              </w:rPr>
              <w:t>E</w:t>
            </w:r>
            <w:r>
              <w:rPr>
                <w:rFonts w:ascii="Century Gothic" w:hAnsi="Century Gothic" w:cstheme="minorHAnsi"/>
              </w:rPr>
              <w:t>2_StN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</w:tc>
      </w:tr>
      <w:bookmarkEnd w:id="89"/>
      <w:bookmarkEnd w:id="90"/>
    </w:tbl>
    <w:p w:rsidR="00BE3ED0" w:rsidRDefault="00BE3ED0" w:rsidP="007D1F84">
      <w:pPr>
        <w:rPr>
          <w:rFonts w:ascii="Century Gothic" w:hAnsi="Century Gothic"/>
        </w:rPr>
      </w:pP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5211"/>
        <w:gridCol w:w="3222"/>
      </w:tblGrid>
      <w:tr w:rsidR="00BE3ED0" w:rsidRPr="009F4502" w:rsidTr="00CE6801">
        <w:trPr>
          <w:trHeight w:val="269"/>
        </w:trPr>
        <w:tc>
          <w:tcPr>
            <w:tcW w:w="5211" w:type="dxa"/>
          </w:tcPr>
          <w:p w:rsidR="00BE3ED0" w:rsidRPr="00BE5AD3" w:rsidRDefault="009D1373" w:rsidP="009D1373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0F26CB">
              <w:rPr>
                <w:rFonts w:ascii="Century Gothic" w:hAnsi="Century Gothic" w:cstheme="minorHAnsi"/>
                <w:color w:val="4F81BD" w:themeColor="accent1"/>
                <w:sz w:val="24"/>
              </w:rPr>
              <w:t>$</w:t>
            </w:r>
            <w:r>
              <w:rPr>
                <w:rFonts w:ascii="Century Gothic" w:hAnsi="Century Gothic" w:cstheme="minorHAnsi"/>
                <w:color w:val="4F81BD" w:themeColor="accent1"/>
                <w:sz w:val="24"/>
              </w:rPr>
              <w:t>FA1_</w:t>
            </w:r>
            <w:r w:rsidRPr="000F26CB">
              <w:rPr>
                <w:rFonts w:ascii="Century Gothic" w:hAnsi="Century Gothic" w:cstheme="minorHAnsi"/>
                <w:color w:val="4F81BD" w:themeColor="accent1"/>
                <w:sz w:val="24"/>
              </w:rPr>
              <w:t>FE</w:t>
            </w:r>
            <w:r>
              <w:rPr>
                <w:rFonts w:ascii="Century Gothic" w:hAnsi="Century Gothic" w:cstheme="minorHAnsi"/>
                <w:color w:val="4F81BD" w:themeColor="accent1"/>
                <w:sz w:val="24"/>
              </w:rPr>
              <w:t>N_title</w:t>
            </w:r>
            <w:r w:rsidRPr="000F26CB">
              <w:rPr>
                <w:rFonts w:ascii="Century Gothic" w:hAnsi="Century Gothic" w:cstheme="minorHAnsi"/>
                <w:color w:val="4F81BD" w:themeColor="accent1"/>
                <w:sz w:val="24"/>
              </w:rPr>
              <w:t>$</w:t>
            </w:r>
          </w:p>
        </w:tc>
        <w:tc>
          <w:tcPr>
            <w:tcW w:w="3222" w:type="dxa"/>
          </w:tcPr>
          <w:p w:rsidR="00BE3ED0" w:rsidRPr="00BE5AD3" w:rsidRDefault="00BE3ED0" w:rsidP="00CE6801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</w:p>
        </w:tc>
      </w:tr>
      <w:tr w:rsidR="00BE3ED0" w:rsidRPr="009F4502" w:rsidTr="00CE6801">
        <w:trPr>
          <w:trHeight w:val="143"/>
        </w:trPr>
        <w:tc>
          <w:tcPr>
            <w:tcW w:w="5211" w:type="dxa"/>
          </w:tcPr>
          <w:p w:rsidR="009D1373" w:rsidRPr="009D1373" w:rsidRDefault="009D1373" w:rsidP="009D1373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r w:rsidRPr="009D1373">
              <w:rPr>
                <w:rFonts w:ascii="Century Gothic" w:hAnsi="Century Gothic" w:cstheme="minorHAnsi"/>
                <w:b/>
              </w:rPr>
              <w:t>Notes:</w:t>
            </w:r>
          </w:p>
          <w:p w:rsidR="00BE3ED0" w:rsidRPr="009F4502" w:rsidRDefault="000F26CB" w:rsidP="000F26CB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bookmarkStart w:id="100" w:name="OLE_LINK90"/>
            <w:bookmarkStart w:id="101" w:name="OLE_LINK91"/>
            <w:bookmarkStart w:id="102" w:name="OLE_LINK92"/>
            <w:bookmarkStart w:id="103" w:name="OLE_LINK93"/>
            <w:bookmarkStart w:id="104" w:name="OLE_LINK94"/>
            <w:bookmarkStart w:id="105" w:name="OLE_LINK95"/>
            <w:r>
              <w:rPr>
                <w:rFonts w:ascii="Century Gothic" w:hAnsi="Century Gothic" w:cstheme="minorHAnsi"/>
              </w:rPr>
              <w:t>FA1_FEN</w:t>
            </w:r>
            <w:bookmarkEnd w:id="100"/>
            <w:bookmarkEnd w:id="101"/>
            <w:bookmarkEnd w:id="102"/>
            <w:bookmarkEnd w:id="103"/>
            <w:bookmarkEnd w:id="104"/>
            <w:bookmarkEnd w:id="105"/>
            <w:r>
              <w:rPr>
                <w:rFonts w:ascii="Century Gothic" w:hAnsi="Century Gothic" w:cstheme="minorHAnsi"/>
              </w:rPr>
              <w:t>_</w:t>
            </w:r>
            <w:r w:rsidR="00BE3ED0">
              <w:rPr>
                <w:rFonts w:ascii="Century Gothic" w:hAnsi="Century Gothic" w:cstheme="minorHAnsi"/>
              </w:rPr>
              <w:t>notes</w:t>
            </w:r>
            <w:r w:rsidR="00BE3ED0" w:rsidRPr="004B7D40">
              <w:rPr>
                <w:rFonts w:ascii="Century Gothic" w:hAnsi="Century Gothic" w:cstheme="minorHAnsi"/>
              </w:rPr>
              <w:t>$</w:t>
            </w:r>
          </w:p>
        </w:tc>
        <w:tc>
          <w:tcPr>
            <w:tcW w:w="3222" w:type="dxa"/>
          </w:tcPr>
          <w:p w:rsidR="00BE3ED0" w:rsidRPr="00F512D8" w:rsidRDefault="00BE3ED0" w:rsidP="00CE6801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r w:rsidRPr="00F512D8">
              <w:rPr>
                <w:rFonts w:ascii="Century Gothic" w:hAnsi="Century Gothic" w:cstheme="minorHAnsi"/>
                <w:b/>
              </w:rPr>
              <w:t>Priority</w:t>
            </w:r>
          </w:p>
          <w:p w:rsidR="00BE3ED0" w:rsidRDefault="00BE3ED0" w:rsidP="00CE6801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 w:rsidR="002C1DDC">
              <w:rPr>
                <w:rFonts w:ascii="Century Gothic" w:hAnsi="Century Gothic" w:cstheme="minorHAnsi"/>
              </w:rPr>
              <w:t xml:space="preserve">FA1_FEN </w:t>
            </w:r>
            <w:r>
              <w:rPr>
                <w:rFonts w:ascii="Century Gothic" w:hAnsi="Century Gothic" w:cstheme="minorHAnsi"/>
              </w:rPr>
              <w:t>_Priority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p w:rsidR="00BE3ED0" w:rsidRPr="00F512D8" w:rsidRDefault="00BE3ED0" w:rsidP="00694DDA">
            <w:pPr>
              <w:tabs>
                <w:tab w:val="center" w:pos="1503"/>
              </w:tabs>
              <w:spacing w:before="40" w:after="40"/>
              <w:rPr>
                <w:rFonts w:ascii="Century Gothic" w:hAnsi="Century Gothic" w:cstheme="minorHAnsi"/>
                <w:b/>
              </w:rPr>
            </w:pPr>
            <w:r w:rsidRPr="00F512D8">
              <w:rPr>
                <w:rFonts w:ascii="Century Gothic" w:hAnsi="Century Gothic" w:cstheme="minorHAnsi"/>
                <w:b/>
              </w:rPr>
              <w:t>ROI</w:t>
            </w:r>
            <w:r w:rsidR="00694DDA">
              <w:rPr>
                <w:rFonts w:ascii="Century Gothic" w:hAnsi="Century Gothic" w:cstheme="minorHAnsi"/>
                <w:b/>
              </w:rPr>
              <w:tab/>
            </w:r>
          </w:p>
          <w:p w:rsidR="00BE3ED0" w:rsidRDefault="00BE3ED0" w:rsidP="00CE6801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 w:rsidR="002C1DDC">
              <w:rPr>
                <w:rFonts w:ascii="Century Gothic" w:hAnsi="Century Gothic" w:cstheme="minorHAnsi"/>
              </w:rPr>
              <w:t xml:space="preserve">FA1_FEN </w:t>
            </w:r>
            <w:r>
              <w:rPr>
                <w:rFonts w:ascii="Century Gothic" w:hAnsi="Century Gothic" w:cstheme="minorHAnsi"/>
              </w:rPr>
              <w:t>_ROI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p w:rsidR="00BE3ED0" w:rsidRDefault="00BE3ED0" w:rsidP="00CE6801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commentRangeStart w:id="106"/>
            <w:r w:rsidRPr="00F512D8">
              <w:rPr>
                <w:rFonts w:ascii="Century Gothic" w:hAnsi="Century Gothic" w:cstheme="minorHAnsi"/>
                <w:b/>
              </w:rPr>
              <w:t>Benefit</w:t>
            </w:r>
            <w:r>
              <w:rPr>
                <w:rFonts w:ascii="Century Gothic" w:hAnsi="Century Gothic" w:cstheme="minorHAnsi"/>
                <w:b/>
              </w:rPr>
              <w:t xml:space="preserve"> to:</w:t>
            </w:r>
            <w:commentRangeEnd w:id="106"/>
            <w:r>
              <w:rPr>
                <w:rStyle w:val="CommentReference"/>
              </w:rPr>
              <w:commentReference w:id="106"/>
            </w:r>
          </w:p>
          <w:p w:rsidR="00BE3ED0" w:rsidRDefault="00BE3ED0" w:rsidP="00CE6801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 w:rsidR="002C1DDC">
              <w:rPr>
                <w:rFonts w:ascii="Century Gothic" w:hAnsi="Century Gothic" w:cstheme="minorHAnsi"/>
              </w:rPr>
              <w:t xml:space="preserve">FA1_FEN </w:t>
            </w:r>
            <w:r>
              <w:rPr>
                <w:rFonts w:ascii="Century Gothic" w:hAnsi="Century Gothic" w:cstheme="minorHAnsi"/>
              </w:rPr>
              <w:t>_St1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p w:rsidR="00BE3ED0" w:rsidRDefault="00BE3ED0" w:rsidP="00CE6801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 w:rsidR="002C1DDC">
              <w:rPr>
                <w:rFonts w:ascii="Century Gothic" w:hAnsi="Century Gothic" w:cstheme="minorHAnsi"/>
              </w:rPr>
              <w:t xml:space="preserve">FA1_FEN </w:t>
            </w:r>
            <w:r>
              <w:rPr>
                <w:rFonts w:ascii="Century Gothic" w:hAnsi="Century Gothic" w:cstheme="minorHAnsi"/>
              </w:rPr>
              <w:t>_St2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p w:rsidR="00BE3ED0" w:rsidRDefault="00BE3ED0" w:rsidP="00CE6801">
            <w:pPr>
              <w:spacing w:before="40" w:after="40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 w:cstheme="minorHAnsi"/>
              </w:rPr>
              <w:t>....</w:t>
            </w:r>
          </w:p>
          <w:p w:rsidR="00BE3ED0" w:rsidRPr="00F512D8" w:rsidRDefault="00BE3ED0" w:rsidP="00BE3ED0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 w:rsidR="002C1DDC">
              <w:rPr>
                <w:rFonts w:ascii="Century Gothic" w:hAnsi="Century Gothic" w:cstheme="minorHAnsi"/>
              </w:rPr>
              <w:t xml:space="preserve">FA1_FEN </w:t>
            </w:r>
            <w:r>
              <w:rPr>
                <w:rFonts w:ascii="Century Gothic" w:hAnsi="Century Gothic" w:cstheme="minorHAnsi"/>
              </w:rPr>
              <w:t>_StN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</w:tc>
      </w:tr>
      <w:bookmarkEnd w:id="59"/>
      <w:bookmarkEnd w:id="60"/>
    </w:tbl>
    <w:p w:rsidR="00BE3ED0" w:rsidRDefault="00BE3ED0" w:rsidP="007D1F84">
      <w:pPr>
        <w:rPr>
          <w:rFonts w:ascii="Century Gothic" w:hAnsi="Century Gothic"/>
        </w:rPr>
      </w:pPr>
    </w:p>
    <w:p w:rsidR="00662BE4" w:rsidRDefault="00662BE4" w:rsidP="007D1F84">
      <w:pPr>
        <w:rPr>
          <w:rFonts w:ascii="Century Gothic" w:hAnsi="Century Gothic"/>
        </w:rPr>
      </w:pPr>
    </w:p>
    <w:p w:rsidR="00BE3ED0" w:rsidRDefault="00BE3ED0" w:rsidP="00BE3ED0">
      <w:pPr>
        <w:rPr>
          <w:rFonts w:ascii="Century Gothic" w:hAnsi="Century Gothic"/>
        </w:rPr>
      </w:pPr>
      <w:bookmarkStart w:id="107" w:name="OLE_LINK100"/>
      <w:bookmarkStart w:id="108" w:name="OLE_LINK101"/>
      <w:r>
        <w:rPr>
          <w:rFonts w:ascii="Century Gothic" w:hAnsi="Century Gothic" w:cstheme="minorHAnsi"/>
          <w:color w:val="4F81BD" w:themeColor="accent1"/>
          <w:sz w:val="24"/>
        </w:rPr>
        <w:lastRenderedPageBreak/>
        <w:t>$</w:t>
      </w:r>
      <w:bookmarkStart w:id="109" w:name="OLE_LINK98"/>
      <w:bookmarkStart w:id="110" w:name="OLE_LINK99"/>
      <w:r>
        <w:rPr>
          <w:rFonts w:ascii="Century Gothic" w:hAnsi="Century Gothic" w:cstheme="minorHAnsi"/>
          <w:color w:val="4F81BD" w:themeColor="accent1"/>
          <w:sz w:val="24"/>
        </w:rPr>
        <w:t>F</w:t>
      </w:r>
      <w:r w:rsidR="009D1373">
        <w:rPr>
          <w:rFonts w:ascii="Century Gothic" w:hAnsi="Century Gothic" w:cstheme="minorHAnsi"/>
          <w:color w:val="4F81BD" w:themeColor="accent1"/>
          <w:sz w:val="24"/>
        </w:rPr>
        <w:t>A</w:t>
      </w:r>
      <w:r>
        <w:rPr>
          <w:rFonts w:ascii="Century Gothic" w:hAnsi="Century Gothic" w:cstheme="minorHAnsi"/>
          <w:color w:val="4F81BD" w:themeColor="accent1"/>
          <w:sz w:val="24"/>
        </w:rPr>
        <w:t>2_title</w:t>
      </w:r>
      <w:bookmarkEnd w:id="109"/>
      <w:bookmarkEnd w:id="110"/>
      <w:r>
        <w:rPr>
          <w:rFonts w:ascii="Century Gothic" w:hAnsi="Century Gothic" w:cstheme="minorHAnsi"/>
          <w:color w:val="4F81BD" w:themeColor="accent1"/>
          <w:sz w:val="24"/>
        </w:rPr>
        <w:t>$</w:t>
      </w: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5211"/>
        <w:gridCol w:w="3222"/>
      </w:tblGrid>
      <w:tr w:rsidR="00662BE4" w:rsidRPr="009F4502" w:rsidTr="00B63C23">
        <w:trPr>
          <w:trHeight w:val="269"/>
        </w:trPr>
        <w:tc>
          <w:tcPr>
            <w:tcW w:w="5211" w:type="dxa"/>
          </w:tcPr>
          <w:p w:rsidR="00662BE4" w:rsidRPr="00BE5AD3" w:rsidRDefault="00662BE4" w:rsidP="00662BE4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0F26CB">
              <w:rPr>
                <w:rFonts w:ascii="Century Gothic" w:hAnsi="Century Gothic" w:cstheme="minorHAnsi"/>
                <w:color w:val="4F81BD" w:themeColor="accent1"/>
                <w:sz w:val="24"/>
              </w:rPr>
              <w:t>$</w:t>
            </w:r>
            <w:r>
              <w:rPr>
                <w:rFonts w:ascii="Century Gothic" w:hAnsi="Century Gothic" w:cstheme="minorHAnsi"/>
                <w:color w:val="4F81BD" w:themeColor="accent1"/>
                <w:sz w:val="24"/>
              </w:rPr>
              <w:t>FA2_</w:t>
            </w:r>
            <w:r w:rsidRPr="000F26CB">
              <w:rPr>
                <w:rFonts w:ascii="Century Gothic" w:hAnsi="Century Gothic" w:cstheme="minorHAnsi"/>
                <w:color w:val="4F81BD" w:themeColor="accent1"/>
                <w:sz w:val="24"/>
              </w:rPr>
              <w:t>FE1</w:t>
            </w:r>
            <w:r>
              <w:rPr>
                <w:rFonts w:ascii="Century Gothic" w:hAnsi="Century Gothic" w:cstheme="minorHAnsi"/>
                <w:color w:val="4F81BD" w:themeColor="accent1"/>
                <w:sz w:val="24"/>
              </w:rPr>
              <w:t>_title</w:t>
            </w:r>
            <w:r w:rsidRPr="000F26CB">
              <w:rPr>
                <w:rFonts w:ascii="Century Gothic" w:hAnsi="Century Gothic" w:cstheme="minorHAnsi"/>
                <w:color w:val="4F81BD" w:themeColor="accent1"/>
                <w:sz w:val="24"/>
              </w:rPr>
              <w:t>$</w:t>
            </w:r>
          </w:p>
        </w:tc>
        <w:tc>
          <w:tcPr>
            <w:tcW w:w="3222" w:type="dxa"/>
          </w:tcPr>
          <w:p w:rsidR="00662BE4" w:rsidRPr="00BE5AD3" w:rsidRDefault="00662BE4" w:rsidP="00B63C23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</w:p>
        </w:tc>
      </w:tr>
      <w:tr w:rsidR="00662BE4" w:rsidRPr="009F4502" w:rsidTr="00B63C23">
        <w:trPr>
          <w:trHeight w:val="143"/>
        </w:trPr>
        <w:tc>
          <w:tcPr>
            <w:tcW w:w="5211" w:type="dxa"/>
          </w:tcPr>
          <w:p w:rsidR="00662BE4" w:rsidRPr="009D1373" w:rsidRDefault="00662BE4" w:rsidP="00B63C23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r w:rsidRPr="009D1373">
              <w:rPr>
                <w:rFonts w:ascii="Century Gothic" w:hAnsi="Century Gothic" w:cstheme="minorHAnsi"/>
                <w:b/>
              </w:rPr>
              <w:t>Notes:</w:t>
            </w:r>
          </w:p>
          <w:p w:rsidR="00662BE4" w:rsidRPr="009F4502" w:rsidRDefault="00662BE4" w:rsidP="00662BE4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FA2_FE1_notes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</w:tc>
        <w:tc>
          <w:tcPr>
            <w:tcW w:w="3222" w:type="dxa"/>
          </w:tcPr>
          <w:p w:rsidR="00662BE4" w:rsidRPr="00F512D8" w:rsidRDefault="00662BE4" w:rsidP="00B63C23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r w:rsidRPr="00F512D8">
              <w:rPr>
                <w:rFonts w:ascii="Century Gothic" w:hAnsi="Century Gothic" w:cstheme="minorHAnsi"/>
                <w:b/>
              </w:rPr>
              <w:t>Priority</w:t>
            </w:r>
          </w:p>
          <w:p w:rsidR="00662BE4" w:rsidRDefault="00662BE4" w:rsidP="00B63C23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FA2_FE1_Priority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p w:rsidR="00662BE4" w:rsidRPr="00F512D8" w:rsidRDefault="00662BE4" w:rsidP="00B63C23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r w:rsidRPr="00F512D8">
              <w:rPr>
                <w:rFonts w:ascii="Century Gothic" w:hAnsi="Century Gothic" w:cstheme="minorHAnsi"/>
                <w:b/>
              </w:rPr>
              <w:t>ROI</w:t>
            </w:r>
          </w:p>
          <w:p w:rsidR="00662BE4" w:rsidRDefault="00662BE4" w:rsidP="00B63C23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FA2_FE1_ROI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p w:rsidR="00662BE4" w:rsidRDefault="00662BE4" w:rsidP="00B63C23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commentRangeStart w:id="111"/>
            <w:r w:rsidRPr="00F512D8">
              <w:rPr>
                <w:rFonts w:ascii="Century Gothic" w:hAnsi="Century Gothic" w:cstheme="minorHAnsi"/>
                <w:b/>
              </w:rPr>
              <w:t>Benefit</w:t>
            </w:r>
            <w:r>
              <w:rPr>
                <w:rFonts w:ascii="Century Gothic" w:hAnsi="Century Gothic" w:cstheme="minorHAnsi"/>
                <w:b/>
              </w:rPr>
              <w:t xml:space="preserve"> to:</w:t>
            </w:r>
            <w:commentRangeEnd w:id="111"/>
            <w:r>
              <w:rPr>
                <w:rStyle w:val="CommentReference"/>
              </w:rPr>
              <w:commentReference w:id="111"/>
            </w:r>
          </w:p>
          <w:p w:rsidR="00662BE4" w:rsidRDefault="00662BE4" w:rsidP="00B63C23">
            <w:pPr>
              <w:spacing w:before="40" w:after="40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 w:cstheme="minorHAnsi"/>
              </w:rPr>
              <w:t>$FA2_FE1_St1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p w:rsidR="00662BE4" w:rsidRDefault="00662BE4" w:rsidP="00B63C23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FA2_FE1_St2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p w:rsidR="00662BE4" w:rsidRDefault="00662BE4" w:rsidP="00B63C23">
            <w:pPr>
              <w:spacing w:before="40" w:after="40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 w:cstheme="minorHAnsi"/>
              </w:rPr>
              <w:t>....</w:t>
            </w:r>
          </w:p>
          <w:p w:rsidR="00662BE4" w:rsidRPr="00F512D8" w:rsidRDefault="00662BE4" w:rsidP="00B63C23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FA2_FE1_StN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</w:tc>
      </w:tr>
    </w:tbl>
    <w:p w:rsidR="00662BE4" w:rsidRDefault="00662BE4" w:rsidP="00662BE4">
      <w:pPr>
        <w:rPr>
          <w:rFonts w:ascii="Century Gothic" w:hAnsi="Century Gothic"/>
        </w:rPr>
      </w:pP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5211"/>
        <w:gridCol w:w="3222"/>
      </w:tblGrid>
      <w:tr w:rsidR="00662BE4" w:rsidRPr="009F4502" w:rsidTr="00B63C23">
        <w:trPr>
          <w:trHeight w:val="269"/>
        </w:trPr>
        <w:tc>
          <w:tcPr>
            <w:tcW w:w="5211" w:type="dxa"/>
          </w:tcPr>
          <w:p w:rsidR="00662BE4" w:rsidRPr="00BE5AD3" w:rsidRDefault="00662BE4" w:rsidP="00662BE4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0F26CB">
              <w:rPr>
                <w:rFonts w:ascii="Century Gothic" w:hAnsi="Century Gothic" w:cstheme="minorHAnsi"/>
                <w:color w:val="4F81BD" w:themeColor="accent1"/>
                <w:sz w:val="24"/>
              </w:rPr>
              <w:t>$</w:t>
            </w:r>
            <w:r>
              <w:rPr>
                <w:rFonts w:ascii="Century Gothic" w:hAnsi="Century Gothic" w:cstheme="minorHAnsi"/>
                <w:color w:val="4F81BD" w:themeColor="accent1"/>
                <w:sz w:val="24"/>
              </w:rPr>
              <w:t>FA2_</w:t>
            </w:r>
            <w:r w:rsidRPr="000F26CB">
              <w:rPr>
                <w:rFonts w:ascii="Century Gothic" w:hAnsi="Century Gothic" w:cstheme="minorHAnsi"/>
                <w:color w:val="4F81BD" w:themeColor="accent1"/>
                <w:sz w:val="24"/>
              </w:rPr>
              <w:t>FE</w:t>
            </w:r>
            <w:r>
              <w:rPr>
                <w:rFonts w:ascii="Century Gothic" w:hAnsi="Century Gothic" w:cstheme="minorHAnsi"/>
                <w:color w:val="4F81BD" w:themeColor="accent1"/>
                <w:sz w:val="24"/>
              </w:rPr>
              <w:t>2_title</w:t>
            </w:r>
            <w:r w:rsidRPr="000F26CB">
              <w:rPr>
                <w:rFonts w:ascii="Century Gothic" w:hAnsi="Century Gothic" w:cstheme="minorHAnsi"/>
                <w:color w:val="4F81BD" w:themeColor="accent1"/>
                <w:sz w:val="24"/>
              </w:rPr>
              <w:t>$</w:t>
            </w:r>
          </w:p>
        </w:tc>
        <w:tc>
          <w:tcPr>
            <w:tcW w:w="3222" w:type="dxa"/>
          </w:tcPr>
          <w:p w:rsidR="00662BE4" w:rsidRPr="00BE5AD3" w:rsidRDefault="00662BE4" w:rsidP="00B63C23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</w:p>
        </w:tc>
      </w:tr>
      <w:tr w:rsidR="00662BE4" w:rsidRPr="009F4502" w:rsidTr="00B63C23">
        <w:trPr>
          <w:trHeight w:val="143"/>
        </w:trPr>
        <w:tc>
          <w:tcPr>
            <w:tcW w:w="5211" w:type="dxa"/>
          </w:tcPr>
          <w:p w:rsidR="00662BE4" w:rsidRPr="009D1373" w:rsidRDefault="00662BE4" w:rsidP="00B63C23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r w:rsidRPr="009D1373">
              <w:rPr>
                <w:rFonts w:ascii="Century Gothic" w:hAnsi="Century Gothic" w:cstheme="minorHAnsi"/>
                <w:b/>
              </w:rPr>
              <w:t>Notes:</w:t>
            </w:r>
          </w:p>
          <w:p w:rsidR="00662BE4" w:rsidRPr="009F4502" w:rsidRDefault="00662BE4" w:rsidP="00662BE4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FA2_FE2_notes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</w:tc>
        <w:tc>
          <w:tcPr>
            <w:tcW w:w="3222" w:type="dxa"/>
          </w:tcPr>
          <w:p w:rsidR="00662BE4" w:rsidRPr="00F512D8" w:rsidRDefault="00662BE4" w:rsidP="00B63C23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r w:rsidRPr="00F512D8">
              <w:rPr>
                <w:rFonts w:ascii="Century Gothic" w:hAnsi="Century Gothic" w:cstheme="minorHAnsi"/>
                <w:b/>
              </w:rPr>
              <w:t>Priority</w:t>
            </w:r>
          </w:p>
          <w:p w:rsidR="00662BE4" w:rsidRDefault="00662BE4" w:rsidP="00B63C23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FA2_FE2_Priority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p w:rsidR="00662BE4" w:rsidRPr="00F512D8" w:rsidRDefault="00662BE4" w:rsidP="00B63C23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r w:rsidRPr="00F512D8">
              <w:rPr>
                <w:rFonts w:ascii="Century Gothic" w:hAnsi="Century Gothic" w:cstheme="minorHAnsi"/>
                <w:b/>
              </w:rPr>
              <w:t>ROI</w:t>
            </w:r>
          </w:p>
          <w:p w:rsidR="00662BE4" w:rsidRDefault="00662BE4" w:rsidP="00B63C23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FA2_FE2_ROI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p w:rsidR="00662BE4" w:rsidRDefault="00662BE4" w:rsidP="00B63C23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commentRangeStart w:id="112"/>
            <w:r w:rsidRPr="00F512D8">
              <w:rPr>
                <w:rFonts w:ascii="Century Gothic" w:hAnsi="Century Gothic" w:cstheme="minorHAnsi"/>
                <w:b/>
              </w:rPr>
              <w:t>Benefit</w:t>
            </w:r>
            <w:r>
              <w:rPr>
                <w:rFonts w:ascii="Century Gothic" w:hAnsi="Century Gothic" w:cstheme="minorHAnsi"/>
                <w:b/>
              </w:rPr>
              <w:t xml:space="preserve"> to:</w:t>
            </w:r>
            <w:commentRangeEnd w:id="112"/>
            <w:r>
              <w:rPr>
                <w:rStyle w:val="CommentReference"/>
              </w:rPr>
              <w:commentReference w:id="112"/>
            </w:r>
          </w:p>
          <w:p w:rsidR="00662BE4" w:rsidRDefault="00662BE4" w:rsidP="00B63C23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FA2_FE2_St1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p w:rsidR="00662BE4" w:rsidRDefault="00662BE4" w:rsidP="00B63C23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FA2_FE2_St2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p w:rsidR="00662BE4" w:rsidRDefault="00662BE4" w:rsidP="00B63C23">
            <w:pPr>
              <w:spacing w:before="40" w:after="40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 w:cstheme="minorHAnsi"/>
              </w:rPr>
              <w:t>....</w:t>
            </w:r>
          </w:p>
          <w:p w:rsidR="00662BE4" w:rsidRPr="00F512D8" w:rsidRDefault="00662BE4" w:rsidP="00662BE4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FA2_FE2_StN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</w:tc>
      </w:tr>
    </w:tbl>
    <w:p w:rsidR="00662BE4" w:rsidRDefault="00662BE4" w:rsidP="00662BE4">
      <w:pPr>
        <w:rPr>
          <w:rFonts w:ascii="Century Gothic" w:hAnsi="Century Gothic"/>
        </w:rPr>
      </w:pP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5211"/>
        <w:gridCol w:w="3222"/>
      </w:tblGrid>
      <w:tr w:rsidR="00662BE4" w:rsidRPr="009F4502" w:rsidTr="00B63C23">
        <w:trPr>
          <w:trHeight w:val="269"/>
        </w:trPr>
        <w:tc>
          <w:tcPr>
            <w:tcW w:w="5211" w:type="dxa"/>
          </w:tcPr>
          <w:p w:rsidR="00662BE4" w:rsidRPr="00BE5AD3" w:rsidRDefault="00662BE4" w:rsidP="00662BE4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0F26CB">
              <w:rPr>
                <w:rFonts w:ascii="Century Gothic" w:hAnsi="Century Gothic" w:cstheme="minorHAnsi"/>
                <w:color w:val="4F81BD" w:themeColor="accent1"/>
                <w:sz w:val="24"/>
              </w:rPr>
              <w:t>$</w:t>
            </w:r>
            <w:r>
              <w:rPr>
                <w:rFonts w:ascii="Century Gothic" w:hAnsi="Century Gothic" w:cstheme="minorHAnsi"/>
                <w:color w:val="4F81BD" w:themeColor="accent1"/>
                <w:sz w:val="24"/>
              </w:rPr>
              <w:t>FA2_</w:t>
            </w:r>
            <w:r w:rsidRPr="000F26CB">
              <w:rPr>
                <w:rFonts w:ascii="Century Gothic" w:hAnsi="Century Gothic" w:cstheme="minorHAnsi"/>
                <w:color w:val="4F81BD" w:themeColor="accent1"/>
                <w:sz w:val="24"/>
              </w:rPr>
              <w:t>FE</w:t>
            </w:r>
            <w:r>
              <w:rPr>
                <w:rFonts w:ascii="Century Gothic" w:hAnsi="Century Gothic" w:cstheme="minorHAnsi"/>
                <w:color w:val="4F81BD" w:themeColor="accent1"/>
                <w:sz w:val="24"/>
              </w:rPr>
              <w:t>N_title</w:t>
            </w:r>
            <w:r w:rsidRPr="000F26CB">
              <w:rPr>
                <w:rFonts w:ascii="Century Gothic" w:hAnsi="Century Gothic" w:cstheme="minorHAnsi"/>
                <w:color w:val="4F81BD" w:themeColor="accent1"/>
                <w:sz w:val="24"/>
              </w:rPr>
              <w:t>$</w:t>
            </w:r>
          </w:p>
        </w:tc>
        <w:tc>
          <w:tcPr>
            <w:tcW w:w="3222" w:type="dxa"/>
          </w:tcPr>
          <w:p w:rsidR="00662BE4" w:rsidRPr="00BE5AD3" w:rsidRDefault="00662BE4" w:rsidP="00B63C23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</w:p>
        </w:tc>
      </w:tr>
      <w:tr w:rsidR="00662BE4" w:rsidRPr="009F4502" w:rsidTr="00B63C23">
        <w:trPr>
          <w:trHeight w:val="143"/>
        </w:trPr>
        <w:tc>
          <w:tcPr>
            <w:tcW w:w="5211" w:type="dxa"/>
          </w:tcPr>
          <w:p w:rsidR="00662BE4" w:rsidRPr="009D1373" w:rsidRDefault="00662BE4" w:rsidP="00B63C23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r w:rsidRPr="009D1373">
              <w:rPr>
                <w:rFonts w:ascii="Century Gothic" w:hAnsi="Century Gothic" w:cstheme="minorHAnsi"/>
                <w:b/>
              </w:rPr>
              <w:t>Notes:</w:t>
            </w:r>
          </w:p>
          <w:p w:rsidR="00662BE4" w:rsidRPr="009F4502" w:rsidRDefault="00662BE4" w:rsidP="00662BE4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FA2_FEN_notes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</w:tc>
        <w:tc>
          <w:tcPr>
            <w:tcW w:w="3222" w:type="dxa"/>
          </w:tcPr>
          <w:p w:rsidR="00662BE4" w:rsidRPr="00F512D8" w:rsidRDefault="00662BE4" w:rsidP="00B63C23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r w:rsidRPr="00F512D8">
              <w:rPr>
                <w:rFonts w:ascii="Century Gothic" w:hAnsi="Century Gothic" w:cstheme="minorHAnsi"/>
                <w:b/>
              </w:rPr>
              <w:t>Priority</w:t>
            </w:r>
          </w:p>
          <w:p w:rsidR="00662BE4" w:rsidRDefault="00662BE4" w:rsidP="00B63C23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FA2_FEN _Priority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p w:rsidR="00662BE4" w:rsidRPr="00F512D8" w:rsidRDefault="00662BE4" w:rsidP="00B63C23">
            <w:pPr>
              <w:tabs>
                <w:tab w:val="center" w:pos="1503"/>
              </w:tabs>
              <w:spacing w:before="40" w:after="40"/>
              <w:rPr>
                <w:rFonts w:ascii="Century Gothic" w:hAnsi="Century Gothic" w:cstheme="minorHAnsi"/>
                <w:b/>
              </w:rPr>
            </w:pPr>
            <w:r w:rsidRPr="00F512D8">
              <w:rPr>
                <w:rFonts w:ascii="Century Gothic" w:hAnsi="Century Gothic" w:cstheme="minorHAnsi"/>
                <w:b/>
              </w:rPr>
              <w:t>ROI</w:t>
            </w:r>
            <w:r>
              <w:rPr>
                <w:rFonts w:ascii="Century Gothic" w:hAnsi="Century Gothic" w:cstheme="minorHAnsi"/>
                <w:b/>
              </w:rPr>
              <w:tab/>
            </w:r>
          </w:p>
          <w:p w:rsidR="00662BE4" w:rsidRDefault="00662BE4" w:rsidP="00B63C23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FA2_FEN _ROI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p w:rsidR="00662BE4" w:rsidRDefault="00662BE4" w:rsidP="00B63C23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commentRangeStart w:id="113"/>
            <w:r w:rsidRPr="00F512D8">
              <w:rPr>
                <w:rFonts w:ascii="Century Gothic" w:hAnsi="Century Gothic" w:cstheme="minorHAnsi"/>
                <w:b/>
              </w:rPr>
              <w:t>Benefit</w:t>
            </w:r>
            <w:r>
              <w:rPr>
                <w:rFonts w:ascii="Century Gothic" w:hAnsi="Century Gothic" w:cstheme="minorHAnsi"/>
                <w:b/>
              </w:rPr>
              <w:t xml:space="preserve"> to:</w:t>
            </w:r>
            <w:commentRangeEnd w:id="113"/>
            <w:r>
              <w:rPr>
                <w:rStyle w:val="CommentReference"/>
              </w:rPr>
              <w:commentReference w:id="113"/>
            </w:r>
          </w:p>
          <w:p w:rsidR="00662BE4" w:rsidRDefault="00662BE4" w:rsidP="00B63C23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FA2_FEN _St1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p w:rsidR="00662BE4" w:rsidRDefault="00662BE4" w:rsidP="00B63C23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FA2_FEN _St2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p w:rsidR="00662BE4" w:rsidRDefault="00662BE4" w:rsidP="00B63C23">
            <w:pPr>
              <w:spacing w:before="40" w:after="40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 w:cstheme="minorHAnsi"/>
              </w:rPr>
              <w:t>....</w:t>
            </w:r>
          </w:p>
          <w:p w:rsidR="00662BE4" w:rsidRPr="00F512D8" w:rsidRDefault="00662BE4" w:rsidP="00B63C23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FA1_FEN _StN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</w:tc>
      </w:tr>
    </w:tbl>
    <w:p w:rsidR="000032F4" w:rsidRPr="00C769DB" w:rsidRDefault="000032F4" w:rsidP="00C769DB">
      <w:pPr>
        <w:rPr>
          <w:rFonts w:ascii="Century Gothic" w:hAnsi="Century Gothic" w:cstheme="minorHAnsi"/>
          <w:color w:val="FF0000"/>
          <w:sz w:val="28"/>
        </w:rPr>
      </w:pPr>
    </w:p>
    <w:bookmarkEnd w:id="107"/>
    <w:bookmarkEnd w:id="108"/>
    <w:p w:rsidR="00111424" w:rsidRPr="009F6334" w:rsidRDefault="00111424" w:rsidP="007D1F84">
      <w:pPr>
        <w:rPr>
          <w:rFonts w:ascii="Century Gothic" w:hAnsi="Century Gothic"/>
        </w:rPr>
      </w:pPr>
    </w:p>
    <w:p w:rsidR="003A32E8" w:rsidRDefault="003A32E8" w:rsidP="003A32E8">
      <w:pPr>
        <w:rPr>
          <w:rFonts w:ascii="Century Gothic" w:hAnsi="Century Gothic"/>
        </w:rPr>
      </w:pPr>
      <w:bookmarkStart w:id="114" w:name="OLE_LINK102"/>
      <w:bookmarkStart w:id="115" w:name="OLE_LINK103"/>
      <w:r>
        <w:rPr>
          <w:rFonts w:ascii="Century Gothic" w:hAnsi="Century Gothic" w:cstheme="minorHAnsi"/>
          <w:color w:val="4F81BD" w:themeColor="accent1"/>
          <w:sz w:val="24"/>
        </w:rPr>
        <w:t>$</w:t>
      </w:r>
      <w:bookmarkStart w:id="116" w:name="OLE_LINK104"/>
      <w:bookmarkStart w:id="117" w:name="OLE_LINK105"/>
      <w:bookmarkStart w:id="118" w:name="OLE_LINK106"/>
      <w:r>
        <w:rPr>
          <w:rFonts w:ascii="Century Gothic" w:hAnsi="Century Gothic" w:cstheme="minorHAnsi"/>
          <w:color w:val="4F81BD" w:themeColor="accent1"/>
          <w:sz w:val="24"/>
        </w:rPr>
        <w:t>FAN</w:t>
      </w:r>
      <w:bookmarkEnd w:id="116"/>
      <w:bookmarkEnd w:id="117"/>
      <w:bookmarkEnd w:id="118"/>
      <w:r>
        <w:rPr>
          <w:rFonts w:ascii="Century Gothic" w:hAnsi="Century Gothic" w:cstheme="minorHAnsi"/>
          <w:color w:val="4F81BD" w:themeColor="accent1"/>
          <w:sz w:val="24"/>
        </w:rPr>
        <w:t>_title$</w:t>
      </w: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5211"/>
        <w:gridCol w:w="3222"/>
      </w:tblGrid>
      <w:tr w:rsidR="003A32E8" w:rsidRPr="009F4502" w:rsidTr="00B63C23">
        <w:trPr>
          <w:trHeight w:val="269"/>
        </w:trPr>
        <w:tc>
          <w:tcPr>
            <w:tcW w:w="5211" w:type="dxa"/>
          </w:tcPr>
          <w:bookmarkEnd w:id="114"/>
          <w:bookmarkEnd w:id="115"/>
          <w:p w:rsidR="003A32E8" w:rsidRPr="00BE5AD3" w:rsidRDefault="003A32E8" w:rsidP="00B63C23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0F26CB">
              <w:rPr>
                <w:rFonts w:ascii="Century Gothic" w:hAnsi="Century Gothic" w:cstheme="minorHAnsi"/>
                <w:color w:val="4F81BD" w:themeColor="accent1"/>
                <w:sz w:val="24"/>
              </w:rPr>
              <w:t>$</w:t>
            </w:r>
            <w:r>
              <w:rPr>
                <w:rFonts w:ascii="Century Gothic" w:hAnsi="Century Gothic" w:cstheme="minorHAnsi"/>
                <w:color w:val="4F81BD" w:themeColor="accent1"/>
                <w:sz w:val="24"/>
              </w:rPr>
              <w:t>FAN _</w:t>
            </w:r>
            <w:r w:rsidRPr="000F26CB">
              <w:rPr>
                <w:rFonts w:ascii="Century Gothic" w:hAnsi="Century Gothic" w:cstheme="minorHAnsi"/>
                <w:color w:val="4F81BD" w:themeColor="accent1"/>
                <w:sz w:val="24"/>
              </w:rPr>
              <w:t>FE1</w:t>
            </w:r>
            <w:r>
              <w:rPr>
                <w:rFonts w:ascii="Century Gothic" w:hAnsi="Century Gothic" w:cstheme="minorHAnsi"/>
                <w:color w:val="4F81BD" w:themeColor="accent1"/>
                <w:sz w:val="24"/>
              </w:rPr>
              <w:t>_title</w:t>
            </w:r>
            <w:r w:rsidRPr="000F26CB">
              <w:rPr>
                <w:rFonts w:ascii="Century Gothic" w:hAnsi="Century Gothic" w:cstheme="minorHAnsi"/>
                <w:color w:val="4F81BD" w:themeColor="accent1"/>
                <w:sz w:val="24"/>
              </w:rPr>
              <w:t>$</w:t>
            </w:r>
          </w:p>
        </w:tc>
        <w:tc>
          <w:tcPr>
            <w:tcW w:w="3222" w:type="dxa"/>
          </w:tcPr>
          <w:p w:rsidR="003A32E8" w:rsidRPr="00BE5AD3" w:rsidRDefault="003A32E8" w:rsidP="00B63C23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</w:p>
        </w:tc>
      </w:tr>
      <w:tr w:rsidR="003A32E8" w:rsidRPr="009F4502" w:rsidTr="00B63C23">
        <w:trPr>
          <w:trHeight w:val="143"/>
        </w:trPr>
        <w:tc>
          <w:tcPr>
            <w:tcW w:w="5211" w:type="dxa"/>
          </w:tcPr>
          <w:p w:rsidR="003A32E8" w:rsidRPr="009D1373" w:rsidRDefault="003A32E8" w:rsidP="00B63C23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r w:rsidRPr="009D1373">
              <w:rPr>
                <w:rFonts w:ascii="Century Gothic" w:hAnsi="Century Gothic" w:cstheme="minorHAnsi"/>
                <w:b/>
              </w:rPr>
              <w:t>Notes:</w:t>
            </w:r>
          </w:p>
          <w:p w:rsidR="003A32E8" w:rsidRPr="009F4502" w:rsidRDefault="003A32E8" w:rsidP="00B63C23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4B7D40">
              <w:rPr>
                <w:rFonts w:ascii="Century Gothic" w:hAnsi="Century Gothic" w:cstheme="minorHAnsi"/>
              </w:rPr>
              <w:lastRenderedPageBreak/>
              <w:t>$</w:t>
            </w:r>
            <w:r>
              <w:rPr>
                <w:rFonts w:ascii="Century Gothic" w:hAnsi="Century Gothic" w:cstheme="minorHAnsi"/>
              </w:rPr>
              <w:t>FAN_FE1_notes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</w:tc>
        <w:tc>
          <w:tcPr>
            <w:tcW w:w="3222" w:type="dxa"/>
          </w:tcPr>
          <w:p w:rsidR="003A32E8" w:rsidRPr="00F512D8" w:rsidRDefault="003A32E8" w:rsidP="00B63C23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r w:rsidRPr="00F512D8">
              <w:rPr>
                <w:rFonts w:ascii="Century Gothic" w:hAnsi="Century Gothic" w:cstheme="minorHAnsi"/>
                <w:b/>
              </w:rPr>
              <w:lastRenderedPageBreak/>
              <w:t>Priority</w:t>
            </w:r>
          </w:p>
          <w:p w:rsidR="003A32E8" w:rsidRDefault="003A32E8" w:rsidP="00B63C23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lastRenderedPageBreak/>
              <w:t>$</w:t>
            </w:r>
            <w:r>
              <w:rPr>
                <w:rFonts w:ascii="Century Gothic" w:hAnsi="Century Gothic" w:cstheme="minorHAnsi"/>
              </w:rPr>
              <w:t>FAN_FE1_Priority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p w:rsidR="003A32E8" w:rsidRPr="00F512D8" w:rsidRDefault="003A32E8" w:rsidP="00B63C23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r w:rsidRPr="00F512D8">
              <w:rPr>
                <w:rFonts w:ascii="Century Gothic" w:hAnsi="Century Gothic" w:cstheme="minorHAnsi"/>
                <w:b/>
              </w:rPr>
              <w:t>ROI</w:t>
            </w:r>
          </w:p>
          <w:p w:rsidR="003A32E8" w:rsidRDefault="003A32E8" w:rsidP="00B63C23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FAN_FE1_ROI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p w:rsidR="003A32E8" w:rsidRDefault="003A32E8" w:rsidP="00B63C23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commentRangeStart w:id="119"/>
            <w:r w:rsidRPr="00F512D8">
              <w:rPr>
                <w:rFonts w:ascii="Century Gothic" w:hAnsi="Century Gothic" w:cstheme="minorHAnsi"/>
                <w:b/>
              </w:rPr>
              <w:t>Benefit</w:t>
            </w:r>
            <w:r>
              <w:rPr>
                <w:rFonts w:ascii="Century Gothic" w:hAnsi="Century Gothic" w:cstheme="minorHAnsi"/>
                <w:b/>
              </w:rPr>
              <w:t xml:space="preserve"> to:</w:t>
            </w:r>
            <w:commentRangeEnd w:id="119"/>
            <w:r>
              <w:rPr>
                <w:rStyle w:val="CommentReference"/>
              </w:rPr>
              <w:commentReference w:id="119"/>
            </w:r>
          </w:p>
          <w:p w:rsidR="003A32E8" w:rsidRDefault="003A32E8" w:rsidP="00B63C23">
            <w:pPr>
              <w:spacing w:before="40" w:after="40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 w:cstheme="minorHAnsi"/>
              </w:rPr>
              <w:t>$FAN_FE1_St1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p w:rsidR="003A32E8" w:rsidRDefault="003A32E8" w:rsidP="00B63C23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FAN_FE1_St2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p w:rsidR="003A32E8" w:rsidRDefault="003A32E8" w:rsidP="00B63C23">
            <w:pPr>
              <w:spacing w:before="40" w:after="40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 w:cstheme="minorHAnsi"/>
              </w:rPr>
              <w:t>....</w:t>
            </w:r>
          </w:p>
          <w:p w:rsidR="003A32E8" w:rsidRPr="00F512D8" w:rsidRDefault="003A32E8" w:rsidP="00B63C23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FAN_FE1_StN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</w:tc>
      </w:tr>
    </w:tbl>
    <w:p w:rsidR="003A32E8" w:rsidRDefault="003A32E8" w:rsidP="003A32E8">
      <w:pPr>
        <w:rPr>
          <w:rFonts w:ascii="Century Gothic" w:hAnsi="Century Gothic"/>
        </w:rPr>
      </w:pP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5211"/>
        <w:gridCol w:w="3222"/>
      </w:tblGrid>
      <w:tr w:rsidR="003A32E8" w:rsidRPr="009F4502" w:rsidTr="00B63C23">
        <w:trPr>
          <w:trHeight w:val="269"/>
        </w:trPr>
        <w:tc>
          <w:tcPr>
            <w:tcW w:w="5211" w:type="dxa"/>
          </w:tcPr>
          <w:p w:rsidR="003A32E8" w:rsidRPr="00BE5AD3" w:rsidRDefault="003A32E8" w:rsidP="00B63C23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0F26CB">
              <w:rPr>
                <w:rFonts w:ascii="Century Gothic" w:hAnsi="Century Gothic" w:cstheme="minorHAnsi"/>
                <w:color w:val="4F81BD" w:themeColor="accent1"/>
                <w:sz w:val="24"/>
              </w:rPr>
              <w:t>$</w:t>
            </w:r>
            <w:r>
              <w:rPr>
                <w:rFonts w:ascii="Century Gothic" w:hAnsi="Century Gothic" w:cstheme="minorHAnsi"/>
                <w:color w:val="4F81BD" w:themeColor="accent1"/>
                <w:sz w:val="24"/>
              </w:rPr>
              <w:t>FAN_</w:t>
            </w:r>
            <w:r w:rsidRPr="000F26CB">
              <w:rPr>
                <w:rFonts w:ascii="Century Gothic" w:hAnsi="Century Gothic" w:cstheme="minorHAnsi"/>
                <w:color w:val="4F81BD" w:themeColor="accent1"/>
                <w:sz w:val="24"/>
              </w:rPr>
              <w:t>FE</w:t>
            </w:r>
            <w:r>
              <w:rPr>
                <w:rFonts w:ascii="Century Gothic" w:hAnsi="Century Gothic" w:cstheme="minorHAnsi"/>
                <w:color w:val="4F81BD" w:themeColor="accent1"/>
                <w:sz w:val="24"/>
              </w:rPr>
              <w:t>2_title</w:t>
            </w:r>
            <w:r w:rsidRPr="000F26CB">
              <w:rPr>
                <w:rFonts w:ascii="Century Gothic" w:hAnsi="Century Gothic" w:cstheme="minorHAnsi"/>
                <w:color w:val="4F81BD" w:themeColor="accent1"/>
                <w:sz w:val="24"/>
              </w:rPr>
              <w:t>$</w:t>
            </w:r>
          </w:p>
        </w:tc>
        <w:tc>
          <w:tcPr>
            <w:tcW w:w="3222" w:type="dxa"/>
          </w:tcPr>
          <w:p w:rsidR="003A32E8" w:rsidRPr="00BE5AD3" w:rsidRDefault="003A32E8" w:rsidP="00B63C23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</w:p>
        </w:tc>
      </w:tr>
      <w:tr w:rsidR="003A32E8" w:rsidRPr="009F4502" w:rsidTr="00B63C23">
        <w:trPr>
          <w:trHeight w:val="143"/>
        </w:trPr>
        <w:tc>
          <w:tcPr>
            <w:tcW w:w="5211" w:type="dxa"/>
          </w:tcPr>
          <w:p w:rsidR="003A32E8" w:rsidRPr="009D1373" w:rsidRDefault="003A32E8" w:rsidP="00B63C23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r w:rsidRPr="009D1373">
              <w:rPr>
                <w:rFonts w:ascii="Century Gothic" w:hAnsi="Century Gothic" w:cstheme="minorHAnsi"/>
                <w:b/>
              </w:rPr>
              <w:t>Notes:</w:t>
            </w:r>
          </w:p>
          <w:p w:rsidR="003A32E8" w:rsidRPr="009F4502" w:rsidRDefault="003A32E8" w:rsidP="00B63C23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FAN_FE2_notes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</w:tc>
        <w:tc>
          <w:tcPr>
            <w:tcW w:w="3222" w:type="dxa"/>
          </w:tcPr>
          <w:p w:rsidR="003A32E8" w:rsidRPr="00F512D8" w:rsidRDefault="003A32E8" w:rsidP="00B63C23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r w:rsidRPr="00F512D8">
              <w:rPr>
                <w:rFonts w:ascii="Century Gothic" w:hAnsi="Century Gothic" w:cstheme="minorHAnsi"/>
                <w:b/>
              </w:rPr>
              <w:t>Priority</w:t>
            </w:r>
          </w:p>
          <w:p w:rsidR="003A32E8" w:rsidRDefault="003A32E8" w:rsidP="00B63C23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FAN_FE2_Priority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p w:rsidR="003A32E8" w:rsidRPr="00F512D8" w:rsidRDefault="003A32E8" w:rsidP="00B63C23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r w:rsidRPr="00F512D8">
              <w:rPr>
                <w:rFonts w:ascii="Century Gothic" w:hAnsi="Century Gothic" w:cstheme="minorHAnsi"/>
                <w:b/>
              </w:rPr>
              <w:t>ROI</w:t>
            </w:r>
          </w:p>
          <w:p w:rsidR="003A32E8" w:rsidRDefault="003A32E8" w:rsidP="00B63C23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FAN_FE2_ROI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p w:rsidR="003A32E8" w:rsidRDefault="003A32E8" w:rsidP="00B63C23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commentRangeStart w:id="120"/>
            <w:r w:rsidRPr="00F512D8">
              <w:rPr>
                <w:rFonts w:ascii="Century Gothic" w:hAnsi="Century Gothic" w:cstheme="minorHAnsi"/>
                <w:b/>
              </w:rPr>
              <w:t>Benefit</w:t>
            </w:r>
            <w:r>
              <w:rPr>
                <w:rFonts w:ascii="Century Gothic" w:hAnsi="Century Gothic" w:cstheme="minorHAnsi"/>
                <w:b/>
              </w:rPr>
              <w:t xml:space="preserve"> to:</w:t>
            </w:r>
            <w:commentRangeEnd w:id="120"/>
            <w:r>
              <w:rPr>
                <w:rStyle w:val="CommentReference"/>
              </w:rPr>
              <w:commentReference w:id="120"/>
            </w:r>
          </w:p>
          <w:p w:rsidR="003A32E8" w:rsidRDefault="003A32E8" w:rsidP="00B63C23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FAN_FE2_St1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p w:rsidR="003A32E8" w:rsidRDefault="003A32E8" w:rsidP="00B63C23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FAN_FE2_St2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p w:rsidR="003A32E8" w:rsidRDefault="003A32E8" w:rsidP="00B63C23">
            <w:pPr>
              <w:spacing w:before="40" w:after="40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 w:cstheme="minorHAnsi"/>
              </w:rPr>
              <w:t>....</w:t>
            </w:r>
          </w:p>
          <w:p w:rsidR="003A32E8" w:rsidRPr="00F512D8" w:rsidRDefault="003A32E8" w:rsidP="00B63C23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FAN_FE2_StN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</w:tc>
      </w:tr>
    </w:tbl>
    <w:p w:rsidR="003A32E8" w:rsidRDefault="003A32E8" w:rsidP="003A32E8">
      <w:pPr>
        <w:rPr>
          <w:rFonts w:ascii="Century Gothic" w:hAnsi="Century Gothic"/>
        </w:rPr>
      </w:pP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5211"/>
        <w:gridCol w:w="3222"/>
      </w:tblGrid>
      <w:tr w:rsidR="003A32E8" w:rsidRPr="009F4502" w:rsidTr="00B63C23">
        <w:trPr>
          <w:trHeight w:val="269"/>
        </w:trPr>
        <w:tc>
          <w:tcPr>
            <w:tcW w:w="5211" w:type="dxa"/>
          </w:tcPr>
          <w:p w:rsidR="003A32E8" w:rsidRPr="00BE5AD3" w:rsidRDefault="003A32E8" w:rsidP="00B63C23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0F26CB">
              <w:rPr>
                <w:rFonts w:ascii="Century Gothic" w:hAnsi="Century Gothic" w:cstheme="minorHAnsi"/>
                <w:color w:val="4F81BD" w:themeColor="accent1"/>
                <w:sz w:val="24"/>
              </w:rPr>
              <w:t>$</w:t>
            </w:r>
            <w:r>
              <w:rPr>
                <w:rFonts w:ascii="Century Gothic" w:hAnsi="Century Gothic" w:cstheme="minorHAnsi"/>
                <w:color w:val="4F81BD" w:themeColor="accent1"/>
                <w:sz w:val="24"/>
              </w:rPr>
              <w:t>FAN_</w:t>
            </w:r>
            <w:r w:rsidRPr="000F26CB">
              <w:rPr>
                <w:rFonts w:ascii="Century Gothic" w:hAnsi="Century Gothic" w:cstheme="minorHAnsi"/>
                <w:color w:val="4F81BD" w:themeColor="accent1"/>
                <w:sz w:val="24"/>
              </w:rPr>
              <w:t>FE</w:t>
            </w:r>
            <w:r>
              <w:rPr>
                <w:rFonts w:ascii="Century Gothic" w:hAnsi="Century Gothic" w:cstheme="minorHAnsi"/>
                <w:color w:val="4F81BD" w:themeColor="accent1"/>
                <w:sz w:val="24"/>
              </w:rPr>
              <w:t>N_title</w:t>
            </w:r>
            <w:r w:rsidRPr="000F26CB">
              <w:rPr>
                <w:rFonts w:ascii="Century Gothic" w:hAnsi="Century Gothic" w:cstheme="minorHAnsi"/>
                <w:color w:val="4F81BD" w:themeColor="accent1"/>
                <w:sz w:val="24"/>
              </w:rPr>
              <w:t>$</w:t>
            </w:r>
          </w:p>
        </w:tc>
        <w:tc>
          <w:tcPr>
            <w:tcW w:w="3222" w:type="dxa"/>
          </w:tcPr>
          <w:p w:rsidR="003A32E8" w:rsidRPr="00BE5AD3" w:rsidRDefault="003A32E8" w:rsidP="00B63C23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</w:p>
        </w:tc>
      </w:tr>
      <w:tr w:rsidR="003A32E8" w:rsidRPr="009F4502" w:rsidTr="00B63C23">
        <w:trPr>
          <w:trHeight w:val="143"/>
        </w:trPr>
        <w:tc>
          <w:tcPr>
            <w:tcW w:w="5211" w:type="dxa"/>
          </w:tcPr>
          <w:p w:rsidR="003A32E8" w:rsidRPr="009D1373" w:rsidRDefault="003A32E8" w:rsidP="00B63C23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r w:rsidRPr="009D1373">
              <w:rPr>
                <w:rFonts w:ascii="Century Gothic" w:hAnsi="Century Gothic" w:cstheme="minorHAnsi"/>
                <w:b/>
              </w:rPr>
              <w:t>Notes:</w:t>
            </w:r>
          </w:p>
          <w:p w:rsidR="003A32E8" w:rsidRPr="009F4502" w:rsidRDefault="003A32E8" w:rsidP="00B63C23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FAN_FEN_notes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</w:tc>
        <w:tc>
          <w:tcPr>
            <w:tcW w:w="3222" w:type="dxa"/>
          </w:tcPr>
          <w:p w:rsidR="003A32E8" w:rsidRPr="00F512D8" w:rsidRDefault="003A32E8" w:rsidP="00B63C23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r w:rsidRPr="00F512D8">
              <w:rPr>
                <w:rFonts w:ascii="Century Gothic" w:hAnsi="Century Gothic" w:cstheme="minorHAnsi"/>
                <w:b/>
              </w:rPr>
              <w:t>Priority</w:t>
            </w:r>
          </w:p>
          <w:p w:rsidR="003A32E8" w:rsidRDefault="003A32E8" w:rsidP="00B63C23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FAN_FEN _Priority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p w:rsidR="003A32E8" w:rsidRPr="00F512D8" w:rsidRDefault="003A32E8" w:rsidP="00B63C23">
            <w:pPr>
              <w:tabs>
                <w:tab w:val="center" w:pos="1503"/>
              </w:tabs>
              <w:spacing w:before="40" w:after="40"/>
              <w:rPr>
                <w:rFonts w:ascii="Century Gothic" w:hAnsi="Century Gothic" w:cstheme="minorHAnsi"/>
                <w:b/>
              </w:rPr>
            </w:pPr>
            <w:r w:rsidRPr="00F512D8">
              <w:rPr>
                <w:rFonts w:ascii="Century Gothic" w:hAnsi="Century Gothic" w:cstheme="minorHAnsi"/>
                <w:b/>
              </w:rPr>
              <w:t>ROI</w:t>
            </w:r>
            <w:r>
              <w:rPr>
                <w:rFonts w:ascii="Century Gothic" w:hAnsi="Century Gothic" w:cstheme="minorHAnsi"/>
                <w:b/>
              </w:rPr>
              <w:tab/>
            </w:r>
          </w:p>
          <w:p w:rsidR="003A32E8" w:rsidRDefault="003A32E8" w:rsidP="00B63C23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FAN_FEN _ROI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p w:rsidR="003A32E8" w:rsidRDefault="003A32E8" w:rsidP="00B63C23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commentRangeStart w:id="121"/>
            <w:r w:rsidRPr="00F512D8">
              <w:rPr>
                <w:rFonts w:ascii="Century Gothic" w:hAnsi="Century Gothic" w:cstheme="minorHAnsi"/>
                <w:b/>
              </w:rPr>
              <w:t>Benefit</w:t>
            </w:r>
            <w:r>
              <w:rPr>
                <w:rFonts w:ascii="Century Gothic" w:hAnsi="Century Gothic" w:cstheme="minorHAnsi"/>
                <w:b/>
              </w:rPr>
              <w:t xml:space="preserve"> to:</w:t>
            </w:r>
            <w:commentRangeEnd w:id="121"/>
            <w:r>
              <w:rPr>
                <w:rStyle w:val="CommentReference"/>
              </w:rPr>
              <w:commentReference w:id="121"/>
            </w:r>
          </w:p>
          <w:p w:rsidR="003A32E8" w:rsidRDefault="003A32E8" w:rsidP="00B63C23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FAN_FEN _St1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p w:rsidR="003A32E8" w:rsidRDefault="003A32E8" w:rsidP="00B63C23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FAN_FEN _St2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p w:rsidR="003A32E8" w:rsidRDefault="003A32E8" w:rsidP="00B63C23">
            <w:pPr>
              <w:spacing w:before="40" w:after="40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 w:cstheme="minorHAnsi"/>
              </w:rPr>
              <w:t>....</w:t>
            </w:r>
          </w:p>
          <w:p w:rsidR="003A32E8" w:rsidRPr="00F512D8" w:rsidRDefault="003A32E8" w:rsidP="00B63C23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FA1_FEN _StN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</w:tc>
      </w:tr>
    </w:tbl>
    <w:p w:rsidR="003A32E8" w:rsidRPr="00C769DB" w:rsidRDefault="003A32E8" w:rsidP="003A32E8">
      <w:pPr>
        <w:rPr>
          <w:rFonts w:ascii="Century Gothic" w:hAnsi="Century Gothic" w:cstheme="minorHAnsi"/>
          <w:color w:val="FF0000"/>
          <w:sz w:val="28"/>
        </w:rPr>
      </w:pPr>
    </w:p>
    <w:p w:rsidR="000032F4" w:rsidRPr="009F6334" w:rsidRDefault="000032F4" w:rsidP="007D1F84">
      <w:pPr>
        <w:rPr>
          <w:rFonts w:ascii="Century Gothic" w:hAnsi="Century Gothic"/>
        </w:rPr>
      </w:pPr>
    </w:p>
    <w:p w:rsidR="001D20AB" w:rsidRPr="009F6334" w:rsidRDefault="001D20AB" w:rsidP="007D1F84">
      <w:pPr>
        <w:rPr>
          <w:rFonts w:ascii="Century Gothic" w:hAnsi="Century Gothic"/>
        </w:rPr>
      </w:pPr>
    </w:p>
    <w:sectPr w:rsidR="001D20AB" w:rsidRPr="009F6334" w:rsidSect="007A4556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6" w:author="Lcubed" w:date="2014-04-11T11:47:00Z" w:initials="L">
    <w:p w:rsidR="00D048EC" w:rsidRDefault="00D048EC">
      <w:pPr>
        <w:pStyle w:val="CommentText"/>
      </w:pPr>
      <w:r>
        <w:rPr>
          <w:rStyle w:val="CommentReference"/>
        </w:rPr>
        <w:annotationRef/>
      </w:r>
      <w:r>
        <w:t>Note this is the count not the sum of the values</w:t>
      </w:r>
    </w:p>
  </w:comment>
  <w:comment w:id="45" w:author="Lcubed" w:date="2014-04-10T15:52:00Z" w:initials="L">
    <w:p w:rsidR="007C0BD0" w:rsidRDefault="007C0BD0" w:rsidP="00CE6801">
      <w:pPr>
        <w:pStyle w:val="CommentText"/>
      </w:pPr>
      <w:r>
        <w:rPr>
          <w:rStyle w:val="CommentReference"/>
        </w:rPr>
        <w:annotationRef/>
      </w:r>
      <w:r>
        <w:t>Would be good to only display the title if there is a benefit - same for ROI.</w:t>
      </w:r>
    </w:p>
    <w:p w:rsidR="007C0BD0" w:rsidRDefault="007C0BD0" w:rsidP="00CE6801">
      <w:pPr>
        <w:pStyle w:val="CommentText"/>
      </w:pPr>
    </w:p>
    <w:p w:rsidR="007C0BD0" w:rsidRDefault="007C0BD0" w:rsidP="00CE6801">
      <w:pPr>
        <w:pStyle w:val="CommentText"/>
      </w:pPr>
      <w:r>
        <w:t>This should display all stakeholders that any of the features in this functional area benefit</w:t>
      </w:r>
    </w:p>
    <w:p w:rsidR="007C0BD0" w:rsidRDefault="007C0BD0" w:rsidP="00CE6801">
      <w:pPr>
        <w:pStyle w:val="CommentText"/>
      </w:pPr>
    </w:p>
    <w:p w:rsidR="007C0BD0" w:rsidRDefault="007C0BD0" w:rsidP="00CE6801">
      <w:pPr>
        <w:pStyle w:val="CommentText"/>
      </w:pPr>
      <w:r w:rsidRPr="0038793D">
        <w:t>$FA1_Priority$</w:t>
      </w:r>
      <w:r>
        <w:t xml:space="preserve"> = the highest of the features priorities. </w:t>
      </w:r>
    </w:p>
  </w:comment>
  <w:comment w:id="46" w:author="Lcubed" w:date="2014-05-06T13:59:00Z" w:initials="L">
    <w:p w:rsidR="00530A9E" w:rsidRDefault="00530A9E" w:rsidP="00B65E2F">
      <w:pPr>
        <w:pStyle w:val="CommentText"/>
      </w:pPr>
      <w:r>
        <w:rPr>
          <w:rStyle w:val="CommentReference"/>
        </w:rPr>
        <w:annotationRef/>
      </w:r>
      <w:r>
        <w:t>Would be good to only display the title if there is a benefit - same for ROI.</w:t>
      </w:r>
    </w:p>
    <w:p w:rsidR="00530A9E" w:rsidRDefault="00530A9E" w:rsidP="00B65E2F">
      <w:pPr>
        <w:pStyle w:val="CommentText"/>
      </w:pPr>
    </w:p>
    <w:p w:rsidR="00530A9E" w:rsidRDefault="00530A9E" w:rsidP="00B65E2F">
      <w:pPr>
        <w:pStyle w:val="CommentText"/>
      </w:pPr>
      <w:r>
        <w:t>This should display all stakeholders that any of the features in this functional area benefit</w:t>
      </w:r>
    </w:p>
    <w:p w:rsidR="00530A9E" w:rsidRDefault="00530A9E" w:rsidP="00B65E2F">
      <w:pPr>
        <w:pStyle w:val="CommentText"/>
      </w:pPr>
    </w:p>
    <w:p w:rsidR="00530A9E" w:rsidRDefault="00530A9E" w:rsidP="00B65E2F">
      <w:pPr>
        <w:pStyle w:val="CommentText"/>
      </w:pPr>
      <w:r w:rsidRPr="0038793D">
        <w:t>$FA1_Priority$</w:t>
      </w:r>
      <w:r>
        <w:t xml:space="preserve"> = the highest of the features priorities.</w:t>
      </w:r>
    </w:p>
  </w:comment>
  <w:comment w:id="76" w:author="Lcubed" w:date="2014-04-10T15:36:00Z" w:initials="L">
    <w:p w:rsidR="00D048EC" w:rsidRDefault="00D048EC">
      <w:pPr>
        <w:pStyle w:val="CommentText"/>
      </w:pPr>
      <w:r>
        <w:rPr>
          <w:rStyle w:val="CommentReference"/>
        </w:rPr>
        <w:annotationRef/>
      </w:r>
      <w:r>
        <w:t>Would be good to only display the title if there is a benefit - same for ROI</w:t>
      </w:r>
    </w:p>
  </w:comment>
  <w:comment w:id="99" w:author="Lcubed" w:date="2014-04-10T15:38:00Z" w:initials="L">
    <w:p w:rsidR="00D048EC" w:rsidRDefault="00D048EC" w:rsidP="00BE3ED0">
      <w:pPr>
        <w:pStyle w:val="CommentText"/>
      </w:pPr>
      <w:r>
        <w:rPr>
          <w:rStyle w:val="CommentReference"/>
        </w:rPr>
        <w:annotationRef/>
      </w:r>
      <w:r>
        <w:t>Would be good to only display the title if there is a benefit - same for ROI</w:t>
      </w:r>
    </w:p>
  </w:comment>
  <w:comment w:id="106" w:author="Lcubed" w:date="2014-04-10T15:39:00Z" w:initials="L">
    <w:p w:rsidR="00D048EC" w:rsidRDefault="00D048EC" w:rsidP="00BE3ED0">
      <w:pPr>
        <w:pStyle w:val="CommentText"/>
      </w:pPr>
      <w:r>
        <w:rPr>
          <w:rStyle w:val="CommentReference"/>
        </w:rPr>
        <w:annotationRef/>
      </w:r>
      <w:r>
        <w:t>Would be good to only display the title if there is a benefit - same for ROI</w:t>
      </w:r>
    </w:p>
  </w:comment>
  <w:comment w:id="111" w:author="Lcubed" w:date="2014-05-06T14:29:00Z" w:initials="L">
    <w:p w:rsidR="00662BE4" w:rsidRDefault="00662BE4" w:rsidP="00662BE4">
      <w:pPr>
        <w:pStyle w:val="CommentText"/>
      </w:pPr>
      <w:r>
        <w:rPr>
          <w:rStyle w:val="CommentReference"/>
        </w:rPr>
        <w:annotationRef/>
      </w:r>
      <w:r>
        <w:t>Would be good to only display the title if there is a benefit - same for ROI</w:t>
      </w:r>
    </w:p>
  </w:comment>
  <w:comment w:id="112" w:author="Lcubed" w:date="2014-05-06T14:29:00Z" w:initials="L">
    <w:p w:rsidR="00662BE4" w:rsidRDefault="00662BE4" w:rsidP="00662BE4">
      <w:pPr>
        <w:pStyle w:val="CommentText"/>
      </w:pPr>
      <w:r>
        <w:rPr>
          <w:rStyle w:val="CommentReference"/>
        </w:rPr>
        <w:annotationRef/>
      </w:r>
      <w:r>
        <w:t>Would be good to only display the title if there is a benefit - same for ROI</w:t>
      </w:r>
    </w:p>
  </w:comment>
  <w:comment w:id="113" w:author="Lcubed" w:date="2014-05-06T14:29:00Z" w:initials="L">
    <w:p w:rsidR="00662BE4" w:rsidRDefault="00662BE4" w:rsidP="00662BE4">
      <w:pPr>
        <w:pStyle w:val="CommentText"/>
      </w:pPr>
      <w:r>
        <w:rPr>
          <w:rStyle w:val="CommentReference"/>
        </w:rPr>
        <w:annotationRef/>
      </w:r>
      <w:r>
        <w:t>Would be good to only display the title if there is a benefit - same for ROI</w:t>
      </w:r>
    </w:p>
  </w:comment>
  <w:comment w:id="119" w:author="Lcubed" w:date="2014-05-06T14:31:00Z" w:initials="L">
    <w:p w:rsidR="003A32E8" w:rsidRDefault="003A32E8" w:rsidP="003A32E8">
      <w:pPr>
        <w:pStyle w:val="CommentText"/>
      </w:pPr>
      <w:r>
        <w:rPr>
          <w:rStyle w:val="CommentReference"/>
        </w:rPr>
        <w:annotationRef/>
      </w:r>
      <w:r>
        <w:t>Would be good to only display the title if there is a benefit - same for ROI</w:t>
      </w:r>
    </w:p>
  </w:comment>
  <w:comment w:id="120" w:author="Lcubed" w:date="2014-05-06T14:31:00Z" w:initials="L">
    <w:p w:rsidR="003A32E8" w:rsidRDefault="003A32E8" w:rsidP="003A32E8">
      <w:pPr>
        <w:pStyle w:val="CommentText"/>
      </w:pPr>
      <w:r>
        <w:rPr>
          <w:rStyle w:val="CommentReference"/>
        </w:rPr>
        <w:annotationRef/>
      </w:r>
      <w:r>
        <w:t>Would be good to only display the title if there is a benefit - same for ROI</w:t>
      </w:r>
    </w:p>
  </w:comment>
  <w:comment w:id="121" w:author="Lcubed" w:date="2014-05-06T14:31:00Z" w:initials="L">
    <w:p w:rsidR="003A32E8" w:rsidRDefault="003A32E8" w:rsidP="003A32E8">
      <w:pPr>
        <w:pStyle w:val="CommentText"/>
      </w:pPr>
      <w:r>
        <w:rPr>
          <w:rStyle w:val="CommentReference"/>
        </w:rPr>
        <w:annotationRef/>
      </w:r>
      <w:r>
        <w:t>Would be good to only display the title if there is a benefit - same for ROI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450E3A8" w15:done="0"/>
  <w15:commentEx w15:paraId="0A6CDC2E" w15:done="0"/>
  <w15:commentEx w15:paraId="03F37947" w15:done="0"/>
  <w15:commentEx w15:paraId="061AAD32" w15:done="0"/>
  <w15:commentEx w15:paraId="487317E7" w15:done="0"/>
  <w15:commentEx w15:paraId="0268D05D" w15:done="0"/>
  <w15:commentEx w15:paraId="0A0E324A" w15:done="0"/>
  <w15:commentEx w15:paraId="5DAC04B2" w15:done="0"/>
  <w15:commentEx w15:paraId="2B3CF9E5" w15:done="0"/>
  <w15:commentEx w15:paraId="5D4B9D8E" w15:done="0"/>
  <w15:commentEx w15:paraId="38E848D9" w15:done="0"/>
  <w15:commentEx w15:paraId="423F74C3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03B8" w:rsidRDefault="008D03B8" w:rsidP="006830D9">
      <w:pPr>
        <w:spacing w:after="0" w:line="240" w:lineRule="auto"/>
      </w:pPr>
      <w:r>
        <w:separator/>
      </w:r>
    </w:p>
  </w:endnote>
  <w:endnote w:type="continuationSeparator" w:id="1">
    <w:p w:rsidR="008D03B8" w:rsidRDefault="008D03B8" w:rsidP="00683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48EC" w:rsidRPr="00236FCB" w:rsidRDefault="00D048EC" w:rsidP="0011178D">
    <w:pPr>
      <w:pStyle w:val="Footer"/>
      <w:rPr>
        <w:rFonts w:ascii="Century Gothic" w:hAnsi="Century Gothic"/>
        <w:sz w:val="20"/>
      </w:rPr>
    </w:pPr>
    <w:r w:rsidRPr="00236FCB">
      <w:rPr>
        <w:rFonts w:ascii="Century Gothic" w:hAnsi="Century Gothic"/>
        <w:sz w:val="20"/>
      </w:rPr>
      <w:t>Commercial in confidence</w:t>
    </w:r>
    <w:r w:rsidRPr="00236FCB">
      <w:rPr>
        <w:rFonts w:ascii="Century Gothic" w:hAnsi="Century Gothic"/>
        <w:sz w:val="20"/>
      </w:rPr>
      <w:ptab w:relativeTo="margin" w:alignment="center" w:leader="none"/>
    </w:r>
    <w:r w:rsidRPr="00236FCB">
      <w:rPr>
        <w:rFonts w:ascii="Century Gothic" w:hAnsi="Century Gothic"/>
        <w:sz w:val="20"/>
      </w:rPr>
      <w:t xml:space="preserve">Project introduction document </w:t>
    </w:r>
  </w:p>
  <w:p w:rsidR="00D048EC" w:rsidRPr="0011178D" w:rsidRDefault="00D048EC" w:rsidP="0011178D">
    <w:pPr>
      <w:pStyle w:val="Footer"/>
      <w:rPr>
        <w:rFonts w:ascii="Century Gothic" w:hAnsi="Century Gothic"/>
        <w:sz w:val="20"/>
      </w:rPr>
    </w:pPr>
    <w:r w:rsidRPr="00236FCB">
      <w:rPr>
        <w:rFonts w:ascii="Century Gothic" w:hAnsi="Century Gothic"/>
        <w:sz w:val="20"/>
      </w:rPr>
      <w:tab/>
      <w:t>16 July 2014</w:t>
    </w:r>
    <w:r w:rsidRPr="00236FCB">
      <w:rPr>
        <w:rFonts w:ascii="Century Gothic" w:hAnsi="Century Gothic"/>
        <w:sz w:val="20"/>
      </w:rPr>
      <w:tab/>
    </w:r>
    <w:hyperlink r:id="rId1" w:history="1">
      <w:r w:rsidRPr="00236FCB">
        <w:rPr>
          <w:rStyle w:val="Hyperlink"/>
          <w:rFonts w:ascii="Century Gothic" w:hAnsi="Century Gothic"/>
          <w:sz w:val="20"/>
        </w:rPr>
        <w:t>Produced by Skopes</w:t>
      </w:r>
    </w:hyperlink>
    <w:r w:rsidRPr="00236FCB">
      <w:rPr>
        <w:rFonts w:ascii="Century Gothic" w:hAnsi="Century Gothic"/>
        <w:sz w:val="20"/>
      </w:rPr>
      <w:ptab w:relativeTo="margin" w:alignment="right" w:leader="none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03B8" w:rsidRDefault="008D03B8" w:rsidP="006830D9">
      <w:pPr>
        <w:spacing w:after="0" w:line="240" w:lineRule="auto"/>
      </w:pPr>
      <w:r>
        <w:separator/>
      </w:r>
    </w:p>
  </w:footnote>
  <w:footnote w:type="continuationSeparator" w:id="1">
    <w:p w:rsidR="008D03B8" w:rsidRDefault="008D03B8" w:rsidP="006830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7737567">
    <w:multiLevelType w:val="hybridMultilevel"/>
    <w:lvl w:ilvl="0" w:tplc="8215494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1ABA7ECA"/>
    <w:multiLevelType w:val="hybridMultilevel"/>
    <w:tmpl w:val="A48ADAE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CF723D"/>
    <w:multiLevelType w:val="hybridMultilevel"/>
    <w:tmpl w:val="33324B0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C13160"/>
    <w:multiLevelType w:val="hybridMultilevel"/>
    <w:tmpl w:val="FFD682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650755"/>
    <w:multiLevelType w:val="hybridMultilevel"/>
    <w:tmpl w:val="005AEC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4E6766"/>
    <w:multiLevelType w:val="hybridMultilevel"/>
    <w:tmpl w:val="05DAF38E"/>
    <w:lvl w:ilvl="0" w:tplc="35267A1A">
      <w:start w:val="1"/>
      <w:numFmt w:val="decimal"/>
      <w:pStyle w:val="Heading1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9B5A1E"/>
    <w:multiLevelType w:val="hybridMultilevel"/>
    <w:tmpl w:val="9994605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0"/>
  </w:num>
  <w:num w:numId="13">
    <w:abstractNumId w:val="5"/>
  </w:num>
  <w:num w:numId="47737567">
    <w:abstractNumId w:val="4773756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F10B2"/>
    <w:rsid w:val="000004DE"/>
    <w:rsid w:val="000032F4"/>
    <w:rsid w:val="0000437F"/>
    <w:rsid w:val="00011E9A"/>
    <w:rsid w:val="00042D7B"/>
    <w:rsid w:val="0008548C"/>
    <w:rsid w:val="000A238A"/>
    <w:rsid w:val="000B7989"/>
    <w:rsid w:val="000C619D"/>
    <w:rsid w:val="000D2E8E"/>
    <w:rsid w:val="000D7261"/>
    <w:rsid w:val="000E064A"/>
    <w:rsid w:val="000E1766"/>
    <w:rsid w:val="000E2F09"/>
    <w:rsid w:val="000F10B2"/>
    <w:rsid w:val="000F26CB"/>
    <w:rsid w:val="000F5977"/>
    <w:rsid w:val="00110532"/>
    <w:rsid w:val="00111424"/>
    <w:rsid w:val="0011178D"/>
    <w:rsid w:val="00113A99"/>
    <w:rsid w:val="00127BEF"/>
    <w:rsid w:val="00140170"/>
    <w:rsid w:val="00157352"/>
    <w:rsid w:val="00173896"/>
    <w:rsid w:val="00190883"/>
    <w:rsid w:val="00190D5F"/>
    <w:rsid w:val="00191184"/>
    <w:rsid w:val="00192AB2"/>
    <w:rsid w:val="001A5504"/>
    <w:rsid w:val="001C1712"/>
    <w:rsid w:val="001C1AEF"/>
    <w:rsid w:val="001D20AB"/>
    <w:rsid w:val="001F1702"/>
    <w:rsid w:val="001F2701"/>
    <w:rsid w:val="0022406F"/>
    <w:rsid w:val="00226FF7"/>
    <w:rsid w:val="00230BD5"/>
    <w:rsid w:val="00237190"/>
    <w:rsid w:val="00241166"/>
    <w:rsid w:val="00241AF7"/>
    <w:rsid w:val="0025060B"/>
    <w:rsid w:val="00270862"/>
    <w:rsid w:val="00277BB5"/>
    <w:rsid w:val="00297E9B"/>
    <w:rsid w:val="002A090A"/>
    <w:rsid w:val="002A5B5E"/>
    <w:rsid w:val="002C1DDC"/>
    <w:rsid w:val="002C5F3E"/>
    <w:rsid w:val="002C6258"/>
    <w:rsid w:val="002D1AA0"/>
    <w:rsid w:val="002E4B32"/>
    <w:rsid w:val="00301254"/>
    <w:rsid w:val="003038D9"/>
    <w:rsid w:val="00306134"/>
    <w:rsid w:val="00307166"/>
    <w:rsid w:val="0031143C"/>
    <w:rsid w:val="003122B1"/>
    <w:rsid w:val="00315AA0"/>
    <w:rsid w:val="00320DE2"/>
    <w:rsid w:val="0032249F"/>
    <w:rsid w:val="0034191F"/>
    <w:rsid w:val="00377443"/>
    <w:rsid w:val="00386FE2"/>
    <w:rsid w:val="0038793D"/>
    <w:rsid w:val="00387AAA"/>
    <w:rsid w:val="003A32E8"/>
    <w:rsid w:val="003A7EB9"/>
    <w:rsid w:val="003B11E2"/>
    <w:rsid w:val="003C06E4"/>
    <w:rsid w:val="003D067B"/>
    <w:rsid w:val="003E3BBC"/>
    <w:rsid w:val="003F1C47"/>
    <w:rsid w:val="003F1D62"/>
    <w:rsid w:val="00422181"/>
    <w:rsid w:val="00427F46"/>
    <w:rsid w:val="00445403"/>
    <w:rsid w:val="004456E0"/>
    <w:rsid w:val="00447AE5"/>
    <w:rsid w:val="004513A9"/>
    <w:rsid w:val="00457DF9"/>
    <w:rsid w:val="00463292"/>
    <w:rsid w:val="0046473C"/>
    <w:rsid w:val="00477AA0"/>
    <w:rsid w:val="00490B2D"/>
    <w:rsid w:val="004B5122"/>
    <w:rsid w:val="004C1E4C"/>
    <w:rsid w:val="004C73D2"/>
    <w:rsid w:val="004E34B6"/>
    <w:rsid w:val="004E4227"/>
    <w:rsid w:val="004E67F9"/>
    <w:rsid w:val="00500E58"/>
    <w:rsid w:val="005123BC"/>
    <w:rsid w:val="00530A9E"/>
    <w:rsid w:val="005407E2"/>
    <w:rsid w:val="00564A27"/>
    <w:rsid w:val="005730FD"/>
    <w:rsid w:val="00575552"/>
    <w:rsid w:val="00577DAB"/>
    <w:rsid w:val="005A4B3B"/>
    <w:rsid w:val="005C25C0"/>
    <w:rsid w:val="005F3054"/>
    <w:rsid w:val="005F4680"/>
    <w:rsid w:val="00601691"/>
    <w:rsid w:val="006143CD"/>
    <w:rsid w:val="00631CEB"/>
    <w:rsid w:val="00637907"/>
    <w:rsid w:val="006530EF"/>
    <w:rsid w:val="00662BE4"/>
    <w:rsid w:val="00662F1A"/>
    <w:rsid w:val="006655AD"/>
    <w:rsid w:val="00674F5E"/>
    <w:rsid w:val="006827CB"/>
    <w:rsid w:val="006830D9"/>
    <w:rsid w:val="006912DD"/>
    <w:rsid w:val="00694DDA"/>
    <w:rsid w:val="006A3DAB"/>
    <w:rsid w:val="006A4ED6"/>
    <w:rsid w:val="006B064E"/>
    <w:rsid w:val="006B6CAB"/>
    <w:rsid w:val="006B6F5E"/>
    <w:rsid w:val="006C1E48"/>
    <w:rsid w:val="006D3D7F"/>
    <w:rsid w:val="006F6747"/>
    <w:rsid w:val="00706577"/>
    <w:rsid w:val="00706F38"/>
    <w:rsid w:val="00727FBF"/>
    <w:rsid w:val="00730819"/>
    <w:rsid w:val="00736F44"/>
    <w:rsid w:val="0074012E"/>
    <w:rsid w:val="0074625F"/>
    <w:rsid w:val="007505C2"/>
    <w:rsid w:val="007766C4"/>
    <w:rsid w:val="00795035"/>
    <w:rsid w:val="007968E9"/>
    <w:rsid w:val="00797539"/>
    <w:rsid w:val="007A246D"/>
    <w:rsid w:val="007A3086"/>
    <w:rsid w:val="007A4556"/>
    <w:rsid w:val="007A6948"/>
    <w:rsid w:val="007C0BD0"/>
    <w:rsid w:val="007C3749"/>
    <w:rsid w:val="007C7040"/>
    <w:rsid w:val="007D07D4"/>
    <w:rsid w:val="007D1F84"/>
    <w:rsid w:val="007D63AE"/>
    <w:rsid w:val="007D7265"/>
    <w:rsid w:val="007D742C"/>
    <w:rsid w:val="007E631B"/>
    <w:rsid w:val="00800EEE"/>
    <w:rsid w:val="00813F09"/>
    <w:rsid w:val="0081709D"/>
    <w:rsid w:val="00832228"/>
    <w:rsid w:val="008424E3"/>
    <w:rsid w:val="008452A6"/>
    <w:rsid w:val="00856F5C"/>
    <w:rsid w:val="008619D3"/>
    <w:rsid w:val="008630CB"/>
    <w:rsid w:val="008661A6"/>
    <w:rsid w:val="008844CE"/>
    <w:rsid w:val="00885F93"/>
    <w:rsid w:val="008A7DE3"/>
    <w:rsid w:val="008B0F52"/>
    <w:rsid w:val="008C5136"/>
    <w:rsid w:val="008D03B8"/>
    <w:rsid w:val="008E1A57"/>
    <w:rsid w:val="008E51C4"/>
    <w:rsid w:val="0090726D"/>
    <w:rsid w:val="00914943"/>
    <w:rsid w:val="009271CC"/>
    <w:rsid w:val="00943A8D"/>
    <w:rsid w:val="00964972"/>
    <w:rsid w:val="009679B6"/>
    <w:rsid w:val="009746B4"/>
    <w:rsid w:val="009813E1"/>
    <w:rsid w:val="00982A45"/>
    <w:rsid w:val="009950F1"/>
    <w:rsid w:val="009A2536"/>
    <w:rsid w:val="009C0E01"/>
    <w:rsid w:val="009C0FB1"/>
    <w:rsid w:val="009D1373"/>
    <w:rsid w:val="009E1AF1"/>
    <w:rsid w:val="009F10F6"/>
    <w:rsid w:val="009F6334"/>
    <w:rsid w:val="00A02C7C"/>
    <w:rsid w:val="00A031E5"/>
    <w:rsid w:val="00A3324B"/>
    <w:rsid w:val="00A338F7"/>
    <w:rsid w:val="00A452F9"/>
    <w:rsid w:val="00A675BE"/>
    <w:rsid w:val="00A75522"/>
    <w:rsid w:val="00A814B1"/>
    <w:rsid w:val="00A81F0D"/>
    <w:rsid w:val="00A90AAB"/>
    <w:rsid w:val="00A93438"/>
    <w:rsid w:val="00AB3D54"/>
    <w:rsid w:val="00AB6541"/>
    <w:rsid w:val="00AD5B74"/>
    <w:rsid w:val="00B017DA"/>
    <w:rsid w:val="00B12764"/>
    <w:rsid w:val="00B13299"/>
    <w:rsid w:val="00B138B3"/>
    <w:rsid w:val="00B142D4"/>
    <w:rsid w:val="00B207EF"/>
    <w:rsid w:val="00B23E7D"/>
    <w:rsid w:val="00B36473"/>
    <w:rsid w:val="00B4039E"/>
    <w:rsid w:val="00B54E57"/>
    <w:rsid w:val="00B65E2F"/>
    <w:rsid w:val="00B66CC8"/>
    <w:rsid w:val="00B70616"/>
    <w:rsid w:val="00B708AC"/>
    <w:rsid w:val="00B86691"/>
    <w:rsid w:val="00B97425"/>
    <w:rsid w:val="00BA105D"/>
    <w:rsid w:val="00BA6C8C"/>
    <w:rsid w:val="00BB42C3"/>
    <w:rsid w:val="00BB768E"/>
    <w:rsid w:val="00BC104D"/>
    <w:rsid w:val="00BC78D6"/>
    <w:rsid w:val="00BD21D2"/>
    <w:rsid w:val="00BE0A39"/>
    <w:rsid w:val="00BE3ED0"/>
    <w:rsid w:val="00BE5FDF"/>
    <w:rsid w:val="00BF41A9"/>
    <w:rsid w:val="00BF72C3"/>
    <w:rsid w:val="00C11112"/>
    <w:rsid w:val="00C2222D"/>
    <w:rsid w:val="00C245E4"/>
    <w:rsid w:val="00C33BD9"/>
    <w:rsid w:val="00C558B5"/>
    <w:rsid w:val="00C769DB"/>
    <w:rsid w:val="00C771BE"/>
    <w:rsid w:val="00C96B22"/>
    <w:rsid w:val="00CA0D29"/>
    <w:rsid w:val="00CA18EE"/>
    <w:rsid w:val="00CB0E1D"/>
    <w:rsid w:val="00CB469C"/>
    <w:rsid w:val="00CB46EB"/>
    <w:rsid w:val="00CD5C8E"/>
    <w:rsid w:val="00CE6801"/>
    <w:rsid w:val="00D048EC"/>
    <w:rsid w:val="00D11294"/>
    <w:rsid w:val="00D277E3"/>
    <w:rsid w:val="00D37D4D"/>
    <w:rsid w:val="00D54CB1"/>
    <w:rsid w:val="00D55D9C"/>
    <w:rsid w:val="00D563F9"/>
    <w:rsid w:val="00D56C35"/>
    <w:rsid w:val="00D60866"/>
    <w:rsid w:val="00D728F2"/>
    <w:rsid w:val="00D90D58"/>
    <w:rsid w:val="00D91A37"/>
    <w:rsid w:val="00DA2381"/>
    <w:rsid w:val="00DA61C8"/>
    <w:rsid w:val="00DA7AD6"/>
    <w:rsid w:val="00DB71D7"/>
    <w:rsid w:val="00DD3261"/>
    <w:rsid w:val="00DD6D3E"/>
    <w:rsid w:val="00E01336"/>
    <w:rsid w:val="00E032F1"/>
    <w:rsid w:val="00E13134"/>
    <w:rsid w:val="00E257E7"/>
    <w:rsid w:val="00E42F71"/>
    <w:rsid w:val="00E5096E"/>
    <w:rsid w:val="00E70A1B"/>
    <w:rsid w:val="00E9144D"/>
    <w:rsid w:val="00EA348B"/>
    <w:rsid w:val="00EB37E7"/>
    <w:rsid w:val="00EC19D0"/>
    <w:rsid w:val="00ED127A"/>
    <w:rsid w:val="00ED6ADF"/>
    <w:rsid w:val="00EE63EB"/>
    <w:rsid w:val="00F05800"/>
    <w:rsid w:val="00F30517"/>
    <w:rsid w:val="00F512D8"/>
    <w:rsid w:val="00F52C04"/>
    <w:rsid w:val="00FA3180"/>
    <w:rsid w:val="00FD41ED"/>
    <w:rsid w:val="00FD70F0"/>
    <w:rsid w:val="00FF2DF4"/>
    <w:rsid w:val="00FF4409"/>
    <w:rsid w:val="00FF52D4"/>
    <w:rsid w:val="00FF70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2E8"/>
  </w:style>
  <w:style w:type="paragraph" w:styleId="Heading1">
    <w:name w:val="heading 1"/>
    <w:basedOn w:val="Normal"/>
    <w:next w:val="Normal"/>
    <w:link w:val="Heading1Char"/>
    <w:uiPriority w:val="9"/>
    <w:qFormat/>
    <w:rsid w:val="00A675BE"/>
    <w:pPr>
      <w:keepNext/>
      <w:keepLines/>
      <w:numPr>
        <w:numId w:val="1"/>
      </w:numPr>
      <w:spacing w:before="480" w:after="240"/>
      <w:ind w:left="357" w:hanging="357"/>
      <w:outlineLvl w:val="0"/>
    </w:pPr>
    <w:rPr>
      <w:rFonts w:ascii="Century Gothic" w:eastAsiaTheme="majorEastAsia" w:hAnsi="Century Gothic" w:cstheme="majorBidi"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6334"/>
    <w:pPr>
      <w:keepNext/>
      <w:keepLines/>
      <w:spacing w:before="360" w:after="120"/>
      <w:outlineLvl w:val="1"/>
    </w:pPr>
    <w:rPr>
      <w:rFonts w:ascii="Century Gothic" w:eastAsiaTheme="majorEastAsia" w:hAnsi="Century Gothic" w:cstheme="majorBidi"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32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830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30D9"/>
  </w:style>
  <w:style w:type="paragraph" w:styleId="Footer">
    <w:name w:val="footer"/>
    <w:basedOn w:val="Normal"/>
    <w:link w:val="FooterChar"/>
    <w:uiPriority w:val="99"/>
    <w:semiHidden/>
    <w:unhideWhenUsed/>
    <w:rsid w:val="006830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30D9"/>
  </w:style>
  <w:style w:type="paragraph" w:styleId="BalloonText">
    <w:name w:val="Balloon Text"/>
    <w:basedOn w:val="Normal"/>
    <w:link w:val="BalloonTextChar"/>
    <w:uiPriority w:val="99"/>
    <w:semiHidden/>
    <w:unhideWhenUsed/>
    <w:rsid w:val="00683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0D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830D9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rsid w:val="006143C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143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43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675BE"/>
    <w:rPr>
      <w:rFonts w:ascii="Century Gothic" w:eastAsiaTheme="majorEastAsia" w:hAnsi="Century Gothic" w:cstheme="majorBidi"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F6334"/>
    <w:rPr>
      <w:rFonts w:ascii="Century Gothic" w:eastAsiaTheme="majorEastAsia" w:hAnsi="Century Gothic" w:cstheme="majorBidi"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C1E48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1C1AEF"/>
    <w:pPr>
      <w:spacing w:after="100"/>
      <w:ind w:left="220"/>
    </w:pPr>
  </w:style>
  <w:style w:type="table" w:styleId="TableGrid">
    <w:name w:val="Table Grid"/>
    <w:basedOn w:val="TableNormal"/>
    <w:uiPriority w:val="59"/>
    <w:rsid w:val="00885F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0032F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CA0D29"/>
    <w:pPr>
      <w:spacing w:after="100"/>
      <w:ind w:left="440"/>
    </w:pPr>
  </w:style>
  <w:style w:type="paragraph" w:customStyle="1" w:styleId="DecimalAligned">
    <w:name w:val="Decimal Aligned"/>
    <w:basedOn w:val="Normal"/>
    <w:uiPriority w:val="40"/>
    <w:qFormat/>
    <w:rsid w:val="001D20AB"/>
    <w:pPr>
      <w:tabs>
        <w:tab w:val="decimal" w:pos="360"/>
      </w:tabs>
    </w:pPr>
    <w:rPr>
      <w:rFonts w:eastAsiaTheme="minorEastAsia"/>
      <w:lang w:val="es-ES"/>
    </w:rPr>
  </w:style>
  <w:style w:type="table" w:customStyle="1" w:styleId="LightShading-Accent11">
    <w:name w:val="Light Shading - Accent 11"/>
    <w:basedOn w:val="TableNormal"/>
    <w:uiPriority w:val="60"/>
    <w:rsid w:val="001D20AB"/>
    <w:pPr>
      <w:spacing w:after="0" w:line="240" w:lineRule="auto"/>
    </w:pPr>
    <w:rPr>
      <w:rFonts w:eastAsiaTheme="minorEastAsia"/>
      <w:color w:val="365F91" w:themeColor="accent1" w:themeShade="BF"/>
      <w:lang w:val="es-ES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rmalWeb">
    <w:name w:val="Normal (Web)"/>
    <w:basedOn w:val="Normal"/>
    <w:uiPriority w:val="99"/>
    <w:unhideWhenUsed/>
    <w:rsid w:val="00377443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127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27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27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27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2764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661A6"/>
    <w:rPr>
      <w:color w:val="800080" w:themeColor="followedHyperlink"/>
      <w:u w:val="single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03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skop.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C32232-925B-4462-8D99-0188C4E17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11</Pages>
  <Words>1209</Words>
  <Characters>6896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Lcubed</dc:creator>
  <cp:lastModifiedBy>Shalini</cp:lastModifiedBy>
  <cp:revision>213</cp:revision>
  <cp:lastPrinted>2014-05-13T02:22:00Z</cp:lastPrinted>
  <dcterms:created xsi:type="dcterms:W3CDTF">2014-02-03T05:19:00Z</dcterms:created>
  <dcterms:modified xsi:type="dcterms:W3CDTF">2014-07-08T11:07:00Z</dcterms:modified>
</cp:coreProperties>
</file>