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0C7106" w:rsidRDefault="006830D9">
      <w:pPr>
        <w:rPr>
          <w:rFonts w:ascii="Century Gothic" w:hAnsi="Century Gothic" w:cstheme="minorHAnsi"/>
        </w:rPr>
      </w:pPr>
    </w:p>
    <w:p w:rsidR="006830D9" w:rsidRPr="000C7106" w:rsidRDefault="006830D9">
      <w:pPr>
        <w:rPr>
          <w:rFonts w:ascii="Century Gothic" w:hAnsi="Century Gothic" w:cstheme="minorHAnsi"/>
        </w:rPr>
      </w:pP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 xml:space="preserve">Expression of interest (EoI) </w:t>
      </w: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Response document</w:t>
      </w:r>
    </w:p>
    <w:p w:rsidR="006830D9" w:rsidRPr="000C7106" w:rsidRDefault="006830D9" w:rsidP="00BF72C3">
      <w:pPr>
        <w:jc w:val="center"/>
        <w:rPr>
          <w:rFonts w:ascii="Century Gothic" w:hAnsi="Century Gothic" w:cstheme="minorHAnsi"/>
          <w:sz w:val="40"/>
        </w:rPr>
      </w:pP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For </w:t>
      </w:r>
    </w:p>
    <w:p w:rsidR="00C252C0" w:rsidRPr="000C7106" w:rsidRDefault="000708CB" w:rsidP="00C252C0">
      <w:pPr>
        <w:jc w:val="center"/>
        <w:rPr>
          <w:rFonts w:ascii="Century Gothic" w:hAnsi="Century Gothic" w:cs="Arial"/>
          <w:sz w:val="28"/>
        </w:rPr>
      </w:pPr>
      <w:r w:rsidRPr="000708CB">
        <w:rPr>
          <w:rFonts w:ascii="Century Gothic" w:hAnsi="Century Gothic" w:cs="Arial"/>
          <w:b/>
          <w:sz w:val="32"/>
        </w:rPr>
        <w:t xml:space="preserve">test project</w:t>
      </w:r>
    </w:p>
    <w:p w:rsidR="008D56C7" w:rsidRDefault="008D56C7" w:rsidP="00C252C0">
      <w:pPr>
        <w:jc w:val="center"/>
        <w:rPr>
          <w:rFonts w:ascii="Century Gothic" w:hAnsi="Century Gothic" w:cs="Arial"/>
          <w:sz w:val="28"/>
        </w:rPr>
      </w:pPr>
      <w:r w:rsidRPr="008D56C7">
        <w:rPr>
          <w:rFonts w:ascii="Century Gothic" w:hAnsi="Century Gothic" w:cs="Arial"/>
          <w:noProof/>
          <w:sz w:val="28"/>
          <w:lang w:val="en-US"/>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test</w:t>
      </w:r>
    </w:p>
    <w:p w:rsidR="00C252C0" w:rsidRPr="000C7106" w:rsidRDefault="00C252C0" w:rsidP="00C252C0">
      <w:pPr>
        <w:jc w:val="center"/>
        <w:rPr>
          <w:rFonts w:ascii="Century Gothic" w:hAnsi="Century Gothic" w:cs="Arial"/>
          <w:sz w:val="28"/>
        </w:rPr>
      </w:pP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test address</w:t>
      </w: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dfsfdsds, bcvbcv, 56657</w:t>
      </w: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4"/>
        </w:rPr>
      </w:pPr>
      <w:r w:rsidRPr="000C7106">
        <w:rPr>
          <w:rFonts w:ascii="Century Gothic" w:hAnsi="Century Gothic" w:cs="Arial"/>
          <w:sz w:val="24"/>
        </w:rPr>
        <w:t xml:space="preserve">30 March 2015</w:t>
      </w:r>
    </w:p>
    <w:p w:rsidR="006143CD" w:rsidRPr="000C7106" w:rsidRDefault="000708CB" w:rsidP="00C252C0">
      <w:pPr>
        <w:jc w:val="center"/>
        <w:rPr>
          <w:rFonts w:ascii="Century Gothic" w:hAnsi="Century Gothic" w:cstheme="minorHAnsi"/>
          <w:sz w:val="28"/>
        </w:rPr>
      </w:pPr>
      <w:r w:rsidRPr="000708CB">
        <w:rPr>
          <w:rFonts w:ascii="Century Gothic" w:hAnsi="Century Gothic" w:cs="Arial"/>
          <w:sz w:val="24"/>
        </w:rPr>
        <w:lastRenderedPageBreak/>
        <w:t xml:space="preserve">pushpa s</w:t>
      </w:r>
      <w:r w:rsidR="006143CD" w:rsidRPr="000C7106">
        <w:rPr>
          <w:rFonts w:ascii="Century Gothic" w:hAnsi="Century Gothic" w:cstheme="minorHAnsi"/>
          <w:sz w:val="28"/>
        </w:rPr>
        <w:br w:type="page"/>
      </w:r>
    </w:p>
    <w:p w:rsidR="00BF72C3"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lastRenderedPageBreak/>
        <w:t>About this document</w:t>
      </w:r>
    </w:p>
    <w:p w:rsidR="007A595B" w:rsidRPr="000C7106" w:rsidRDefault="007A595B" w:rsidP="007A595B">
      <w:pPr>
        <w:rPr>
          <w:rFonts w:ascii="Century Gothic" w:hAnsi="Century Gothic"/>
        </w:rPr>
      </w:pPr>
      <w:r w:rsidRPr="000C7106">
        <w:rPr>
          <w:rFonts w:ascii="Century Gothic" w:hAnsi="Century Gothic"/>
        </w:rPr>
        <w:t>This document is provided as the</w:t>
      </w:r>
      <w:r w:rsidR="00AA55F9" w:rsidRPr="000C7106">
        <w:rPr>
          <w:rFonts w:ascii="Century Gothic" w:hAnsi="Century Gothic"/>
        </w:rPr>
        <w:t xml:space="preserve"> expression of interest (EOI)</w:t>
      </w:r>
      <w:r w:rsidRPr="000C7106">
        <w:rPr>
          <w:rFonts w:ascii="Century Gothic" w:hAnsi="Century Gothic"/>
        </w:rPr>
        <w:t xml:space="preserve"> response format </w:t>
      </w:r>
      <w:r w:rsidRPr="00AA380B">
        <w:rPr>
          <w:rFonts w:ascii="Century Gothic" w:hAnsi="Century Gothic"/>
        </w:rPr>
        <w:t xml:space="preserve">associated with the </w:t>
      </w:r>
      <w:r w:rsidR="000708CB" w:rsidRPr="000708CB">
        <w:rPr>
          <w:rFonts w:ascii="Century Gothic" w:hAnsi="Century Gothic"/>
        </w:rPr>
        <w:t xml:space="preserve">test project</w:t>
      </w:r>
      <w:r w:rsidRPr="00AA380B">
        <w:rPr>
          <w:rFonts w:ascii="Century Gothic" w:hAnsi="Century Gothic"/>
        </w:rPr>
        <w:t xml:space="preserve"> </w:t>
      </w:r>
      <w:r w:rsidR="00E715FA" w:rsidRPr="00AA380B">
        <w:rPr>
          <w:rFonts w:ascii="Century Gothic" w:hAnsi="Century Gothic"/>
        </w:rPr>
        <w:t xml:space="preserve">to </w:t>
      </w:r>
      <w:r w:rsidRPr="00AA380B">
        <w:rPr>
          <w:rFonts w:ascii="Century Gothic" w:hAnsi="Century Gothic"/>
        </w:rPr>
        <w:t xml:space="preserve">be run by </w:t>
      </w:r>
      <w:r w:rsidR="000708CB" w:rsidRPr="000708CB">
        <w:rPr>
          <w:rFonts w:ascii="Century Gothic" w:hAnsi="Century Gothic"/>
        </w:rPr>
        <w:t xml:space="preserve">test</w:t>
      </w:r>
      <w:r w:rsidRPr="00AA380B">
        <w:rPr>
          <w:rFonts w:ascii="Century Gothic" w:hAnsi="Century Gothic"/>
        </w:rPr>
        <w:t>.</w:t>
      </w:r>
    </w:p>
    <w:p w:rsidR="007A595B" w:rsidRDefault="007A595B" w:rsidP="007A595B">
      <w:pPr>
        <w:rPr>
          <w:rFonts w:ascii="Century Gothic" w:hAnsi="Century Gothic"/>
        </w:rPr>
      </w:pPr>
      <w:r w:rsidRPr="000C7106">
        <w:rPr>
          <w:rFonts w:ascii="Century Gothic" w:hAnsi="Century Gothic"/>
        </w:rPr>
        <w:t xml:space="preserve">Do not respond to this </w:t>
      </w:r>
      <w:r w:rsidR="00496052" w:rsidRPr="000C7106">
        <w:rPr>
          <w:rFonts w:ascii="Century Gothic" w:hAnsi="Century Gothic"/>
        </w:rPr>
        <w:t xml:space="preserve">document before you have thoroughly read and understood </w:t>
      </w:r>
      <w:r w:rsidR="001333FA" w:rsidRPr="000C7106">
        <w:rPr>
          <w:rFonts w:ascii="Century Gothic" w:hAnsi="Century Gothic"/>
        </w:rPr>
        <w:t xml:space="preserve">the associated Expression of Interest (EOI) brief document. </w:t>
      </w:r>
    </w:p>
    <w:p w:rsidR="00AA380B" w:rsidRDefault="00AA380B" w:rsidP="007A595B">
      <w:pPr>
        <w:rPr>
          <w:rFonts w:ascii="Century Gothic" w:hAnsi="Century Gothic"/>
        </w:rPr>
      </w:pPr>
      <w:r>
        <w:rPr>
          <w:rFonts w:ascii="Century Gothic" w:hAnsi="Century Gothic"/>
        </w:rPr>
        <w:t xml:space="preserve">Please return </w:t>
      </w:r>
      <w:r w:rsidR="00357D79">
        <w:rPr>
          <w:rFonts w:ascii="Century Gothic" w:hAnsi="Century Gothic"/>
        </w:rPr>
        <w:t xml:space="preserve">the completed document to document </w:t>
      </w:r>
      <w:r w:rsidR="000708CB" w:rsidRPr="000708CB">
        <w:rPr>
          <w:rFonts w:ascii="Century Gothic" w:hAnsi="Century Gothic"/>
        </w:rPr>
        <w:t xml:space="preserve">hhhh</w:t>
      </w:r>
      <w:r w:rsidR="00357D79">
        <w:rPr>
          <w:rFonts w:ascii="Century Gothic" w:hAnsi="Century Gothic"/>
        </w:rPr>
        <w:t xml:space="preserve">, </w:t>
      </w:r>
      <w:r w:rsidR="000708CB" w:rsidRPr="000708CB">
        <w:rPr>
          <w:rFonts w:ascii="Century Gothic" w:hAnsi="Century Gothic"/>
        </w:rPr>
        <w:t xml:space="preserve">hhh@gmail.com</w:t>
      </w:r>
      <w:r w:rsidR="00357D79">
        <w:rPr>
          <w:rFonts w:ascii="Century Gothic" w:hAnsi="Century Gothic"/>
        </w:rPr>
        <w:t>.</w:t>
      </w:r>
    </w:p>
    <w:p w:rsidR="00357D79" w:rsidRPr="000C7106" w:rsidRDefault="00357D79" w:rsidP="007A595B">
      <w:pPr>
        <w:rPr>
          <w:rFonts w:ascii="Century Gothic" w:hAnsi="Century Gothic"/>
        </w:rPr>
      </w:pPr>
      <w:r>
        <w:rPr>
          <w:rFonts w:ascii="Century Gothic" w:hAnsi="Century Gothic"/>
        </w:rPr>
        <w:t xml:space="preserve">DO NOT reformat this document. </w:t>
      </w:r>
    </w:p>
    <w:p w:rsidR="007A595B"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Your EOI Response</w:t>
      </w:r>
    </w:p>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 xml:space="preserve">About your organisation  </w:t>
      </w:r>
    </w:p>
    <w:p w:rsidR="0021632C" w:rsidRPr="000C7106" w:rsidRDefault="0052651C" w:rsidP="0052651C">
      <w:pPr>
        <w:rPr>
          <w:rFonts w:ascii="Century Gothic" w:hAnsi="Century Gothic"/>
        </w:rPr>
      </w:pPr>
      <w:r w:rsidRPr="000C7106">
        <w:rPr>
          <w:rFonts w:ascii="Century Gothic" w:hAnsi="Century Gothic"/>
        </w:rPr>
        <w:t xml:space="preserve">Please provide a brief overview of your organisation covering its history, </w:t>
      </w:r>
      <w:r w:rsidR="008B0F71" w:rsidRPr="000C7106">
        <w:rPr>
          <w:rFonts w:ascii="Century Gothic" w:hAnsi="Century Gothic"/>
        </w:rPr>
        <w:t xml:space="preserve">historical and </w:t>
      </w:r>
      <w:r w:rsidRPr="000C7106">
        <w:rPr>
          <w:rFonts w:ascii="Century Gothic" w:hAnsi="Century Gothic"/>
        </w:rPr>
        <w:t xml:space="preserve">current projects, locations and any other information you feel it relevant. This is provided for information only, there will be further opportunity to present your organisations credentials in the next step.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EF1450" w:rsidRPr="000C7106" w:rsidTr="000C7106">
        <w:tc>
          <w:tcPr>
            <w:tcW w:w="9242" w:type="dxa"/>
          </w:tcPr>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tc>
      </w:tr>
    </w:tbl>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Introduce your team</w:t>
      </w:r>
    </w:p>
    <w:p w:rsidR="0021632C" w:rsidRPr="000C7106" w:rsidRDefault="00D0659F" w:rsidP="00D0659F">
      <w:pPr>
        <w:rPr>
          <w:rFonts w:ascii="Century Gothic" w:hAnsi="Century Gothic"/>
        </w:rPr>
      </w:pPr>
      <w:r w:rsidRPr="000C7106">
        <w:rPr>
          <w:rFonts w:ascii="Century Gothic" w:hAnsi="Century Gothic"/>
        </w:rPr>
        <w:t xml:space="preserve">Please list your key team members including identifying those that would be involved with the project and their roles. </w:t>
      </w:r>
    </w:p>
    <w:tbl>
      <w:tblPr>
        <w:tblStyle w:val="TableGrid"/>
        <w:tblW w:w="92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1526"/>
        <w:gridCol w:w="1701"/>
        <w:gridCol w:w="1984"/>
        <w:gridCol w:w="1985"/>
        <w:gridCol w:w="2069"/>
      </w:tblGrid>
      <w:tr w:rsidR="00227D50" w:rsidRPr="00750C1D" w:rsidTr="005C00CC">
        <w:trPr>
          <w:trHeight w:val="311"/>
        </w:trPr>
        <w:tc>
          <w:tcPr>
            <w:tcW w:w="1526"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Name</w:t>
            </w:r>
          </w:p>
        </w:tc>
        <w:tc>
          <w:tcPr>
            <w:tcW w:w="1701"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Position</w:t>
            </w:r>
          </w:p>
        </w:tc>
        <w:tc>
          <w:tcPr>
            <w:tcW w:w="1984"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Project Role</w:t>
            </w:r>
          </w:p>
        </w:tc>
        <w:tc>
          <w:tcPr>
            <w:tcW w:w="1985"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Contact details</w:t>
            </w:r>
          </w:p>
        </w:tc>
        <w:tc>
          <w:tcPr>
            <w:tcW w:w="2069"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Comments</w:t>
            </w:r>
          </w:p>
        </w:tc>
      </w:tr>
      <w:tr w:rsidR="00227D50" w:rsidRPr="000C7106" w:rsidTr="005C00CC">
        <w:trPr>
          <w:trHeight w:val="311"/>
        </w:trPr>
        <w:tc>
          <w:tcPr>
            <w:tcW w:w="1526" w:type="dxa"/>
          </w:tcPr>
          <w:p w:rsidR="001333FA" w:rsidRPr="00036D1C" w:rsidRDefault="001333FA" w:rsidP="005C00CC">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227D50" w:rsidRPr="000C7106" w:rsidTr="005C00CC">
        <w:trPr>
          <w:trHeight w:val="311"/>
        </w:trPr>
        <w:tc>
          <w:tcPr>
            <w:tcW w:w="1526" w:type="dxa"/>
          </w:tcPr>
          <w:p w:rsidR="001333FA" w:rsidRPr="00036D1C" w:rsidRDefault="001333FA" w:rsidP="00227D50">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0708CB" w:rsidRPr="000C7106" w:rsidTr="005C00CC">
        <w:trPr>
          <w:trHeight w:val="311"/>
        </w:trPr>
        <w:tc>
          <w:tcPr>
            <w:tcW w:w="1526" w:type="dxa"/>
          </w:tcPr>
          <w:p w:rsidR="000708CB" w:rsidRPr="00036D1C" w:rsidRDefault="000708CB" w:rsidP="00227D50">
            <w:pPr>
              <w:rPr>
                <w:rFonts w:ascii="Century Gothic" w:hAnsi="Century Gothic"/>
                <w:i/>
                <w:sz w:val="18"/>
                <w:highlight w:val="yellow"/>
              </w:rPr>
            </w:pPr>
          </w:p>
        </w:tc>
        <w:tc>
          <w:tcPr>
            <w:tcW w:w="1701" w:type="dxa"/>
          </w:tcPr>
          <w:p w:rsidR="000708CB" w:rsidRPr="00036D1C" w:rsidRDefault="000708CB" w:rsidP="00227D50">
            <w:pPr>
              <w:rPr>
                <w:rFonts w:ascii="Century Gothic" w:hAnsi="Century Gothic"/>
                <w:i/>
                <w:sz w:val="18"/>
                <w:highlight w:val="yellow"/>
              </w:rPr>
            </w:pPr>
          </w:p>
        </w:tc>
        <w:tc>
          <w:tcPr>
            <w:tcW w:w="1984" w:type="dxa"/>
          </w:tcPr>
          <w:p w:rsidR="000708CB" w:rsidRPr="00036D1C" w:rsidRDefault="000708CB" w:rsidP="00227D50">
            <w:pPr>
              <w:rPr>
                <w:rFonts w:ascii="Century Gothic" w:hAnsi="Century Gothic"/>
                <w:i/>
                <w:sz w:val="18"/>
                <w:highlight w:val="yellow"/>
              </w:rPr>
            </w:pPr>
          </w:p>
        </w:tc>
        <w:tc>
          <w:tcPr>
            <w:tcW w:w="1985" w:type="dxa"/>
          </w:tcPr>
          <w:p w:rsidR="000708CB" w:rsidRPr="00036D1C" w:rsidRDefault="000708CB" w:rsidP="00227D50">
            <w:pPr>
              <w:rPr>
                <w:rFonts w:ascii="Century Gothic" w:hAnsi="Century Gothic"/>
                <w:i/>
                <w:sz w:val="18"/>
                <w:highlight w:val="yellow"/>
              </w:rPr>
            </w:pPr>
          </w:p>
        </w:tc>
        <w:tc>
          <w:tcPr>
            <w:tcW w:w="2069" w:type="dxa"/>
          </w:tcPr>
          <w:p w:rsidR="000708CB" w:rsidRPr="00036D1C" w:rsidRDefault="000708CB" w:rsidP="00036D1C">
            <w:pPr>
              <w:rPr>
                <w:rFonts w:ascii="Century Gothic" w:hAnsi="Century Gothic"/>
                <w:i/>
                <w:sz w:val="18"/>
                <w:highlight w:val="yellow"/>
              </w:rPr>
            </w:pPr>
          </w:p>
        </w:tc>
      </w:tr>
    </w:tbl>
    <w:p w:rsidR="00656977" w:rsidRPr="000C7106" w:rsidRDefault="00656977">
      <w:pPr>
        <w:rPr>
          <w:rFonts w:ascii="Century Gothic" w:eastAsiaTheme="majorEastAsia" w:hAnsi="Century Gothic" w:cstheme="majorBidi"/>
          <w:b/>
          <w:bCs/>
          <w:color w:val="4F81BD" w:themeColor="accent1"/>
          <w:sz w:val="26"/>
          <w:szCs w:val="26"/>
        </w:rPr>
      </w:pPr>
      <w:r w:rsidRPr="000C7106">
        <w:rPr>
          <w:rFonts w:ascii="Century Gothic" w:hAnsi="Century Gothic"/>
        </w:rPr>
        <w:br w:type="page"/>
      </w:r>
    </w:p>
    <w:p w:rsidR="007A595B" w:rsidRPr="00AA380B" w:rsidRDefault="007A595B" w:rsidP="00AA380B">
      <w:pPr>
        <w:pStyle w:val="Heading2"/>
        <w:spacing w:before="360" w:after="120"/>
        <w:rPr>
          <w:rFonts w:ascii="Century Gothic" w:hAnsi="Century Gothic" w:cs="Arial"/>
          <w:b w:val="0"/>
        </w:rPr>
      </w:pPr>
      <w:r w:rsidRPr="00AA380B">
        <w:rPr>
          <w:rFonts w:ascii="Century Gothic" w:hAnsi="Century Gothic" w:cs="Arial"/>
          <w:b w:val="0"/>
        </w:rPr>
        <w:lastRenderedPageBreak/>
        <w:t>Additional notes</w:t>
      </w:r>
      <w:r w:rsidR="00207B08" w:rsidRPr="00AA380B">
        <w:rPr>
          <w:rFonts w:ascii="Century Gothic" w:hAnsi="Century Gothic" w:cs="Arial"/>
          <w:b w:val="0"/>
        </w:rPr>
        <w:t xml:space="preserve"> &amp; credentials </w:t>
      </w:r>
    </w:p>
    <w:p w:rsidR="007A595B" w:rsidRPr="000C7106" w:rsidRDefault="008B0F71" w:rsidP="007A595B">
      <w:pPr>
        <w:rPr>
          <w:rFonts w:ascii="Century Gothic" w:hAnsi="Century Gothic"/>
        </w:rPr>
      </w:pPr>
      <w:r w:rsidRPr="000C7106">
        <w:rPr>
          <w:rFonts w:ascii="Century Gothic" w:hAnsi="Century Gothic"/>
        </w:rPr>
        <w:t xml:space="preserve">Please provide any additional information that you feel will best present your case for winning the selection process and delivering our project.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8B0F71" w:rsidRPr="000C7106" w:rsidTr="000C7106">
        <w:tc>
          <w:tcPr>
            <w:tcW w:w="9242" w:type="dxa"/>
          </w:tcPr>
          <w:p w:rsidR="008B0F71" w:rsidRPr="000C7106" w:rsidRDefault="008B0F71"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tc>
      </w:tr>
    </w:tbl>
    <w:p w:rsidR="00FF70EF" w:rsidRPr="000C7106" w:rsidRDefault="00FF70EF">
      <w:pPr>
        <w:rPr>
          <w:rFonts w:ascii="Century Gothic" w:hAnsi="Century Gothic" w:cstheme="minorHAnsi"/>
          <w:sz w:val="28"/>
        </w:rPr>
      </w:pPr>
    </w:p>
    <w:p w:rsidR="00D55ADF" w:rsidRPr="00AA380B" w:rsidRDefault="00D55ADF" w:rsidP="00AA380B">
      <w:pPr>
        <w:pStyle w:val="Heading2"/>
        <w:spacing w:before="360" w:after="120"/>
        <w:rPr>
          <w:rFonts w:ascii="Century Gothic" w:hAnsi="Century Gothic" w:cs="Arial"/>
          <w:b w:val="0"/>
        </w:rPr>
      </w:pPr>
      <w:r w:rsidRPr="00AA380B">
        <w:rPr>
          <w:rFonts w:ascii="Century Gothic" w:hAnsi="Century Gothic" w:cs="Arial"/>
          <w:b w:val="0"/>
        </w:rPr>
        <w:t>Functional areas</w:t>
      </w:r>
    </w:p>
    <w:p w:rsidR="00D55ADF" w:rsidRPr="000C7106" w:rsidRDefault="00D55ADF" w:rsidP="00D55ADF">
      <w:pPr>
        <w:rPr>
          <w:rFonts w:ascii="Century Gothic" w:hAnsi="Century Gothic"/>
        </w:rPr>
      </w:pPr>
      <w:r w:rsidRPr="000C7106">
        <w:rPr>
          <w:rFonts w:ascii="Century Gothic" w:hAnsi="Century Gothic"/>
        </w:rPr>
        <w:t xml:space="preserve">Please indicate how many of the functional areas your system can facilitate (and how) using the table below. </w:t>
      </w:r>
    </w:p>
    <w:tbl>
      <w:tblPr>
        <w:tblStyle w:val="TableGrid"/>
        <w:tblW w:w="898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236"/>
        <w:gridCol w:w="2257"/>
        <w:gridCol w:w="2247"/>
        <w:gridCol w:w="2247"/>
      </w:tblGrid>
      <w:tr w:rsidR="00D55ADF" w:rsidRPr="000C7106" w:rsidTr="000708CB">
        <w:trPr>
          <w:trHeight w:val="328"/>
        </w:trPr>
        <w:tc>
          <w:tcPr>
            <w:tcW w:w="2236" w:type="dxa"/>
          </w:tcPr>
          <w:p w:rsidR="00D55ADF" w:rsidRPr="000C7106" w:rsidRDefault="00D55ADF" w:rsidP="00A566C2">
            <w:pPr>
              <w:rPr>
                <w:rFonts w:ascii="Century Gothic" w:hAnsi="Century Gothic"/>
              </w:rPr>
            </w:pPr>
            <w:r w:rsidRPr="000C7106">
              <w:rPr>
                <w:rFonts w:ascii="Century Gothic" w:hAnsi="Century Gothic"/>
              </w:rPr>
              <w:t>Functional areas</w:t>
            </w:r>
          </w:p>
        </w:tc>
        <w:tc>
          <w:tcPr>
            <w:tcW w:w="2257" w:type="dxa"/>
          </w:tcPr>
          <w:p w:rsidR="00D55ADF" w:rsidRPr="000C7106" w:rsidRDefault="00D55ADF" w:rsidP="00A566C2">
            <w:pPr>
              <w:rPr>
                <w:rFonts w:ascii="Century Gothic" w:hAnsi="Century Gothic"/>
              </w:rPr>
            </w:pPr>
            <w:r w:rsidRPr="000C7106">
              <w:rPr>
                <w:rFonts w:ascii="Century Gothic" w:hAnsi="Century Gothic"/>
              </w:rPr>
              <w:t>Out of the box</w:t>
            </w:r>
          </w:p>
        </w:tc>
        <w:tc>
          <w:tcPr>
            <w:tcW w:w="2247" w:type="dxa"/>
          </w:tcPr>
          <w:p w:rsidR="00D55ADF" w:rsidRPr="000C7106" w:rsidRDefault="00D55ADF" w:rsidP="00D55ADF">
            <w:pPr>
              <w:rPr>
                <w:rFonts w:ascii="Century Gothic" w:hAnsi="Century Gothic"/>
              </w:rPr>
            </w:pPr>
            <w:r w:rsidRPr="000C7106">
              <w:rPr>
                <w:rFonts w:ascii="Century Gothic" w:hAnsi="Century Gothic"/>
              </w:rPr>
              <w:t>May need a workaround</w:t>
            </w:r>
          </w:p>
        </w:tc>
        <w:tc>
          <w:tcPr>
            <w:tcW w:w="2247" w:type="dxa"/>
          </w:tcPr>
          <w:p w:rsidR="00D55ADF" w:rsidRPr="000C7106" w:rsidRDefault="00D55ADF" w:rsidP="00A566C2">
            <w:pPr>
              <w:rPr>
                <w:rFonts w:ascii="Century Gothic" w:hAnsi="Century Gothic"/>
              </w:rPr>
            </w:pPr>
            <w:r w:rsidRPr="000C7106">
              <w:rPr>
                <w:rFonts w:ascii="Century Gothic" w:hAnsi="Century Gothic"/>
              </w:rPr>
              <w:t>Cannot be done</w:t>
            </w: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Membership Application</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Continuing Professional Development</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bl>
    <w:p w:rsidR="00D55ADF" w:rsidRPr="000C7106" w:rsidRDefault="00D55ADF">
      <w:pPr>
        <w:rPr>
          <w:rFonts w:ascii="Century Gothic" w:hAnsi="Century Gothic" w:cstheme="minorHAnsi"/>
          <w:sz w:val="28"/>
        </w:rPr>
      </w:pPr>
    </w:p>
    <w:p w:rsidR="007A595B"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 xml:space="preserve">Authorisation </w:t>
      </w:r>
    </w:p>
    <w:p w:rsidR="007A595B" w:rsidRPr="00AA380B" w:rsidRDefault="007A595B" w:rsidP="007A595B">
      <w:pPr>
        <w:rPr>
          <w:rFonts w:ascii="Century Gothic" w:hAnsi="Century Gothic"/>
        </w:rPr>
      </w:pPr>
      <w:r w:rsidRPr="000C7106">
        <w:rPr>
          <w:rFonts w:ascii="Century Gothic" w:hAnsi="Century Gothic"/>
        </w:rPr>
        <w:t xml:space="preserve">Please authorise your organisations expression of interest in participating further in </w:t>
      </w:r>
      <w:r w:rsidRPr="00AA380B">
        <w:rPr>
          <w:rFonts w:ascii="Century Gothic" w:hAnsi="Century Gothic"/>
        </w:rPr>
        <w:t xml:space="preserve">our </w:t>
      </w:r>
      <w:r w:rsidR="00E26C78" w:rsidRPr="00AA380B">
        <w:rPr>
          <w:rFonts w:ascii="Century Gothic" w:hAnsi="Century Gothic"/>
        </w:rPr>
        <w:t>selection process and project.</w:t>
      </w:r>
      <w:r w:rsidRPr="00AA380B">
        <w:rPr>
          <w:rFonts w:ascii="Century Gothic" w:hAnsi="Century Gothic"/>
        </w:rPr>
        <w:t xml:space="preserve"> </w:t>
      </w:r>
    </w:p>
    <w:p w:rsidR="007A595B" w:rsidRPr="00AA380B" w:rsidRDefault="007A595B" w:rsidP="007A595B">
      <w:pPr>
        <w:rPr>
          <w:rFonts w:ascii="Century Gothic" w:hAnsi="Century Gothic"/>
        </w:rPr>
      </w:pPr>
      <w:r w:rsidRPr="00AA380B">
        <w:rPr>
          <w:rFonts w:ascii="Century Gothic" w:hAnsi="Century Gothic"/>
        </w:rPr>
        <w:t>By signing below you have</w:t>
      </w:r>
      <w:r w:rsidR="00496052" w:rsidRPr="00AA380B">
        <w:rPr>
          <w:rFonts w:ascii="Century Gothic" w:hAnsi="Century Gothic"/>
        </w:rPr>
        <w:t xml:space="preserve"> understood</w:t>
      </w:r>
      <w:r w:rsidRPr="00AA380B">
        <w:rPr>
          <w:rFonts w:ascii="Century Gothic" w:hAnsi="Century Gothic"/>
        </w:rPr>
        <w:t xml:space="preserve"> and are agreeing to follow </w:t>
      </w:r>
      <w:r w:rsidR="00496052" w:rsidRPr="00AA380B">
        <w:rPr>
          <w:rFonts w:ascii="Century Gothic" w:hAnsi="Century Gothic"/>
        </w:rPr>
        <w:t>the described</w:t>
      </w:r>
      <w:r w:rsidRPr="00AA380B">
        <w:rPr>
          <w:rFonts w:ascii="Century Gothic" w:hAnsi="Century Gothic"/>
        </w:rPr>
        <w:t xml:space="preserve"> process and can deliver to the requirements in the associated document </w:t>
      </w:r>
      <w:r w:rsidR="000708CB">
        <w:rPr>
          <w:rFonts w:ascii="Century Gothic" w:hAnsi="Century Gothic"/>
        </w:rPr>
        <w:t xml:space="preserve">test project </w:t>
      </w:r>
      <w:r w:rsidRPr="00AA380B">
        <w:rPr>
          <w:rFonts w:ascii="Century Gothic" w:hAnsi="Century Gothic"/>
        </w:rPr>
        <w:t xml:space="preserve">EOI.pdf.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C7106" w:rsidTr="000C7106">
        <w:tc>
          <w:tcPr>
            <w:tcW w:w="4621" w:type="dxa"/>
          </w:tcPr>
          <w:p w:rsidR="007A595B" w:rsidRPr="000C7106" w:rsidRDefault="007A595B" w:rsidP="00A566C2">
            <w:pPr>
              <w:rPr>
                <w:rFonts w:ascii="Century Gothic" w:hAnsi="Century Gothic"/>
              </w:rPr>
            </w:pPr>
            <w:r w:rsidRPr="000C7106">
              <w:rPr>
                <w:rFonts w:ascii="Century Gothic" w:hAnsi="Century Gothic"/>
              </w:rPr>
              <w:t>Full Name</w:t>
            </w:r>
          </w:p>
        </w:tc>
        <w:tc>
          <w:tcPr>
            <w:tcW w:w="4621" w:type="dxa"/>
          </w:tcPr>
          <w:p w:rsidR="007A595B" w:rsidRPr="000C7106" w:rsidRDefault="007A595B" w:rsidP="00A566C2">
            <w:pPr>
              <w:rPr>
                <w:rFonts w:ascii="Century Gothic" w:hAnsi="Century Gothic"/>
              </w:rPr>
            </w:pPr>
            <w:r w:rsidRPr="000C7106">
              <w:rPr>
                <w:rFonts w:ascii="Century Gothic" w:hAnsi="Century Gothic"/>
              </w:rPr>
              <w:t>Position</w:t>
            </w:r>
          </w:p>
        </w:tc>
      </w:tr>
      <w:tr w:rsidR="007A595B" w:rsidRPr="000C7106" w:rsidTr="000C7106">
        <w:tc>
          <w:tcPr>
            <w:tcW w:w="4621" w:type="dxa"/>
          </w:tcPr>
          <w:p w:rsidR="007A595B" w:rsidRPr="000C7106" w:rsidRDefault="007A595B" w:rsidP="00036D1C">
            <w:pPr>
              <w:rPr>
                <w:rFonts w:ascii="Century Gothic" w:hAnsi="Century Gothic" w:cstheme="minorHAnsi"/>
                <w:sz w:val="28"/>
              </w:rPr>
            </w:pPr>
          </w:p>
        </w:tc>
        <w:tc>
          <w:tcPr>
            <w:tcW w:w="4621" w:type="dxa"/>
          </w:tcPr>
          <w:p w:rsidR="007A595B" w:rsidRPr="000C7106" w:rsidRDefault="007A595B" w:rsidP="00036D1C">
            <w:pPr>
              <w:rPr>
                <w:rFonts w:ascii="Century Gothic" w:hAnsi="Century Gothic" w:cstheme="minorHAnsi"/>
                <w:sz w:val="28"/>
              </w:rPr>
            </w:pPr>
          </w:p>
        </w:tc>
      </w:tr>
    </w:tbl>
    <w:p w:rsidR="007A595B" w:rsidRPr="000C7106" w:rsidRDefault="007A595B">
      <w:pPr>
        <w:rPr>
          <w:rFonts w:ascii="Century Gothic" w:hAnsi="Century Gothic" w:cstheme="minorHAnsi"/>
          <w:sz w:val="28"/>
        </w:rPr>
      </w:pPr>
    </w:p>
    <w:sectPr w:rsidR="007A595B" w:rsidRPr="000C7106" w:rsidSect="000C7106">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76AA" w:rsidRDefault="004276AA" w:rsidP="006830D9">
      <w:pPr>
        <w:spacing w:after="0" w:line="240" w:lineRule="auto"/>
      </w:pPr>
      <w:r>
        <w:separator/>
      </w:r>
    </w:p>
  </w:endnote>
  <w:endnote w:type="continuationSeparator" w:id="1">
    <w:p w:rsidR="004276AA" w:rsidRDefault="004276AA"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Segoe UI"/>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0CC" w:rsidRPr="00236FCB" w:rsidRDefault="005C00CC" w:rsidP="00C252C0">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5C00CC" w:rsidRPr="00C252C0" w:rsidRDefault="005C00CC" w:rsidP="00C252C0">
    <w:pPr>
      <w:pStyle w:val="Footer"/>
      <w:rPr>
        <w:rFonts w:ascii="Century Gothic" w:hAnsi="Century Gothic"/>
        <w:sz w:val="20"/>
      </w:rPr>
    </w:pPr>
    <w:r w:rsidRPr="00236FCB">
      <w:rPr>
        <w:rFonts w:ascii="Century Gothic" w:hAnsi="Century Gothic"/>
        <w:sz w:val="20"/>
      </w:rPr>
      <w:tab/>
      <w:t>30 March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76AA" w:rsidRDefault="004276AA" w:rsidP="006830D9">
      <w:pPr>
        <w:spacing w:after="0" w:line="240" w:lineRule="auto"/>
      </w:pPr>
      <w:r>
        <w:separator/>
      </w:r>
    </w:p>
  </w:footnote>
  <w:footnote w:type="continuationSeparator" w:id="1">
    <w:p w:rsidR="004276AA" w:rsidRDefault="004276AA"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4449386">
    <w:multiLevelType w:val="hybridMultilevel"/>
    <w:lvl w:ilvl="0" w:tplc="5494004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1"/>
  </w:num>
  <w:num w:numId="4">
    <w:abstractNumId w:val="1"/>
  </w:num>
  <w:num w:numId="5">
    <w:abstractNumId w:val="1"/>
  </w:num>
  <w:num w:numId="64449386">
    <w:abstractNumId w:val="6444938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0AE4"/>
    <w:rsid w:val="00036D1C"/>
    <w:rsid w:val="000708CB"/>
    <w:rsid w:val="0008548C"/>
    <w:rsid w:val="00097218"/>
    <w:rsid w:val="000C619D"/>
    <w:rsid w:val="000C7106"/>
    <w:rsid w:val="000E2F51"/>
    <w:rsid w:val="000E6C88"/>
    <w:rsid w:val="000F10B2"/>
    <w:rsid w:val="001333FA"/>
    <w:rsid w:val="001512D5"/>
    <w:rsid w:val="00157352"/>
    <w:rsid w:val="00190D5F"/>
    <w:rsid w:val="00192AB2"/>
    <w:rsid w:val="001C1AEF"/>
    <w:rsid w:val="00207B08"/>
    <w:rsid w:val="0021632C"/>
    <w:rsid w:val="00227D50"/>
    <w:rsid w:val="00306134"/>
    <w:rsid w:val="00357D79"/>
    <w:rsid w:val="003646D6"/>
    <w:rsid w:val="00386FE2"/>
    <w:rsid w:val="00390484"/>
    <w:rsid w:val="003A1A59"/>
    <w:rsid w:val="003E1EBD"/>
    <w:rsid w:val="003F1D62"/>
    <w:rsid w:val="004276AA"/>
    <w:rsid w:val="004456E0"/>
    <w:rsid w:val="00457DF9"/>
    <w:rsid w:val="00463292"/>
    <w:rsid w:val="00496052"/>
    <w:rsid w:val="00497609"/>
    <w:rsid w:val="00500E58"/>
    <w:rsid w:val="0052651C"/>
    <w:rsid w:val="005407E2"/>
    <w:rsid w:val="005412CA"/>
    <w:rsid w:val="00547D8C"/>
    <w:rsid w:val="00571956"/>
    <w:rsid w:val="00577DAB"/>
    <w:rsid w:val="00580902"/>
    <w:rsid w:val="005A1130"/>
    <w:rsid w:val="005C00CC"/>
    <w:rsid w:val="005C0FAE"/>
    <w:rsid w:val="005F0344"/>
    <w:rsid w:val="005F3054"/>
    <w:rsid w:val="006143CD"/>
    <w:rsid w:val="0064723D"/>
    <w:rsid w:val="00656977"/>
    <w:rsid w:val="00662F1A"/>
    <w:rsid w:val="006655AD"/>
    <w:rsid w:val="006830D9"/>
    <w:rsid w:val="006912DD"/>
    <w:rsid w:val="00695825"/>
    <w:rsid w:val="006B6CAB"/>
    <w:rsid w:val="006C1E48"/>
    <w:rsid w:val="006C72BE"/>
    <w:rsid w:val="006D4DB8"/>
    <w:rsid w:val="00750C1D"/>
    <w:rsid w:val="007968E9"/>
    <w:rsid w:val="007A0BE7"/>
    <w:rsid w:val="007A246D"/>
    <w:rsid w:val="007A3086"/>
    <w:rsid w:val="007A595B"/>
    <w:rsid w:val="007A6948"/>
    <w:rsid w:val="007B46EB"/>
    <w:rsid w:val="007C3749"/>
    <w:rsid w:val="007C5DFF"/>
    <w:rsid w:val="007D1F84"/>
    <w:rsid w:val="007E631B"/>
    <w:rsid w:val="008125BA"/>
    <w:rsid w:val="00822B41"/>
    <w:rsid w:val="00885F93"/>
    <w:rsid w:val="008B0F71"/>
    <w:rsid w:val="008D56C7"/>
    <w:rsid w:val="008E51C4"/>
    <w:rsid w:val="00972EDA"/>
    <w:rsid w:val="00982A45"/>
    <w:rsid w:val="009C0E01"/>
    <w:rsid w:val="00A031E5"/>
    <w:rsid w:val="00A52896"/>
    <w:rsid w:val="00A566C2"/>
    <w:rsid w:val="00A814B1"/>
    <w:rsid w:val="00A81F0D"/>
    <w:rsid w:val="00A8635B"/>
    <w:rsid w:val="00A93438"/>
    <w:rsid w:val="00A97075"/>
    <w:rsid w:val="00AA380B"/>
    <w:rsid w:val="00AA55F9"/>
    <w:rsid w:val="00AB6541"/>
    <w:rsid w:val="00B017DA"/>
    <w:rsid w:val="00B23E7D"/>
    <w:rsid w:val="00B342B4"/>
    <w:rsid w:val="00B70616"/>
    <w:rsid w:val="00B707D0"/>
    <w:rsid w:val="00B73418"/>
    <w:rsid w:val="00B97425"/>
    <w:rsid w:val="00BD21D2"/>
    <w:rsid w:val="00BE4C04"/>
    <w:rsid w:val="00BE5FDF"/>
    <w:rsid w:val="00BF72C3"/>
    <w:rsid w:val="00C052E8"/>
    <w:rsid w:val="00C245E4"/>
    <w:rsid w:val="00C252C0"/>
    <w:rsid w:val="00CA0D29"/>
    <w:rsid w:val="00CB0E1D"/>
    <w:rsid w:val="00CD5C8E"/>
    <w:rsid w:val="00D0659F"/>
    <w:rsid w:val="00D07F21"/>
    <w:rsid w:val="00D55ADF"/>
    <w:rsid w:val="00D56C35"/>
    <w:rsid w:val="00D762E0"/>
    <w:rsid w:val="00DC5E9D"/>
    <w:rsid w:val="00DE6A35"/>
    <w:rsid w:val="00E26C78"/>
    <w:rsid w:val="00E4114E"/>
    <w:rsid w:val="00E70A1B"/>
    <w:rsid w:val="00E715FA"/>
    <w:rsid w:val="00E92DE7"/>
    <w:rsid w:val="00EB5F37"/>
    <w:rsid w:val="00ED127A"/>
    <w:rsid w:val="00EE63EB"/>
    <w:rsid w:val="00EF1450"/>
    <w:rsid w:val="00FE28CF"/>
    <w:rsid w:val="00FF34E9"/>
    <w:rsid w:val="00FF4767"/>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Quote">
    <w:name w:val="Quote"/>
    <w:basedOn w:val="Normal"/>
    <w:next w:val="Normal"/>
    <w:link w:val="QuoteChar"/>
    <w:uiPriority w:val="29"/>
    <w:qFormat/>
    <w:rsid w:val="00A566C2"/>
    <w:rPr>
      <w:i/>
      <w:iCs/>
      <w:color w:val="000000" w:themeColor="text1"/>
    </w:rPr>
  </w:style>
  <w:style w:type="character" w:customStyle="1" w:styleId="QuoteChar">
    <w:name w:val="Quote Char"/>
    <w:basedOn w:val="DefaultParagraphFont"/>
    <w:link w:val="Quote"/>
    <w:uiPriority w:val="29"/>
    <w:rsid w:val="00A566C2"/>
    <w:rPr>
      <w:i/>
      <w:iCs/>
      <w:color w:val="000000" w:themeColor="text1"/>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1609048059">
      <w:bodyDiv w:val="1"/>
      <w:marLeft w:val="0"/>
      <w:marRight w:val="0"/>
      <w:marTop w:val="0"/>
      <w:marBottom w:val="0"/>
      <w:divBdr>
        <w:top w:val="none" w:sz="0" w:space="0" w:color="auto"/>
        <w:left w:val="none" w:sz="0" w:space="0" w:color="auto"/>
        <w:bottom w:val="none" w:sz="0" w:space="0" w:color="auto"/>
        <w:right w:val="none" w:sz="0" w:space="0" w:color="auto"/>
      </w:divBdr>
    </w:div>
    <w:div w:id="206740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DF798-5FF1-427A-91CD-E47673712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Vivek</cp:lastModifiedBy>
  <cp:revision>34</cp:revision>
  <dcterms:created xsi:type="dcterms:W3CDTF">2014-02-03T23:21:00Z</dcterms:created>
  <dcterms:modified xsi:type="dcterms:W3CDTF">2015-02-19T10:35:00Z</dcterms:modified>
</cp:coreProperties>
</file>