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B2" w:rsidRPr="008E3143" w:rsidRDefault="000F10B2">
      <w:pPr>
        <w:rPr>
          <w:rFonts w:ascii="Century Gothic" w:hAnsi="Century Gothic" w:cstheme="minorHAnsi"/>
        </w:rPr>
      </w:pPr>
    </w:p>
    <w:p w:rsidR="006830D9" w:rsidRPr="008E3143" w:rsidRDefault="006830D9">
      <w:pPr>
        <w:rPr>
          <w:rFonts w:ascii="Century Gothic" w:hAnsi="Century Gothic" w:cstheme="minorHAnsi"/>
        </w:rPr>
      </w:pPr>
    </w:p>
    <w:p w:rsidR="006830D9" w:rsidRPr="008E3143" w:rsidRDefault="006830D9">
      <w:pPr>
        <w:rPr>
          <w:rFonts w:ascii="Century Gothic" w:hAnsi="Century Gothic" w:cstheme="minorHAnsi"/>
        </w:rPr>
      </w:pPr>
    </w:p>
    <w:p w:rsidR="006830D9" w:rsidRPr="008E3143" w:rsidRDefault="006830D9">
      <w:pPr>
        <w:rPr>
          <w:rFonts w:ascii="Century Gothic" w:hAnsi="Century Gothic" w:cstheme="minorHAnsi"/>
        </w:rPr>
      </w:pPr>
    </w:p>
    <w:p w:rsidR="006830D9" w:rsidRPr="008E3143" w:rsidRDefault="006830D9" w:rsidP="008E3143">
      <w:pPr>
        <w:jc w:val="center"/>
        <w:rPr>
          <w:rFonts w:ascii="Century Gothic" w:hAnsi="Century Gothic" w:cs="Arial"/>
          <w:color w:val="1F497D" w:themeColor="text2"/>
          <w:sz w:val="52"/>
        </w:rPr>
      </w:pPr>
    </w:p>
    <w:p w:rsidR="006830D9" w:rsidRPr="008E3143" w:rsidRDefault="006C72BE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8E3143">
        <w:rPr>
          <w:rFonts w:ascii="Century Gothic" w:hAnsi="Century Gothic" w:cs="Arial"/>
          <w:color w:val="1F497D" w:themeColor="text2"/>
          <w:sz w:val="52"/>
        </w:rPr>
        <w:t>Request for Quotation</w:t>
      </w:r>
    </w:p>
    <w:p w:rsidR="00BF72C3" w:rsidRPr="008E3143" w:rsidRDefault="00BF72C3">
      <w:pPr>
        <w:rPr>
          <w:rFonts w:ascii="Century Gothic" w:hAnsi="Century Gothic" w:cstheme="minorHAnsi"/>
        </w:rPr>
      </w:pPr>
    </w:p>
    <w:p w:rsidR="008E3143" w:rsidRPr="008E3143" w:rsidRDefault="00DD5479" w:rsidP="008E3143">
      <w:pPr>
        <w:jc w:val="center"/>
        <w:rPr>
          <w:rFonts w:ascii="Century Gothic" w:hAnsi="Century Gothic" w:cs="Arial"/>
          <w:sz w:val="28"/>
        </w:rPr>
      </w:pPr>
      <w:r w:rsidRPr="00DD5479">
        <w:rPr>
          <w:rFonts w:ascii="Century Gothic" w:hAnsi="Century Gothic" w:cs="Arial"/>
          <w:b/>
          <w:sz w:val="32"/>
        </w:rPr>
        <w:t xml:space="preserve">Skop</w:t>
      </w:r>
    </w:p>
    <w:p w:rsidR="001A1AC2" w:rsidRDefault="001A1AC2" w:rsidP="008E3143">
      <w:pPr>
        <w:jc w:val="center"/>
        <w:rPr>
          <w:rFonts w:ascii="Century Gothic" w:hAnsi="Century Gothic" w:cs="Arial"/>
          <w:sz w:val="28"/>
        </w:rPr>
      </w:pPr>
      <w:r w:rsidRPr="001A1AC2">
        <w:rPr>
          <w:rFonts w:ascii="Century Gothic" w:hAnsi="Century Gothic" w:cs="Arial"/>
          <w:sz w:val="28"/>
        </w:rPr>
        <w:drawing>
          <wp:inline distT="0" distB="0" distL="0" distR="0">
            <wp:extent cx="2080715" cy="2080715"/>
            <wp:effectExtent l="57150" t="19050" r="14785" b="0"/>
            <wp:docPr id="3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54ddcea726ed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15" cy="2080715"/>
                    </a:xfrm>
                    <a:prstGeom prst="rect">
                      <a:avLst/>
                    </a:prstGeom>
                    <a:ln w="190500" cap="sq">
                      <a:noFill/>
                      <a:prstDash val="solid"/>
                      <a:miter lim="800000"/>
                    </a:ln>
                    <a:effectLst>
                      <a:outerShdw sx="1000" sy="1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12700" h="127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8E3143" w:rsidRPr="008E3143" w:rsidRDefault="00DD5479" w:rsidP="008E3143">
      <w:pPr>
        <w:jc w:val="center"/>
        <w:rPr>
          <w:rFonts w:ascii="Century Gothic" w:hAnsi="Century Gothic" w:cs="Arial"/>
          <w:sz w:val="28"/>
        </w:rPr>
      </w:pPr>
      <w:r w:rsidRPr="00DD5479">
        <w:rPr>
          <w:rFonts w:ascii="Century Gothic" w:hAnsi="Century Gothic" w:cs="Arial"/>
          <w:sz w:val="28"/>
        </w:rPr>
        <w:t xml:space="preserve">Student</w:t>
      </w: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</w:p>
    <w:p w:rsidR="008E3143" w:rsidRPr="008E3143" w:rsidRDefault="00DD5479" w:rsidP="008E3143">
      <w:pPr>
        <w:jc w:val="center"/>
        <w:rPr>
          <w:rFonts w:ascii="Century Gothic" w:hAnsi="Century Gothic" w:cs="Arial"/>
          <w:sz w:val="28"/>
        </w:rPr>
      </w:pPr>
      <w:r w:rsidRPr="00DD5479">
        <w:rPr>
          <w:rFonts w:ascii="Century Gothic" w:hAnsi="Century Gothic" w:cs="Arial"/>
          <w:sz w:val="28"/>
        </w:rPr>
        <w:t xml:space="preserve">Lane Number 65</w:t>
      </w: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  <w:r w:rsidRPr="008E3143">
        <w:rPr>
          <w:rFonts w:ascii="Century Gothic" w:hAnsi="Century Gothic" w:cs="Arial"/>
          <w:sz w:val="28"/>
        </w:rPr>
        <w:t xml:space="preserve">Mohali, Punjab, 177214</w:t>
      </w: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</w:p>
    <w:p w:rsidR="008E3143" w:rsidRPr="008E3143" w:rsidRDefault="008E3143" w:rsidP="008E3143">
      <w:pPr>
        <w:jc w:val="center"/>
        <w:rPr>
          <w:rFonts w:ascii="Century Gothic" w:hAnsi="Century Gothic" w:cs="Arial"/>
          <w:sz w:val="28"/>
        </w:rPr>
      </w:pPr>
    </w:p>
    <w:p w:rsidR="008E3143" w:rsidRPr="008E3143" w:rsidRDefault="008E3143" w:rsidP="008E3143">
      <w:pPr>
        <w:jc w:val="center"/>
        <w:rPr>
          <w:rFonts w:ascii="Century Gothic" w:hAnsi="Century Gothic" w:cs="Arial"/>
          <w:sz w:val="24"/>
        </w:rPr>
      </w:pPr>
      <w:r w:rsidRPr="008E3143">
        <w:rPr>
          <w:rFonts w:ascii="Century Gothic" w:hAnsi="Century Gothic" w:cs="Arial"/>
          <w:sz w:val="24"/>
        </w:rPr>
        <w:t xml:space="preserve">13 February 2015</w:t>
      </w:r>
    </w:p>
    <w:p w:rsidR="008E3143" w:rsidRPr="008E3143" w:rsidRDefault="00DD5479" w:rsidP="008E3143">
      <w:pPr>
        <w:jc w:val="center"/>
        <w:rPr>
          <w:rFonts w:ascii="Century Gothic" w:hAnsi="Century Gothic" w:cs="Arial"/>
          <w:sz w:val="24"/>
        </w:rPr>
      </w:pPr>
      <w:r w:rsidRPr="00DD5479">
        <w:rPr>
          <w:rFonts w:ascii="Century Gothic" w:hAnsi="Century Gothic" w:cs="Arial"/>
          <w:sz w:val="24"/>
        </w:rPr>
        <w:t xml:space="preserve">Neeraj Attri</w:t>
      </w:r>
    </w:p>
    <w:p w:rsidR="006143CD" w:rsidRPr="008E3143" w:rsidRDefault="006143CD">
      <w:pPr>
        <w:rPr>
          <w:rFonts w:ascii="Century Gothic" w:hAnsi="Century Gothic" w:cstheme="minorHAnsi"/>
          <w:sz w:val="28"/>
        </w:rPr>
      </w:pPr>
      <w:r w:rsidRPr="008E3143">
        <w:rPr>
          <w:rFonts w:ascii="Century Gothic" w:hAnsi="Century Gothic" w:cstheme="minorHAnsi"/>
          <w:sz w:val="28"/>
        </w:rPr>
        <w:lastRenderedPageBreak/>
        <w:br w:type="page"/>
      </w:r>
    </w:p>
    <w:p w:rsidR="00BF72C3" w:rsidRPr="008E3143" w:rsidRDefault="00BF72C3" w:rsidP="00BF72C3">
      <w:pPr>
        <w:jc w:val="center"/>
        <w:rPr>
          <w:rFonts w:ascii="Century Gothic" w:hAnsi="Century Gothic" w:cstheme="minorHAnsi"/>
          <w:sz w:val="28"/>
        </w:rPr>
      </w:pPr>
    </w:p>
    <w:p w:rsidR="006143CD" w:rsidRDefault="006143CD" w:rsidP="006143CD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r w:rsidRPr="00B14220"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  <w:t>Table of Contents</w:t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Executive summary</w:t>
      </w:r>
      <w:r w:rsidRPr="00B14220"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Key Objectives</w:t>
      </w:r>
      <w:r w:rsidRPr="00B14220"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Project Scope</w:t>
      </w:r>
      <w:r w:rsidRPr="00B14220"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Timeline &amp; milestones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About Skop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P</w:t>
      </w:r>
      <w:r>
        <w:rPr>
          <w:rFonts w:ascii="Century Gothic" w:hAnsi="Century Gothic" w:cstheme="minorHAnsi"/>
        </w:rPr>
        <w:t>roject objectives and benefits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Introduction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Objectives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Fit with organisational goals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Roles and Responsibilities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Project team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Process and timelines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Timeline &amp; milestones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Evaluation criteria</w:t>
      </w:r>
      <w:r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Scope: Features and functions</w:t>
      </w:r>
      <w:r w:rsidRPr="00B14220">
        <w:rPr>
          <w:rFonts w:ascii="Century Gothic" w:hAnsi="Century Gothic" w:cstheme="minorHAnsi"/>
        </w:rPr>
        <w:tab/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Functional areas</w:t>
      </w:r>
    </w:p>
    <w:p w:rsidR="00B14220" w:rsidRPr="00B14220" w:rsidRDefault="00B14220" w:rsidP="00B14220">
      <w:pPr>
        <w:ind w:left="720"/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Features by Functional area</w:t>
      </w:r>
    </w:p>
    <w:p w:rsidR="00B14220" w:rsidRPr="00B14220" w:rsidRDefault="00B14220" w:rsidP="00B14220">
      <w:pPr>
        <w:rPr>
          <w:rFonts w:ascii="Century Gothic" w:hAnsi="Century Gothic" w:cstheme="minorHAnsi"/>
        </w:rPr>
      </w:pPr>
      <w:r w:rsidRPr="00B14220">
        <w:rPr>
          <w:rFonts w:ascii="Century Gothic" w:hAnsi="Century Gothic" w:cstheme="minorHAnsi"/>
        </w:rPr>
        <w:t>Submitting your response</w:t>
      </w:r>
    </w:p>
    <w:p w:rsidR="006143CD" w:rsidRPr="008E3143" w:rsidRDefault="006143CD" w:rsidP="00EE63EB">
      <w:pPr>
        <w:pStyle w:val="Heading1"/>
        <w:rPr>
          <w:rFonts w:cstheme="minorHAnsi"/>
        </w:rPr>
      </w:pPr>
      <w:r w:rsidRPr="008E3143">
        <w:rPr>
          <w:rFonts w:cstheme="minorHAnsi"/>
        </w:rPr>
        <w:br w:type="page"/>
      </w:r>
      <w:bookmarkStart w:id="0" w:name="_Toc384282164"/>
      <w:r w:rsidRPr="008E3143">
        <w:rPr>
          <w:rFonts w:cstheme="minorHAnsi"/>
        </w:rPr>
        <w:lastRenderedPageBreak/>
        <w:t>Executive summary</w:t>
      </w:r>
      <w:bookmarkEnd w:id="0"/>
    </w:p>
    <w:p w:rsidR="00F74739" w:rsidRPr="00D96F0F" w:rsidRDefault="00F74739" w:rsidP="00F74739">
      <w:pPr>
        <w:pStyle w:val="Heading2"/>
        <w:rPr>
          <w:rFonts w:cs="Arial"/>
          <w:b/>
        </w:rPr>
      </w:pPr>
      <w:bookmarkStart w:id="1" w:name="_Toc384202561"/>
      <w:r w:rsidRPr="00D96F0F">
        <w:rPr>
          <w:rFonts w:cs="Arial"/>
        </w:rPr>
        <w:t>About this document</w:t>
      </w:r>
      <w:bookmarkEnd w:id="1"/>
    </w:p>
    <w:p w:rsidR="00F74739" w:rsidRDefault="00F74739" w:rsidP="00F74739">
      <w:pPr>
        <w:rPr>
          <w:rFonts w:ascii="Century Gothic" w:hAnsi="Century Gothic" w:cstheme="minorHAnsi"/>
        </w:rPr>
      </w:pPr>
      <w:r w:rsidRPr="00D96F0F">
        <w:rPr>
          <w:rFonts w:ascii="Century Gothic" w:hAnsi="Century Gothic" w:cstheme="minorHAnsi"/>
        </w:rPr>
        <w:t xml:space="preserve">This document has been created to brief you and your organisation on our </w:t>
      </w:r>
      <w:r>
        <w:rPr>
          <w:rFonts w:ascii="Century Gothic" w:hAnsi="Century Gothic" w:cstheme="minorHAnsi"/>
        </w:rPr>
        <w:t>upcoming</w:t>
      </w:r>
      <w:r w:rsidRPr="00D96F0F">
        <w:rPr>
          <w:rFonts w:ascii="Century Gothic" w:hAnsi="Century Gothic" w:cstheme="minorHAnsi"/>
        </w:rPr>
        <w:t xml:space="preserve"> project and to </w:t>
      </w:r>
      <w:r>
        <w:rPr>
          <w:rFonts w:ascii="Century Gothic" w:hAnsi="Century Gothic" w:cstheme="minorHAnsi"/>
        </w:rPr>
        <w:t>gather detailed information on how your organisation and technology platform can deliver our requirements</w:t>
      </w:r>
      <w:r w:rsidRPr="00D96F0F">
        <w:rPr>
          <w:rFonts w:ascii="Century Gothic" w:hAnsi="Century Gothic" w:cstheme="minorHAnsi"/>
        </w:rPr>
        <w:t xml:space="preserve">. </w:t>
      </w:r>
    </w:p>
    <w:p w:rsidR="00F74739" w:rsidRPr="00D96F0F" w:rsidRDefault="00F74739" w:rsidP="00F74739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The document contains background information about </w:t>
      </w:r>
      <w:r w:rsidRPr="00F74739">
        <w:rPr>
          <w:rFonts w:ascii="Century Gothic" w:hAnsi="Century Gothic" w:cstheme="minorHAnsi"/>
        </w:rPr>
        <w:t xml:space="preserve">Student</w:t>
      </w:r>
      <w:r>
        <w:rPr>
          <w:rFonts w:ascii="Century Gothic" w:hAnsi="Century Gothic" w:cstheme="minorHAnsi"/>
        </w:rPr>
        <w:t xml:space="preserve">, our mission and the project objectives. It also details the functionality that we wish the project and platform to support. </w:t>
      </w:r>
    </w:p>
    <w:p w:rsidR="006C1E48" w:rsidRPr="008E3143" w:rsidRDefault="006C1E48" w:rsidP="006C1E48">
      <w:pPr>
        <w:pStyle w:val="Heading2"/>
        <w:rPr>
          <w:rFonts w:cstheme="minorHAnsi"/>
        </w:rPr>
      </w:pPr>
      <w:bookmarkStart w:id="2" w:name="_Toc384282166"/>
      <w:r w:rsidRPr="008E3143">
        <w:rPr>
          <w:rFonts w:cstheme="minorHAnsi"/>
        </w:rPr>
        <w:t>Project Scope</w:t>
      </w:r>
      <w:bookmarkEnd w:id="2"/>
    </w:p>
    <w:p w:rsidR="005D4C6D" w:rsidRPr="008E3143" w:rsidRDefault="00DD5479" w:rsidP="006143CD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t>The full</w:t>
      </w:r>
      <w:r w:rsidR="00A031E5" w:rsidRPr="008E3143">
        <w:rPr>
          <w:rFonts w:ascii="Century Gothic" w:hAnsi="Century Gothic" w:cstheme="minorHAnsi"/>
        </w:rPr>
        <w:t xml:space="preserve"> project scope contains functional areas and features within each of these functional areas. Each of the features can present operational improvements, or benefits to stakeholders.</w:t>
      </w:r>
      <w:r w:rsidR="00982A45" w:rsidRPr="008E3143">
        <w:rPr>
          <w:rFonts w:ascii="Century Gothic" w:hAnsi="Century Gothic" w:cstheme="minorHAnsi"/>
        </w:rPr>
        <w:t xml:space="preserve"> A breakdown of these </w:t>
      </w:r>
      <w:hyperlink w:anchor="_Scope:_Features_and" w:history="1">
        <w:r w:rsidR="00982A45" w:rsidRPr="008E3143">
          <w:rPr>
            <w:rStyle w:val="Hyperlink"/>
            <w:rFonts w:ascii="Century Gothic" w:hAnsi="Century Gothic" w:cstheme="minorHAnsi"/>
          </w:rPr>
          <w:t>features and functions is provided below</w:t>
        </w:r>
      </w:hyperlink>
      <w:r w:rsidR="005D4C6D" w:rsidRPr="008E3143">
        <w:rPr>
          <w:rFonts w:ascii="Century Gothic" w:hAnsi="Century Gothic" w:cstheme="minorHAnsi"/>
        </w:rPr>
        <w:t xml:space="preserve">. </w:t>
      </w:r>
    </w:p>
    <w:p w:rsidR="00095D85" w:rsidRDefault="005D4C6D" w:rsidP="006143CD">
      <w:pPr>
        <w:rPr>
          <w:rFonts w:ascii="Century Gothic" w:hAnsi="Century Gothic" w:cstheme="minorHAnsi"/>
        </w:rPr>
      </w:pPr>
      <w:r w:rsidRPr="006C195D">
        <w:rPr>
          <w:rFonts w:ascii="Century Gothic" w:hAnsi="Century Gothic" w:cstheme="minorHAnsi"/>
        </w:rPr>
        <w:t>In total there are</w:t>
      </w:r>
      <w:r w:rsidR="00366353">
        <w:rPr>
          <w:rFonts w:ascii="Century Gothic" w:hAnsi="Century Gothic" w:cstheme="minorHAnsi"/>
        </w:rPr>
        <w:t xml:space="preserve"> </w:t>
      </w:r>
      <w:r w:rsidR="00576939" w:rsidRPr="006C195D">
        <w:rPr>
          <w:rFonts w:ascii="Century Gothic" w:hAnsi="Century Gothic" w:cstheme="minorHAnsi"/>
        </w:rPr>
        <w:t xml:space="preserve">93</w:t>
      </w:r>
      <w:r w:rsidRPr="006C195D">
        <w:rPr>
          <w:rFonts w:ascii="Century Gothic" w:hAnsi="Century Gothic" w:cstheme="minorHAnsi"/>
        </w:rPr>
        <w:t xml:space="preserve"> desired </w:t>
      </w:r>
      <w:r w:rsidR="00492FC8" w:rsidRPr="006C195D">
        <w:rPr>
          <w:rFonts w:ascii="Century Gothic" w:hAnsi="Century Gothic" w:cstheme="minorHAnsi"/>
        </w:rPr>
        <w:t>features,</w:t>
      </w:r>
      <w:r w:rsidRPr="006C195D">
        <w:rPr>
          <w:rFonts w:ascii="Century Gothic" w:hAnsi="Century Gothic" w:cstheme="minorHAnsi"/>
        </w:rPr>
        <w:t xml:space="preserve"> broken into </w:t>
      </w:r>
      <w:r w:rsidR="00DD5479" w:rsidRPr="00DD5479">
        <w:rPr>
          <w:rFonts w:ascii="Century Gothic" w:hAnsi="Century Gothic" w:cs="Arial"/>
        </w:rPr>
        <w:t xml:space="preserve">0</w:t>
      </w:r>
      <w:r w:rsidR="00366353">
        <w:rPr>
          <w:rFonts w:ascii="Century Gothic" w:hAnsi="Century Gothic" w:cs="Arial"/>
        </w:rPr>
        <w:t xml:space="preserve"> </w:t>
      </w:r>
      <w:r w:rsidRPr="006C195D">
        <w:rPr>
          <w:rFonts w:ascii="Century Gothic" w:hAnsi="Century Gothic" w:cstheme="minorHAnsi"/>
        </w:rPr>
        <w:t xml:space="preserve">Functional areas or groups. </w:t>
      </w:r>
    </w:p>
    <w:p w:rsidR="00272F75" w:rsidRDefault="00272F75" w:rsidP="006143CD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In this project we wish to implement the following high level functional areas: </w:t>
      </w:r>
    </w:p>
    <w:p w:rsidR="008D3BC9" w:rsidRDefault="008D3BC9" w:rsidP="008D3BC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/>
      </w:r>
    </w:p>
    <w:p w:rsidR="006C195D" w:rsidRPr="009F6334" w:rsidRDefault="00272F75" w:rsidP="006C195D">
      <w:pPr>
        <w:pStyle w:val="Heading2"/>
        <w:rPr>
          <w:rFonts w:cs="Arial"/>
        </w:rPr>
      </w:pPr>
      <w:bookmarkStart w:id="3" w:name="_Toc381619637"/>
      <w:bookmarkStart w:id="4" w:name="_Toc384205242"/>
      <w:bookmarkStart w:id="5" w:name="_Toc384282167"/>
      <w:r>
        <w:rPr>
          <w:rFonts w:cs="Arial"/>
        </w:rPr>
        <w:t xml:space="preserve">Project </w:t>
      </w:r>
      <w:r w:rsidR="006C195D" w:rsidRPr="009F6334">
        <w:rPr>
          <w:rFonts w:cs="Arial"/>
        </w:rPr>
        <w:t>Timeline</w:t>
      </w:r>
      <w:bookmarkEnd w:id="3"/>
      <w:bookmarkEnd w:id="4"/>
      <w:bookmarkEnd w:id="5"/>
    </w:p>
    <w:p w:rsidR="006C195D" w:rsidRPr="004B7D40" w:rsidRDefault="006C195D" w:rsidP="006C195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13</w:t>
      </w:r>
      <w:r w:rsidRPr="004B7D40">
        <w:rPr>
          <w:rFonts w:ascii="Century Gothic" w:hAnsi="Century Gothic" w:cs="Arial"/>
        </w:rPr>
        <w:t xml:space="preserve"> days. </w:t>
      </w:r>
    </w:p>
    <w:p w:rsidR="006C195D" w:rsidRPr="004B7D40" w:rsidRDefault="006C195D" w:rsidP="006C195D">
      <w:pPr>
        <w:pStyle w:val="ListParagraph"/>
        <w:numPr>
          <w:ilvl w:val="0"/>
          <w:numId w:val="8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="00DD5479" w:rsidRPr="00DD5479">
        <w:rPr>
          <w:rFonts w:ascii="Century Gothic" w:hAnsi="Century Gothic" w:cs="Arial"/>
          <w:b/>
        </w:rPr>
        <w:t xml:space="preserve">14 February 2015</w:t>
      </w:r>
    </w:p>
    <w:p w:rsidR="006C195D" w:rsidRPr="004B7D40" w:rsidRDefault="006C195D" w:rsidP="006C195D">
      <w:pPr>
        <w:pStyle w:val="ListParagraph"/>
        <w:numPr>
          <w:ilvl w:val="0"/>
          <w:numId w:val="8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DD5479" w:rsidRPr="00DD5479">
        <w:rPr>
          <w:rFonts w:ascii="Century Gothic" w:hAnsi="Century Gothic" w:cs="Arial"/>
          <w:b/>
        </w:rPr>
        <w:t xml:space="preserve">27 February 2015</w:t>
      </w:r>
    </w:p>
    <w:p w:rsidR="00095D85" w:rsidRPr="008E3143" w:rsidRDefault="00095D85" w:rsidP="00095D85">
      <w:pPr>
        <w:rPr>
          <w:rFonts w:ascii="Century Gothic" w:hAnsi="Century Gothic" w:cstheme="minorHAnsi"/>
        </w:rPr>
      </w:pPr>
    </w:p>
    <w:p w:rsidR="00244000" w:rsidRPr="008E3143" w:rsidRDefault="00244000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br w:type="page"/>
      </w:r>
    </w:p>
    <w:p w:rsidR="00244000" w:rsidRPr="008E3143" w:rsidRDefault="00244000" w:rsidP="008E3143">
      <w:pPr>
        <w:pStyle w:val="Heading1"/>
        <w:rPr>
          <w:rFonts w:cstheme="minorHAnsi"/>
        </w:rPr>
      </w:pPr>
      <w:bookmarkStart w:id="6" w:name="_Toc384282168"/>
      <w:r w:rsidRPr="008E3143">
        <w:rPr>
          <w:rFonts w:cstheme="minorHAnsi"/>
        </w:rPr>
        <w:lastRenderedPageBreak/>
        <w:t xml:space="preserve">About </w:t>
      </w:r>
      <w:bookmarkEnd w:id="6"/>
      <w:r w:rsidR="00DD5479" w:rsidRPr="00DD5479">
        <w:rPr>
          <w:rFonts w:cstheme="minorHAnsi"/>
        </w:rPr>
        <w:t xml:space="preserve">Student</w:t>
      </w:r>
    </w:p>
    <w:p w:rsidR="00F74739" w:rsidRPr="00D96F0F" w:rsidRDefault="00F74739" w:rsidP="00F74739">
      <w:pPr>
        <w:pStyle w:val="Heading2"/>
        <w:rPr>
          <w:rFonts w:cs="Arial"/>
          <w:b/>
        </w:rPr>
      </w:pPr>
      <w:r w:rsidRPr="00FF1220">
        <w:rPr>
          <w:rFonts w:cs="Arial"/>
        </w:rPr>
        <w:t>Our mission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ff</w:t>
      </w:r>
    </w:p>
    <w:p w:rsidR="00F74739" w:rsidRPr="00D96F0F" w:rsidRDefault="00F74739" w:rsidP="00F74739">
      <w:pPr>
        <w:rPr>
          <w:rFonts w:ascii="Century Gothic" w:hAnsi="Century Gothic" w:cstheme="minorHAnsi"/>
        </w:rPr>
      </w:pPr>
    </w:p>
    <w:p w:rsidR="00F74739" w:rsidRPr="00FF1220" w:rsidRDefault="00F74739" w:rsidP="00F74739">
      <w:pPr>
        <w:pStyle w:val="Heading2"/>
        <w:rPr>
          <w:rFonts w:cs="Arial"/>
          <w:b/>
        </w:rPr>
      </w:pPr>
      <w:r w:rsidRPr="00FF1220">
        <w:rPr>
          <w:rFonts w:cs="Arial"/>
        </w:rPr>
        <w:t xml:space="preserve">Our </w:t>
      </w:r>
      <w:r>
        <w:rPr>
          <w:rFonts w:cs="Arial"/>
        </w:rPr>
        <w:t>short / medium term goals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efe</w:t>
      </w:r>
    </w:p>
    <w:p w:rsidR="00F74739" w:rsidRPr="00E9144D" w:rsidRDefault="00F74739" w:rsidP="00F74739">
      <w:pPr>
        <w:rPr>
          <w:rFonts w:ascii="Century Gothic" w:hAnsi="Century Gothic"/>
          <w:highlight w:val="yellow"/>
        </w:rPr>
      </w:pPr>
    </w:p>
    <w:p w:rsidR="006143CD" w:rsidRPr="008E3143" w:rsidRDefault="006143CD" w:rsidP="00244000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br w:type="page"/>
      </w:r>
    </w:p>
    <w:p w:rsidR="006143CD" w:rsidRPr="008E3143" w:rsidRDefault="006143CD" w:rsidP="006143CD">
      <w:pPr>
        <w:pStyle w:val="Heading1"/>
        <w:rPr>
          <w:rFonts w:cstheme="minorHAnsi"/>
        </w:rPr>
      </w:pPr>
      <w:bookmarkStart w:id="7" w:name="_Toc384282169"/>
      <w:r w:rsidRPr="008E3143">
        <w:rPr>
          <w:rFonts w:cstheme="minorHAnsi"/>
        </w:rPr>
        <w:lastRenderedPageBreak/>
        <w:t>Project objectives and benefits</w:t>
      </w:r>
      <w:bookmarkEnd w:id="7"/>
    </w:p>
    <w:p w:rsidR="00BF6DF7" w:rsidRPr="008E3143" w:rsidRDefault="00BF6DF7" w:rsidP="00BF6DF7">
      <w:pPr>
        <w:pStyle w:val="Heading2"/>
      </w:pPr>
      <w:bookmarkStart w:id="8" w:name="_Toc381968875"/>
      <w:bookmarkStart w:id="9" w:name="_Toc384282170"/>
      <w:r w:rsidRPr="008E3143">
        <w:t>Introduction</w:t>
      </w:r>
      <w:bookmarkEnd w:id="8"/>
      <w:bookmarkEnd w:id="9"/>
    </w:p>
    <w:p w:rsidR="00BF6DF7" w:rsidRPr="008E3143" w:rsidRDefault="00BF6DF7" w:rsidP="00BF6DF7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t>This section presents the motivations for the project. These include project our objectives, how these fit with our organisational strategy and other benefits.</w:t>
      </w:r>
    </w:p>
    <w:p w:rsidR="00F74739" w:rsidRPr="00FF1220" w:rsidRDefault="00F74739" w:rsidP="00F74739">
      <w:pPr>
        <w:pStyle w:val="Heading2"/>
        <w:rPr>
          <w:rFonts w:cs="Arial"/>
          <w:b/>
        </w:rPr>
      </w:pPr>
      <w:r w:rsidRPr="00FF1220">
        <w:rPr>
          <w:rFonts w:cs="Arial"/>
        </w:rPr>
        <w:t>The projects contribution to our organisations mission</w:t>
      </w:r>
    </w:p>
    <w:p w:rsidR="00F74739" w:rsidRDefault="00F74739" w:rsidP="00F74739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fef</w:t>
      </w:r>
    </w:p>
    <w:p w:rsidR="00F74739" w:rsidRPr="003E3BBC" w:rsidRDefault="00F74739" w:rsidP="00F74739">
      <w:pPr>
        <w:rPr>
          <w:rFonts w:ascii="Century Gothic" w:hAnsi="Century Gothic" w:cstheme="minorHAnsi"/>
        </w:rPr>
      </w:pPr>
    </w:p>
    <w:p w:rsidR="00F74739" w:rsidRPr="00FF1220" w:rsidRDefault="00F74739" w:rsidP="00F74739">
      <w:pPr>
        <w:pStyle w:val="Heading2"/>
        <w:rPr>
          <w:rFonts w:cs="Arial"/>
          <w:b/>
        </w:rPr>
      </w:pPr>
      <w:r w:rsidRPr="00FF1220">
        <w:rPr>
          <w:rFonts w:cs="Arial"/>
        </w:rPr>
        <w:t>The projects contribution to our organisations current goals</w:t>
      </w:r>
    </w:p>
    <w:p w:rsidR="00F74739" w:rsidRPr="003E3BBC" w:rsidRDefault="00F74739" w:rsidP="00F74739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tr</w:t>
      </w:r>
    </w:p>
    <w:p w:rsidR="00BD21D2" w:rsidRPr="008E3143" w:rsidRDefault="00BD21D2">
      <w:pPr>
        <w:rPr>
          <w:rFonts w:ascii="Century Gothic" w:hAnsi="Century Gothic" w:cstheme="minorHAnsi"/>
        </w:rPr>
      </w:pPr>
    </w:p>
    <w:p w:rsidR="00190D5F" w:rsidRPr="008E3143" w:rsidRDefault="00190D5F">
      <w:pPr>
        <w:rPr>
          <w:rFonts w:ascii="Century Gothic" w:hAnsi="Century Gothic" w:cstheme="minorHAnsi"/>
        </w:rPr>
      </w:pPr>
    </w:p>
    <w:p w:rsidR="00306134" w:rsidRPr="008E3143" w:rsidRDefault="00306134">
      <w:pPr>
        <w:rPr>
          <w:rFonts w:ascii="Century Gothic" w:hAnsi="Century Gothic" w:cstheme="minorHAnsi"/>
        </w:rPr>
      </w:pPr>
    </w:p>
    <w:p w:rsidR="006143CD" w:rsidRPr="008E3143" w:rsidRDefault="006143CD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br w:type="page"/>
      </w:r>
    </w:p>
    <w:p w:rsidR="006143CD" w:rsidRPr="008E3143" w:rsidRDefault="006143CD" w:rsidP="006143CD">
      <w:pPr>
        <w:pStyle w:val="Heading1"/>
        <w:rPr>
          <w:rFonts w:cstheme="minorHAnsi"/>
        </w:rPr>
      </w:pPr>
      <w:bookmarkStart w:id="10" w:name="_Toc384282173"/>
      <w:r w:rsidRPr="008E3143">
        <w:rPr>
          <w:rFonts w:cstheme="minorHAnsi"/>
        </w:rPr>
        <w:lastRenderedPageBreak/>
        <w:t>Roles and Responsibilities</w:t>
      </w:r>
      <w:bookmarkEnd w:id="10"/>
    </w:p>
    <w:p w:rsidR="00573FA3" w:rsidRDefault="00573FA3" w:rsidP="00573FA3">
      <w:pPr>
        <w:rPr>
          <w:rFonts w:ascii="Century Gothic" w:hAnsi="Century Gothic" w:cs="Arial"/>
        </w:rPr>
      </w:pPr>
      <w:r w:rsidRPr="00542FA7">
        <w:rPr>
          <w:rFonts w:ascii="Century Gothic" w:hAnsi="Century Gothic" w:cs="Arial"/>
        </w:rPr>
        <w:t xml:space="preserve">Successful execution of the project will require the input and participation of a number of team members, these are listed below along with their </w:t>
      </w:r>
      <w:r>
        <w:rPr>
          <w:rFonts w:ascii="Century Gothic" w:hAnsi="Century Gothic" w:cs="Arial"/>
        </w:rPr>
        <w:t xml:space="preserve">anticipated </w:t>
      </w:r>
      <w:r w:rsidRPr="00542FA7">
        <w:rPr>
          <w:rFonts w:ascii="Century Gothic" w:hAnsi="Century Gothic" w:cs="Arial"/>
        </w:rPr>
        <w:t>roles and responsibilities.</w:t>
      </w:r>
    </w:p>
    <w:p w:rsidR="00573FA3" w:rsidRPr="00021F03" w:rsidRDefault="00141B4C" w:rsidP="00021F03">
      <w:pPr>
        <w:pStyle w:val="Heading2"/>
      </w:pPr>
      <w:bookmarkStart w:id="11" w:name="_Toc384282174"/>
      <w:r>
        <w:t>Our p</w:t>
      </w:r>
      <w:r w:rsidR="00573FA3" w:rsidRPr="00021F03">
        <w:t>roject team</w:t>
      </w:r>
      <w:bookmarkEnd w:id="11"/>
    </w:p>
    <w:p w:rsidR="00573FA3" w:rsidRPr="00DD5479" w:rsidRDefault="00573FA3" w:rsidP="00573FA3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project team leader </w:t>
      </w:r>
      <w:r w:rsidRPr="00DD5479">
        <w:rPr>
          <w:rFonts w:ascii="Century Gothic" w:hAnsi="Century Gothic" w:cs="Arial"/>
        </w:rPr>
        <w:t xml:space="preserve">is </w:t>
      </w:r>
      <w:r w:rsidR="00C82BBA" w:rsidRPr="00DD5479">
        <w:rPr>
          <w:rFonts w:ascii="Century Gothic" w:hAnsi="Century Gothic" w:cs="Arial"/>
        </w:rPr>
        <w:t xml:space="preserve">t</w:t>
      </w:r>
      <w:r w:rsidRPr="00DD5479">
        <w:rPr>
          <w:rFonts w:ascii="Century Gothic" w:hAnsi="Century Gothic" w:cs="Arial"/>
        </w:rPr>
        <w:t xml:space="preserve">. </w:t>
      </w:r>
    </w:p>
    <w:tbl>
      <w:tblPr>
        <w:tblStyle w:val="TableGrid"/>
        <w:tblW w:w="833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3510"/>
        <w:gridCol w:w="4820"/>
      </w:tblGrid>
      <w:tr w:rsidR="00573FA3" w:rsidRPr="00ED4346" w:rsidTr="004D3293">
        <w:trPr>
          <w:trHeight w:val="325"/>
        </w:trPr>
        <w:tc>
          <w:tcPr>
            <w:tcW w:w="3510" w:type="dxa"/>
          </w:tcPr>
          <w:p w:rsidR="00573FA3" w:rsidRPr="00BE5AD3" w:rsidRDefault="00573FA3" w:rsidP="004D329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  <w:tc>
          <w:tcPr>
            <w:tcW w:w="4820" w:type="dxa"/>
          </w:tcPr>
          <w:p w:rsidR="00573FA3" w:rsidRPr="00BE5AD3" w:rsidRDefault="00573FA3" w:rsidP="004D329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Role (title)</w:t>
            </w:r>
          </w:p>
        </w:tc>
      </w:tr>
      <w:tr w:rsidR="00573FA3" w:rsidRPr="009F4502" w:rsidTr="004D3293">
        <w:trPr>
          <w:trHeight w:val="259"/>
        </w:trPr>
        <w:tc>
          <w:tcPr>
            <w:tcW w:w="351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t</w:t>
            </w:r>
          </w:p>
        </w:tc>
        <w:tc>
          <w:tcPr>
            <w:tcW w:w="482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re rg gr ghiughiur rhgur gurhgr rufhgu9rg hgu8rh </w:t>
            </w:r>
          </w:p>
        </w:tc>
      </w:tr>
      <w:tr w:rsidR="00573FA3" w:rsidRPr="009F4502" w:rsidTr="004D3293">
        <w:trPr>
          <w:trHeight w:val="259"/>
        </w:trPr>
        <w:tc>
          <w:tcPr>
            <w:tcW w:w="351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g</w:t>
            </w:r>
          </w:p>
        </w:tc>
        <w:tc>
          <w:tcPr>
            <w:tcW w:w="4820" w:type="dxa"/>
          </w:tcPr>
          <w:p w:rsidR="00573FA3" w:rsidRPr="00DD5479" w:rsidRDefault="00DD5479" w:rsidP="004D3293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sz w:val="20"/>
                <w:szCs w:val="20"/>
              </w:rPr>
              <w:t>grhbu urghu8rgh8u u8rgu8r urehgo8u 8urehg</w:t>
            </w:r>
          </w:p>
        </w:tc>
      </w:tr>
    </w:tbl>
    <w:p w:rsidR="00CF5321" w:rsidRDefault="00CF5321">
      <w:pPr>
        <w:rPr>
          <w:rFonts w:ascii="Century Gothic" w:hAnsi="Century Gothic" w:cstheme="minorHAnsi"/>
        </w:rPr>
      </w:pPr>
    </w:p>
    <w:p w:rsidR="00CF5321" w:rsidRDefault="00CF5321">
      <w:pPr>
        <w:rPr>
          <w:rFonts w:ascii="Century Gothic" w:hAnsi="Century Gothic" w:cstheme="minorHAnsi"/>
        </w:rPr>
      </w:pPr>
    </w:p>
    <w:p w:rsidR="006143CD" w:rsidRPr="008E3143" w:rsidRDefault="006143CD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br w:type="page"/>
      </w:r>
    </w:p>
    <w:p w:rsidR="00BF6DF7" w:rsidRPr="008E3143" w:rsidRDefault="00BF6DF7" w:rsidP="00BF6DF7">
      <w:pPr>
        <w:pStyle w:val="Heading1"/>
      </w:pPr>
      <w:bookmarkStart w:id="12" w:name="_Toc381968880"/>
      <w:bookmarkStart w:id="13" w:name="_Toc384282175"/>
      <w:r w:rsidRPr="008E3143">
        <w:lastRenderedPageBreak/>
        <w:t>Process and timelines</w:t>
      </w:r>
      <w:bookmarkEnd w:id="12"/>
      <w:bookmarkEnd w:id="13"/>
    </w:p>
    <w:p w:rsidR="00BF6DF7" w:rsidRPr="008E3143" w:rsidRDefault="00BF6DF7" w:rsidP="00BF6DF7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t>We are expecting the project to be delivered during the following period, the project is broken into key milestones shown:</w:t>
      </w:r>
    </w:p>
    <w:p w:rsidR="00AF7319" w:rsidRPr="009F4502" w:rsidRDefault="00AF7319" w:rsidP="00AF7319">
      <w:pPr>
        <w:pStyle w:val="Heading2"/>
      </w:pPr>
      <w:bookmarkStart w:id="14" w:name="_Toc384199622"/>
      <w:bookmarkStart w:id="15" w:name="_Toc384282176"/>
      <w:r w:rsidRPr="009F4502">
        <w:t>Timeline &amp; milestones</w:t>
      </w:r>
      <w:bookmarkEnd w:id="14"/>
      <w:bookmarkEnd w:id="15"/>
    </w:p>
    <w:p w:rsidR="00AF7319" w:rsidRPr="004B7D40" w:rsidRDefault="00AF7319" w:rsidP="00AF7319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13</w:t>
      </w:r>
      <w:r w:rsidRPr="004B7D40">
        <w:rPr>
          <w:rFonts w:ascii="Century Gothic" w:hAnsi="Century Gothic" w:cs="Arial"/>
        </w:rPr>
        <w:t xml:space="preserve"> days. </w:t>
      </w:r>
    </w:p>
    <w:p w:rsidR="00AF7319" w:rsidRPr="004B7D40" w:rsidRDefault="00AF7319" w:rsidP="00AF7319">
      <w:pPr>
        <w:pStyle w:val="ListParagraph"/>
        <w:numPr>
          <w:ilvl w:val="0"/>
          <w:numId w:val="8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="00DD5479" w:rsidRPr="00DD5479">
        <w:rPr>
          <w:rFonts w:ascii="Century Gothic" w:hAnsi="Century Gothic" w:cs="Arial"/>
          <w:b/>
        </w:rPr>
        <w:t xml:space="preserve">14 February 2015</w:t>
      </w:r>
    </w:p>
    <w:p w:rsidR="00AF7319" w:rsidRPr="004B7D40" w:rsidRDefault="00AF7319" w:rsidP="00AF7319">
      <w:pPr>
        <w:pStyle w:val="ListParagraph"/>
        <w:numPr>
          <w:ilvl w:val="0"/>
          <w:numId w:val="8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DD5479" w:rsidRPr="00DD5479">
        <w:rPr>
          <w:rFonts w:ascii="Century Gothic" w:hAnsi="Century Gothic" w:cs="Arial"/>
          <w:b/>
        </w:rPr>
        <w:t xml:space="preserve">27 February 2015</w:t>
      </w:r>
    </w:p>
    <w:p w:rsidR="00AF7319" w:rsidRPr="009F4502" w:rsidRDefault="00AF7319" w:rsidP="00AF7319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920"/>
        <w:gridCol w:w="2513"/>
      </w:tblGrid>
      <w:tr w:rsidR="00AF7319" w:rsidRPr="009F4502" w:rsidTr="004D3293">
        <w:trPr>
          <w:trHeight w:val="269"/>
        </w:trPr>
        <w:tc>
          <w:tcPr>
            <w:tcW w:w="5920" w:type="dxa"/>
          </w:tcPr>
          <w:p w:rsidR="00AF7319" w:rsidRPr="00BE5AD3" w:rsidRDefault="00AF7319" w:rsidP="004D329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Milestone name</w:t>
            </w:r>
          </w:p>
        </w:tc>
        <w:tc>
          <w:tcPr>
            <w:tcW w:w="2513" w:type="dxa"/>
          </w:tcPr>
          <w:p w:rsidR="00AF7319" w:rsidRPr="00BE5AD3" w:rsidRDefault="00AF7319" w:rsidP="004D329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Date </w:t>
            </w:r>
          </w:p>
        </w:tc>
      </w:tr>
      <w:tr w:rsidR="00DD5479" w:rsidRPr="009F4502" w:rsidTr="004D3293">
        <w:trPr>
          <w:trHeight w:val="143"/>
        </w:trPr>
        <w:tc>
          <w:tcPr>
            <w:tcW w:w="5920" w:type="dxa"/>
            <w:vAlign w:val="bottom"/>
          </w:tcPr>
          <w:p w:rsidR="00DD5479" w:rsidRPr="009F4502" w:rsidRDefault="00DD5479" w:rsidP="00A95BD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1</w:t>
            </w:r>
            <w:r w:rsidRPr="009F4502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: </w:t>
            </w: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Commencement</w:t>
            </w:r>
          </w:p>
        </w:tc>
        <w:tc>
          <w:tcPr>
            <w:tcW w:w="2513" w:type="dxa"/>
          </w:tcPr>
          <w:p w:rsidR="00DD5479" w:rsidRPr="004B7D40" w:rsidRDefault="00DD5479" w:rsidP="00A95BD4">
            <w:pPr>
              <w:spacing w:before="40" w:after="40"/>
              <w:rPr>
                <w:rFonts w:ascii="Century Gothic" w:hAnsi="Century Gothic" w:cstheme="minorHAnsi"/>
              </w:rPr>
            </w:pPr>
            <w:r w:rsidRPr="00DD5479">
              <w:rPr>
                <w:rFonts w:ascii="Century Gothic" w:hAnsi="Century Gothic" w:cstheme="minorHAnsi"/>
              </w:rPr>
              <w:t>14 February 2015</w:t>
            </w:r>
          </w:p>
        </w:tc>
      </w:tr>
      <w:tr w:rsidR="00DD5479" w:rsidRPr="009F4502" w:rsidTr="004D3293">
        <w:trPr>
          <w:trHeight w:val="143"/>
        </w:trPr>
        <w:tc>
          <w:tcPr>
            <w:tcW w:w="5920" w:type="dxa"/>
            <w:vAlign w:val="bottom"/>
          </w:tcPr>
          <w:p w:rsidR="00DD5479" w:rsidRPr="009F4502" w:rsidRDefault="00DD5479" w:rsidP="00A95BD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2</w:t>
            </w:r>
            <w:r w:rsidRPr="009F4502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: </w:t>
            </w: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Supplier engaged</w:t>
            </w:r>
          </w:p>
        </w:tc>
        <w:tc>
          <w:tcPr>
            <w:tcW w:w="2513" w:type="dxa"/>
          </w:tcPr>
          <w:p w:rsidR="00DD5479" w:rsidRPr="004B7D40" w:rsidRDefault="00DD5479" w:rsidP="00A95BD4">
            <w:pPr>
              <w:spacing w:before="40" w:after="40"/>
              <w:rPr>
                <w:rFonts w:ascii="Century Gothic" w:hAnsi="Century Gothic" w:cstheme="minorHAnsi"/>
              </w:rPr>
            </w:pPr>
            <w:r w:rsidRPr="00DD5479">
              <w:rPr>
                <w:rFonts w:ascii="Century Gothic" w:hAnsi="Century Gothic" w:cstheme="minorHAnsi"/>
              </w:rPr>
              <w:t>26 February 2015</w:t>
            </w:r>
          </w:p>
        </w:tc>
      </w:tr>
      <w:tr w:rsidR="00DD5479" w:rsidRPr="009F4502" w:rsidTr="004D3293">
        <w:trPr>
          <w:trHeight w:val="143"/>
        </w:trPr>
        <w:tc>
          <w:tcPr>
            <w:tcW w:w="5920" w:type="dxa"/>
            <w:vAlign w:val="bottom"/>
          </w:tcPr>
          <w:p w:rsidR="00DD5479" w:rsidRPr="009F4502" w:rsidRDefault="00DD5479" w:rsidP="00A95BD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3</w:t>
            </w:r>
            <w:r w:rsidRPr="009F4502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: </w:t>
            </w:r>
            <w:r w:rsidRPr="00DD5479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Completion</w:t>
            </w:r>
          </w:p>
        </w:tc>
        <w:tc>
          <w:tcPr>
            <w:tcW w:w="2513" w:type="dxa"/>
          </w:tcPr>
          <w:p w:rsidR="00DD5479" w:rsidRPr="004B7D40" w:rsidRDefault="00DD5479" w:rsidP="00A95BD4">
            <w:pPr>
              <w:spacing w:before="40" w:after="40"/>
              <w:rPr>
                <w:rFonts w:ascii="Century Gothic" w:hAnsi="Century Gothic" w:cstheme="minorHAnsi"/>
              </w:rPr>
            </w:pPr>
            <w:r w:rsidRPr="00DD5479">
              <w:rPr>
                <w:rFonts w:ascii="Century Gothic" w:hAnsi="Century Gothic" w:cstheme="minorHAnsi"/>
              </w:rPr>
              <w:t>27 February 2015</w:t>
            </w:r>
          </w:p>
        </w:tc>
      </w:tr>
    </w:tbl>
    <w:p w:rsidR="00AF7319" w:rsidRDefault="00AF7319" w:rsidP="00AF7319">
      <w:pPr>
        <w:rPr>
          <w:rFonts w:ascii="Century Gothic" w:eastAsiaTheme="majorEastAsia" w:hAnsi="Century Gothic" w:cstheme="majorBidi"/>
          <w:color w:val="365F91" w:themeColor="accent1" w:themeShade="BF"/>
          <w:sz w:val="32"/>
          <w:szCs w:val="28"/>
        </w:rPr>
      </w:pPr>
      <w:r>
        <w:br w:type="page"/>
      </w:r>
    </w:p>
    <w:p w:rsidR="00FA59BF" w:rsidRPr="008E3143" w:rsidRDefault="00ED3F7A" w:rsidP="00ED3F7A">
      <w:pPr>
        <w:pStyle w:val="Heading1"/>
      </w:pPr>
      <w:bookmarkStart w:id="16" w:name="_Toc384282177"/>
      <w:r w:rsidRPr="008E3143">
        <w:lastRenderedPageBreak/>
        <w:t>Evaluation criteria</w:t>
      </w:r>
      <w:bookmarkEnd w:id="16"/>
    </w:p>
    <w:p w:rsidR="00FA59BF" w:rsidRPr="008E3143" w:rsidRDefault="00FA59BF" w:rsidP="00FA59BF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t>Your response will be evaluated on the following criteria in priority order: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920"/>
        <w:gridCol w:w="2513"/>
      </w:tblGrid>
      <w:tr w:rsidR="00AC6829" w:rsidRPr="009F4502" w:rsidTr="00C974C0">
        <w:trPr>
          <w:trHeight w:val="269"/>
        </w:trPr>
        <w:tc>
          <w:tcPr>
            <w:tcW w:w="5920" w:type="dxa"/>
          </w:tcPr>
          <w:p w:rsidR="00AC6829" w:rsidRPr="00BE5AD3" w:rsidRDefault="00AC6829" w:rsidP="00C974C0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Evaluation criteria</w:t>
            </w:r>
          </w:p>
        </w:tc>
        <w:tc>
          <w:tcPr>
            <w:tcW w:w="2513" w:type="dxa"/>
          </w:tcPr>
          <w:p w:rsidR="00AC6829" w:rsidRPr="00BE5AD3" w:rsidRDefault="00AC6829" w:rsidP="00C974C0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Weight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Match to functional requirements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Value for money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Organisational fit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Team (technical &amp; relationship)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Strength of project process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References (track record)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Referees (your current clients)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Locations and logistics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Warrantees (products &amp; services)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tr w:rsidR="00AC6829" w:rsidRPr="009F4502" w:rsidTr="00C974C0">
        <w:trPr>
          <w:trHeight w:val="143"/>
        </w:trPr>
        <w:tc>
          <w:tcPr>
            <w:tcW w:w="5920" w:type="dxa"/>
            <w:vAlign w:val="bottom"/>
          </w:tcPr>
          <w:p w:rsidR="00AC6829" w:rsidRPr="005425DB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bookmarkStart w:id="17" w:name="_Hlk384908751"/>
            <w:r w:rsidRPr="005425DB">
              <w:rPr>
                <w:rFonts w:ascii="Century Gothic" w:hAnsi="Century Gothic" w:cstheme="minorHAnsi"/>
              </w:rPr>
              <w:t>Company history and stability</w:t>
            </w:r>
          </w:p>
        </w:tc>
        <w:tc>
          <w:tcPr>
            <w:tcW w:w="2513" w:type="dxa"/>
            <w:vAlign w:val="bottom"/>
          </w:tcPr>
          <w:p w:rsidR="00AC6829" w:rsidRPr="0074012E" w:rsidRDefault="00F46554" w:rsidP="00C974C0">
            <w:pPr>
              <w:spacing w:before="40" w:after="40"/>
              <w:rPr>
                <w:rFonts w:ascii="Century Gothic" w:hAnsi="Century Gothic" w:cstheme="minorHAnsi"/>
              </w:rPr>
            </w:pPr>
            <w:r w:rsidRPr="00F46554">
              <w:rPr>
                <w:rFonts w:ascii="Century Gothic" w:hAnsi="Century Gothic" w:cstheme="minorHAnsi"/>
              </w:rPr>
              <w:t>10</w:t>
            </w:r>
          </w:p>
        </w:tc>
      </w:tr>
      <w:bookmarkEnd w:id="17"/>
    </w:tbl>
    <w:p w:rsidR="00AC6829" w:rsidRDefault="00AC6829" w:rsidP="00C82BBA">
      <w:pPr>
        <w:rPr>
          <w:rFonts w:ascii="Century Gothic" w:hAnsi="Century Gothic" w:cstheme="minorHAnsi"/>
        </w:rPr>
      </w:pPr>
    </w:p>
    <w:p w:rsidR="00AF7319" w:rsidRPr="00C82BBA" w:rsidRDefault="00B41009" w:rsidP="00C82BBA">
      <w:pPr>
        <w:rPr>
          <w:rFonts w:ascii="Century Gothic" w:hAnsi="Century Gothic" w:cstheme="minorHAnsi"/>
          <w:color w:val="FF0000"/>
        </w:rPr>
      </w:pPr>
      <w:r w:rsidRPr="00C82BBA">
        <w:rPr>
          <w:rFonts w:ascii="Century Gothic" w:hAnsi="Century Gothic" w:cstheme="minorHAnsi"/>
        </w:rPr>
        <w:t xml:space="preserve">We are following a fair and transparent engagement process, supported by well structured documentation. Please follow this process and do not modify the format of the documentation. </w:t>
      </w:r>
    </w:p>
    <w:p w:rsidR="00FA59BF" w:rsidRPr="008E3143" w:rsidRDefault="00455247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We will not be releasing our individual assessments for each response, however we will be sticking to the assessment mechanism. </w:t>
      </w:r>
    </w:p>
    <w:p w:rsidR="006143CD" w:rsidRPr="008E3143" w:rsidRDefault="006143CD">
      <w:pPr>
        <w:rPr>
          <w:rFonts w:ascii="Century Gothic" w:hAnsi="Century Gothic" w:cstheme="minorHAnsi"/>
        </w:rPr>
      </w:pPr>
      <w:r w:rsidRPr="008E3143">
        <w:rPr>
          <w:rFonts w:ascii="Century Gothic" w:hAnsi="Century Gothic" w:cstheme="minorHAnsi"/>
        </w:rPr>
        <w:br w:type="page"/>
      </w:r>
    </w:p>
    <w:p w:rsidR="006143CD" w:rsidRPr="008E3143" w:rsidRDefault="006143CD" w:rsidP="006143CD">
      <w:pPr>
        <w:pStyle w:val="Heading1"/>
        <w:rPr>
          <w:rFonts w:cstheme="minorHAnsi"/>
        </w:rPr>
      </w:pPr>
      <w:bookmarkStart w:id="18" w:name="_Scope:_Features_and"/>
      <w:bookmarkStart w:id="19" w:name="_Toc384282178"/>
      <w:bookmarkEnd w:id="18"/>
      <w:r w:rsidRPr="008E3143">
        <w:rPr>
          <w:rFonts w:cstheme="minorHAnsi"/>
        </w:rPr>
        <w:lastRenderedPageBreak/>
        <w:t>Scope: Features and functions</w:t>
      </w:r>
      <w:bookmarkEnd w:id="19"/>
    </w:p>
    <w:p w:rsidR="0031607A" w:rsidRPr="008E3143" w:rsidRDefault="0031607A" w:rsidP="0031607A">
      <w:pPr>
        <w:pStyle w:val="Heading2"/>
      </w:pPr>
      <w:bookmarkStart w:id="20" w:name="_Toc381968883"/>
      <w:bookmarkStart w:id="21" w:name="_Toc384282179"/>
      <w:r w:rsidRPr="008E3143">
        <w:t>Functional areas</w:t>
      </w:r>
      <w:bookmarkEnd w:id="20"/>
      <w:bookmarkEnd w:id="21"/>
    </w:p>
    <w:p w:rsidR="0031607A" w:rsidRPr="00021F03" w:rsidRDefault="0031607A" w:rsidP="0031607A">
      <w:pPr>
        <w:rPr>
          <w:rFonts w:ascii="Century Gothic" w:hAnsi="Century Gothic"/>
        </w:rPr>
      </w:pPr>
      <w:r w:rsidRPr="00021F03">
        <w:rPr>
          <w:rFonts w:ascii="Century Gothic" w:hAnsi="Century Gothic"/>
        </w:rPr>
        <w:t xml:space="preserve">This project will see the delivery of </w:t>
      </w:r>
      <w:r w:rsidR="00576939" w:rsidRPr="00021F03">
        <w:rPr>
          <w:rFonts w:ascii="Century Gothic" w:hAnsi="Century Gothic" w:cstheme="minorHAnsi"/>
        </w:rPr>
        <w:t xml:space="preserve">93</w:t>
      </w:r>
      <w:r w:rsidRPr="00021F03">
        <w:rPr>
          <w:rFonts w:ascii="Century Gothic" w:hAnsi="Century Gothic"/>
        </w:rPr>
        <w:t xml:space="preserve"> features, broken into </w:t>
      </w:r>
      <w:r w:rsidR="005922C7" w:rsidRPr="00021F03">
        <w:rPr>
          <w:rFonts w:ascii="Century Gothic" w:hAnsi="Century Gothic" w:cs="Arial"/>
        </w:rPr>
        <w:t xml:space="preserve">0</w:t>
      </w:r>
      <w:r w:rsidRPr="00021F03">
        <w:rPr>
          <w:rFonts w:ascii="Century Gothic" w:hAnsi="Century Gothic"/>
        </w:rPr>
        <w:t xml:space="preserve"> groups or functional areas. The functional areas are:</w:t>
      </w:r>
    </w:p>
    <w:p w:rsidR="00CB0E1D" w:rsidRDefault="00CB0E1D" w:rsidP="00CB0E1D">
      <w:pPr>
        <w:rPr>
          <w:rFonts w:ascii="Century Gothic" w:hAnsi="Century Gothic" w:cstheme="minorHAnsi"/>
        </w:rPr>
      </w:pPr>
      <w:bookmarkStart w:id="22" w:name="_GoBack"/>
      <w:bookmarkEnd w:id="22"/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b/>
          <w:color w:val="000000"/>
          <w:sz w:val="24"/>
          <w:szCs w:val="24"/>
        </w:rPr>
        <w:t xml:space="preserve">Complete Specified Functional Areas are not available.</w:t>
      </w:r>
    </w:p>
    <w:p w:rsidR="00A20D30" w:rsidRDefault="00A20D30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A20D30" w:rsidRPr="008E3143" w:rsidRDefault="00A20D30" w:rsidP="00A20D30">
      <w:pPr>
        <w:pStyle w:val="Heading1"/>
      </w:pPr>
      <w:bookmarkStart w:id="23" w:name="_Toc384282181"/>
      <w:r>
        <w:lastRenderedPageBreak/>
        <w:t>Submitting your response</w:t>
      </w:r>
      <w:bookmarkEnd w:id="23"/>
    </w:p>
    <w:p w:rsidR="00A20D30" w:rsidRDefault="00A20D30" w:rsidP="00A20D3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Thank you for taking the time to review our Request for Quotation. </w:t>
      </w:r>
    </w:p>
    <w:p w:rsidR="00A20D30" w:rsidRDefault="00A20D30" w:rsidP="00A20D3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We have provided an associated Request for Quotation response document, which contains a structured format for your response. </w:t>
      </w:r>
    </w:p>
    <w:p w:rsidR="00A20D30" w:rsidRDefault="00DF47E3" w:rsidP="00A20D3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In the RFQ response we also ask you</w:t>
      </w:r>
      <w:r w:rsidR="00A20D30">
        <w:rPr>
          <w:rFonts w:ascii="Century Gothic" w:hAnsi="Century Gothic" w:cstheme="minorHAnsi"/>
        </w:rPr>
        <w:t xml:space="preserve"> to provide further background and supporting information about your company and services, as well as how your system matches our functional requirements. </w:t>
      </w:r>
    </w:p>
    <w:p w:rsidR="00220C86" w:rsidRDefault="00220C86" w:rsidP="00A20D3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Our cut off date for responses is: </w:t>
      </w:r>
      <w:r w:rsidRPr="00220C86">
        <w:rPr>
          <w:rFonts w:ascii="Century Gothic" w:hAnsi="Century Gothic" w:cstheme="minorHAnsi"/>
          <w:color w:val="FF0000"/>
        </w:rPr>
        <w:t>$RFQ_reponse_date$</w:t>
      </w:r>
    </w:p>
    <w:p w:rsidR="00A20D30" w:rsidRPr="00DF47E3" w:rsidRDefault="00A20D30" w:rsidP="00A20D30">
      <w:pPr>
        <w:rPr>
          <w:rFonts w:ascii="Century Gothic" w:hAnsi="Century Gothic" w:cstheme="minorHAnsi"/>
        </w:rPr>
      </w:pPr>
      <w:r w:rsidRPr="00DF47E3">
        <w:rPr>
          <w:rFonts w:ascii="Century Gothic" w:hAnsi="Century Gothic" w:cstheme="minorHAnsi"/>
        </w:rPr>
        <w:t xml:space="preserve">Once these responses are submitted we will </w:t>
      </w:r>
      <w:r w:rsidR="00DF47E3" w:rsidRPr="00DF47E3">
        <w:rPr>
          <w:rFonts w:ascii="Century Gothic" w:hAnsi="Century Gothic" w:cstheme="minorHAnsi"/>
        </w:rPr>
        <w:t xml:space="preserve">assess them on their merits and contact vendors with further any questions, or the outcome of our decision. </w:t>
      </w:r>
    </w:p>
    <w:p w:rsidR="00997A6B" w:rsidRPr="008E3143" w:rsidRDefault="00997A6B" w:rsidP="007D1F84">
      <w:pPr>
        <w:rPr>
          <w:rFonts w:ascii="Century Gothic" w:hAnsi="Century Gothic"/>
        </w:rPr>
      </w:pPr>
    </w:p>
    <w:sectPr w:rsidR="00997A6B" w:rsidRPr="008E3143" w:rsidSect="00C052E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A84" w:rsidRDefault="00F42A84" w:rsidP="006830D9">
      <w:pPr>
        <w:spacing w:after="0" w:line="240" w:lineRule="auto"/>
      </w:pPr>
      <w:r>
        <w:separator/>
      </w:r>
    </w:p>
  </w:endnote>
  <w:endnote w:type="continuationSeparator" w:id="1">
    <w:p w:rsidR="00F42A84" w:rsidRDefault="00F42A84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293" w:rsidRPr="00236FCB" w:rsidRDefault="004D3293" w:rsidP="008E3143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4D3293" w:rsidRPr="008E3143" w:rsidRDefault="004D3293" w:rsidP="008E3143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13 February 2015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>Produced by Skopes</w:t>
      </w:r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A84" w:rsidRDefault="00F42A84" w:rsidP="006830D9">
      <w:pPr>
        <w:spacing w:after="0" w:line="240" w:lineRule="auto"/>
      </w:pPr>
      <w:r>
        <w:separator/>
      </w:r>
    </w:p>
  </w:footnote>
  <w:footnote w:type="continuationSeparator" w:id="1">
    <w:p w:rsidR="00F42A84" w:rsidRDefault="00F42A84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8173009">
    <w:multiLevelType w:val="hybridMultilevel"/>
    <w:lvl w:ilvl="0" w:tplc="6380338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16560B2C"/>
    <w:multiLevelType w:val="hybridMultilevel"/>
    <w:tmpl w:val="A19E9C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723D"/>
    <w:multiLevelType w:val="hybridMultilevel"/>
    <w:tmpl w:val="33324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E6766"/>
    <w:multiLevelType w:val="hybridMultilevel"/>
    <w:tmpl w:val="0B46C61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91134C"/>
    <w:multiLevelType w:val="hybridMultilevel"/>
    <w:tmpl w:val="88883F4E"/>
    <w:lvl w:ilvl="0" w:tplc="0A42EE6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1"/>
  </w:num>
  <w:num w:numId="6">
    <w:abstractNumId w:val="4"/>
    <w:lvlOverride w:ilvl="0">
      <w:startOverride w:val="1"/>
    </w:lvlOverride>
  </w:num>
  <w:num w:numId="7">
    <w:abstractNumId w:val="4"/>
  </w:num>
  <w:num w:numId="8">
    <w:abstractNumId w:val="3"/>
  </w:num>
  <w:num w:numId="9">
    <w:abstractNumId w:val="0"/>
  </w:num>
  <w:num w:numId="10">
    <w:abstractNumId w:val="5"/>
  </w:num>
  <w:num w:numId="68173009">
    <w:abstractNumId w:val="6817300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32F4"/>
    <w:rsid w:val="00016420"/>
    <w:rsid w:val="00021F03"/>
    <w:rsid w:val="00045925"/>
    <w:rsid w:val="000710A7"/>
    <w:rsid w:val="0008548C"/>
    <w:rsid w:val="00095D85"/>
    <w:rsid w:val="00097DB0"/>
    <w:rsid w:val="000C03E2"/>
    <w:rsid w:val="000C619D"/>
    <w:rsid w:val="000E3682"/>
    <w:rsid w:val="000F10B2"/>
    <w:rsid w:val="000F51B6"/>
    <w:rsid w:val="0012732D"/>
    <w:rsid w:val="00141B4C"/>
    <w:rsid w:val="001533ED"/>
    <w:rsid w:val="00157352"/>
    <w:rsid w:val="00182C2A"/>
    <w:rsid w:val="00190D5F"/>
    <w:rsid w:val="00192AB2"/>
    <w:rsid w:val="001A1AC2"/>
    <w:rsid w:val="001C1AEF"/>
    <w:rsid w:val="001D4889"/>
    <w:rsid w:val="00211F28"/>
    <w:rsid w:val="002168E3"/>
    <w:rsid w:val="0022092C"/>
    <w:rsid w:val="00220C86"/>
    <w:rsid w:val="00244000"/>
    <w:rsid w:val="002612AE"/>
    <w:rsid w:val="00272F75"/>
    <w:rsid w:val="00282643"/>
    <w:rsid w:val="0028346F"/>
    <w:rsid w:val="00292BE8"/>
    <w:rsid w:val="002A226C"/>
    <w:rsid w:val="002B3730"/>
    <w:rsid w:val="002D260A"/>
    <w:rsid w:val="002E748E"/>
    <w:rsid w:val="002F3E88"/>
    <w:rsid w:val="00303CBD"/>
    <w:rsid w:val="00306134"/>
    <w:rsid w:val="00312A84"/>
    <w:rsid w:val="0031607A"/>
    <w:rsid w:val="003263C7"/>
    <w:rsid w:val="00353FD1"/>
    <w:rsid w:val="00366353"/>
    <w:rsid w:val="00386FE2"/>
    <w:rsid w:val="003C0A8F"/>
    <w:rsid w:val="003F1D62"/>
    <w:rsid w:val="00411C9A"/>
    <w:rsid w:val="004456E0"/>
    <w:rsid w:val="00455247"/>
    <w:rsid w:val="00457DF9"/>
    <w:rsid w:val="00463292"/>
    <w:rsid w:val="004773B5"/>
    <w:rsid w:val="00492FC8"/>
    <w:rsid w:val="004A7806"/>
    <w:rsid w:val="004D3293"/>
    <w:rsid w:val="00500E58"/>
    <w:rsid w:val="00512158"/>
    <w:rsid w:val="00522A27"/>
    <w:rsid w:val="00531AA8"/>
    <w:rsid w:val="0053693F"/>
    <w:rsid w:val="005407E2"/>
    <w:rsid w:val="005425DB"/>
    <w:rsid w:val="00546F2E"/>
    <w:rsid w:val="00573FA3"/>
    <w:rsid w:val="00576939"/>
    <w:rsid w:val="00577DAB"/>
    <w:rsid w:val="00581869"/>
    <w:rsid w:val="005922C7"/>
    <w:rsid w:val="005A2F68"/>
    <w:rsid w:val="005D107E"/>
    <w:rsid w:val="005D4C6D"/>
    <w:rsid w:val="005F064B"/>
    <w:rsid w:val="005F3054"/>
    <w:rsid w:val="005F4AB6"/>
    <w:rsid w:val="006143CD"/>
    <w:rsid w:val="00632411"/>
    <w:rsid w:val="00662F1A"/>
    <w:rsid w:val="006655AD"/>
    <w:rsid w:val="006830D9"/>
    <w:rsid w:val="006912DD"/>
    <w:rsid w:val="006A555F"/>
    <w:rsid w:val="006B0FB3"/>
    <w:rsid w:val="006B6CAB"/>
    <w:rsid w:val="006C195D"/>
    <w:rsid w:val="006C1E48"/>
    <w:rsid w:val="006C72BE"/>
    <w:rsid w:val="007673E2"/>
    <w:rsid w:val="007968E9"/>
    <w:rsid w:val="007A132E"/>
    <w:rsid w:val="007A246D"/>
    <w:rsid w:val="007A3086"/>
    <w:rsid w:val="007A6948"/>
    <w:rsid w:val="007C3749"/>
    <w:rsid w:val="007C7C8B"/>
    <w:rsid w:val="007D1F84"/>
    <w:rsid w:val="007E631B"/>
    <w:rsid w:val="008059B9"/>
    <w:rsid w:val="0081661E"/>
    <w:rsid w:val="00885F93"/>
    <w:rsid w:val="008B2026"/>
    <w:rsid w:val="008C1473"/>
    <w:rsid w:val="008D2446"/>
    <w:rsid w:val="008D3BC9"/>
    <w:rsid w:val="008D7DFF"/>
    <w:rsid w:val="008E3143"/>
    <w:rsid w:val="008E51C4"/>
    <w:rsid w:val="008E521E"/>
    <w:rsid w:val="008F455B"/>
    <w:rsid w:val="009206CF"/>
    <w:rsid w:val="0095681E"/>
    <w:rsid w:val="00982A45"/>
    <w:rsid w:val="00997A6B"/>
    <w:rsid w:val="009C0E01"/>
    <w:rsid w:val="009F4F88"/>
    <w:rsid w:val="00A031E5"/>
    <w:rsid w:val="00A035D9"/>
    <w:rsid w:val="00A20616"/>
    <w:rsid w:val="00A20D30"/>
    <w:rsid w:val="00A320A7"/>
    <w:rsid w:val="00A57C8F"/>
    <w:rsid w:val="00A814B1"/>
    <w:rsid w:val="00A81F0D"/>
    <w:rsid w:val="00A84F0A"/>
    <w:rsid w:val="00A87B7E"/>
    <w:rsid w:val="00A93438"/>
    <w:rsid w:val="00A949FE"/>
    <w:rsid w:val="00AB0F12"/>
    <w:rsid w:val="00AB6541"/>
    <w:rsid w:val="00AC6829"/>
    <w:rsid w:val="00AD418F"/>
    <w:rsid w:val="00AD6352"/>
    <w:rsid w:val="00AF7319"/>
    <w:rsid w:val="00B017DA"/>
    <w:rsid w:val="00B14220"/>
    <w:rsid w:val="00B23E7D"/>
    <w:rsid w:val="00B309AC"/>
    <w:rsid w:val="00B342B4"/>
    <w:rsid w:val="00B368FE"/>
    <w:rsid w:val="00B41009"/>
    <w:rsid w:val="00B70616"/>
    <w:rsid w:val="00B97425"/>
    <w:rsid w:val="00BB678D"/>
    <w:rsid w:val="00BB7DD7"/>
    <w:rsid w:val="00BC5460"/>
    <w:rsid w:val="00BD21D2"/>
    <w:rsid w:val="00BD2AAE"/>
    <w:rsid w:val="00BD6114"/>
    <w:rsid w:val="00BE5FDF"/>
    <w:rsid w:val="00BF6DF7"/>
    <w:rsid w:val="00BF72C3"/>
    <w:rsid w:val="00C01A65"/>
    <w:rsid w:val="00C052E8"/>
    <w:rsid w:val="00C245E4"/>
    <w:rsid w:val="00C4490E"/>
    <w:rsid w:val="00C75A29"/>
    <w:rsid w:val="00C82BBA"/>
    <w:rsid w:val="00CA0D29"/>
    <w:rsid w:val="00CA528E"/>
    <w:rsid w:val="00CB0E1D"/>
    <w:rsid w:val="00CB2C96"/>
    <w:rsid w:val="00CD5C8E"/>
    <w:rsid w:val="00CF5321"/>
    <w:rsid w:val="00D56C35"/>
    <w:rsid w:val="00DD5479"/>
    <w:rsid w:val="00DF046A"/>
    <w:rsid w:val="00DF47E3"/>
    <w:rsid w:val="00E346B3"/>
    <w:rsid w:val="00E70A1B"/>
    <w:rsid w:val="00E76211"/>
    <w:rsid w:val="00E80684"/>
    <w:rsid w:val="00E92DE7"/>
    <w:rsid w:val="00EA0892"/>
    <w:rsid w:val="00EA173C"/>
    <w:rsid w:val="00EA366F"/>
    <w:rsid w:val="00EA7683"/>
    <w:rsid w:val="00EA787A"/>
    <w:rsid w:val="00EB6AF6"/>
    <w:rsid w:val="00ED127A"/>
    <w:rsid w:val="00ED3F7A"/>
    <w:rsid w:val="00EE63EB"/>
    <w:rsid w:val="00F0019D"/>
    <w:rsid w:val="00F07146"/>
    <w:rsid w:val="00F42A84"/>
    <w:rsid w:val="00F46554"/>
    <w:rsid w:val="00F668BE"/>
    <w:rsid w:val="00F74739"/>
    <w:rsid w:val="00F851FF"/>
    <w:rsid w:val="00FA59BF"/>
    <w:rsid w:val="00FD3D70"/>
    <w:rsid w:val="00FE1F1F"/>
    <w:rsid w:val="00FF52D4"/>
    <w:rsid w:val="00FF7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E8"/>
  </w:style>
  <w:style w:type="paragraph" w:styleId="Heading1">
    <w:name w:val="heading 1"/>
    <w:basedOn w:val="Normal"/>
    <w:next w:val="Normal"/>
    <w:link w:val="Heading1Char"/>
    <w:uiPriority w:val="9"/>
    <w:qFormat/>
    <w:rsid w:val="006C195D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95D"/>
    <w:pPr>
      <w:keepNext/>
      <w:keepLines/>
      <w:spacing w:before="360" w:after="120"/>
      <w:outlineLvl w:val="1"/>
    </w:pPr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195D"/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95D"/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styleId="NoSpacing">
    <w:name w:val="No Spacing"/>
    <w:uiPriority w:val="1"/>
    <w:qFormat/>
    <w:rsid w:val="00ED3F7A"/>
    <w:pPr>
      <w:spacing w:after="0" w:line="240" w:lineRule="auto"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54ddcea726ed0" Type="http://schemas.openxmlformats.org/officeDocument/2006/relationships/image" Target="media/beavisnbutthead2.gif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2177FC-CC15-4392-BC71-441A8D9C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Shalini</cp:lastModifiedBy>
  <cp:revision>23</cp:revision>
  <dcterms:created xsi:type="dcterms:W3CDTF">2014-08-26T00:50:00Z</dcterms:created>
  <dcterms:modified xsi:type="dcterms:W3CDTF">2014-10-02T11:05:00Z</dcterms:modified>
</cp:coreProperties>
</file>