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520AF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  <w:r w:rsidRPr="009F6334">
        <w:rPr>
          <w:rFonts w:ascii="Century Gothic" w:hAnsi="Century Gothic" w:cs="Arial"/>
          <w:color w:val="1F497D" w:themeColor="text2"/>
          <w:sz w:val="52"/>
        </w:rPr>
        <w:t xml:space="preserve"> 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5E61CB" w:rsidRDefault="00F452AA" w:rsidP="005E61CB">
      <w:pPr>
        <w:jc w:val="center"/>
        <w:rPr>
          <w:rFonts w:ascii="Century Gothic" w:hAnsi="Century Gothic" w:cs="Arial"/>
          <w:b/>
          <w:sz w:val="32"/>
        </w:rPr>
      </w:pPr>
      <w:r w:rsidRPr="00F452AA">
        <w:rPr>
          <w:rFonts w:ascii="Century Gothic" w:hAnsi="Century Gothic" w:cs="Arial"/>
          <w:b/>
          <w:sz w:val="32"/>
        </w:rPr>
        <w:t xml:space="preserve">Skop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/>
      </w: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Neeraj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E -196 Mohali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Chandigarh, Punjab, 177214</w:t>
      </w:r>
    </w:p>
    <w:p w:rsidR="009F6334" w:rsidRPr="009F6334" w:rsidRDefault="009F6334" w:rsidP="00F452AA">
      <w:pPr>
        <w:rPr>
          <w:rFonts w:ascii="Century Gothic" w:hAnsi="Century Gothic" w:cs="Arial"/>
          <w:sz w:val="28"/>
        </w:rPr>
      </w:pPr>
    </w:p>
    <w:p w:rsidR="009F6334" w:rsidRPr="009F6334" w:rsidRDefault="009F6334" w:rsidP="005E61CB">
      <w:pPr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26 August 2014</w:t>
      </w:r>
    </w:p>
    <w:p w:rsidR="006143CD" w:rsidRPr="005E61CB" w:rsidRDefault="00F452AA" w:rsidP="005E61CB">
      <w:pPr>
        <w:jc w:val="center"/>
        <w:rPr>
          <w:rFonts w:ascii="Century Gothic" w:hAnsi="Century Gothic" w:cs="Arial"/>
          <w:sz w:val="24"/>
        </w:rPr>
      </w:pPr>
      <w:r w:rsidRPr="00F452AA">
        <w:rPr>
          <w:rFonts w:ascii="Century Gothic" w:hAnsi="Century Gothic" w:cs="Arial"/>
          <w:sz w:val="24"/>
        </w:rPr>
        <w:t xml:space="preserve">Neeraj Attri</w:t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5E61CB" w:rsidRDefault="005E61CB">
      <w:pPr>
        <w:rPr>
          <w:rFonts w:ascii="Century Gothic" w:hAnsi="Century Gothic" w:cstheme="minorHAnsi"/>
          <w:b/>
          <w:smallCaps/>
          <w:sz w:val="28"/>
          <w:szCs w:val="28"/>
        </w:rPr>
      </w:pPr>
      <w:r>
        <w:rPr>
          <w:rFonts w:ascii="Century Gothic" w:hAnsi="Century Gothic" w:cstheme="minorHAnsi"/>
          <w:b/>
          <w:smallCaps/>
          <w:sz w:val="28"/>
          <w:szCs w:val="28"/>
        </w:rPr>
        <w:br w:type="page"/>
      </w:r>
    </w:p>
    <w:p w:rsidR="006143CD" w:rsidRPr="009F6334" w:rsidRDefault="006143CD" w:rsidP="006143CD">
      <w:pPr>
        <w:rPr>
          <w:rFonts w:ascii="Century Gothic" w:hAnsi="Century Gothic" w:cstheme="minorHAnsi"/>
          <w:b/>
          <w:smallCaps/>
          <w:sz w:val="28"/>
          <w:szCs w:val="28"/>
        </w:rPr>
      </w:pPr>
      <w:r w:rsidRPr="009F6334">
        <w:rPr>
          <w:rFonts w:ascii="Century Gothic" w:hAnsi="Century Gothic" w:cstheme="minorHAnsi"/>
          <w:b/>
          <w:smallCaps/>
          <w:sz w:val="28"/>
          <w:szCs w:val="28"/>
        </w:rPr>
        <w:lastRenderedPageBreak/>
        <w:t>Table of Contents</w:t>
      </w:r>
    </w:p>
    <w:p w:rsidR="00736F44" w:rsidRPr="00736F44" w:rsidRDefault="00B40D30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r w:rsidRPr="00B40D30">
        <w:rPr>
          <w:rFonts w:ascii="Century Gothic" w:hAnsi="Century Gothic" w:cstheme="minorHAnsi"/>
          <w:sz w:val="22"/>
        </w:rPr>
        <w:fldChar w:fldCharType="begin"/>
      </w:r>
      <w:r w:rsidR="006143CD" w:rsidRPr="00736F44">
        <w:rPr>
          <w:rFonts w:ascii="Century Gothic" w:hAnsi="Century Gothic" w:cstheme="minorHAnsi"/>
          <w:sz w:val="22"/>
        </w:rPr>
        <w:instrText xml:space="preserve"> TOC \o "1-3" \h \z \u </w:instrText>
      </w:r>
      <w:r w:rsidRPr="00B40D30">
        <w:rPr>
          <w:rFonts w:ascii="Century Gothic" w:hAnsi="Century Gothic" w:cstheme="minorHAnsi"/>
          <w:sz w:val="22"/>
        </w:rPr>
        <w:fldChar w:fldCharType="separate"/>
      </w:r>
      <w:hyperlink w:anchor="_Toc387150277" w:history="1"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1.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Executive summary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_Toc387150277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3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8" w:history="1">
        <w:r w:rsidR="00736F44" w:rsidRPr="00736F44">
          <w:rPr>
            <w:rStyle w:val="Hyperlink"/>
            <w:rFonts w:ascii="Century Gothic" w:hAnsi="Century Gothic"/>
            <w:noProof/>
          </w:rPr>
          <w:t>Key Objectives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_Toc387150278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9" w:history="1">
        <w:r w:rsidR="00736F44" w:rsidRPr="00736F44">
          <w:rPr>
            <w:rStyle w:val="Hyperlink"/>
            <w:rFonts w:ascii="Century Gothic" w:hAnsi="Century Gothic" w:cs="Arial"/>
            <w:noProof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_Toc387150279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0" w:history="1">
        <w:r w:rsidR="00736F44" w:rsidRPr="00736F44">
          <w:rPr>
            <w:rStyle w:val="Hyperlink"/>
            <w:rFonts w:ascii="Century Gothic" w:hAnsi="Century Gothic"/>
            <w:noProof/>
          </w:rPr>
          <w:t>Project Scope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_Toc387150280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1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Costs &amp; Budget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_Toc387150281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2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Timeline &amp; milestones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_Toc387150282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B40D30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2.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Project objectives and benefits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5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3038D9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4" w:history="1">
        <w:r w:rsidR="00736F44" w:rsidRPr="003038D9">
          <w:rPr>
            <w:rStyle w:val="Hyperlink"/>
            <w:rFonts w:ascii="Century Gothic" w:hAnsi="Century Gothic"/>
            <w:noProof/>
          </w:rPr>
          <w:t>Introduction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_Toc387150284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5" w:history="1">
        <w:r w:rsidR="00736F44" w:rsidRPr="003038D9">
          <w:rPr>
            <w:rStyle w:val="Hyperlink"/>
            <w:rFonts w:ascii="Century Gothic" w:hAnsi="Century Gothic"/>
            <w:noProof/>
          </w:rPr>
          <w:t>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_Toc387150285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6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_Toc387150286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7" w:history="1">
        <w:r w:rsidR="00736F44" w:rsidRPr="003038D9">
          <w:rPr>
            <w:rStyle w:val="Hyperlink"/>
            <w:rFonts w:ascii="Century Gothic" w:hAnsi="Century Gothic"/>
            <w:noProof/>
          </w:rPr>
          <w:t>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_Toc387150287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8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_Toc387150288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B40D30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9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3.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_Toc387150289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B40D30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0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4.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Roles, Responsibilities and Effort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_Toc387150290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B40D30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1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5.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Process and timelines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_Toc387150291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4122F5" w:rsidRDefault="00B40D30" w:rsidP="00736F44">
      <w:pPr>
        <w:pStyle w:val="TOC2"/>
        <w:tabs>
          <w:tab w:val="right" w:leader="dot" w:pos="9016"/>
        </w:tabs>
        <w:spacing w:after="120"/>
        <w:rPr>
          <w:rStyle w:val="Hyperlink"/>
        </w:rPr>
      </w:pPr>
      <w:hyperlink w:anchor="_Toc387150292" w:history="1">
        <w:r w:rsidR="00736F44" w:rsidRPr="004122F5">
          <w:rPr>
            <w:rStyle w:val="Hyperlink"/>
            <w:rFonts w:ascii="Century Gothic" w:hAnsi="Century Gothic"/>
            <w:noProof/>
          </w:rPr>
          <w:t>Timeline &amp; milestones</w:t>
        </w:r>
        <w:r w:rsidR="00736F44" w:rsidRPr="004122F5">
          <w:rPr>
            <w:rStyle w:val="Hyperlink"/>
            <w:webHidden/>
          </w:rPr>
          <w:tab/>
        </w:r>
        <w:r w:rsidRPr="004122F5">
          <w:rPr>
            <w:rStyle w:val="Hyperlink"/>
            <w:webHidden/>
          </w:rPr>
          <w:fldChar w:fldCharType="begin"/>
        </w:r>
        <w:r w:rsidR="00736F44" w:rsidRPr="004122F5">
          <w:rPr>
            <w:rStyle w:val="Hyperlink"/>
            <w:webHidden/>
          </w:rPr>
          <w:instrText xml:space="preserve"> PAGEREF _Toc387150292 \h </w:instrText>
        </w:r>
        <w:r w:rsidRPr="004122F5">
          <w:rPr>
            <w:rStyle w:val="Hyperlink"/>
            <w:webHidden/>
          </w:rPr>
        </w:r>
        <w:r w:rsidRPr="004122F5">
          <w:rPr>
            <w:rStyle w:val="Hyperlink"/>
            <w:webHidden/>
          </w:rPr>
          <w:fldChar w:fldCharType="separate"/>
        </w:r>
        <w:r w:rsidR="00A338F7" w:rsidRPr="004122F5">
          <w:rPr>
            <w:rStyle w:val="Hyperlink"/>
            <w:webHidden/>
          </w:rPr>
          <w:t>7</w:t>
        </w:r>
        <w:r w:rsidRPr="004122F5">
          <w:rPr>
            <w:rStyle w:val="Hyperlink"/>
            <w:webHidden/>
          </w:rPr>
          <w:fldChar w:fldCharType="end"/>
        </w:r>
      </w:hyperlink>
    </w:p>
    <w:p w:rsidR="00736F44" w:rsidRPr="00736F44" w:rsidRDefault="00B40D30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6.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Supplier evaluation criteria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B40D30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4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7.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Scope: Features and functions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_Toc387150294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8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5" w:history="1">
        <w:r w:rsidR="00736F44" w:rsidRPr="00736F44">
          <w:rPr>
            <w:rStyle w:val="Hyperlink"/>
            <w:rFonts w:ascii="Century Gothic" w:hAnsi="Century Gothic"/>
            <w:noProof/>
          </w:rPr>
          <w:t>Functional areas : ROI &amp; Benefits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_Toc387150295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8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B40D30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6" w:history="1">
        <w:r w:rsidR="00736F44" w:rsidRPr="00736F44">
          <w:rPr>
            <w:rStyle w:val="Hyperlink"/>
            <w:rFonts w:ascii="Century Gothic" w:hAnsi="Century Gothic"/>
            <w:noProof/>
          </w:rPr>
          <w:t>ROI &amp; Benefits by feature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_Toc387150296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9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6143CD" w:rsidRPr="009F6334" w:rsidRDefault="00B40D30" w:rsidP="00736F44">
      <w:pPr>
        <w:spacing w:after="120"/>
        <w:jc w:val="center"/>
        <w:rPr>
          <w:rFonts w:ascii="Century Gothic" w:hAnsi="Century Gothic" w:cstheme="minorHAnsi"/>
          <w:sz w:val="28"/>
        </w:rPr>
      </w:pPr>
      <w:r w:rsidRPr="00736F44">
        <w:rPr>
          <w:rFonts w:ascii="Century Gothic" w:hAnsi="Century Gothic" w:cstheme="minorHAnsi"/>
        </w:rPr>
        <w:fldChar w:fldCharType="end"/>
      </w:r>
    </w:p>
    <w:p w:rsidR="006143CD" w:rsidRPr="009F6334" w:rsidRDefault="006143CD" w:rsidP="004B5122">
      <w:pPr>
        <w:pStyle w:val="Heading1"/>
      </w:pPr>
      <w:r w:rsidRPr="009F6334">
        <w:rPr>
          <w:rFonts w:cstheme="minorHAnsi"/>
        </w:rPr>
        <w:br w:type="page"/>
      </w:r>
      <w:bookmarkStart w:id="0" w:name="_Toc387150277"/>
      <w:r w:rsidRPr="004B5122">
        <w:lastRenderedPageBreak/>
        <w:t>Executive</w:t>
      </w:r>
      <w:r w:rsidRPr="009F6334">
        <w:t xml:space="preserve"> summary</w:t>
      </w:r>
      <w:bookmarkEnd w:id="0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1" w:name="OLE_LINK36"/>
      <w:bookmarkStart w:id="2" w:name="OLE_LINK37"/>
      <w:r w:rsidRPr="00E9144D">
        <w:rPr>
          <w:rFonts w:ascii="Century Gothic" w:hAnsi="Century Gothic" w:cstheme="minorHAnsi"/>
        </w:rPr>
        <w:t xml:space="preserve">sds</w:t>
      </w:r>
    </w:p>
    <w:p w:rsidR="00E9144D" w:rsidRPr="009F6334" w:rsidRDefault="00E9144D" w:rsidP="00E9144D">
      <w:pPr>
        <w:pStyle w:val="Heading2"/>
      </w:pPr>
      <w:bookmarkStart w:id="3" w:name="_Toc387150279"/>
      <w:bookmarkEnd w:id="1"/>
      <w:bookmarkEnd w:id="2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sd</w:t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3"/>
      <w:r w:rsidRPr="009F6334">
        <w:rPr>
          <w:rFonts w:cs="Arial"/>
        </w:rPr>
        <w:t xml:space="preserve"> </w:t>
      </w:r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FF2DF4" w:rsidRPr="003E3BBC">
        <w:rPr>
          <w:rFonts w:ascii="Century Gothic" w:hAnsi="Century Gothic" w:cstheme="minorHAnsi"/>
          <w:b/>
        </w:rPr>
        <w:t xml:space="preserve">0</w:t>
      </w:r>
    </w:p>
    <w:p w:rsidR="006C1E48" w:rsidRPr="009F6334" w:rsidRDefault="006C1E48" w:rsidP="009F6334">
      <w:pPr>
        <w:pStyle w:val="Heading2"/>
      </w:pPr>
      <w:bookmarkStart w:id="4" w:name="_Toc387150280"/>
      <w:r w:rsidRPr="009F6334">
        <w:t>Project Scope</w:t>
      </w:r>
      <w:bookmarkEnd w:id="4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82A45" w:rsidRPr="009F6334">
        <w:rPr>
          <w:rFonts w:ascii="Century Gothic" w:hAnsi="Century Gothic" w:cstheme="minorHAnsi"/>
        </w:rPr>
        <w:t xml:space="preserve"> </w:t>
      </w:r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 xml:space="preserve">0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135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F452AA" w:rsidP="00D728F2">
            <w:pPr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 xml:space="preserve">6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commentRangeStart w:id="5"/>
            <w:r w:rsidRPr="00D60866">
              <w:rPr>
                <w:rFonts w:ascii="Century Gothic" w:hAnsi="Century Gothic" w:cstheme="minorHAnsi"/>
              </w:rPr>
              <w:t>$</w:t>
            </w:r>
            <w:proofErr w:type="spellStart"/>
            <w:r w:rsidRPr="00D60866">
              <w:rPr>
                <w:rFonts w:ascii="Century Gothic" w:hAnsi="Century Gothic" w:cstheme="minorHAnsi"/>
              </w:rPr>
              <w:t>ROI_Fe_Count</w:t>
            </w:r>
            <w:proofErr w:type="spellEnd"/>
            <w:r w:rsidRPr="00D60866">
              <w:rPr>
                <w:rFonts w:ascii="Century Gothic" w:hAnsi="Century Gothic" w:cstheme="minorHAnsi"/>
              </w:rPr>
              <w:t>$</w:t>
            </w:r>
            <w:commentRangeEnd w:id="5"/>
            <w:r w:rsidRPr="00D60866">
              <w:rPr>
                <w:rStyle w:val="CommentReference"/>
              </w:rPr>
              <w:commentReference w:id="5"/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CB469C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0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6" w:name="_Toc387150281"/>
      <w:r w:rsidRPr="009F6334">
        <w:rPr>
          <w:rFonts w:cstheme="minorHAnsi"/>
        </w:rPr>
        <w:t>Costs &amp; Budget</w:t>
      </w:r>
      <w:bookmarkEnd w:id="6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F452AA" w:rsidRPr="00F452AA">
        <w:rPr>
          <w:rFonts w:ascii="Century Gothic" w:hAnsi="Century Gothic" w:cs="Arial"/>
          <w:b/>
        </w:rPr>
        <w:t xml:space="preserve">50</w:t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>
      <w:pPr>
        <w:numPr>
          <w:ilvl w:val="0"/>
          <w:numId w:val="3113683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Vivek M</w:t>
      </w:r>
    </w:p>
    <w:p>
      <w:pPr>
        <w:numPr>
          <w:ilvl w:val="0"/>
          <w:numId w:val="3113683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neeraj</w:t>
      </w:r>
    </w:p>
    <w:p w:rsidR="00CD5C8E" w:rsidRPr="009F6334" w:rsidRDefault="00CD5C8E" w:rsidP="006C1E48">
      <w:pPr>
        <w:pStyle w:val="Heading2"/>
        <w:rPr>
          <w:rFonts w:cstheme="minorHAnsi"/>
        </w:rPr>
      </w:pPr>
      <w:bookmarkStart w:id="7" w:name="_Toc387150282"/>
      <w:r w:rsidRPr="009F6334">
        <w:rPr>
          <w:rFonts w:cstheme="minorHAnsi"/>
        </w:rPr>
        <w:t>Timeline</w:t>
      </w:r>
      <w:r w:rsidR="00662F1A" w:rsidRPr="009F6334">
        <w:rPr>
          <w:rFonts w:cstheme="minorHAnsi"/>
        </w:rPr>
        <w:t xml:space="preserve"> &amp; milestones</w:t>
      </w:r>
      <w:bookmarkEnd w:id="7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24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lastRenderedPageBreak/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05 August 2014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29 August 2014</w:t>
      </w: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8" w:name="_Toc387150283"/>
      <w:r w:rsidRPr="009F6334">
        <w:rPr>
          <w:rFonts w:cstheme="minorHAnsi"/>
        </w:rPr>
        <w:lastRenderedPageBreak/>
        <w:t>Project objectives and benefits</w:t>
      </w:r>
      <w:bookmarkEnd w:id="8"/>
    </w:p>
    <w:p w:rsidR="00306134" w:rsidRPr="009F6334" w:rsidRDefault="007A6948" w:rsidP="007A6948">
      <w:pPr>
        <w:pStyle w:val="Heading2"/>
      </w:pPr>
      <w:bookmarkStart w:id="9" w:name="_Toc387150284"/>
      <w:r w:rsidRPr="009F6334">
        <w:t>Introduction</w:t>
      </w:r>
      <w:bookmarkEnd w:id="9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10" w:name="_Toc387150285"/>
      <w:r w:rsidRPr="00E9144D">
        <w:t>Our mission</w:t>
      </w:r>
      <w:bookmarkEnd w:id="10"/>
      <w:r w:rsidRPr="00E9144D">
        <w:t xml:space="preserve"> 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To get profit</w:t>
      </w:r>
    </w:p>
    <w:p w:rsidR="00E9144D" w:rsidRPr="00E9144D" w:rsidRDefault="00E9144D" w:rsidP="00E9144D">
      <w:pPr>
        <w:pStyle w:val="Heading2"/>
      </w:pPr>
      <w:r w:rsidRPr="00E9144D">
        <w:t xml:space="preserve">Our </w:t>
      </w:r>
      <w:r w:rsidR="00F452AA">
        <w:t>goals</w:t>
      </w:r>
      <w:r w:rsidRPr="00E9144D">
        <w:t xml:space="preserve"> 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Leadership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sds</w:t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sd</w:t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1" w:name="_Toc387150289"/>
      <w:r w:rsidRPr="009F6334">
        <w:rPr>
          <w:rFonts w:cstheme="minorHAnsi"/>
        </w:rPr>
        <w:lastRenderedPageBreak/>
        <w:t>Return on investment</w:t>
      </w:r>
      <w:bookmarkEnd w:id="11"/>
      <w:r w:rsidRPr="009F6334">
        <w:rPr>
          <w:rFonts w:cstheme="minorHAnsi"/>
        </w:rPr>
        <w:t xml:space="preserve">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title</w:t>
            </w:r>
            <w:r w:rsidR="0022406F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422181" w:rsidRPr="00D54CB1" w:rsidRDefault="00D91A37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FE_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Count$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 FA2_FE_Count$</w:t>
            </w:r>
          </w:p>
        </w:tc>
        <w:tc>
          <w:tcPr>
            <w:tcW w:w="3180" w:type="dxa"/>
          </w:tcPr>
          <w:p w:rsidR="009950F1" w:rsidRPr="00D54CB1" w:rsidRDefault="009950F1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....</w:t>
            </w:r>
          </w:p>
        </w:tc>
        <w:tc>
          <w:tcPr>
            <w:tcW w:w="2982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proofErr w:type="spellStart"/>
            <w:r w:rsidRPr="00D54CB1">
              <w:rPr>
                <w:rFonts w:ascii="Century Gothic" w:hAnsi="Century Gothic" w:cs="Arial"/>
                <w:sz w:val="20"/>
                <w:szCs w:val="20"/>
              </w:rPr>
              <w:t>FAN_FE_Count</w:t>
            </w:r>
            <w:proofErr w:type="spellEnd"/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proofErr w:type="spellStart"/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N_total_ROI</w:t>
            </w:r>
            <w:proofErr w:type="spellEnd"/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4122F5" w:rsidRDefault="004122F5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12" w:name="_Toc387150290"/>
      <w:r>
        <w:rPr>
          <w:rFonts w:cstheme="minorHAnsi"/>
        </w:rPr>
        <w:br w:type="page"/>
      </w:r>
    </w:p>
    <w:p w:rsidR="006143CD" w:rsidRPr="009F6334" w:rsidRDefault="00564A27" w:rsidP="006143CD">
      <w:pPr>
        <w:pStyle w:val="Heading1"/>
        <w:rPr>
          <w:rFonts w:cstheme="minorHAnsi"/>
        </w:rPr>
      </w:pPr>
      <w:r>
        <w:rPr>
          <w:rFonts w:cstheme="minorHAnsi"/>
        </w:rPr>
        <w:lastRenderedPageBreak/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2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</w:t>
      </w:r>
      <w:proofErr w:type="gramStart"/>
      <w:r w:rsidRPr="009F6334">
        <w:rPr>
          <w:rFonts w:ascii="Century Gothic" w:hAnsi="Century Gothic" w:cstheme="minorHAnsi"/>
        </w:rPr>
        <w:t>members,</w:t>
      </w:r>
      <w:proofErr w:type="gramEnd"/>
      <w:r w:rsidRPr="009F6334">
        <w:rPr>
          <w:rFonts w:ascii="Century Gothic" w:hAnsi="Century Gothic" w:cstheme="minorHAnsi"/>
        </w:rPr>
        <w:t xml:space="preserve"> these are listed below along with the anticipated level of effort and their roles and responsibilities. </w:t>
      </w:r>
    </w:p>
    <w:tbl>
      <w:tblPr>
        <w:tblStyle w:val="TableGrid"/>
        <w:tblW w:w="86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1953"/>
        <w:gridCol w:w="2000"/>
        <w:gridCol w:w="2475"/>
      </w:tblGrid>
      <w:tr w:rsidR="00BB42C3" w:rsidRPr="007A4556" w:rsidTr="00F452AA">
        <w:trPr>
          <w:trHeight w:val="321"/>
        </w:trPr>
        <w:tc>
          <w:tcPr>
            <w:tcW w:w="2187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1953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Role</w:t>
            </w:r>
            <w:r w:rsidR="007505C2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/ title</w:t>
            </w:r>
          </w:p>
        </w:tc>
        <w:tc>
          <w:tcPr>
            <w:tcW w:w="2000" w:type="dxa"/>
          </w:tcPr>
          <w:p w:rsidR="00A814B1" w:rsidRPr="007A4556" w:rsidRDefault="00797539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2475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D54CB1" w:rsidRPr="00D54CB1" w:rsidTr="00F452AA">
        <w:trPr>
          <w:trHeight w:val="321"/>
        </w:trPr>
        <w:tc>
          <w:tcPr>
            <w:tcW w:w="2187" w:type="dxa"/>
          </w:tcPr>
          <w:p w:rsidR="00AB3D54" w:rsidRPr="00D54CB1" w:rsidRDefault="00F452AA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Vivek M</w:t>
            </w:r>
          </w:p>
        </w:tc>
        <w:tc>
          <w:tcPr>
            <w:tcW w:w="1953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wq</w:t>
            </w:r>
          </w:p>
        </w:tc>
        <w:tc>
          <w:tcPr>
            <w:tcW w:w="2000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wq</w:t>
            </w:r>
          </w:p>
        </w:tc>
        <w:tc>
          <w:tcPr>
            <w:tcW w:w="2475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$T_ Lead _Effort$</w:t>
            </w:r>
          </w:p>
        </w:tc>
      </w:tr>
      <w:tr w:rsidR="00D54CB1" w:rsidRPr="00D54CB1" w:rsidTr="00F452AA">
        <w:trPr>
          <w:trHeight w:val="321"/>
        </w:trPr>
        <w:tc>
          <w:tcPr>
            <w:tcW w:w="2187" w:type="dxa"/>
          </w:tcPr>
          <w:p w:rsidR="00AB3D54" w:rsidRPr="00D54CB1" w:rsidRDefault="00F452AA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neeraj</w:t>
            </w:r>
          </w:p>
        </w:tc>
        <w:tc>
          <w:tcPr>
            <w:tcW w:w="1953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q</w:t>
            </w:r>
          </w:p>
        </w:tc>
        <w:tc>
          <w:tcPr>
            <w:tcW w:w="2000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q</w:t>
            </w:r>
          </w:p>
        </w:tc>
        <w:tc>
          <w:tcPr>
            <w:tcW w:w="2475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$T_ Lead _Effort$</w:t>
            </w:r>
          </w:p>
        </w:tc>
      </w:tr>
    </w:tbl>
    <w:p w:rsidR="006143CD" w:rsidRPr="009F6334" w:rsidRDefault="006143CD" w:rsidP="00F52C04">
      <w:pPr>
        <w:pStyle w:val="Heading1"/>
        <w:rPr>
          <w:rFonts w:cstheme="minorHAnsi"/>
        </w:rPr>
      </w:pPr>
      <w:bookmarkStart w:id="13" w:name="_Toc387150291"/>
      <w:r w:rsidRPr="009F6334">
        <w:rPr>
          <w:rFonts w:cstheme="minorHAnsi"/>
        </w:rPr>
        <w:t>Process and timelines</w:t>
      </w:r>
      <w:bookmarkEnd w:id="13"/>
      <w:r w:rsidRPr="009F6334">
        <w:rPr>
          <w:rFonts w:cstheme="minorHAnsi"/>
        </w:rPr>
        <w:t xml:space="preserve"> </w:t>
      </w:r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4" w:name="_Toc381619637"/>
      <w:bookmarkStart w:id="15" w:name="_Toc387150292"/>
      <w:r w:rsidRPr="009F6334">
        <w:rPr>
          <w:rFonts w:cs="Arial"/>
        </w:rPr>
        <w:t>Timeline &amp; milestones</w:t>
      </w:r>
      <w:bookmarkEnd w:id="14"/>
      <w:bookmarkEnd w:id="15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24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05 August 2014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29 August 2014</w:t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2961"/>
      </w:tblGrid>
      <w:tr w:rsidR="00490B2D" w:rsidRPr="009F4502" w:rsidTr="00490B2D">
        <w:trPr>
          <w:trHeight w:val="265"/>
        </w:trPr>
        <w:tc>
          <w:tcPr>
            <w:tcW w:w="1809" w:type="dxa"/>
          </w:tcPr>
          <w:p w:rsidR="00490B2D" w:rsidRPr="00BE5AD3" w:rsidRDefault="00490B2D" w:rsidP="00490B2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#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6" w:name="OLE_LINK32"/>
            <w:bookmarkStart w:id="17" w:name="OLE_LINK33"/>
            <w:bookmarkStart w:id="18" w:name="OLE_LINK34"/>
            <w:bookmarkStart w:id="19" w:name="OLE_LINK6"/>
            <w:bookmarkStart w:id="20" w:name="OLE_LINK7"/>
            <w:bookmarkStart w:id="21" w:name="OLE_LINK8"/>
            <w:bookmarkStart w:id="22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961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961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05 August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961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29 August 2014</w:t>
            </w:r>
          </w:p>
        </w:tc>
      </w:tr>
    </w:tbl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23" w:name="_Toc387150293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cstheme="minorHAnsi"/>
        </w:rPr>
        <w:br w:type="page"/>
      </w:r>
    </w:p>
    <w:p w:rsidR="00301254" w:rsidRPr="00F52C04" w:rsidRDefault="00301254" w:rsidP="00F52C04">
      <w:pPr>
        <w:pStyle w:val="Heading1"/>
        <w:rPr>
          <w:rFonts w:cstheme="minorHAnsi"/>
        </w:rPr>
      </w:pPr>
      <w:r w:rsidRPr="00F52C04">
        <w:rPr>
          <w:rFonts w:cstheme="minorHAnsi"/>
        </w:rPr>
        <w:lastRenderedPageBreak/>
        <w:t>Supplier evaluation criteria</w:t>
      </w:r>
      <w:bookmarkEnd w:id="23"/>
      <w:r w:rsidRPr="00F52C04">
        <w:rPr>
          <w:rFonts w:cstheme="minorHAnsi"/>
        </w:rPr>
        <w:t xml:space="preserve"> </w:t>
      </w:r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856F5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</w:t>
            </w:r>
            <w:bookmarkStart w:id="27" w:name="OLE_LINK45"/>
            <w:bookmarkStart w:id="28" w:name="OLE_LINK46"/>
            <w:bookmarkStart w:id="29" w:name="OLE_LINK47"/>
            <w:bookmarkStart w:id="30" w:name="OLE_LINK48"/>
            <w:bookmarkStart w:id="31" w:name="OLE_LINK49"/>
            <w:bookmarkStart w:id="32" w:name="OLE_LINK50"/>
            <w:bookmarkStart w:id="33" w:name="OLE_LINK51"/>
            <w:bookmarkStart w:id="34" w:name="OLE_LINK52"/>
            <w:bookmarkStart w:id="35" w:name="OLE_LINK53"/>
            <w:bookmarkStart w:id="36" w:name="OLE_LINK54"/>
            <w:bookmarkStart w:id="37" w:name="OLE_LINK55"/>
            <w:r>
              <w:rPr>
                <w:rFonts w:ascii="Century Gothic" w:hAnsi="Century Gothic" w:cstheme="minorHAnsi"/>
              </w:rPr>
              <w:t>_Weight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14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$Eval_P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$Eval_P2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$Eval_P3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$Eval_P3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$Eval_P4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$Eval_P4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$Eval_P5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$Eval_P5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38" w:name="OLE_LINK41"/>
            <w:bookmarkStart w:id="39" w:name="OLE_LINK42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$Eval_P6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38"/>
            <w:bookmarkEnd w:id="39"/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$Eval_P6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$Eval_P7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$Eval_P7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$Eval_P8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$Eval_P8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$Eval_P9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$Eval_P9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$Eval_P10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$Eval_P10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bookmarkEnd w:id="26"/>
    </w:tbl>
    <w:p w:rsidR="00856F5C" w:rsidRDefault="00856F5C" w:rsidP="00301254">
      <w:pPr>
        <w:rPr>
          <w:rFonts w:ascii="Century Gothic" w:hAnsi="Century Gothic" w:cstheme="minorHAnsi"/>
        </w:rPr>
      </w:pPr>
    </w:p>
    <w:p w:rsidR="005855E8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These criteria will be published to all suppliers intending to be involved in the RFQ process.</w:t>
      </w:r>
    </w:p>
    <w:p w:rsidR="005855E8" w:rsidRPr="009F6334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40" w:name="_Scope:_Features_and"/>
      <w:bookmarkStart w:id="41" w:name="_Toc387150294"/>
      <w:bookmarkEnd w:id="40"/>
      <w:r>
        <w:rPr>
          <w:rFonts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r w:rsidRPr="009F6334">
        <w:rPr>
          <w:rFonts w:cstheme="minorHAnsi"/>
        </w:rPr>
        <w:lastRenderedPageBreak/>
        <w:t>Scope: Features and functions</w:t>
      </w:r>
      <w:bookmarkEnd w:id="41"/>
      <w:r w:rsidRPr="009F6334">
        <w:rPr>
          <w:rFonts w:cstheme="minorHAnsi"/>
        </w:rPr>
        <w:t xml:space="preserve"> </w:t>
      </w:r>
    </w:p>
    <w:p w:rsidR="00577DAB" w:rsidRPr="009F6334" w:rsidRDefault="008B0F52" w:rsidP="00B23E7D">
      <w:pPr>
        <w:pStyle w:val="Heading2"/>
      </w:pPr>
      <w:bookmarkStart w:id="42" w:name="_Toc387150295"/>
      <w:r>
        <w:t>F</w:t>
      </w:r>
      <w:r w:rsidRPr="009F6334">
        <w:t xml:space="preserve">unctional </w:t>
      </w:r>
      <w:proofErr w:type="gramStart"/>
      <w:r w:rsidRPr="009F6334">
        <w:t>area</w:t>
      </w:r>
      <w:r>
        <w:t>s :</w:t>
      </w:r>
      <w:proofErr w:type="gramEnd"/>
      <w:r w:rsidRPr="009F6334">
        <w:t xml:space="preserve"> </w:t>
      </w:r>
      <w:r w:rsidR="0038793D">
        <w:t xml:space="preserve">Priority score, </w:t>
      </w:r>
      <w:r w:rsidR="00B23E7D" w:rsidRPr="009F6334">
        <w:t>ROI &amp; Benefits</w:t>
      </w:r>
      <w:bookmarkEnd w:id="42"/>
      <w:r w:rsidR="00B23E7D" w:rsidRPr="009F6334">
        <w:t xml:space="preserve"> </w:t>
      </w:r>
    </w:p>
    <w:p w:rsidR="00386FE2" w:rsidRPr="009F6334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FF70EF" w:rsidRPr="009F6334">
        <w:rPr>
          <w:rFonts w:ascii="Century Gothic" w:hAnsi="Century Gothic"/>
        </w:rPr>
        <w:t xml:space="preserve"> 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8A7DE3" w:rsidRPr="009F6334" w:rsidRDefault="008A7DE3" w:rsidP="00FF70E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CE6801" w:rsidRPr="009F4502" w:rsidTr="00CE6801">
        <w:trPr>
          <w:trHeight w:val="269"/>
        </w:trPr>
        <w:tc>
          <w:tcPr>
            <w:tcW w:w="5211" w:type="dxa"/>
          </w:tcPr>
          <w:p w:rsidR="00CE6801" w:rsidRPr="00BE5AD3" w:rsidRDefault="00DA61C8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43" w:name="OLE_LINK10"/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$FA1_title$</w:t>
            </w:r>
          </w:p>
        </w:tc>
        <w:tc>
          <w:tcPr>
            <w:tcW w:w="3222" w:type="dxa"/>
          </w:tcPr>
          <w:p w:rsidR="00CE6801" w:rsidRPr="00BE5AD3" w:rsidRDefault="00CE6801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Pr="007C0BD0" w:rsidRDefault="007C0BD0" w:rsidP="00DA61C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7C0BD0">
              <w:rPr>
                <w:rFonts w:ascii="Century Gothic" w:hAnsi="Century Gothic" w:cstheme="minorHAnsi"/>
                <w:b/>
              </w:rPr>
              <w:t>Description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$FA1_desc$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Pr="00B86691" w:rsidRDefault="007C0BD0" w:rsidP="00DA61C8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$FA1_FE_Count$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$FA1_ROI_Sum$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$FA1_Priority$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4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4"/>
            <w:r w:rsidRPr="00B86691">
              <w:rPr>
                <w:rStyle w:val="CommentReference"/>
              </w:rPr>
              <w:commentReference w:id="44"/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$FA1_St1$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$FA1_St2$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7C0BD0" w:rsidRPr="00B86691" w:rsidRDefault="007C0BD0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Default="007C0BD0" w:rsidP="007C0BD0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7C0BD0" w:rsidRPr="00B86691" w:rsidRDefault="007C0BD0" w:rsidP="007C0BD0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  <w:bookmarkEnd w:id="43"/>
    </w:tbl>
    <w:p w:rsidR="00B65E2F" w:rsidRDefault="00B65E2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65E2F" w:rsidRPr="009F4502" w:rsidTr="00B63C23">
        <w:trPr>
          <w:trHeight w:val="269"/>
        </w:trPr>
        <w:tc>
          <w:tcPr>
            <w:tcW w:w="5211" w:type="dxa"/>
          </w:tcPr>
          <w:p w:rsidR="00B65E2F" w:rsidRPr="00BE5AD3" w:rsidRDefault="00B65E2F" w:rsidP="00B65E2F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</w:t>
            </w: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_title$</w:t>
            </w:r>
          </w:p>
        </w:tc>
        <w:tc>
          <w:tcPr>
            <w:tcW w:w="3222" w:type="dxa"/>
          </w:tcPr>
          <w:p w:rsidR="00B65E2F" w:rsidRPr="00BE5AD3" w:rsidRDefault="00B65E2F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$FA2_desc$</w:t>
            </w: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$FA2_FE_Count$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$FA2_ROI_Sum$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$FA2_Priority$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5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5"/>
            <w:r w:rsidRPr="00B86691">
              <w:rPr>
                <w:rStyle w:val="CommentReference"/>
              </w:rPr>
              <w:commentReference w:id="45"/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$FA2_St1$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$FA2_St2$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530A9E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530A9E" w:rsidRPr="00B86691" w:rsidRDefault="00530A9E" w:rsidP="00530A9E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</w:tbl>
    <w:p w:rsidR="00FF70EF" w:rsidRPr="009F6334" w:rsidRDefault="00FF70EF">
      <w:pPr>
        <w:rPr>
          <w:rFonts w:ascii="Century Gothic" w:hAnsi="Century Gothic" w:cstheme="minorHAnsi"/>
          <w:sz w:val="28"/>
        </w:rPr>
      </w:pPr>
      <w:r w:rsidRPr="009F6334">
        <w:rPr>
          <w:rFonts w:ascii="Century Gothic" w:hAnsi="Century Gothic" w:cstheme="minorHAnsi"/>
          <w:sz w:val="28"/>
        </w:rPr>
        <w:br w:type="page"/>
      </w:r>
    </w:p>
    <w:p w:rsidR="00FF70EF" w:rsidRPr="009F6334" w:rsidRDefault="00FF70EF" w:rsidP="00FF70EF">
      <w:pPr>
        <w:pStyle w:val="Heading2"/>
      </w:pPr>
      <w:bookmarkStart w:id="46" w:name="_ROI_&amp;_Benefits"/>
      <w:bookmarkStart w:id="47" w:name="_Toc387150296"/>
      <w:bookmarkEnd w:id="46"/>
      <w:r w:rsidRPr="009F6334">
        <w:lastRenderedPageBreak/>
        <w:t>ROI &amp; Benefits by feature</w:t>
      </w:r>
      <w:bookmarkEnd w:id="47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functional area is made up of a number of common </w:t>
      </w:r>
      <w:r w:rsidR="00B648EB">
        <w:rPr>
          <w:rFonts w:ascii="Century Gothic" w:hAnsi="Century Gothic"/>
        </w:rPr>
        <w:t xml:space="preserve">and </w:t>
      </w:r>
      <w:r w:rsidRPr="009F6334">
        <w:rPr>
          <w:rFonts w:ascii="Century Gothic" w:hAnsi="Century Gothic"/>
        </w:rPr>
        <w:t xml:space="preserve">related </w:t>
      </w:r>
      <w:proofErr w:type="gramStart"/>
      <w:r w:rsidRPr="009F6334">
        <w:rPr>
          <w:rFonts w:ascii="Century Gothic" w:hAnsi="Century Gothic"/>
        </w:rPr>
        <w:t>features</w:t>
      </w:r>
      <w:r w:rsidR="000032F4" w:rsidRPr="009F6334">
        <w:rPr>
          <w:rFonts w:ascii="Century Gothic" w:hAnsi="Century Gothic"/>
        </w:rPr>
        <w:t>,</w:t>
      </w:r>
      <w:proofErr w:type="gramEnd"/>
      <w:r w:rsidR="000032F4" w:rsidRPr="009F6334">
        <w:rPr>
          <w:rFonts w:ascii="Century Gothic" w:hAnsi="Century Gothic"/>
        </w:rPr>
        <w:t xml:space="preserve">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25060B" w:rsidRPr="000F26CB" w:rsidRDefault="00F512D8" w:rsidP="007D1F84">
      <w:pPr>
        <w:rPr>
          <w:rFonts w:ascii="Century Gothic" w:hAnsi="Century Gothic" w:cstheme="minorHAnsi"/>
          <w:color w:val="FF0000"/>
          <w:sz w:val="28"/>
        </w:rPr>
      </w:pPr>
      <w:bookmarkStart w:id="48" w:name="OLE_LINK26"/>
      <w:bookmarkStart w:id="49" w:name="OLE_LINK27"/>
      <w:r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50" w:name="OLE_LINK67"/>
      <w:bookmarkStart w:id="51" w:name="OLE_LINK68"/>
      <w:r w:rsidR="00813F09"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>
        <w:rPr>
          <w:rFonts w:ascii="Century Gothic" w:hAnsi="Century Gothic" w:cstheme="minorHAnsi"/>
          <w:color w:val="4F81BD" w:themeColor="accent1"/>
          <w:sz w:val="24"/>
        </w:rPr>
        <w:t>1_</w:t>
      </w:r>
      <w:bookmarkEnd w:id="50"/>
      <w:bookmarkEnd w:id="51"/>
      <w:r>
        <w:rPr>
          <w:rFonts w:ascii="Century Gothic" w:hAnsi="Century Gothic" w:cstheme="minorHAnsi"/>
          <w:color w:val="4F81BD" w:themeColor="accent1"/>
          <w:sz w:val="24"/>
        </w:rPr>
        <w:t>title</w:t>
      </w:r>
      <w:r w:rsidR="00CB46EB">
        <w:rPr>
          <w:rFonts w:ascii="Century Gothic" w:hAnsi="Century Gothic" w:cstheme="minorHAnsi"/>
          <w:color w:val="4F81BD" w:themeColor="accent1"/>
          <w:sz w:val="24"/>
        </w:rPr>
        <w:t>$</w:t>
      </w:r>
      <w:r w:rsidR="000F26CB">
        <w:rPr>
          <w:rFonts w:ascii="Century Gothic" w:hAnsi="Century Gothic" w:cstheme="minorHAnsi"/>
          <w:color w:val="4F81BD" w:themeColor="accent1"/>
          <w:sz w:val="24"/>
        </w:rPr>
        <w:t xml:space="preserve"> </w:t>
      </w:r>
      <w:bookmarkStart w:id="52" w:name="_GoBack"/>
      <w:bookmarkEnd w:id="52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25060B" w:rsidRPr="009F4502" w:rsidTr="00B12764">
        <w:trPr>
          <w:trHeight w:val="269"/>
        </w:trPr>
        <w:tc>
          <w:tcPr>
            <w:tcW w:w="5211" w:type="dxa"/>
          </w:tcPr>
          <w:p w:rsidR="0025060B" w:rsidRPr="00BE5AD3" w:rsidRDefault="000F26CB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53" w:name="OLE_LINK69"/>
            <w:bookmarkStart w:id="54" w:name="OLE_LINK70"/>
            <w:bookmarkStart w:id="55" w:name="OLE_LINK71"/>
            <w:bookmarkStart w:id="56" w:name="OLE_LINK28"/>
            <w:bookmarkStart w:id="57" w:name="OLE_LINK29"/>
            <w:bookmarkStart w:id="58" w:name="OLE_LINK35"/>
            <w:bookmarkStart w:id="59" w:name="OLE_LINK96"/>
            <w:bookmarkStart w:id="60" w:name="OLE_LINK97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53"/>
            <w:bookmarkEnd w:id="54"/>
            <w:bookmarkEnd w:id="55"/>
          </w:p>
        </w:tc>
        <w:tc>
          <w:tcPr>
            <w:tcW w:w="3222" w:type="dxa"/>
          </w:tcPr>
          <w:p w:rsidR="0025060B" w:rsidRPr="00BE5AD3" w:rsidRDefault="0025060B" w:rsidP="00F512D8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25060B" w:rsidRPr="009F4502" w:rsidTr="00BE3ED0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bookmarkStart w:id="61" w:name="OLE_LINK60"/>
            <w:bookmarkStart w:id="62" w:name="OLE_LINK61"/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bookmarkEnd w:id="61"/>
          <w:bookmarkEnd w:id="62"/>
          <w:p w:rsidR="0025060B" w:rsidRPr="009F4502" w:rsidRDefault="00F512D8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F26C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F26C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25060B" w:rsidRDefault="0025060B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63" w:name="OLE_LINK12"/>
            <w:bookmarkStart w:id="64" w:name="OLE_LINK13"/>
            <w:bookmarkStart w:id="65" w:name="OLE_LINK14"/>
            <w:bookmarkStart w:id="66" w:name="OLE_LINK15"/>
            <w:bookmarkStart w:id="67" w:name="OLE_LINK16"/>
            <w:bookmarkStart w:id="68" w:name="OLE_LINK17"/>
            <w:r w:rsidRPr="004B7D40">
              <w:rPr>
                <w:rFonts w:ascii="Century Gothic" w:hAnsi="Century Gothic" w:cstheme="minorHAnsi"/>
              </w:rPr>
              <w:t>$</w:t>
            </w:r>
            <w:bookmarkStart w:id="69" w:name="OLE_LINK75"/>
            <w:bookmarkStart w:id="70" w:name="OLE_LINK76"/>
            <w:bookmarkStart w:id="71" w:name="OLE_LINK77"/>
            <w:bookmarkStart w:id="72" w:name="OLE_LINK78"/>
            <w:r w:rsidR="00F512D8"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 w:rsidR="00F512D8"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 w:rsidR="00F512D8">
              <w:rPr>
                <w:rFonts w:ascii="Century Gothic" w:hAnsi="Century Gothic" w:cstheme="minorHAnsi"/>
              </w:rPr>
              <w:t>1</w:t>
            </w:r>
            <w:bookmarkEnd w:id="69"/>
            <w:bookmarkEnd w:id="70"/>
            <w:bookmarkEnd w:id="71"/>
            <w:bookmarkEnd w:id="72"/>
            <w:r w:rsidR="00F512D8"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63"/>
            <w:bookmarkEnd w:id="64"/>
            <w:bookmarkEnd w:id="65"/>
          </w:p>
          <w:bookmarkEnd w:id="66"/>
          <w:bookmarkEnd w:id="67"/>
          <w:bookmarkEnd w:id="68"/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F512D8" w:rsidRDefault="00B12764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3" w:name="OLE_LINK18"/>
            <w:bookmarkStart w:id="74" w:name="OLE_LINK19"/>
            <w:bookmarkStart w:id="75" w:name="OLE_LINK20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bookmarkEnd w:id="73"/>
          <w:bookmarkEnd w:id="74"/>
          <w:bookmarkEnd w:id="75"/>
          <w:p w:rsid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7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 w:rsidR="00B12764">
              <w:rPr>
                <w:rFonts w:ascii="Century Gothic" w:hAnsi="Century Gothic" w:cstheme="minorHAnsi"/>
                <w:b/>
              </w:rPr>
              <w:t xml:space="preserve"> to:</w:t>
            </w:r>
            <w:commentRangeEnd w:id="76"/>
            <w:r w:rsidR="00B12764">
              <w:rPr>
                <w:rStyle w:val="CommentReference"/>
              </w:rPr>
              <w:commentReference w:id="76"/>
            </w:r>
          </w:p>
          <w:p w:rsidR="00F512D8" w:rsidRDefault="00042D7B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7" w:name="OLE_LINK21"/>
            <w:bookmarkStart w:id="78" w:name="OLE_LINK22"/>
            <w:r>
              <w:rPr>
                <w:rFonts w:ascii="Century Gothic" w:hAnsi="Century Gothic" w:cstheme="minorHAnsi"/>
              </w:rPr>
              <w:t>$</w:t>
            </w:r>
            <w:bookmarkStart w:id="79" w:name="OLE_LINK79"/>
            <w:bookmarkStart w:id="80" w:name="OLE_LINK80"/>
            <w:bookmarkStart w:id="81" w:name="OLE_LINK81"/>
            <w:bookmarkStart w:id="82" w:name="OLE_LINK82"/>
            <w:r>
              <w:rPr>
                <w:rFonts w:ascii="Century Gothic" w:hAnsi="Century Gothic" w:cstheme="minorHAnsi"/>
              </w:rPr>
              <w:t>FA1_FE1</w:t>
            </w:r>
            <w:bookmarkEnd w:id="79"/>
            <w:bookmarkEnd w:id="80"/>
            <w:bookmarkEnd w:id="81"/>
            <w:bookmarkEnd w:id="82"/>
            <w:r w:rsidR="00B12764">
              <w:rPr>
                <w:rFonts w:ascii="Century Gothic" w:hAnsi="Century Gothic" w:cstheme="minorHAnsi"/>
              </w:rPr>
              <w:t>_St1</w:t>
            </w:r>
            <w:r w:rsidR="00B12764" w:rsidRPr="004B7D40">
              <w:rPr>
                <w:rFonts w:ascii="Century Gothic" w:hAnsi="Century Gothic" w:cstheme="minorHAnsi"/>
              </w:rPr>
              <w:t>$</w:t>
            </w:r>
            <w:bookmarkEnd w:id="77"/>
            <w:bookmarkEnd w:id="78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83" w:name="OLE_LINK23"/>
            <w:bookmarkStart w:id="84" w:name="OLE_LINK24"/>
            <w:bookmarkStart w:id="85" w:name="OLE_LINK25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83"/>
            <w:bookmarkEnd w:id="84"/>
            <w:bookmarkEnd w:id="85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12764" w:rsidRPr="00F512D8" w:rsidRDefault="00B1276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48"/>
      <w:bookmarkEnd w:id="49"/>
      <w:bookmarkEnd w:id="56"/>
      <w:bookmarkEnd w:id="57"/>
      <w:bookmarkEnd w:id="58"/>
    </w:tbl>
    <w:p w:rsidR="0025060B" w:rsidRDefault="0025060B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86" w:name="OLE_LINK72"/>
            <w:bookmarkStart w:id="87" w:name="OLE_LINK73"/>
            <w:bookmarkStart w:id="88" w:name="OLE_LINK74"/>
            <w:bookmarkStart w:id="89" w:name="OLE_LINK30"/>
            <w:bookmarkStart w:id="90" w:name="OLE_LINK31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86"/>
            <w:bookmarkEnd w:id="87"/>
            <w:bookmarkEnd w:id="88"/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1" w:name="OLE_LINK83"/>
            <w:bookmarkStart w:id="92" w:name="OLE_LINK84"/>
            <w:bookmarkStart w:id="93" w:name="OLE_LINK85"/>
            <w:r>
              <w:rPr>
                <w:rFonts w:ascii="Century Gothic" w:hAnsi="Century Gothic" w:cstheme="minorHAnsi"/>
              </w:rPr>
              <w:t>FA1_F</w:t>
            </w:r>
            <w:bookmarkStart w:id="94" w:name="OLE_LINK62"/>
            <w:r>
              <w:rPr>
                <w:rFonts w:ascii="Century Gothic" w:hAnsi="Century Gothic" w:cstheme="minorHAnsi"/>
              </w:rPr>
              <w:t>E</w:t>
            </w:r>
            <w:bookmarkEnd w:id="94"/>
            <w:r>
              <w:rPr>
                <w:rFonts w:ascii="Century Gothic" w:hAnsi="Century Gothic" w:cstheme="minorHAnsi"/>
              </w:rPr>
              <w:t>2</w:t>
            </w:r>
            <w:bookmarkEnd w:id="91"/>
            <w:bookmarkEnd w:id="92"/>
            <w:bookmarkEnd w:id="93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5" w:name="OLE_LINK86"/>
            <w:bookmarkStart w:id="96" w:name="OLE_LINK87"/>
            <w:bookmarkStart w:id="97" w:name="OLE_LINK88"/>
            <w:bookmarkStart w:id="98" w:name="OLE_LINK89"/>
            <w:r w:rsidR="00042D7B">
              <w:rPr>
                <w:rFonts w:ascii="Century Gothic" w:hAnsi="Century Gothic" w:cstheme="minorHAnsi"/>
              </w:rPr>
              <w:t>FA1_FE2</w:t>
            </w:r>
            <w:bookmarkEnd w:id="95"/>
            <w:bookmarkEnd w:id="96"/>
            <w:bookmarkEnd w:id="97"/>
            <w:bookmarkEnd w:id="98"/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9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99"/>
            <w:r>
              <w:rPr>
                <w:rStyle w:val="CommentReference"/>
              </w:rPr>
              <w:commentReference w:id="99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042D7B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89"/>
      <w:bookmarkEnd w:id="90"/>
    </w:tbl>
    <w:p w:rsidR="00BE3ED0" w:rsidRDefault="00BE3ED0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9D137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100" w:name="OLE_LINK90"/>
            <w:bookmarkStart w:id="101" w:name="OLE_LINK91"/>
            <w:bookmarkStart w:id="102" w:name="OLE_LINK92"/>
            <w:bookmarkStart w:id="103" w:name="OLE_LINK93"/>
            <w:bookmarkStart w:id="104" w:name="OLE_LINK94"/>
            <w:bookmarkStart w:id="105" w:name="OLE_LINK95"/>
            <w:r>
              <w:rPr>
                <w:rFonts w:ascii="Century Gothic" w:hAnsi="Century Gothic" w:cstheme="minorHAnsi"/>
              </w:rPr>
              <w:t>FA1_FEN</w:t>
            </w:r>
            <w:bookmarkEnd w:id="100"/>
            <w:bookmarkEnd w:id="101"/>
            <w:bookmarkEnd w:id="102"/>
            <w:bookmarkEnd w:id="103"/>
            <w:bookmarkEnd w:id="104"/>
            <w:bookmarkEnd w:id="105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694DDA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 w:rsidR="00694DDA">
              <w:rPr>
                <w:rFonts w:ascii="Century Gothic" w:hAnsi="Century Gothic" w:cstheme="minorHAnsi"/>
                <w:b/>
              </w:rPr>
              <w:tab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0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06"/>
            <w:r>
              <w:rPr>
                <w:rStyle w:val="CommentReference"/>
              </w:rPr>
              <w:commentReference w:id="106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BE3ED0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</w:t>
            </w:r>
            <w:proofErr w:type="spellStart"/>
            <w:r>
              <w:rPr>
                <w:rFonts w:ascii="Century Gothic" w:hAnsi="Century Gothic" w:cstheme="minorHAnsi"/>
              </w:rPr>
              <w:t>StN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59"/>
      <w:bookmarkEnd w:id="60"/>
    </w:tbl>
    <w:p w:rsidR="00BE3ED0" w:rsidRDefault="00BE3ED0" w:rsidP="007D1F84">
      <w:pPr>
        <w:rPr>
          <w:rFonts w:ascii="Century Gothic" w:hAnsi="Century Gothic"/>
        </w:rPr>
      </w:pPr>
    </w:p>
    <w:p w:rsidR="00662BE4" w:rsidRDefault="00662BE4" w:rsidP="007D1F84">
      <w:pPr>
        <w:rPr>
          <w:rFonts w:ascii="Century Gothic" w:hAnsi="Century Gothic"/>
        </w:rPr>
      </w:pPr>
    </w:p>
    <w:p w:rsidR="00BE3ED0" w:rsidRDefault="000032F4" w:rsidP="00BE3ED0">
      <w:pPr>
        <w:rPr>
          <w:rFonts w:ascii="Century Gothic" w:hAnsi="Century Gothic"/>
        </w:rPr>
      </w:pPr>
      <w:bookmarkStart w:id="107" w:name="OLE_LINK100"/>
      <w:bookmarkStart w:id="108" w:name="OLE_LINK101"/>
      <w:r w:rsidRPr="009F6334">
        <w:rPr>
          <w:rFonts w:ascii="Century Gothic" w:hAnsi="Century Gothic"/>
        </w:rPr>
        <w:lastRenderedPageBreak/>
        <w:t xml:space="preserve"> </w:t>
      </w:r>
      <w:r w:rsidR="00BE3ED0"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109" w:name="OLE_LINK98"/>
      <w:bookmarkStart w:id="110" w:name="OLE_LINK99"/>
      <w:r w:rsidR="00BE3ED0"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 w:rsidR="00BE3ED0">
        <w:rPr>
          <w:rFonts w:ascii="Century Gothic" w:hAnsi="Century Gothic" w:cstheme="minorHAnsi"/>
          <w:color w:val="4F81BD" w:themeColor="accent1"/>
          <w:sz w:val="24"/>
        </w:rPr>
        <w:t>2_title</w:t>
      </w:r>
      <w:bookmarkEnd w:id="109"/>
      <w:bookmarkEnd w:id="110"/>
      <w:r w:rsidR="00BE3ED0"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1"/>
            <w:r>
              <w:rPr>
                <w:rStyle w:val="CommentReference"/>
              </w:rPr>
              <w:commentReference w:id="111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$FA2_FE1_St1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2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2"/>
            <w:r>
              <w:rPr>
                <w:rStyle w:val="CommentReference"/>
              </w:rPr>
              <w:commentReference w:id="112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3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3"/>
            <w:r>
              <w:rPr>
                <w:rStyle w:val="CommentReference"/>
              </w:rPr>
              <w:commentReference w:id="113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</w:t>
            </w:r>
            <w:proofErr w:type="spellStart"/>
            <w:r>
              <w:rPr>
                <w:rFonts w:ascii="Century Gothic" w:hAnsi="Century Gothic" w:cstheme="minorHAnsi"/>
              </w:rPr>
              <w:t>StN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0032F4" w:rsidRPr="00C769DB" w:rsidRDefault="000032F4" w:rsidP="00C769DB">
      <w:pPr>
        <w:rPr>
          <w:rFonts w:ascii="Century Gothic" w:hAnsi="Century Gothic" w:cstheme="minorHAnsi"/>
          <w:color w:val="FF0000"/>
          <w:sz w:val="28"/>
        </w:rPr>
      </w:pPr>
    </w:p>
    <w:bookmarkEnd w:id="107"/>
    <w:bookmarkEnd w:id="108"/>
    <w:p w:rsidR="00111424" w:rsidRPr="009F6334" w:rsidRDefault="00111424" w:rsidP="007D1F84">
      <w:pPr>
        <w:rPr>
          <w:rFonts w:ascii="Century Gothic" w:hAnsi="Century Gothic"/>
        </w:rPr>
      </w:pPr>
    </w:p>
    <w:p w:rsidR="003A32E8" w:rsidRDefault="0011178D" w:rsidP="003A32E8">
      <w:pPr>
        <w:rPr>
          <w:rFonts w:ascii="Century Gothic" w:hAnsi="Century Gothic"/>
        </w:rPr>
      </w:pPr>
      <w:bookmarkStart w:id="114" w:name="OLE_LINK102"/>
      <w:bookmarkStart w:id="115" w:name="OLE_LINK103"/>
      <w:r>
        <w:rPr>
          <w:rFonts w:ascii="Century Gothic" w:hAnsi="Century Gothic"/>
        </w:rPr>
        <w:t xml:space="preserve"> </w:t>
      </w:r>
      <w:r w:rsidR="003A32E8" w:rsidRPr="009F6334">
        <w:rPr>
          <w:rFonts w:ascii="Century Gothic" w:hAnsi="Century Gothic"/>
        </w:rPr>
        <w:t xml:space="preserve"> </w:t>
      </w:r>
      <w:r w:rsidR="003A32E8"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116" w:name="OLE_LINK104"/>
      <w:bookmarkStart w:id="117" w:name="OLE_LINK105"/>
      <w:bookmarkStart w:id="118" w:name="OLE_LINK106"/>
      <w:proofErr w:type="spellStart"/>
      <w:r w:rsidR="003A32E8">
        <w:rPr>
          <w:rFonts w:ascii="Century Gothic" w:hAnsi="Century Gothic" w:cstheme="minorHAnsi"/>
          <w:color w:val="4F81BD" w:themeColor="accent1"/>
          <w:sz w:val="24"/>
        </w:rPr>
        <w:t>FAN</w:t>
      </w:r>
      <w:bookmarkEnd w:id="116"/>
      <w:bookmarkEnd w:id="117"/>
      <w:bookmarkEnd w:id="118"/>
      <w:r w:rsidR="003A32E8">
        <w:rPr>
          <w:rFonts w:ascii="Century Gothic" w:hAnsi="Century Gothic" w:cstheme="minorHAnsi"/>
          <w:color w:val="4F81BD" w:themeColor="accent1"/>
          <w:sz w:val="24"/>
        </w:rPr>
        <w:t>_title</w:t>
      </w:r>
      <w:proofErr w:type="spellEnd"/>
      <w:r w:rsidR="003A32E8"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bookmarkEnd w:id="114"/>
          <w:bookmarkEnd w:id="115"/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 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lastRenderedPageBreak/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9"/>
            <w:r>
              <w:rPr>
                <w:rStyle w:val="CommentReference"/>
              </w:rPr>
              <w:commentReference w:id="119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$FAN_FE1_St1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0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0"/>
            <w:r>
              <w:rPr>
                <w:rStyle w:val="CommentReference"/>
              </w:rPr>
              <w:commentReference w:id="120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proofErr w:type="spellStart"/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proofErr w:type="spellEnd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FAN_FEN_notes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1"/>
            <w:r>
              <w:rPr>
                <w:rStyle w:val="CommentReference"/>
              </w:rPr>
              <w:commentReference w:id="121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</w:t>
            </w:r>
            <w:proofErr w:type="spellStart"/>
            <w:r>
              <w:rPr>
                <w:rFonts w:ascii="Century Gothic" w:hAnsi="Century Gothic" w:cstheme="minorHAnsi"/>
              </w:rPr>
              <w:t>StN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Pr="00C769DB" w:rsidRDefault="003A32E8" w:rsidP="003A32E8">
      <w:pPr>
        <w:rPr>
          <w:rFonts w:ascii="Century Gothic" w:hAnsi="Century Gothic" w:cstheme="minorHAnsi"/>
          <w:color w:val="FF0000"/>
          <w:sz w:val="28"/>
        </w:rPr>
      </w:pPr>
    </w:p>
    <w:p w:rsidR="000032F4" w:rsidRPr="009F6334" w:rsidRDefault="000032F4" w:rsidP="007D1F84">
      <w:pPr>
        <w:rPr>
          <w:rFonts w:ascii="Century Gothic" w:hAnsi="Century Gothic"/>
        </w:rPr>
      </w:pPr>
    </w:p>
    <w:p w:rsidR="001D20AB" w:rsidRPr="009F6334" w:rsidRDefault="001D20AB" w:rsidP="007D1F84">
      <w:pPr>
        <w:rPr>
          <w:rFonts w:ascii="Century Gothic" w:hAnsi="Century Gothic"/>
        </w:rPr>
      </w:pPr>
    </w:p>
    <w:sectPr w:rsidR="001D20AB" w:rsidRPr="009F6334" w:rsidSect="007A45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Lcubed" w:date="2014-04-11T11:47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Note this is the count not the sum of the values</w:t>
      </w:r>
    </w:p>
  </w:comment>
  <w:comment w:id="44" w:author="Lcubed" w:date="2014-04-10T15:52:00Z" w:initials="L">
    <w:p w:rsidR="007C0BD0" w:rsidRDefault="007C0BD0" w:rsidP="00CE6801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>
        <w:t>This should display all stakeholders that any of the features in this functional area benefit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 w:rsidRPr="0038793D">
        <w:t>$FA1_Priority$</w:t>
      </w:r>
      <w:r>
        <w:t xml:space="preserve"> = the highest of the features priorities. </w:t>
      </w:r>
    </w:p>
  </w:comment>
  <w:comment w:id="45" w:author="Lcubed" w:date="2014-05-06T13:59:00Z" w:initials="L">
    <w:p w:rsidR="00530A9E" w:rsidRDefault="00530A9E" w:rsidP="00B65E2F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>
        <w:t>This should display all stakeholders that any of the features in this functional area benefit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 w:rsidRPr="0038793D">
        <w:t>$FA1_Priority$</w:t>
      </w:r>
      <w:r>
        <w:t xml:space="preserve"> = the highest of the features priorities.</w:t>
      </w:r>
    </w:p>
  </w:comment>
  <w:comment w:id="76" w:author="Lcubed" w:date="2014-04-10T15:36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99" w:author="Lcubed" w:date="2014-04-10T15:38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06" w:author="Lcubed" w:date="2014-04-10T15:39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1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2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3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9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0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1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504" w:rsidRDefault="00C55504" w:rsidP="006830D9">
      <w:pPr>
        <w:spacing w:after="0" w:line="240" w:lineRule="auto"/>
      </w:pPr>
      <w:r>
        <w:separator/>
      </w:r>
    </w:p>
  </w:endnote>
  <w:endnote w:type="continuationSeparator" w:id="0">
    <w:p w:rsidR="00C55504" w:rsidRDefault="00C55504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26 August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504" w:rsidRDefault="00C55504" w:rsidP="006830D9">
      <w:pPr>
        <w:spacing w:after="0" w:line="240" w:lineRule="auto"/>
      </w:pPr>
      <w:r>
        <w:separator/>
      </w:r>
    </w:p>
  </w:footnote>
  <w:footnote w:type="continuationSeparator" w:id="0">
    <w:p w:rsidR="00C55504" w:rsidRDefault="00C55504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136831">
    <w:multiLevelType w:val="hybridMultilevel"/>
    <w:lvl w:ilvl="0" w:tplc="18586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31136831">
    <w:abstractNumId w:val="311368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04DE"/>
    <w:rsid w:val="000032F4"/>
    <w:rsid w:val="0000437F"/>
    <w:rsid w:val="00011E9A"/>
    <w:rsid w:val="00042D7B"/>
    <w:rsid w:val="0008548C"/>
    <w:rsid w:val="000A238A"/>
    <w:rsid w:val="000B7989"/>
    <w:rsid w:val="000C619D"/>
    <w:rsid w:val="000D2E8E"/>
    <w:rsid w:val="000D7261"/>
    <w:rsid w:val="000E064A"/>
    <w:rsid w:val="000E1766"/>
    <w:rsid w:val="000E2F09"/>
    <w:rsid w:val="000F10B2"/>
    <w:rsid w:val="000F26CB"/>
    <w:rsid w:val="000F5977"/>
    <w:rsid w:val="00111424"/>
    <w:rsid w:val="0011178D"/>
    <w:rsid w:val="00113A99"/>
    <w:rsid w:val="00127BEF"/>
    <w:rsid w:val="00140170"/>
    <w:rsid w:val="00157352"/>
    <w:rsid w:val="00173896"/>
    <w:rsid w:val="00190883"/>
    <w:rsid w:val="00190D5F"/>
    <w:rsid w:val="00191184"/>
    <w:rsid w:val="00192AB2"/>
    <w:rsid w:val="001A5504"/>
    <w:rsid w:val="001C1AEF"/>
    <w:rsid w:val="001D20AB"/>
    <w:rsid w:val="001F1702"/>
    <w:rsid w:val="001F2701"/>
    <w:rsid w:val="0022406F"/>
    <w:rsid w:val="00230BD5"/>
    <w:rsid w:val="00241AF7"/>
    <w:rsid w:val="0025060B"/>
    <w:rsid w:val="00270862"/>
    <w:rsid w:val="00277BB5"/>
    <w:rsid w:val="002A090A"/>
    <w:rsid w:val="002A5B5E"/>
    <w:rsid w:val="002C1DDC"/>
    <w:rsid w:val="002C6258"/>
    <w:rsid w:val="002D1AA0"/>
    <w:rsid w:val="002E4B32"/>
    <w:rsid w:val="00301254"/>
    <w:rsid w:val="003038D9"/>
    <w:rsid w:val="00306134"/>
    <w:rsid w:val="00307166"/>
    <w:rsid w:val="0031143C"/>
    <w:rsid w:val="00315AA0"/>
    <w:rsid w:val="00320DE2"/>
    <w:rsid w:val="0034191F"/>
    <w:rsid w:val="00377443"/>
    <w:rsid w:val="00386FE2"/>
    <w:rsid w:val="0038793D"/>
    <w:rsid w:val="00387AAA"/>
    <w:rsid w:val="003A32E8"/>
    <w:rsid w:val="003A7EB9"/>
    <w:rsid w:val="003B11E2"/>
    <w:rsid w:val="003D067B"/>
    <w:rsid w:val="003E3BBC"/>
    <w:rsid w:val="003F1C47"/>
    <w:rsid w:val="003F1D62"/>
    <w:rsid w:val="004122F5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B5122"/>
    <w:rsid w:val="004C1E4C"/>
    <w:rsid w:val="004C73D2"/>
    <w:rsid w:val="004E34B6"/>
    <w:rsid w:val="004E4227"/>
    <w:rsid w:val="004E67F9"/>
    <w:rsid w:val="00500E58"/>
    <w:rsid w:val="005123BC"/>
    <w:rsid w:val="00520AFA"/>
    <w:rsid w:val="00530A9E"/>
    <w:rsid w:val="005407E2"/>
    <w:rsid w:val="00564A27"/>
    <w:rsid w:val="005730FD"/>
    <w:rsid w:val="00575552"/>
    <w:rsid w:val="00577DAB"/>
    <w:rsid w:val="005855E8"/>
    <w:rsid w:val="005A4B3B"/>
    <w:rsid w:val="005C25C0"/>
    <w:rsid w:val="005E61CB"/>
    <w:rsid w:val="005F3054"/>
    <w:rsid w:val="005F4680"/>
    <w:rsid w:val="00601691"/>
    <w:rsid w:val="006143CD"/>
    <w:rsid w:val="00637907"/>
    <w:rsid w:val="006530EF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505C2"/>
    <w:rsid w:val="007766C4"/>
    <w:rsid w:val="00795035"/>
    <w:rsid w:val="007968E9"/>
    <w:rsid w:val="00797539"/>
    <w:rsid w:val="007A246D"/>
    <w:rsid w:val="007A3086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37A5"/>
    <w:rsid w:val="007E631B"/>
    <w:rsid w:val="00813F09"/>
    <w:rsid w:val="0081709D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E1A57"/>
    <w:rsid w:val="008E51C4"/>
    <w:rsid w:val="0090726D"/>
    <w:rsid w:val="00914943"/>
    <w:rsid w:val="009271CC"/>
    <w:rsid w:val="00943A8D"/>
    <w:rsid w:val="00964972"/>
    <w:rsid w:val="009746B4"/>
    <w:rsid w:val="009813E1"/>
    <w:rsid w:val="00982A45"/>
    <w:rsid w:val="009950F1"/>
    <w:rsid w:val="009A2536"/>
    <w:rsid w:val="009C0E01"/>
    <w:rsid w:val="009C0FB1"/>
    <w:rsid w:val="009D1373"/>
    <w:rsid w:val="009E1AF1"/>
    <w:rsid w:val="009F10F6"/>
    <w:rsid w:val="009F4585"/>
    <w:rsid w:val="009F6334"/>
    <w:rsid w:val="00A02C7C"/>
    <w:rsid w:val="00A031E5"/>
    <w:rsid w:val="00A3324B"/>
    <w:rsid w:val="00A338F7"/>
    <w:rsid w:val="00A452F9"/>
    <w:rsid w:val="00A675BE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4039E"/>
    <w:rsid w:val="00B40D30"/>
    <w:rsid w:val="00B54E57"/>
    <w:rsid w:val="00B648EB"/>
    <w:rsid w:val="00B65E2F"/>
    <w:rsid w:val="00B66CC8"/>
    <w:rsid w:val="00B70616"/>
    <w:rsid w:val="00B708AC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33BD9"/>
    <w:rsid w:val="00C55504"/>
    <w:rsid w:val="00C558B5"/>
    <w:rsid w:val="00C769DB"/>
    <w:rsid w:val="00C96B22"/>
    <w:rsid w:val="00CA0D29"/>
    <w:rsid w:val="00CA18EE"/>
    <w:rsid w:val="00CB0E1D"/>
    <w:rsid w:val="00CB469C"/>
    <w:rsid w:val="00CB46EB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D3261"/>
    <w:rsid w:val="00DD6D3E"/>
    <w:rsid w:val="00E01336"/>
    <w:rsid w:val="00E13134"/>
    <w:rsid w:val="00E257E7"/>
    <w:rsid w:val="00E42F71"/>
    <w:rsid w:val="00E5096E"/>
    <w:rsid w:val="00E70A1B"/>
    <w:rsid w:val="00E9144D"/>
    <w:rsid w:val="00EA348B"/>
    <w:rsid w:val="00EB37E7"/>
    <w:rsid w:val="00EC19D0"/>
    <w:rsid w:val="00ED127A"/>
    <w:rsid w:val="00ED6ADF"/>
    <w:rsid w:val="00EE63EB"/>
    <w:rsid w:val="00F30517"/>
    <w:rsid w:val="00F3110D"/>
    <w:rsid w:val="00F452AA"/>
    <w:rsid w:val="00F512D8"/>
    <w:rsid w:val="00F52C04"/>
    <w:rsid w:val="00F81B06"/>
    <w:rsid w:val="00FA3180"/>
    <w:rsid w:val="00FD41ED"/>
    <w:rsid w:val="00FD70F0"/>
    <w:rsid w:val="00FF2DF4"/>
    <w:rsid w:val="00FF440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A8B6D-5C07-4A9B-BABD-0E5D795E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12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203</cp:revision>
  <cp:lastPrinted>2014-05-13T02:22:00Z</cp:lastPrinted>
  <dcterms:created xsi:type="dcterms:W3CDTF">2014-02-03T05:19:00Z</dcterms:created>
  <dcterms:modified xsi:type="dcterms:W3CDTF">2014-08-21T05:36:00Z</dcterms:modified>
</cp:coreProperties>
</file>