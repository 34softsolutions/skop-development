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10B2" w:rsidRPr="009F6334" w:rsidRDefault="00520AFA">
      <w:pPr>
        <w:rPr>
          <w:rFonts w:ascii="Century Gothic" w:hAnsi="Century Gothic" w:cstheme="minorHAnsi"/>
        </w:rPr>
      </w:pPr>
      <w:r>
        <w:rPr>
          <w:rFonts w:ascii="Century Gothic" w:hAnsi="Century Gothic" w:cstheme="minorHAnsi"/>
        </w:rPr>
        <w:t xml:space="preserve"> </w:t>
      </w:r>
    </w:p>
    <w:p w:rsidR="006830D9" w:rsidRPr="009F6334" w:rsidRDefault="006830D9">
      <w:pPr>
        <w:rPr>
          <w:rFonts w:ascii="Century Gothic" w:hAnsi="Century Gothic" w:cstheme="minorHAnsi"/>
        </w:rPr>
      </w:pPr>
    </w:p>
    <w:p w:rsidR="006830D9" w:rsidRPr="009F6334" w:rsidRDefault="006830D9">
      <w:pPr>
        <w:rPr>
          <w:rFonts w:ascii="Century Gothic" w:hAnsi="Century Gothic" w:cstheme="minorHAnsi"/>
        </w:rPr>
      </w:pPr>
    </w:p>
    <w:p w:rsidR="009F6334" w:rsidRPr="009F6334" w:rsidRDefault="008E51C4" w:rsidP="00BF72C3">
      <w:pPr>
        <w:jc w:val="center"/>
        <w:rPr>
          <w:rFonts w:ascii="Century Gothic" w:hAnsi="Century Gothic" w:cs="Arial"/>
          <w:color w:val="1F497D" w:themeColor="text2"/>
          <w:sz w:val="52"/>
        </w:rPr>
      </w:pPr>
      <w:r w:rsidRPr="009F6334">
        <w:rPr>
          <w:rFonts w:ascii="Century Gothic" w:hAnsi="Century Gothic" w:cs="Arial"/>
          <w:color w:val="1F497D" w:themeColor="text2"/>
          <w:sz w:val="52"/>
        </w:rPr>
        <w:t xml:space="preserve">Project </w:t>
      </w:r>
      <w:r w:rsidR="005F4680">
        <w:rPr>
          <w:rFonts w:ascii="Century Gothic" w:hAnsi="Century Gothic" w:cs="Arial"/>
          <w:color w:val="1F497D" w:themeColor="text2"/>
          <w:sz w:val="52"/>
        </w:rPr>
        <w:t>Charter</w:t>
      </w:r>
      <w:r w:rsidRPr="009F6334">
        <w:rPr>
          <w:rFonts w:ascii="Century Gothic" w:hAnsi="Century Gothic" w:cs="Arial"/>
          <w:color w:val="1F497D" w:themeColor="text2"/>
          <w:sz w:val="52"/>
        </w:rPr>
        <w:t xml:space="preserve"> </w:t>
      </w:r>
    </w:p>
    <w:p w:rsidR="009F6334" w:rsidRPr="009F6334" w:rsidRDefault="00C2222D" w:rsidP="00BF72C3">
      <w:pPr>
        <w:jc w:val="center"/>
        <w:rPr>
          <w:rFonts w:ascii="Century Gothic" w:hAnsi="Century Gothic" w:cs="Arial"/>
          <w:color w:val="1F497D" w:themeColor="text2"/>
          <w:sz w:val="52"/>
        </w:rPr>
      </w:pPr>
      <w:r>
        <w:rPr>
          <w:rFonts w:ascii="Century Gothic" w:hAnsi="Century Gothic" w:cs="Arial"/>
          <w:color w:val="1F497D" w:themeColor="text2"/>
          <w:sz w:val="52"/>
        </w:rPr>
        <w:t>&amp;</w:t>
      </w:r>
    </w:p>
    <w:p w:rsidR="006830D9" w:rsidRPr="009F6334" w:rsidRDefault="00F52C04" w:rsidP="00BF72C3">
      <w:pPr>
        <w:jc w:val="center"/>
        <w:rPr>
          <w:rFonts w:ascii="Century Gothic" w:hAnsi="Century Gothic" w:cs="Arial"/>
          <w:color w:val="1F497D" w:themeColor="text2"/>
          <w:sz w:val="52"/>
        </w:rPr>
      </w:pPr>
      <w:r>
        <w:rPr>
          <w:rFonts w:ascii="Century Gothic" w:hAnsi="Century Gothic" w:cs="Arial"/>
          <w:color w:val="1F497D" w:themeColor="text2"/>
          <w:sz w:val="52"/>
        </w:rPr>
        <w:t>S</w:t>
      </w:r>
      <w:r w:rsidR="008E51C4" w:rsidRPr="009F6334">
        <w:rPr>
          <w:rFonts w:ascii="Century Gothic" w:hAnsi="Century Gothic" w:cs="Arial"/>
          <w:color w:val="1F497D" w:themeColor="text2"/>
          <w:sz w:val="52"/>
        </w:rPr>
        <w:t>cope of work</w:t>
      </w:r>
    </w:p>
    <w:p w:rsidR="00BF72C3" w:rsidRPr="009F6334" w:rsidRDefault="00BF72C3">
      <w:pPr>
        <w:rPr>
          <w:rFonts w:ascii="Century Gothic" w:hAnsi="Century Gothic" w:cstheme="minorHAnsi"/>
        </w:rPr>
      </w:pPr>
    </w:p>
    <w:p w:rsidR="009F6334" w:rsidRPr="005E61CB" w:rsidRDefault="00F452AA" w:rsidP="005E61CB">
      <w:pPr>
        <w:jc w:val="center"/>
        <w:rPr>
          <w:rFonts w:ascii="Century Gothic" w:hAnsi="Century Gothic" w:cs="Arial"/>
          <w:b/>
          <w:sz w:val="32"/>
        </w:rPr>
      </w:pPr>
      <w:r w:rsidRPr="00F452AA">
        <w:rPr>
          <w:rFonts w:ascii="Century Gothic" w:hAnsi="Century Gothic" w:cs="Arial"/>
          <w:b/>
          <w:sz w:val="32"/>
        </w:rPr>
        <w:t xml:space="preserve">Project L3</w:t>
      </w:r>
    </w:p>
    <w:p w:rsidR="009F6334" w:rsidRPr="009F6334" w:rsidRDefault="009F6334" w:rsidP="009F6334">
      <w:pPr>
        <w:jc w:val="center"/>
        <w:rPr>
          <w:rFonts w:ascii="Century Gothic" w:hAnsi="Century Gothic" w:cs="Arial"/>
          <w:sz w:val="28"/>
        </w:rPr>
      </w:pPr>
      <w:r w:rsidRPr="009F6334">
        <w:rPr>
          <w:rFonts w:ascii="Century Gothic" w:hAnsi="Century Gothic" w:cs="Arial"/>
          <w:sz w:val="28"/>
        </w:rPr>
        <w:t/>
      </w:r>
      <w:r>
        <w:rPr>
          <w:color w:val="000000"/>
          <w:sz w:val="24"/>
          <w:szCs w:val="24"/>
        </w:rPr>
        <w:drawing>
          <wp:inline distT="0" distB="0" distL="0" distR="0">
            <wp:extent cx="2160000" cy="1994400"/>
            <wp:docPr id="11528945" name="name1541bb820568bf" descr="cubed_me-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bed_me-01.jpg"/>
                    <pic:cNvPicPr/>
                  </pic:nvPicPr>
                  <pic:blipFill>
                    <a:blip r:link="rId1541bb820564d0" cstate="print"/>
                    <a:stretch>
                      <a:fillRect/>
                    </a:stretch>
                  </pic:blipFill>
                  <pic:spPr>
                    <a:xfrm>
                      <a:off x="0" y="0"/>
                      <a:ext cx="2160000" cy="1994400"/>
                    </a:xfrm>
                    <a:prstGeom prst="rect">
                      <a:avLst/>
                    </a:prstGeom>
                    <a:ln w="0">
                      <a:noFill/>
                    </a:ln>
                  </pic:spPr>
                </pic:pic>
              </a:graphicData>
            </a:graphic>
          </wp:inline>
        </w:drawing>
      </w:r>
      <w:hyperlink r:id="rId1541bb8205708c" w:history="1">
        <w:r>
          <w:rPr>
            <w:color w:val="0000CC"/>
            <w:sz w:val="24"/>
            <w:szCs w:val="24"/>
            <w:u w:val="single"/>
          </w:rPr>
          <w:br/>
          <w:t xml:space="preserve">Click here to see Company Logo</w:t>
        </w:r>
      </w:hyperlink>
      <w:r>
        <w:t xml:space="preserve"/>
      </w:r>
    </w:p>
    <w:p w:rsidR="009F6334" w:rsidRPr="009F6334" w:rsidRDefault="00F452AA" w:rsidP="009F6334">
      <w:pPr>
        <w:jc w:val="center"/>
        <w:rPr>
          <w:rFonts w:ascii="Century Gothic" w:hAnsi="Century Gothic" w:cs="Arial"/>
          <w:sz w:val="28"/>
        </w:rPr>
      </w:pPr>
      <w:r w:rsidRPr="00F452AA">
        <w:rPr>
          <w:rFonts w:ascii="Century Gothic" w:hAnsi="Century Gothic" w:cs="Arial"/>
          <w:sz w:val="28"/>
        </w:rPr>
        <w:t xml:space="preserve">LCubed</w:t>
      </w:r>
    </w:p>
    <w:p w:rsidR="009F6334" w:rsidRPr="009F6334" w:rsidRDefault="009F6334" w:rsidP="009F6334">
      <w:pPr>
        <w:jc w:val="center"/>
        <w:rPr>
          <w:rFonts w:ascii="Century Gothic" w:hAnsi="Century Gothic" w:cs="Arial"/>
          <w:sz w:val="28"/>
        </w:rPr>
      </w:pPr>
    </w:p>
    <w:p w:rsidR="009F6334" w:rsidRPr="009F6334" w:rsidRDefault="00F452AA" w:rsidP="009F6334">
      <w:pPr>
        <w:jc w:val="center"/>
        <w:rPr>
          <w:rFonts w:ascii="Century Gothic" w:hAnsi="Century Gothic" w:cs="Arial"/>
          <w:sz w:val="28"/>
        </w:rPr>
      </w:pPr>
      <w:r w:rsidRPr="00F452AA">
        <w:rPr>
          <w:rFonts w:ascii="Century Gothic" w:hAnsi="Century Gothic" w:cs="Arial"/>
          <w:sz w:val="28"/>
        </w:rPr>
        <w:t xml:space="preserve">Level 1, 228 Swan Street</w:t>
      </w:r>
    </w:p>
    <w:p w:rsidR="009F6334" w:rsidRPr="009F6334" w:rsidRDefault="009F6334" w:rsidP="009F6334">
      <w:pPr>
        <w:jc w:val="center"/>
        <w:rPr>
          <w:rFonts w:ascii="Century Gothic" w:hAnsi="Century Gothic" w:cs="Arial"/>
          <w:sz w:val="28"/>
        </w:rPr>
      </w:pPr>
      <w:r w:rsidRPr="009F6334">
        <w:rPr>
          <w:rFonts w:ascii="Century Gothic" w:hAnsi="Century Gothic" w:cs="Arial"/>
          <w:sz w:val="28"/>
        </w:rPr>
        <w:t xml:space="preserve">Richmond, VIC, 3121</w:t>
      </w:r>
    </w:p>
    <w:p w:rsidR="009F6334" w:rsidRPr="009F6334" w:rsidRDefault="009F6334" w:rsidP="00F452AA">
      <w:pPr>
        <w:rPr>
          <w:rFonts w:ascii="Century Gothic" w:hAnsi="Century Gothic" w:cs="Arial"/>
          <w:sz w:val="28"/>
        </w:rPr>
      </w:pPr>
    </w:p>
    <w:p w:rsidR="009F6334" w:rsidRPr="009F6334" w:rsidRDefault="009F6334" w:rsidP="005E61CB">
      <w:pPr>
        <w:rPr>
          <w:rFonts w:ascii="Century Gothic" w:hAnsi="Century Gothic" w:cs="Arial"/>
          <w:sz w:val="28"/>
        </w:rPr>
      </w:pPr>
    </w:p>
    <w:p w:rsidR="009F6334" w:rsidRPr="009F6334" w:rsidRDefault="009F6334" w:rsidP="009F6334">
      <w:pPr>
        <w:jc w:val="center"/>
        <w:rPr>
          <w:rFonts w:ascii="Century Gothic" w:hAnsi="Century Gothic" w:cs="Arial"/>
          <w:sz w:val="24"/>
        </w:rPr>
      </w:pPr>
      <w:r w:rsidRPr="009F6334">
        <w:rPr>
          <w:rFonts w:ascii="Century Gothic" w:hAnsi="Century Gothic" w:cs="Arial"/>
          <w:sz w:val="24"/>
        </w:rPr>
        <w:t xml:space="preserve">19 September 2014</w:t>
      </w:r>
    </w:p>
    <w:p w:rsidR="006143CD" w:rsidRPr="005E61CB" w:rsidRDefault="00F452AA" w:rsidP="005E61CB">
      <w:pPr>
        <w:jc w:val="center"/>
        <w:rPr>
          <w:rFonts w:ascii="Century Gothic" w:hAnsi="Century Gothic" w:cs="Arial"/>
          <w:sz w:val="24"/>
        </w:rPr>
      </w:pPr>
      <w:r w:rsidRPr="00F452AA">
        <w:rPr>
          <w:rFonts w:ascii="Century Gothic" w:hAnsi="Century Gothic" w:cs="Arial"/>
          <w:sz w:val="24"/>
        </w:rPr>
        <w:t xml:space="preserve">Juliana Koh</w:t>
      </w:r>
    </w:p>
    <w:p w:rsidR="00BF72C3" w:rsidRPr="009F6334" w:rsidRDefault="00BF72C3" w:rsidP="00BF72C3">
      <w:pPr>
        <w:jc w:val="center"/>
        <w:rPr>
          <w:rFonts w:ascii="Century Gothic" w:hAnsi="Century Gothic" w:cstheme="minorHAnsi"/>
          <w:sz w:val="28"/>
        </w:rPr>
      </w:pPr>
    </w:p>
    <w:p w:rsidR="005E61CB" w:rsidRDefault="005E61CB">
      <w:pPr>
        <w:rPr>
          <w:rFonts w:ascii="Century Gothic" w:hAnsi="Century Gothic" w:cstheme="minorHAnsi"/>
          <w:b/>
          <w:smallCaps/>
          <w:sz w:val="28"/>
          <w:szCs w:val="28"/>
        </w:rPr>
      </w:pPr>
      <w:r>
        <w:rPr>
          <w:rFonts w:ascii="Century Gothic" w:hAnsi="Century Gothic" w:cstheme="minorHAnsi"/>
          <w:b/>
          <w:smallCaps/>
          <w:sz w:val="28"/>
          <w:szCs w:val="28"/>
        </w:rPr>
        <w:br w:type="page"/>
      </w:r>
    </w:p>
    <w:p w:rsidR="006143CD" w:rsidRDefault="006143CD" w:rsidP="009B6EF2">
      <w:pPr>
        <w:pStyle w:val="Heading1"/>
        <w:numPr>
          <w:ilvl w:val="0"/>
          <w:numId w:val="0"/>
        </w:numPr>
      </w:pPr>
      <w:r w:rsidRPr="009B6EF2">
        <w:lastRenderedPageBreak/>
        <w:t>Table of Contents</w:t>
      </w:r>
    </w:p>
    <w:p w:rsidR="009B6EF2" w:rsidRPr="009B6EF2" w:rsidRDefault="009B6EF2" w:rsidP="009B6EF2">
      <w:pPr>
        <w:rPr>
          <w:rFonts w:ascii="Century Gothic" w:hAnsi="Century Gothic" w:cstheme="minorHAnsi"/>
        </w:rPr>
      </w:pPr>
      <w:r w:rsidRPr="009B6EF2">
        <w:rPr>
          <w:rFonts w:ascii="Century Gothic" w:hAnsi="Century Gothic" w:cstheme="minorHAnsi"/>
        </w:rPr>
        <w:t>Executive summary</w:t>
      </w:r>
    </w:p>
    <w:p w:rsidR="009B6EF2" w:rsidRPr="009B6EF2" w:rsidRDefault="009B6EF2" w:rsidP="009B6EF2">
      <w:pPr>
        <w:ind w:left="720"/>
        <w:rPr>
          <w:rFonts w:ascii="Century Gothic" w:hAnsi="Century Gothic" w:cstheme="minorHAnsi"/>
        </w:rPr>
      </w:pPr>
      <w:r w:rsidRPr="009B6EF2">
        <w:rPr>
          <w:rFonts w:ascii="Century Gothic" w:hAnsi="Century Gothic" w:cstheme="minorHAnsi"/>
        </w:rPr>
        <w:t>Key Objectives</w:t>
      </w:r>
    </w:p>
    <w:p w:rsidR="009B6EF2" w:rsidRPr="009B6EF2" w:rsidRDefault="009B6EF2" w:rsidP="009B6EF2">
      <w:pPr>
        <w:ind w:left="720"/>
        <w:rPr>
          <w:rFonts w:ascii="Century Gothic" w:hAnsi="Century Gothic" w:cstheme="minorHAnsi"/>
        </w:rPr>
      </w:pPr>
      <w:r w:rsidRPr="009B6EF2">
        <w:rPr>
          <w:rFonts w:ascii="Century Gothic" w:hAnsi="Century Gothic" w:cstheme="minorHAnsi"/>
        </w:rPr>
        <w:t>Return on Investment</w:t>
      </w:r>
    </w:p>
    <w:p w:rsidR="009B6EF2" w:rsidRPr="009B6EF2" w:rsidRDefault="009B6EF2" w:rsidP="009B6EF2">
      <w:pPr>
        <w:ind w:left="720"/>
        <w:rPr>
          <w:rFonts w:ascii="Century Gothic" w:hAnsi="Century Gothic" w:cstheme="minorHAnsi"/>
        </w:rPr>
      </w:pPr>
      <w:r w:rsidRPr="009B6EF2">
        <w:rPr>
          <w:rFonts w:ascii="Century Gothic" w:hAnsi="Century Gothic" w:cstheme="minorHAnsi"/>
        </w:rPr>
        <w:t>Project Scope</w:t>
      </w:r>
      <w:r w:rsidRPr="009B6EF2">
        <w:rPr>
          <w:rFonts w:ascii="Century Gothic" w:hAnsi="Century Gothic" w:cstheme="minorHAnsi"/>
        </w:rPr>
        <w:tab/>
      </w:r>
    </w:p>
    <w:p w:rsidR="009B6EF2" w:rsidRPr="009B6EF2" w:rsidRDefault="009B6EF2" w:rsidP="009B6EF2">
      <w:pPr>
        <w:ind w:left="720"/>
        <w:rPr>
          <w:rFonts w:ascii="Century Gothic" w:hAnsi="Century Gothic" w:cstheme="minorHAnsi"/>
        </w:rPr>
      </w:pPr>
      <w:r>
        <w:rPr>
          <w:rFonts w:ascii="Century Gothic" w:hAnsi="Century Gothic" w:cstheme="minorHAnsi"/>
        </w:rPr>
        <w:t>Costs &amp; Budget</w:t>
      </w:r>
      <w:r>
        <w:rPr>
          <w:rFonts w:ascii="Century Gothic" w:hAnsi="Century Gothic" w:cstheme="minorHAnsi"/>
        </w:rPr>
        <w:tab/>
      </w:r>
    </w:p>
    <w:p w:rsidR="009B6EF2" w:rsidRPr="009B6EF2" w:rsidRDefault="009B6EF2" w:rsidP="009B6EF2">
      <w:pPr>
        <w:ind w:left="720"/>
        <w:rPr>
          <w:rFonts w:ascii="Century Gothic" w:hAnsi="Century Gothic" w:cstheme="minorHAnsi"/>
        </w:rPr>
      </w:pPr>
      <w:r>
        <w:rPr>
          <w:rFonts w:ascii="Century Gothic" w:hAnsi="Century Gothic" w:cstheme="minorHAnsi"/>
        </w:rPr>
        <w:t>Timeline &amp; milestones</w:t>
      </w:r>
    </w:p>
    <w:p w:rsidR="009B6EF2" w:rsidRPr="009B6EF2" w:rsidRDefault="009B6EF2" w:rsidP="009B6EF2">
      <w:pPr>
        <w:rPr>
          <w:rFonts w:ascii="Century Gothic" w:hAnsi="Century Gothic" w:cstheme="minorHAnsi"/>
        </w:rPr>
      </w:pPr>
      <w:r w:rsidRPr="009B6EF2">
        <w:rPr>
          <w:rFonts w:ascii="Century Gothic" w:hAnsi="Century Gothic" w:cstheme="minorHAnsi"/>
        </w:rPr>
        <w:t>P</w:t>
      </w:r>
      <w:r>
        <w:rPr>
          <w:rFonts w:ascii="Century Gothic" w:hAnsi="Century Gothic" w:cstheme="minorHAnsi"/>
        </w:rPr>
        <w:t>roject objectives and benefits</w:t>
      </w:r>
    </w:p>
    <w:p w:rsidR="009B6EF2" w:rsidRPr="009B6EF2" w:rsidRDefault="009B6EF2" w:rsidP="009B6EF2">
      <w:pPr>
        <w:ind w:left="720"/>
        <w:rPr>
          <w:rFonts w:ascii="Century Gothic" w:hAnsi="Century Gothic" w:cstheme="minorHAnsi"/>
        </w:rPr>
      </w:pPr>
      <w:r>
        <w:rPr>
          <w:rFonts w:ascii="Century Gothic" w:hAnsi="Century Gothic" w:cstheme="minorHAnsi"/>
        </w:rPr>
        <w:t>Introduction</w:t>
      </w:r>
      <w:r>
        <w:rPr>
          <w:rFonts w:ascii="Century Gothic" w:hAnsi="Century Gothic" w:cstheme="minorHAnsi"/>
        </w:rPr>
        <w:tab/>
      </w:r>
    </w:p>
    <w:p w:rsidR="009B6EF2" w:rsidRPr="009B6EF2" w:rsidRDefault="009B6EF2" w:rsidP="009B6EF2">
      <w:pPr>
        <w:ind w:left="720"/>
        <w:rPr>
          <w:rFonts w:ascii="Century Gothic" w:hAnsi="Century Gothic" w:cstheme="minorHAnsi"/>
        </w:rPr>
      </w:pPr>
      <w:r>
        <w:rPr>
          <w:rFonts w:ascii="Century Gothic" w:hAnsi="Century Gothic" w:cstheme="minorHAnsi"/>
        </w:rPr>
        <w:t>Our mission</w:t>
      </w:r>
      <w:r>
        <w:rPr>
          <w:rFonts w:ascii="Century Gothic" w:hAnsi="Century Gothic" w:cstheme="minorHAnsi"/>
        </w:rPr>
        <w:tab/>
      </w:r>
    </w:p>
    <w:p w:rsidR="009B6EF2" w:rsidRPr="009B6EF2" w:rsidRDefault="009B6EF2" w:rsidP="009B6EF2">
      <w:pPr>
        <w:ind w:left="720"/>
        <w:rPr>
          <w:rFonts w:ascii="Century Gothic" w:hAnsi="Century Gothic" w:cstheme="minorHAnsi"/>
        </w:rPr>
      </w:pPr>
      <w:r w:rsidRPr="009B6EF2">
        <w:rPr>
          <w:rFonts w:ascii="Century Gothic" w:hAnsi="Century Gothic" w:cstheme="minorHAnsi"/>
        </w:rPr>
        <w:t>Projec</w:t>
      </w:r>
      <w:r>
        <w:rPr>
          <w:rFonts w:ascii="Century Gothic" w:hAnsi="Century Gothic" w:cstheme="minorHAnsi"/>
        </w:rPr>
        <w:t>ts contribution to our mission</w:t>
      </w:r>
      <w:r>
        <w:rPr>
          <w:rFonts w:ascii="Century Gothic" w:hAnsi="Century Gothic" w:cstheme="minorHAnsi"/>
        </w:rPr>
        <w:tab/>
      </w:r>
    </w:p>
    <w:p w:rsidR="009B6EF2" w:rsidRPr="009B6EF2" w:rsidRDefault="009B6EF2" w:rsidP="009B6EF2">
      <w:pPr>
        <w:ind w:left="720"/>
        <w:rPr>
          <w:rFonts w:ascii="Century Gothic" w:hAnsi="Century Gothic" w:cstheme="minorHAnsi"/>
        </w:rPr>
      </w:pPr>
      <w:r>
        <w:rPr>
          <w:rFonts w:ascii="Century Gothic" w:hAnsi="Century Gothic" w:cstheme="minorHAnsi"/>
        </w:rPr>
        <w:t>Our organisational goals</w:t>
      </w:r>
      <w:r>
        <w:rPr>
          <w:rFonts w:ascii="Century Gothic" w:hAnsi="Century Gothic" w:cstheme="minorHAnsi"/>
        </w:rPr>
        <w:tab/>
      </w:r>
    </w:p>
    <w:p w:rsidR="009B6EF2" w:rsidRPr="009B6EF2" w:rsidRDefault="009B6EF2" w:rsidP="009B6EF2">
      <w:pPr>
        <w:ind w:left="720"/>
        <w:rPr>
          <w:rFonts w:ascii="Century Gothic" w:hAnsi="Century Gothic" w:cstheme="minorHAnsi"/>
        </w:rPr>
      </w:pPr>
      <w:r w:rsidRPr="009B6EF2">
        <w:rPr>
          <w:rFonts w:ascii="Century Gothic" w:hAnsi="Century Gothic" w:cstheme="minorHAnsi"/>
        </w:rPr>
        <w:t>Projects contributi</w:t>
      </w:r>
      <w:r>
        <w:rPr>
          <w:rFonts w:ascii="Century Gothic" w:hAnsi="Century Gothic" w:cstheme="minorHAnsi"/>
        </w:rPr>
        <w:t>on to our organisational goals</w:t>
      </w:r>
      <w:r>
        <w:rPr>
          <w:rFonts w:ascii="Century Gothic" w:hAnsi="Century Gothic" w:cstheme="minorHAnsi"/>
        </w:rPr>
        <w:tab/>
      </w:r>
    </w:p>
    <w:p w:rsidR="009B6EF2" w:rsidRPr="009B6EF2" w:rsidRDefault="009B6EF2" w:rsidP="009B6EF2">
      <w:pPr>
        <w:rPr>
          <w:rFonts w:ascii="Century Gothic" w:hAnsi="Century Gothic" w:cstheme="minorHAnsi"/>
        </w:rPr>
      </w:pPr>
      <w:r>
        <w:rPr>
          <w:rFonts w:ascii="Century Gothic" w:hAnsi="Century Gothic" w:cstheme="minorHAnsi"/>
        </w:rPr>
        <w:t>Return on investment</w:t>
      </w:r>
    </w:p>
    <w:p w:rsidR="009B6EF2" w:rsidRPr="009B6EF2" w:rsidRDefault="009B6EF2" w:rsidP="009B6EF2">
      <w:pPr>
        <w:rPr>
          <w:rFonts w:ascii="Century Gothic" w:hAnsi="Century Gothic" w:cstheme="minorHAnsi"/>
        </w:rPr>
      </w:pPr>
      <w:r w:rsidRPr="009B6EF2">
        <w:rPr>
          <w:rFonts w:ascii="Century Gothic" w:hAnsi="Century Gothic" w:cstheme="minorHAnsi"/>
        </w:rPr>
        <w:t>Role</w:t>
      </w:r>
      <w:r>
        <w:rPr>
          <w:rFonts w:ascii="Century Gothic" w:hAnsi="Century Gothic" w:cstheme="minorHAnsi"/>
        </w:rPr>
        <w:t>s, Responsibilities and Effort</w:t>
      </w:r>
    </w:p>
    <w:p w:rsidR="009B6EF2" w:rsidRPr="009B6EF2" w:rsidRDefault="009B6EF2" w:rsidP="009B6EF2">
      <w:pPr>
        <w:rPr>
          <w:rFonts w:ascii="Century Gothic" w:hAnsi="Century Gothic" w:cstheme="minorHAnsi"/>
        </w:rPr>
      </w:pPr>
      <w:r w:rsidRPr="009B6EF2">
        <w:rPr>
          <w:rFonts w:ascii="Century Gothic" w:hAnsi="Century Gothic" w:cstheme="minorHAnsi"/>
        </w:rPr>
        <w:t>Process and timelines</w:t>
      </w:r>
      <w:r w:rsidRPr="009B6EF2">
        <w:rPr>
          <w:rFonts w:ascii="Century Gothic" w:hAnsi="Century Gothic" w:cstheme="minorHAnsi"/>
        </w:rPr>
        <w:tab/>
      </w:r>
    </w:p>
    <w:p w:rsidR="009B6EF2" w:rsidRPr="009B6EF2" w:rsidRDefault="009B6EF2" w:rsidP="009B6EF2">
      <w:pPr>
        <w:ind w:left="720"/>
        <w:rPr>
          <w:rFonts w:ascii="Century Gothic" w:hAnsi="Century Gothic" w:cstheme="minorHAnsi"/>
        </w:rPr>
      </w:pPr>
      <w:r>
        <w:rPr>
          <w:rFonts w:ascii="Century Gothic" w:hAnsi="Century Gothic" w:cstheme="minorHAnsi"/>
        </w:rPr>
        <w:t>Timeline &amp; milestones</w:t>
      </w:r>
    </w:p>
    <w:p w:rsidR="009B6EF2" w:rsidRPr="009B6EF2" w:rsidRDefault="009B6EF2" w:rsidP="009B6EF2">
      <w:pPr>
        <w:rPr>
          <w:rFonts w:ascii="Century Gothic" w:hAnsi="Century Gothic" w:cstheme="minorHAnsi"/>
        </w:rPr>
      </w:pPr>
      <w:r w:rsidRPr="009B6EF2">
        <w:rPr>
          <w:rFonts w:ascii="Century Gothic" w:hAnsi="Century Gothic" w:cstheme="minorHAnsi"/>
        </w:rPr>
        <w:t>Supplier evaluatio</w:t>
      </w:r>
      <w:r>
        <w:rPr>
          <w:rFonts w:ascii="Century Gothic" w:hAnsi="Century Gothic" w:cstheme="minorHAnsi"/>
        </w:rPr>
        <w:t>n criteria</w:t>
      </w:r>
    </w:p>
    <w:p w:rsidR="009B6EF2" w:rsidRPr="009B6EF2" w:rsidRDefault="009B6EF2" w:rsidP="009B6EF2">
      <w:pPr>
        <w:rPr>
          <w:rFonts w:ascii="Century Gothic" w:hAnsi="Century Gothic" w:cstheme="minorHAnsi"/>
        </w:rPr>
      </w:pPr>
      <w:r>
        <w:rPr>
          <w:rFonts w:ascii="Century Gothic" w:hAnsi="Century Gothic" w:cstheme="minorHAnsi"/>
        </w:rPr>
        <w:t>Scope: Features and functions</w:t>
      </w:r>
    </w:p>
    <w:p w:rsidR="009B6EF2" w:rsidRPr="009B6EF2" w:rsidRDefault="009B6EF2" w:rsidP="009B6EF2">
      <w:pPr>
        <w:ind w:left="720"/>
        <w:rPr>
          <w:rFonts w:ascii="Century Gothic" w:hAnsi="Century Gothic" w:cstheme="minorHAnsi"/>
        </w:rPr>
      </w:pPr>
      <w:r w:rsidRPr="009B6EF2">
        <w:rPr>
          <w:rFonts w:ascii="Century Gothic" w:hAnsi="Century Gothic" w:cstheme="minorHAnsi"/>
        </w:rPr>
        <w:t>Fun</w:t>
      </w:r>
      <w:r>
        <w:rPr>
          <w:rFonts w:ascii="Century Gothic" w:hAnsi="Century Gothic" w:cstheme="minorHAnsi"/>
        </w:rPr>
        <w:t>ctional areas: ROI &amp; Benefits</w:t>
      </w:r>
      <w:r>
        <w:rPr>
          <w:rFonts w:ascii="Century Gothic" w:hAnsi="Century Gothic" w:cstheme="minorHAnsi"/>
        </w:rPr>
        <w:tab/>
      </w:r>
    </w:p>
    <w:p w:rsidR="009B6EF2" w:rsidRPr="009B6EF2" w:rsidRDefault="009B6EF2" w:rsidP="009B6EF2">
      <w:pPr>
        <w:ind w:left="720"/>
        <w:rPr>
          <w:rFonts w:ascii="Century Gothic" w:hAnsi="Century Gothic" w:cstheme="minorHAnsi"/>
        </w:rPr>
      </w:pPr>
      <w:r>
        <w:rPr>
          <w:rFonts w:ascii="Century Gothic" w:hAnsi="Century Gothic" w:cstheme="minorHAnsi"/>
        </w:rPr>
        <w:t>ROI &amp; Benefits by feature</w:t>
      </w:r>
      <w:r>
        <w:rPr>
          <w:rFonts w:ascii="Century Gothic" w:hAnsi="Century Gothic" w:cstheme="minorHAnsi"/>
        </w:rPr>
        <w:tab/>
      </w:r>
    </w:p>
    <w:p w:rsidR="009B6EF2" w:rsidRDefault="009B6EF2">
      <w:pPr>
        <w:rPr>
          <w:rFonts w:ascii="Century Gothic" w:eastAsiaTheme="majorEastAsia" w:hAnsi="Century Gothic" w:cstheme="majorBidi"/>
          <w:bCs/>
          <w:color w:val="365F91" w:themeColor="accent1" w:themeShade="BF"/>
          <w:sz w:val="32"/>
          <w:szCs w:val="28"/>
        </w:rPr>
      </w:pPr>
      <w:bookmarkStart w:id="0" w:name="_Toc387150277"/>
      <w:r>
        <w:br w:type="page"/>
      </w:r>
    </w:p>
    <w:p w:rsidR="006143CD" w:rsidRPr="009F6334" w:rsidRDefault="006143CD" w:rsidP="004B5122">
      <w:pPr>
        <w:pStyle w:val="Heading1"/>
      </w:pPr>
      <w:r w:rsidRPr="004B5122">
        <w:lastRenderedPageBreak/>
        <w:t>Executive</w:t>
      </w:r>
      <w:r w:rsidRPr="009F6334">
        <w:t xml:space="preserve"> summary</w:t>
      </w:r>
      <w:bookmarkEnd w:id="0"/>
    </w:p>
    <w:p w:rsidR="006C1E48" w:rsidRPr="009F6334" w:rsidRDefault="00E9144D" w:rsidP="009F6334">
      <w:pPr>
        <w:pStyle w:val="Heading2"/>
      </w:pPr>
      <w:r>
        <w:t>The projects contribution to our organisations mission</w:t>
      </w:r>
    </w:p>
    <w:p w:rsidR="00EE63EB" w:rsidRPr="003E3BBC" w:rsidRDefault="00E9144D" w:rsidP="006143CD">
      <w:pPr>
        <w:rPr>
          <w:rFonts w:ascii="Century Gothic" w:hAnsi="Century Gothic" w:cstheme="minorHAnsi"/>
        </w:rPr>
      </w:pPr>
      <w:bookmarkStart w:id="1" w:name="OLE_LINK36"/>
      <w:bookmarkStart w:id="2" w:name="OLE_LINK37"/>
      <w:r w:rsidRPr="00E9144D">
        <w:rPr>
          <w:rFonts w:ascii="Century Gothic" w:hAnsi="Century Gothic" w:cstheme="minorHAnsi"/>
        </w:rPr>
        <w:t xml:space="preserve">Projects contribution to your organisations mission Lorem ipsum dolor sit amet, an per zril oblique. Has et nostrum consetetur, eam vidit moderatius cotidieque ut, ne eum ignota latine labores. Te duo impetus scripta dissentiunt, est ut veri habeo epicurei. Semper ponderum scripserit in vel, in quo rebum fierent. Suas vocent mei cu, falli eloquentiam sed ea, sit possit platonem ei. Nostro mentitum eu nec. Te pro erat platonem oportere.</w:t>
      </w:r>
    </w:p>
    <w:p w:rsidR="00E9144D" w:rsidRPr="009F6334" w:rsidRDefault="00E9144D" w:rsidP="00E9144D">
      <w:pPr>
        <w:pStyle w:val="Heading2"/>
      </w:pPr>
      <w:bookmarkStart w:id="3" w:name="_Toc387150279"/>
      <w:bookmarkEnd w:id="1"/>
      <w:bookmarkEnd w:id="2"/>
      <w:r>
        <w:t>The projects contribution to our organisations current goals</w:t>
      </w:r>
    </w:p>
    <w:p w:rsidR="00E9144D" w:rsidRPr="003E3BBC" w:rsidRDefault="00E9144D" w:rsidP="00E9144D">
      <w:pPr>
        <w:rPr>
          <w:rFonts w:ascii="Century Gothic" w:hAnsi="Century Gothic" w:cstheme="minorHAnsi"/>
        </w:rPr>
      </w:pPr>
      <w:r w:rsidRPr="00E9144D">
        <w:rPr>
          <w:rFonts w:ascii="Century Gothic" w:hAnsi="Century Gothic" w:cstheme="minorHAnsi"/>
        </w:rPr>
        <w:t xml:space="preserve">Project contribution to (medium term) organisational goals Lorem ipsum dolor sit amet, an per zril oblique. Has et nostrum consetetur, eam vidit moderatius cotidieque ut, ne eum ignota latine labores. Te duo impetus scripta dissentiunt, est ut veri habeo epicurei. Semper ponderum scripserit in vel, in quo rebum fierent. Suas vocent mei cu, falli eloquentiam sed ea, sit possit platonem ei. Nostro mentitum eu nec. Te pro erat platonem oportere.</w:t>
      </w:r>
    </w:p>
    <w:p w:rsidR="006C1E48" w:rsidRPr="009F6334" w:rsidRDefault="006C1E48" w:rsidP="009F6334">
      <w:pPr>
        <w:pStyle w:val="Heading2"/>
        <w:rPr>
          <w:rFonts w:cs="Arial"/>
        </w:rPr>
      </w:pPr>
      <w:r w:rsidRPr="009F6334">
        <w:rPr>
          <w:rFonts w:cs="Arial"/>
        </w:rPr>
        <w:t>Return on Investment</w:t>
      </w:r>
      <w:bookmarkEnd w:id="3"/>
      <w:r w:rsidRPr="009F6334">
        <w:rPr>
          <w:rFonts w:cs="Arial"/>
        </w:rPr>
        <w:t xml:space="preserve"> </w:t>
      </w:r>
    </w:p>
    <w:p w:rsidR="003E3BBC" w:rsidRDefault="00A93438" w:rsidP="006143CD">
      <w:pPr>
        <w:rPr>
          <w:rFonts w:ascii="Century Gothic" w:hAnsi="Century Gothic" w:cstheme="minorHAnsi"/>
        </w:rPr>
      </w:pPr>
      <w:r w:rsidRPr="009F6334">
        <w:rPr>
          <w:rFonts w:ascii="Century Gothic" w:hAnsi="Century Gothic" w:cstheme="minorHAnsi"/>
        </w:rPr>
        <w:t xml:space="preserve">During the process of project scoping we have estimated the target yearly return on investment (ROI). For each feature and function we have estimated the time and cost savings. </w:t>
      </w:r>
    </w:p>
    <w:p w:rsidR="00D56C35" w:rsidRPr="009F6334" w:rsidRDefault="00A93438" w:rsidP="006143CD">
      <w:pPr>
        <w:rPr>
          <w:rFonts w:ascii="Century Gothic" w:hAnsi="Century Gothic" w:cstheme="minorHAnsi"/>
        </w:rPr>
      </w:pPr>
      <w:r w:rsidRPr="009F6334">
        <w:rPr>
          <w:rFonts w:ascii="Century Gothic" w:hAnsi="Century Gothic" w:cstheme="minorHAnsi"/>
        </w:rPr>
        <w:t xml:space="preserve">The total ROI assumes </w:t>
      </w:r>
      <w:r w:rsidR="008661A6" w:rsidRPr="009F6334">
        <w:rPr>
          <w:rFonts w:ascii="Century Gothic" w:hAnsi="Century Gothic" w:cstheme="minorHAnsi"/>
        </w:rPr>
        <w:t>a successful</w:t>
      </w:r>
      <w:r w:rsidRPr="009F6334">
        <w:rPr>
          <w:rFonts w:ascii="Century Gothic" w:hAnsi="Century Gothic" w:cstheme="minorHAnsi"/>
        </w:rPr>
        <w:t xml:space="preserve"> project, it </w:t>
      </w:r>
      <w:r w:rsidRPr="003E3BBC">
        <w:rPr>
          <w:rFonts w:ascii="Century Gothic" w:hAnsi="Century Gothic" w:cstheme="minorHAnsi"/>
        </w:rPr>
        <w:t xml:space="preserve">is:  </w:t>
      </w:r>
      <w:r w:rsidR="009B6EF2" w:rsidRPr="009B6EF2">
        <w:rPr>
          <w:rFonts w:ascii="Century Gothic" w:hAnsi="Century Gothic" w:cstheme="minorHAnsi"/>
          <w:b/>
        </w:rPr>
        <w:t>$</w:t>
      </w:r>
      <w:r w:rsidR="009B6EF2">
        <w:rPr>
          <w:rFonts w:ascii="Century Gothic" w:hAnsi="Century Gothic" w:cstheme="minorHAnsi"/>
        </w:rPr>
        <w:t xml:space="preserve"> </w:t>
      </w:r>
      <w:r w:rsidR="00FF2DF4" w:rsidRPr="003E3BBC">
        <w:rPr>
          <w:rFonts w:ascii="Century Gothic" w:hAnsi="Century Gothic" w:cstheme="minorHAnsi"/>
          <w:b/>
        </w:rPr>
        <w:t xml:space="preserve">370839</w:t>
      </w:r>
    </w:p>
    <w:p w:rsidR="006C1E48" w:rsidRPr="009F6334" w:rsidRDefault="006C1E48" w:rsidP="009F6334">
      <w:pPr>
        <w:pStyle w:val="Heading2"/>
      </w:pPr>
      <w:bookmarkStart w:id="4" w:name="_Toc387150280"/>
      <w:r w:rsidRPr="009F6334">
        <w:t>Project Scope</w:t>
      </w:r>
      <w:bookmarkEnd w:id="4"/>
    </w:p>
    <w:p w:rsidR="00964972" w:rsidRPr="009F6334" w:rsidRDefault="00A031E5" w:rsidP="006143CD">
      <w:pPr>
        <w:rPr>
          <w:rFonts w:ascii="Century Gothic" w:hAnsi="Century Gothic" w:cstheme="minorHAnsi"/>
        </w:rPr>
      </w:pPr>
      <w:r w:rsidRPr="009F6334">
        <w:rPr>
          <w:rFonts w:ascii="Century Gothic" w:hAnsi="Century Gothic" w:cstheme="minorHAnsi"/>
        </w:rPr>
        <w:t>The full project scope contains functional areas and features within each of these functional areas. Each of the features can present operational improvements (captured in ROI), or benefits to stakeholders.</w:t>
      </w:r>
      <w:r w:rsidR="00982A45" w:rsidRPr="009F6334">
        <w:rPr>
          <w:rFonts w:ascii="Century Gothic" w:hAnsi="Century Gothic" w:cstheme="minorHAnsi"/>
        </w:rPr>
        <w:t xml:space="preserve"> A breakdown of these </w:t>
      </w:r>
      <w:hyperlink w:anchor="_Scope:_Features_and" w:history="1">
        <w:r w:rsidR="00982A45" w:rsidRPr="009F6334">
          <w:rPr>
            <w:rStyle w:val="Hyperlink"/>
            <w:rFonts w:ascii="Century Gothic" w:hAnsi="Century Gothic" w:cstheme="minorHAnsi"/>
          </w:rPr>
          <w:t>features and functions is provided below</w:t>
        </w:r>
      </w:hyperlink>
      <w:r w:rsidR="00982A45" w:rsidRPr="009F6334">
        <w:rPr>
          <w:rFonts w:ascii="Century Gothic" w:hAnsi="Century Gothic" w:cstheme="minorHAnsi"/>
        </w:rPr>
        <w:t xml:space="preserve"> </w:t>
      </w:r>
      <w:r w:rsidR="00964972" w:rsidRPr="009F6334">
        <w:rPr>
          <w:rFonts w:ascii="Century Gothic" w:hAnsi="Century Gothic" w:cstheme="minorHAnsi"/>
        </w:rPr>
        <w:t>, this table provides a summary.</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5778"/>
        <w:gridCol w:w="3464"/>
      </w:tblGrid>
      <w:tr w:rsidR="00964972" w:rsidRPr="009F6334" w:rsidTr="00D728F2">
        <w:tc>
          <w:tcPr>
            <w:tcW w:w="5778" w:type="dxa"/>
            <w:vAlign w:val="center"/>
          </w:tcPr>
          <w:p w:rsidR="00964972" w:rsidRPr="00D728F2" w:rsidRDefault="00964972" w:rsidP="00D728F2">
            <w:pPr>
              <w:spacing w:before="40" w:after="40"/>
              <w:rPr>
                <w:rFonts w:ascii="Century Gothic" w:hAnsi="Century Gothic" w:cstheme="minorHAnsi"/>
                <w:color w:val="4F81BD" w:themeColor="accent1"/>
                <w:sz w:val="24"/>
              </w:rPr>
            </w:pPr>
            <w:r w:rsidRPr="00D728F2">
              <w:rPr>
                <w:rFonts w:ascii="Century Gothic" w:hAnsi="Century Gothic" w:cstheme="minorHAnsi"/>
                <w:color w:val="4F81BD" w:themeColor="accent1"/>
                <w:sz w:val="24"/>
              </w:rPr>
              <w:t>Number of functional areas</w:t>
            </w:r>
          </w:p>
        </w:tc>
        <w:tc>
          <w:tcPr>
            <w:tcW w:w="3464" w:type="dxa"/>
            <w:vAlign w:val="center"/>
          </w:tcPr>
          <w:p w:rsidR="00964972" w:rsidRPr="00D60866" w:rsidRDefault="005730FD" w:rsidP="00D728F2">
            <w:pPr>
              <w:rPr>
                <w:rFonts w:ascii="Century Gothic" w:hAnsi="Century Gothic" w:cstheme="minorHAnsi"/>
              </w:rPr>
            </w:pPr>
            <w:r w:rsidRPr="00D60866">
              <w:rPr>
                <w:rFonts w:ascii="Century Gothic" w:hAnsi="Century Gothic" w:cs="Arial"/>
              </w:rPr>
              <w:t xml:space="preserve">2</w:t>
            </w:r>
          </w:p>
        </w:tc>
      </w:tr>
      <w:tr w:rsidR="00964972" w:rsidRPr="009F6334" w:rsidTr="00D728F2">
        <w:tc>
          <w:tcPr>
            <w:tcW w:w="5778" w:type="dxa"/>
            <w:vAlign w:val="center"/>
          </w:tcPr>
          <w:p w:rsidR="00964972" w:rsidRPr="00D728F2" w:rsidRDefault="00964972" w:rsidP="00D728F2">
            <w:pPr>
              <w:spacing w:before="40" w:after="40"/>
              <w:rPr>
                <w:rFonts w:ascii="Century Gothic" w:hAnsi="Century Gothic" w:cstheme="minorHAnsi"/>
                <w:color w:val="4F81BD" w:themeColor="accent1"/>
                <w:sz w:val="24"/>
              </w:rPr>
            </w:pPr>
            <w:r w:rsidRPr="00D728F2">
              <w:rPr>
                <w:rFonts w:ascii="Century Gothic" w:hAnsi="Century Gothic" w:cstheme="minorHAnsi"/>
                <w:color w:val="4F81BD" w:themeColor="accent1"/>
                <w:sz w:val="24"/>
              </w:rPr>
              <w:t xml:space="preserve">Number of features to be implemented </w:t>
            </w:r>
          </w:p>
        </w:tc>
        <w:tc>
          <w:tcPr>
            <w:tcW w:w="3464" w:type="dxa"/>
            <w:vAlign w:val="center"/>
          </w:tcPr>
          <w:p w:rsidR="00964972" w:rsidRPr="00D60866" w:rsidRDefault="004E67F9" w:rsidP="00D728F2">
            <w:pPr>
              <w:rPr>
                <w:rFonts w:ascii="Century Gothic" w:hAnsi="Century Gothic" w:cstheme="minorHAnsi"/>
              </w:rPr>
            </w:pPr>
            <w:r w:rsidRPr="00D60866">
              <w:rPr>
                <w:rFonts w:ascii="Century Gothic" w:hAnsi="Century Gothic" w:cstheme="minorHAnsi"/>
              </w:rPr>
              <w:t xml:space="preserve">94</w:t>
            </w:r>
          </w:p>
        </w:tc>
      </w:tr>
      <w:tr w:rsidR="00964972" w:rsidRPr="009F6334" w:rsidTr="00D728F2">
        <w:tc>
          <w:tcPr>
            <w:tcW w:w="5778" w:type="dxa"/>
            <w:vAlign w:val="center"/>
          </w:tcPr>
          <w:p w:rsidR="00964972" w:rsidRPr="00D728F2" w:rsidRDefault="00964972" w:rsidP="00D728F2">
            <w:pPr>
              <w:spacing w:before="40" w:after="40"/>
              <w:rPr>
                <w:rFonts w:ascii="Century Gothic" w:hAnsi="Century Gothic" w:cstheme="minorHAnsi"/>
                <w:color w:val="4F81BD" w:themeColor="accent1"/>
                <w:sz w:val="24"/>
              </w:rPr>
            </w:pPr>
            <w:r w:rsidRPr="00D728F2">
              <w:rPr>
                <w:rFonts w:ascii="Century Gothic" w:hAnsi="Century Gothic" w:cstheme="minorHAnsi"/>
                <w:color w:val="4F81BD" w:themeColor="accent1"/>
                <w:sz w:val="24"/>
              </w:rPr>
              <w:t xml:space="preserve">Number of expected stakeholder benefits or improvements </w:t>
            </w:r>
          </w:p>
        </w:tc>
        <w:tc>
          <w:tcPr>
            <w:tcW w:w="3464" w:type="dxa"/>
            <w:vAlign w:val="center"/>
          </w:tcPr>
          <w:p w:rsidR="00964972" w:rsidRPr="00D60866" w:rsidRDefault="00F452AA" w:rsidP="00D728F2">
            <w:pPr>
              <w:rPr>
                <w:rFonts w:ascii="Century Gothic" w:hAnsi="Century Gothic" w:cstheme="minorHAnsi"/>
              </w:rPr>
            </w:pPr>
            <w:r w:rsidRPr="00F452AA">
              <w:rPr>
                <w:rFonts w:ascii="Century Gothic" w:hAnsi="Century Gothic" w:cstheme="minorHAnsi"/>
              </w:rPr>
              <w:t xml:space="preserve">4</w:t>
            </w:r>
          </w:p>
        </w:tc>
      </w:tr>
      <w:tr w:rsidR="009813E1" w:rsidRPr="009F6334" w:rsidTr="00D728F2">
        <w:tc>
          <w:tcPr>
            <w:tcW w:w="5778" w:type="dxa"/>
            <w:vAlign w:val="center"/>
          </w:tcPr>
          <w:p w:rsidR="009813E1" w:rsidRPr="00D728F2" w:rsidRDefault="009813E1" w:rsidP="00D728F2">
            <w:pPr>
              <w:spacing w:before="40" w:after="40"/>
              <w:rPr>
                <w:rFonts w:ascii="Century Gothic" w:hAnsi="Century Gothic" w:cstheme="minorHAnsi"/>
                <w:color w:val="4F81BD" w:themeColor="accent1"/>
                <w:sz w:val="24"/>
              </w:rPr>
            </w:pPr>
            <w:r w:rsidRPr="00D728F2">
              <w:rPr>
                <w:rFonts w:ascii="Century Gothic" w:hAnsi="Century Gothic" w:cstheme="minorHAnsi"/>
                <w:color w:val="4F81BD" w:themeColor="accent1"/>
                <w:sz w:val="24"/>
              </w:rPr>
              <w:t>Number of cost saving features</w:t>
            </w:r>
          </w:p>
        </w:tc>
        <w:tc>
          <w:tcPr>
            <w:tcW w:w="3464" w:type="dxa"/>
            <w:vAlign w:val="center"/>
          </w:tcPr>
          <w:p w:rsidR="009813E1" w:rsidRPr="00D60866" w:rsidRDefault="00ED6ADF" w:rsidP="00D728F2">
            <w:pPr>
              <w:rPr>
                <w:rFonts w:ascii="Century Gothic" w:hAnsi="Century Gothic" w:cstheme="minorHAnsi"/>
              </w:rPr>
            </w:pPr>
            <w:r w:rsidRPr="00D60866">
              <w:rPr>
                <w:rFonts w:ascii="Century Gothic" w:hAnsi="Century Gothic" w:cstheme="minorHAnsi"/>
              </w:rPr>
              <w:t xml:space="preserve">2</w:t>
            </w:r>
          </w:p>
        </w:tc>
      </w:tr>
      <w:tr w:rsidR="00964972" w:rsidRPr="009F6334" w:rsidTr="00D728F2">
        <w:trPr>
          <w:trHeight w:val="278"/>
        </w:trPr>
        <w:tc>
          <w:tcPr>
            <w:tcW w:w="5778" w:type="dxa"/>
            <w:vAlign w:val="center"/>
          </w:tcPr>
          <w:p w:rsidR="00964972" w:rsidRPr="00D728F2" w:rsidRDefault="00A338F7" w:rsidP="00D728F2">
            <w:pPr>
              <w:spacing w:before="40" w:after="40"/>
              <w:rPr>
                <w:rFonts w:ascii="Century Gothic" w:hAnsi="Century Gothic" w:cstheme="minorHAnsi"/>
                <w:color w:val="4F81BD" w:themeColor="accent1"/>
                <w:sz w:val="24"/>
              </w:rPr>
            </w:pPr>
            <w:r>
              <w:rPr>
                <w:rFonts w:ascii="Century Gothic" w:hAnsi="Century Gothic" w:cstheme="minorHAnsi"/>
                <w:color w:val="4F81BD" w:themeColor="accent1"/>
                <w:sz w:val="24"/>
              </w:rPr>
              <w:t>Estimated</w:t>
            </w:r>
            <w:r w:rsidR="00964972" w:rsidRPr="00D728F2">
              <w:rPr>
                <w:rFonts w:ascii="Century Gothic" w:hAnsi="Century Gothic" w:cstheme="minorHAnsi"/>
                <w:color w:val="4F81BD" w:themeColor="accent1"/>
                <w:sz w:val="24"/>
              </w:rPr>
              <w:t xml:space="preserve"> yearly cost savings (ROI)</w:t>
            </w:r>
          </w:p>
        </w:tc>
        <w:tc>
          <w:tcPr>
            <w:tcW w:w="3464" w:type="dxa"/>
            <w:vAlign w:val="center"/>
          </w:tcPr>
          <w:p w:rsidR="00964972" w:rsidRPr="00D60866" w:rsidRDefault="009B6EF2" w:rsidP="00D728F2">
            <w:pPr>
              <w:pStyle w:val="NormalWeb"/>
              <w:spacing w:after="0"/>
              <w:rPr>
                <w:rFonts w:ascii="Century Gothic" w:hAnsi="Century Gothic" w:cstheme="minorHAnsi"/>
              </w:rPr>
            </w:pPr>
            <w:r>
              <w:rPr>
                <w:rFonts w:ascii="Century Gothic" w:hAnsi="Century Gothic" w:cstheme="minorHAnsi"/>
              </w:rPr>
              <w:t xml:space="preserve">$ </w:t>
            </w:r>
            <w:r w:rsidR="00CB469C" w:rsidRPr="00D60866">
              <w:rPr>
                <w:rFonts w:ascii="Century Gothic" w:hAnsi="Century Gothic" w:cstheme="minorHAnsi"/>
              </w:rPr>
              <w:t xml:space="preserve">370839</w:t>
            </w:r>
          </w:p>
        </w:tc>
      </w:tr>
    </w:tbl>
    <w:p w:rsidR="006C1E48" w:rsidRPr="009F6334" w:rsidRDefault="006C1E48" w:rsidP="006C1E48">
      <w:pPr>
        <w:pStyle w:val="Heading2"/>
        <w:rPr>
          <w:rFonts w:cstheme="minorHAnsi"/>
        </w:rPr>
      </w:pPr>
      <w:bookmarkStart w:id="5" w:name="_Toc387150281"/>
      <w:r w:rsidRPr="009F6334">
        <w:rPr>
          <w:rFonts w:cstheme="minorHAnsi"/>
        </w:rPr>
        <w:t>Costs &amp; Budget</w:t>
      </w:r>
      <w:bookmarkEnd w:id="5"/>
    </w:p>
    <w:p w:rsidR="00EE63EB" w:rsidRPr="009F6334" w:rsidRDefault="005F3054" w:rsidP="006143CD">
      <w:pPr>
        <w:rPr>
          <w:rFonts w:ascii="Century Gothic" w:hAnsi="Century Gothic" w:cstheme="minorHAnsi"/>
        </w:rPr>
      </w:pPr>
      <w:r w:rsidRPr="009F6334">
        <w:rPr>
          <w:rFonts w:ascii="Century Gothic" w:hAnsi="Century Gothic" w:cstheme="minorHAnsi"/>
        </w:rPr>
        <w:t xml:space="preserve">We are </w:t>
      </w:r>
      <w:r w:rsidR="006C1E48" w:rsidRPr="009F6334">
        <w:rPr>
          <w:rFonts w:ascii="Century Gothic" w:hAnsi="Century Gothic" w:cstheme="minorHAnsi"/>
        </w:rPr>
        <w:t xml:space="preserve">going to market to finalise pricing, however we are </w:t>
      </w:r>
      <w:r w:rsidR="00E9144D">
        <w:rPr>
          <w:rFonts w:ascii="Century Gothic" w:hAnsi="Century Gothic" w:cstheme="minorHAnsi"/>
        </w:rPr>
        <w:t xml:space="preserve">suggesting </w:t>
      </w:r>
      <w:r w:rsidR="006C1E48" w:rsidRPr="009F6334">
        <w:rPr>
          <w:rFonts w:ascii="Century Gothic" w:hAnsi="Century Gothic" w:cstheme="minorHAnsi"/>
        </w:rPr>
        <w:t xml:space="preserve">allocating a </w:t>
      </w:r>
      <w:r w:rsidR="00E9144D">
        <w:rPr>
          <w:rFonts w:ascii="Century Gothic" w:hAnsi="Century Gothic" w:cstheme="minorHAnsi"/>
        </w:rPr>
        <w:t xml:space="preserve">provisional </w:t>
      </w:r>
      <w:r w:rsidR="006C1E48" w:rsidRPr="009F6334">
        <w:rPr>
          <w:rFonts w:ascii="Century Gothic" w:hAnsi="Century Gothic" w:cstheme="minorHAnsi"/>
        </w:rPr>
        <w:t xml:space="preserve">project budget of </w:t>
      </w:r>
      <w:r w:rsidR="00F452AA" w:rsidRPr="00F452AA">
        <w:rPr>
          <w:rFonts w:ascii="Century Gothic" w:hAnsi="Century Gothic" w:cs="Arial"/>
          <w:b/>
        </w:rPr>
        <w:t xml:space="preserve">25,000.00</w:t>
      </w:r>
      <w:r w:rsidR="006C1E48" w:rsidRPr="009F6334">
        <w:rPr>
          <w:rFonts w:ascii="Century Gothic" w:hAnsi="Century Gothic" w:cstheme="minorHAnsi"/>
        </w:rPr>
        <w:t xml:space="preserve">. </w:t>
      </w:r>
    </w:p>
    <w:p w:rsidR="00EE63EB" w:rsidRPr="00D60866" w:rsidRDefault="006C1E48" w:rsidP="006143CD">
      <w:pPr>
        <w:rPr>
          <w:rFonts w:ascii="Century Gothic" w:hAnsi="Century Gothic" w:cstheme="minorHAnsi"/>
        </w:rPr>
      </w:pPr>
      <w:r w:rsidRPr="00D60866">
        <w:rPr>
          <w:rFonts w:ascii="Century Gothic" w:hAnsi="Century Gothic" w:cstheme="minorHAnsi"/>
        </w:rPr>
        <w:t xml:space="preserve">The project will also require the involvement of the following team members: </w:t>
      </w:r>
    </w:p>
    <w:p>
      <w:pPr>
        <w:spacing w:before="0" w:after="0" w:line="240" w:lineRule="auto"/>
        <w:ind w:left="0" w:right="0"/>
        <w:jc w:val="left"/>
        <w:rPr>
          <w:rFonts w:ascii="Century Gothic" w:hAnsi="Century Gothic" w:cs="Century Gothic"/>
          <w:color w:val="000000"/>
          <w:sz w:val="22"/>
          <w:szCs w:val="22"/>
        </w:rPr>
      </w:pPr>
      <w:r>
        <w:rPr>
          <w:rFonts w:ascii="Century Gothic" w:hAnsi="Century Gothic" w:cs="Century Gothic"/>
          <w:color w:val="000000"/>
          <w:sz w:val="22"/>
          <w:szCs w:val="22"/>
        </w:rPr>
        <w:t xml:space="preserve">Patrick Jenkins</w:t>
      </w:r>
    </w:p>
    <w:p>
      <w:pPr>
        <w:spacing w:before="0" w:after="0" w:line="240" w:lineRule="auto"/>
        <w:ind w:left="0" w:right="0"/>
        <w:jc w:val="left"/>
        <w:rPr>
          <w:rFonts w:ascii="Century Gothic" w:hAnsi="Century Gothic" w:cs="Century Gothic"/>
          <w:color w:val="000000"/>
          <w:sz w:val="22"/>
          <w:szCs w:val="22"/>
        </w:rPr>
      </w:pPr>
      <w:r>
        <w:rPr>
          <w:rFonts w:ascii="Century Gothic" w:hAnsi="Century Gothic" w:cs="Century Gothic"/>
          <w:color w:val="000000"/>
          <w:sz w:val="22"/>
          <w:szCs w:val="22"/>
        </w:rPr>
        <w:t xml:space="preserve">Betty Price</w:t>
      </w:r>
    </w:p>
    <w:p>
      <w:pPr>
        <w:spacing w:before="0" w:after="0" w:line="240" w:lineRule="auto"/>
        <w:ind w:left="0" w:right="0"/>
        <w:jc w:val="left"/>
        <w:rPr>
          <w:rFonts w:ascii="Century Gothic" w:hAnsi="Century Gothic" w:cs="Century Gothic"/>
          <w:color w:val="000000"/>
          <w:sz w:val="22"/>
          <w:szCs w:val="22"/>
        </w:rPr>
      </w:pPr>
      <w:r>
        <w:rPr>
          <w:rFonts w:ascii="Century Gothic" w:hAnsi="Century Gothic" w:cs="Century Gothic"/>
          <w:color w:val="000000"/>
          <w:sz w:val="22"/>
          <w:szCs w:val="22"/>
        </w:rPr>
        <w:t xml:space="preserve">Melissa Lopez</w:t>
      </w:r>
    </w:p>
    <w:p>
      <w:pPr>
        <w:spacing w:before="0" w:after="0" w:line="240" w:lineRule="auto"/>
        <w:ind w:left="0" w:right="0"/>
        <w:jc w:val="left"/>
        <w:rPr>
          <w:rFonts w:ascii="Century Gothic" w:hAnsi="Century Gothic" w:cs="Century Gothic"/>
          <w:color w:val="000000"/>
          <w:sz w:val="22"/>
          <w:szCs w:val="22"/>
        </w:rPr>
      </w:pPr>
      <w:r>
        <w:rPr>
          <w:rFonts w:ascii="Century Gothic" w:hAnsi="Century Gothic" w:cs="Century Gothic"/>
          <w:color w:val="000000"/>
          <w:sz w:val="22"/>
          <w:szCs w:val="22"/>
        </w:rPr>
        <w:t xml:space="preserve">Irene Cook</w:t>
      </w:r>
    </w:p>
    <w:p>
      <w:pPr>
        <w:spacing w:before="0" w:after="0" w:line="240" w:lineRule="auto"/>
        <w:ind w:left="0" w:right="0"/>
        <w:jc w:val="left"/>
        <w:rPr>
          <w:rFonts w:ascii="Century Gothic" w:hAnsi="Century Gothic" w:cs="Century Gothic"/>
          <w:color w:val="000000"/>
          <w:sz w:val="22"/>
          <w:szCs w:val="22"/>
        </w:rPr>
      </w:pPr>
      <w:r>
        <w:rPr>
          <w:rFonts w:ascii="Century Gothic" w:hAnsi="Century Gothic" w:cs="Century Gothic"/>
          <w:color w:val="000000"/>
          <w:sz w:val="22"/>
          <w:szCs w:val="22"/>
        </w:rPr>
        <w:t xml:space="preserve">Douglas Perry</w:t>
      </w:r>
    </w:p>
    <w:p>
      <w:pPr>
        <w:spacing w:before="0" w:after="0" w:line="240" w:lineRule="auto"/>
        <w:ind w:left="0" w:right="0"/>
        <w:jc w:val="left"/>
        <w:rPr>
          <w:rFonts w:ascii="Century Gothic" w:hAnsi="Century Gothic" w:cs="Century Gothic"/>
          <w:color w:val="000000"/>
          <w:sz w:val="22"/>
          <w:szCs w:val="22"/>
        </w:rPr>
      </w:pPr>
      <w:r>
        <w:rPr>
          <w:rFonts w:ascii="Century Gothic" w:hAnsi="Century Gothic" w:cs="Century Gothic"/>
          <w:color w:val="000000"/>
          <w:sz w:val="22"/>
          <w:szCs w:val="22"/>
        </w:rPr>
        <w:t xml:space="preserve">Donald Patterson</w:t>
      </w:r>
    </w:p>
    <w:p w:rsidR="00CD5C8E" w:rsidRPr="009F6334" w:rsidRDefault="00CD5C8E" w:rsidP="006C1E48">
      <w:pPr>
        <w:pStyle w:val="Heading2"/>
        <w:rPr>
          <w:rFonts w:cstheme="minorHAnsi"/>
        </w:rPr>
      </w:pPr>
      <w:bookmarkStart w:id="6" w:name="_Toc387150282"/>
      <w:r w:rsidRPr="009F6334">
        <w:rPr>
          <w:rFonts w:cstheme="minorHAnsi"/>
        </w:rPr>
        <w:t>Timeline</w:t>
      </w:r>
      <w:r w:rsidR="00662F1A" w:rsidRPr="009F6334">
        <w:rPr>
          <w:rFonts w:cstheme="minorHAnsi"/>
        </w:rPr>
        <w:t xml:space="preserve"> &amp; milestones</w:t>
      </w:r>
      <w:bookmarkEnd w:id="6"/>
    </w:p>
    <w:p w:rsidR="00BA105D" w:rsidRPr="004B7D40" w:rsidRDefault="00BA105D" w:rsidP="00BA105D">
      <w:pPr>
        <w:rPr>
          <w:rFonts w:ascii="Century Gothic" w:hAnsi="Century Gothic" w:cs="Arial"/>
        </w:rPr>
      </w:pPr>
      <w:r w:rsidRPr="009F4502">
        <w:rPr>
          <w:rFonts w:ascii="Century Gothic" w:hAnsi="Century Gothic" w:cs="Arial"/>
        </w:rPr>
        <w:t xml:space="preserve">The project duration </w:t>
      </w:r>
      <w:r w:rsidRPr="004B7D40">
        <w:rPr>
          <w:rFonts w:ascii="Century Gothic" w:hAnsi="Century Gothic" w:cs="Arial"/>
        </w:rPr>
        <w:t xml:space="preserve">is expected to be </w:t>
      </w:r>
      <w:r w:rsidRPr="004B7D40">
        <w:rPr>
          <w:rFonts w:ascii="Century Gothic" w:hAnsi="Century Gothic" w:cs="Arial"/>
          <w:b/>
        </w:rPr>
        <w:t xml:space="preserve">29</w:t>
      </w:r>
      <w:r w:rsidRPr="004B7D40">
        <w:rPr>
          <w:rFonts w:ascii="Century Gothic" w:hAnsi="Century Gothic" w:cs="Arial"/>
        </w:rPr>
        <w:t xml:space="preserve"> days. </w:t>
      </w:r>
    </w:p>
    <w:p w:rsidR="00BA105D" w:rsidRPr="004B7D40" w:rsidRDefault="00BA105D" w:rsidP="00BA105D">
      <w:pPr>
        <w:pStyle w:val="ListParagraph"/>
        <w:numPr>
          <w:ilvl w:val="0"/>
          <w:numId w:val="5"/>
        </w:numPr>
        <w:rPr>
          <w:rFonts w:ascii="Century Gothic" w:hAnsi="Century Gothic" w:cs="Arial"/>
        </w:rPr>
      </w:pPr>
      <w:r w:rsidRPr="004B7D40">
        <w:rPr>
          <w:rFonts w:ascii="Century Gothic" w:hAnsi="Century Gothic" w:cs="Arial"/>
        </w:rPr>
        <w:t xml:space="preserve">The intended start date is: </w:t>
      </w:r>
      <w:r w:rsidR="00F452AA" w:rsidRPr="00F452AA">
        <w:rPr>
          <w:rFonts w:ascii="Century Gothic" w:hAnsi="Century Gothic" w:cs="Arial"/>
          <w:b/>
        </w:rPr>
        <w:t xml:space="preserve">01 September 2014</w:t>
      </w:r>
    </w:p>
    <w:p w:rsidR="00BA105D" w:rsidRPr="004B7D40" w:rsidRDefault="00BA105D" w:rsidP="00BA105D">
      <w:pPr>
        <w:pStyle w:val="ListParagraph"/>
        <w:numPr>
          <w:ilvl w:val="0"/>
          <w:numId w:val="5"/>
        </w:numPr>
        <w:rPr>
          <w:rFonts w:ascii="Century Gothic" w:hAnsi="Century Gothic" w:cs="Arial"/>
        </w:rPr>
      </w:pPr>
      <w:r w:rsidRPr="004B7D40">
        <w:rPr>
          <w:rFonts w:ascii="Century Gothic" w:hAnsi="Century Gothic" w:cs="Arial"/>
        </w:rPr>
        <w:lastRenderedPageBreak/>
        <w:t xml:space="preserve">The target completion date is: </w:t>
      </w:r>
      <w:r w:rsidR="00F452AA" w:rsidRPr="00F452AA">
        <w:rPr>
          <w:rFonts w:ascii="Century Gothic" w:hAnsi="Century Gothic" w:cs="Arial"/>
          <w:b/>
        </w:rPr>
        <w:t xml:space="preserve">30 September 2014</w:t>
      </w:r>
    </w:p>
    <w:p w:rsidR="006143CD" w:rsidRPr="009F6334" w:rsidRDefault="006143CD" w:rsidP="00F52C04">
      <w:pPr>
        <w:pStyle w:val="Heading1"/>
        <w:rPr>
          <w:rFonts w:cstheme="minorHAnsi"/>
        </w:rPr>
      </w:pPr>
      <w:bookmarkStart w:id="7" w:name="_Toc387150283"/>
      <w:r w:rsidRPr="009F6334">
        <w:rPr>
          <w:rFonts w:cstheme="minorHAnsi"/>
        </w:rPr>
        <w:t>Project objectives and benefits</w:t>
      </w:r>
      <w:bookmarkEnd w:id="7"/>
    </w:p>
    <w:p w:rsidR="00306134" w:rsidRPr="009F6334" w:rsidRDefault="007A6948" w:rsidP="007A6948">
      <w:pPr>
        <w:pStyle w:val="Heading2"/>
      </w:pPr>
      <w:bookmarkStart w:id="8" w:name="_Toc387150284"/>
      <w:r w:rsidRPr="009F6334">
        <w:t>Introduction</w:t>
      </w:r>
      <w:bookmarkEnd w:id="8"/>
    </w:p>
    <w:p w:rsidR="007A6948" w:rsidRPr="00E9144D" w:rsidRDefault="007A6948">
      <w:pPr>
        <w:rPr>
          <w:rFonts w:ascii="Century Gothic" w:hAnsi="Century Gothic" w:cstheme="minorHAnsi"/>
        </w:rPr>
      </w:pPr>
      <w:r w:rsidRPr="009F6334">
        <w:rPr>
          <w:rFonts w:ascii="Century Gothic" w:hAnsi="Century Gothic" w:cstheme="minorHAnsi"/>
        </w:rPr>
        <w:t xml:space="preserve">This section presents the motivations for the project. These include project </w:t>
      </w:r>
      <w:r w:rsidR="00B017DA" w:rsidRPr="009F6334">
        <w:rPr>
          <w:rFonts w:ascii="Century Gothic" w:hAnsi="Century Gothic" w:cstheme="minorHAnsi"/>
        </w:rPr>
        <w:t xml:space="preserve">our </w:t>
      </w:r>
      <w:r w:rsidR="00B017DA" w:rsidRPr="00E9144D">
        <w:rPr>
          <w:rFonts w:ascii="Century Gothic" w:hAnsi="Century Gothic" w:cstheme="minorHAnsi"/>
        </w:rPr>
        <w:t>objectives, how these fit with our organisational strategy and other benefits.</w:t>
      </w:r>
    </w:p>
    <w:p w:rsidR="00190D5F" w:rsidRPr="00E9144D" w:rsidRDefault="0000437F" w:rsidP="003F1D62">
      <w:pPr>
        <w:pStyle w:val="Heading2"/>
      </w:pPr>
      <w:bookmarkStart w:id="9" w:name="_Toc387150285"/>
      <w:r w:rsidRPr="00E9144D">
        <w:t>Our mission</w:t>
      </w:r>
      <w:bookmarkEnd w:id="9"/>
      <w:r w:rsidRPr="00E9144D">
        <w:t xml:space="preserve"> </w:t>
      </w:r>
    </w:p>
    <w:p>
      <w:pPr>
        <w:widowControl w:val="on"/>
        <w:pBdr/>
        <w:spacing w:before="0" w:after="0" w:line="240" w:lineRule="auto"/>
        <w:ind w:left="0" w:right="0"/>
        <w:jc w:val="left"/>
      </w:pPr>
      <w:r>
        <w:rPr>
          <w:rFonts w:ascii="Century Gothic" w:hAnsi="Century Gothic" w:cs="Century Gothic"/>
          <w:color w:val="000000"/>
          <w:sz w:val="22"/>
          <w:szCs w:val="22"/>
        </w:rPr>
        <w:t xml:space="preserve"> </w:t>
      </w:r>
    </w:p>
    <w:p w:rsidR="00E9144D" w:rsidRPr="00E9144D" w:rsidRDefault="00E9144D" w:rsidP="00E9144D">
      <w:pPr>
        <w:pStyle w:val="Heading2"/>
      </w:pPr>
      <w:r w:rsidRPr="00E9144D">
        <w:t xml:space="preserve">Our </w:t>
      </w:r>
      <w:r w:rsidR="00F452AA">
        <w:t>goals</w:t>
      </w:r>
      <w:r w:rsidRPr="00E9144D">
        <w:t xml:space="preserve"> </w:t>
      </w:r>
    </w:p>
    <w:p>
      <w:pPr>
        <w:widowControl w:val="on"/>
        <w:pBdr/>
        <w:spacing w:before="0" w:after="0" w:line="240" w:lineRule="auto"/>
        <w:ind w:left="0" w:right="0"/>
        <w:jc w:val="left"/>
      </w:pPr>
      <w:r>
        <w:rPr>
          <w:rFonts w:ascii="Century Gothic" w:hAnsi="Century Gothic" w:cs="Century Gothic"/>
          <w:color w:val="000000"/>
          <w:sz w:val="22"/>
          <w:szCs w:val="22"/>
        </w:rPr>
        <w:t xml:space="preserve"> </w:t>
      </w:r>
    </w:p>
    <w:p w:rsidR="00E9144D" w:rsidRPr="009F6334" w:rsidRDefault="00E9144D" w:rsidP="00E9144D">
      <w:pPr>
        <w:pStyle w:val="Heading2"/>
      </w:pPr>
      <w:r>
        <w:t>The projects contribution to our organisations mission</w:t>
      </w:r>
    </w:p>
    <w:p w:rsidR="00E9144D" w:rsidRPr="003E3BBC" w:rsidRDefault="00E9144D" w:rsidP="00E9144D">
      <w:pPr>
        <w:rPr>
          <w:rFonts w:ascii="Century Gothic" w:hAnsi="Century Gothic" w:cstheme="minorHAnsi"/>
        </w:rPr>
      </w:pPr>
      <w:r w:rsidRPr="00E9144D">
        <w:rPr>
          <w:rFonts w:ascii="Century Gothic" w:hAnsi="Century Gothic" w:cstheme="minorHAnsi"/>
        </w:rPr>
        <w:t xml:space="preserve">Projects contribution to your organisations mission Lorem ipsum dolor sit amet, an per zril oblique. Has et nostrum consetetur, eam vidit moderatius cotidieque ut, ne eum ignota latine labores. Te duo impetus scripta dissentiunt, est ut veri habeo epicurei. Semper ponderum scripserit in vel, in quo rebum fierent. Suas vocent mei cu, falli eloquentiam sed ea, sit possit platonem ei. Nostro mentitum eu nec. Te pro erat platonem oportere.</w:t>
      </w:r>
    </w:p>
    <w:p w:rsidR="00E9144D" w:rsidRPr="009F6334" w:rsidRDefault="00E9144D" w:rsidP="00E9144D">
      <w:pPr>
        <w:pStyle w:val="Heading2"/>
      </w:pPr>
      <w:r>
        <w:t>The projects contribution to our organisations current goals</w:t>
      </w:r>
    </w:p>
    <w:p w:rsidR="00E9144D" w:rsidRPr="003E3BBC" w:rsidRDefault="00E9144D" w:rsidP="00E9144D">
      <w:pPr>
        <w:rPr>
          <w:rFonts w:ascii="Century Gothic" w:hAnsi="Century Gothic" w:cstheme="minorHAnsi"/>
        </w:rPr>
      </w:pPr>
      <w:r w:rsidRPr="00E9144D">
        <w:rPr>
          <w:rFonts w:ascii="Century Gothic" w:hAnsi="Century Gothic" w:cstheme="minorHAnsi"/>
        </w:rPr>
        <w:t xml:space="preserve">Project contribution to (medium term) organisational goals Lorem ipsum dolor sit amet, an per zril oblique. Has et nostrum consetetur, eam vidit moderatius cotidieque ut, ne eum ignota latine labores. Te duo impetus scripta dissentiunt, est ut veri habeo epicurei. Semper ponderum scripserit in vel, in quo rebum fierent. Suas vocent mei cu, falli eloquentiam sed ea, sit possit platonem ei. Nostro mentitum eu nec. Te pro erat platonem oportere.</w:t>
      </w:r>
    </w:p>
    <w:p w:rsidR="0000437F" w:rsidRPr="009F6334" w:rsidRDefault="0000437F" w:rsidP="003F1D62">
      <w:pPr>
        <w:rPr>
          <w:rFonts w:ascii="Century Gothic" w:hAnsi="Century Gothic" w:cstheme="minorHAnsi"/>
          <w:color w:val="FF0000"/>
        </w:rPr>
      </w:pPr>
    </w:p>
    <w:p w:rsidR="00BD21D2" w:rsidRPr="009F6334" w:rsidRDefault="00BD21D2">
      <w:pPr>
        <w:rPr>
          <w:rFonts w:ascii="Century Gothic" w:hAnsi="Century Gothic" w:cstheme="minorHAnsi"/>
        </w:rPr>
      </w:pPr>
    </w:p>
    <w:p w:rsidR="00190D5F" w:rsidRPr="009F6334" w:rsidRDefault="00190D5F">
      <w:pPr>
        <w:rPr>
          <w:rFonts w:ascii="Century Gothic" w:hAnsi="Century Gothic" w:cstheme="minorHAnsi"/>
        </w:rPr>
      </w:pPr>
    </w:p>
    <w:p w:rsidR="00306134" w:rsidRPr="009F6334" w:rsidRDefault="00306134">
      <w:pPr>
        <w:rPr>
          <w:rFonts w:ascii="Century Gothic" w:hAnsi="Century Gothic" w:cstheme="minorHAnsi"/>
        </w:rPr>
      </w:pPr>
    </w:p>
    <w:p w:rsidR="006143CD" w:rsidRPr="009F6334" w:rsidRDefault="006143CD">
      <w:pPr>
        <w:rPr>
          <w:rFonts w:ascii="Century Gothic" w:hAnsi="Century Gothic" w:cstheme="minorHAnsi"/>
        </w:rPr>
      </w:pPr>
      <w:r w:rsidRPr="009F6334">
        <w:rPr>
          <w:rFonts w:ascii="Century Gothic" w:hAnsi="Century Gothic" w:cstheme="minorHAnsi"/>
        </w:rPr>
        <w:br w:type="page"/>
      </w:r>
    </w:p>
    <w:p w:rsidR="006143CD" w:rsidRPr="009F6334" w:rsidRDefault="006143CD" w:rsidP="00F52C04">
      <w:pPr>
        <w:pStyle w:val="Heading1"/>
        <w:rPr>
          <w:rFonts w:cstheme="minorHAnsi"/>
        </w:rPr>
      </w:pPr>
      <w:bookmarkStart w:id="10" w:name="_Toc387150289"/>
      <w:r w:rsidRPr="009F6334">
        <w:rPr>
          <w:rFonts w:cstheme="minorHAnsi"/>
        </w:rPr>
        <w:lastRenderedPageBreak/>
        <w:t>Return on investment</w:t>
      </w:r>
      <w:bookmarkEnd w:id="10"/>
      <w:r w:rsidRPr="009F6334">
        <w:rPr>
          <w:rFonts w:cstheme="minorHAnsi"/>
        </w:rPr>
        <w:t xml:space="preserve"> </w:t>
      </w:r>
    </w:p>
    <w:p w:rsidR="005407E2" w:rsidRPr="009F6334" w:rsidRDefault="005407E2" w:rsidP="005407E2">
      <w:pPr>
        <w:rPr>
          <w:rFonts w:ascii="Century Gothic" w:hAnsi="Century Gothic" w:cstheme="minorHAnsi"/>
        </w:rPr>
      </w:pPr>
      <w:r w:rsidRPr="009F6334">
        <w:rPr>
          <w:rFonts w:ascii="Century Gothic" w:hAnsi="Century Gothic" w:cstheme="minorHAnsi"/>
        </w:rPr>
        <w:t xml:space="preserve">This section presents the estimated return on investment (ROI) that can be achieved from a successful project implementation. </w:t>
      </w:r>
    </w:p>
    <w:p w:rsidR="005407E2" w:rsidRPr="009F6334" w:rsidRDefault="005407E2" w:rsidP="005407E2">
      <w:pPr>
        <w:rPr>
          <w:rFonts w:ascii="Century Gothic" w:hAnsi="Century Gothic" w:cstheme="minorHAnsi"/>
        </w:rPr>
      </w:pPr>
      <w:r w:rsidRPr="009F6334">
        <w:rPr>
          <w:rFonts w:ascii="Century Gothic" w:hAnsi="Century Gothic" w:cstheme="minorHAnsi"/>
        </w:rPr>
        <w:t xml:space="preserve">The section totals the ROI by the functional area, supporting details of </w:t>
      </w:r>
      <w:hyperlink w:anchor="_Scope:_Features_and" w:history="1">
        <w:r w:rsidRPr="009F6334">
          <w:rPr>
            <w:rStyle w:val="Hyperlink"/>
            <w:rFonts w:ascii="Century Gothic" w:hAnsi="Century Gothic" w:cstheme="minorHAnsi"/>
          </w:rPr>
          <w:t xml:space="preserve">ROI at the feature level is provided </w:t>
        </w:r>
        <w:r w:rsidR="00192AB2" w:rsidRPr="009F6334">
          <w:rPr>
            <w:rStyle w:val="Hyperlink"/>
            <w:rFonts w:ascii="Century Gothic" w:hAnsi="Century Gothic" w:cstheme="minorHAnsi"/>
          </w:rPr>
          <w:t>below</w:t>
        </w:r>
      </w:hyperlink>
      <w:r w:rsidRPr="009F6334">
        <w:rPr>
          <w:rFonts w:ascii="Century Gothic" w:hAnsi="Century Gothic" w:cstheme="minorHAnsi"/>
        </w:rPr>
        <w:t xml:space="preserve">. </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3080"/>
        <w:gridCol w:w="2982"/>
        <w:gridCol w:w="3180"/>
      </w:tblGrid>
      <w:tr w:rsidR="00422181" w:rsidRPr="007A4556" w:rsidTr="00D60866">
        <w:tc>
          <w:tcPr>
            <w:tcW w:w="3080" w:type="dxa"/>
          </w:tcPr>
          <w:p w:rsidR="00422181" w:rsidRPr="007A4556" w:rsidRDefault="00422181" w:rsidP="007A4556">
            <w:pPr>
              <w:spacing w:before="40" w:after="40"/>
              <w:rPr>
                <w:rFonts w:ascii="Century Gothic" w:hAnsi="Century Gothic" w:cstheme="minorHAnsi"/>
                <w:color w:val="4F81BD" w:themeColor="accent1"/>
                <w:sz w:val="24"/>
              </w:rPr>
            </w:pPr>
            <w:r w:rsidRPr="007A4556">
              <w:rPr>
                <w:rFonts w:ascii="Century Gothic" w:hAnsi="Century Gothic" w:cstheme="minorHAnsi"/>
                <w:color w:val="4F81BD" w:themeColor="accent1"/>
                <w:sz w:val="24"/>
              </w:rPr>
              <w:t>Functional area</w:t>
            </w:r>
          </w:p>
        </w:tc>
        <w:tc>
          <w:tcPr>
            <w:tcW w:w="2982" w:type="dxa"/>
          </w:tcPr>
          <w:p w:rsidR="00422181" w:rsidRPr="007A4556" w:rsidRDefault="009F6334" w:rsidP="007A4556">
            <w:pPr>
              <w:spacing w:before="40" w:after="40"/>
              <w:rPr>
                <w:rFonts w:ascii="Century Gothic" w:hAnsi="Century Gothic" w:cstheme="minorHAnsi"/>
                <w:color w:val="4F81BD" w:themeColor="accent1"/>
                <w:sz w:val="24"/>
              </w:rPr>
            </w:pPr>
            <w:r w:rsidRPr="007A4556">
              <w:rPr>
                <w:rFonts w:ascii="Century Gothic" w:hAnsi="Century Gothic" w:cstheme="minorHAnsi"/>
                <w:color w:val="4F81BD" w:themeColor="accent1"/>
                <w:sz w:val="24"/>
              </w:rPr>
              <w:t>F</w:t>
            </w:r>
            <w:r w:rsidR="00422181" w:rsidRPr="007A4556">
              <w:rPr>
                <w:rFonts w:ascii="Century Gothic" w:hAnsi="Century Gothic" w:cstheme="minorHAnsi"/>
                <w:color w:val="4F81BD" w:themeColor="accent1"/>
                <w:sz w:val="24"/>
              </w:rPr>
              <w:t>eatures in area</w:t>
            </w:r>
          </w:p>
        </w:tc>
        <w:tc>
          <w:tcPr>
            <w:tcW w:w="3180" w:type="dxa"/>
          </w:tcPr>
          <w:p w:rsidR="00422181" w:rsidRPr="007A4556" w:rsidRDefault="00422181" w:rsidP="00D60866">
            <w:pPr>
              <w:spacing w:before="40" w:after="40"/>
              <w:rPr>
                <w:rFonts w:ascii="Century Gothic" w:hAnsi="Century Gothic" w:cstheme="minorHAnsi"/>
                <w:color w:val="4F81BD" w:themeColor="accent1"/>
                <w:sz w:val="24"/>
              </w:rPr>
            </w:pPr>
            <w:r w:rsidRPr="007A4556">
              <w:rPr>
                <w:rFonts w:ascii="Century Gothic" w:hAnsi="Century Gothic" w:cstheme="minorHAnsi"/>
                <w:color w:val="4F81BD" w:themeColor="accent1"/>
                <w:sz w:val="24"/>
              </w:rPr>
              <w:t xml:space="preserve">Total </w:t>
            </w:r>
            <w:r w:rsidR="00D60866">
              <w:rPr>
                <w:rFonts w:ascii="Century Gothic" w:hAnsi="Century Gothic" w:cstheme="minorHAnsi"/>
                <w:color w:val="4F81BD" w:themeColor="accent1"/>
                <w:sz w:val="24"/>
              </w:rPr>
              <w:t>yearly savings (ROI)</w:t>
            </w:r>
          </w:p>
        </w:tc>
      </w:tr>
      <w:tr w:rsidR="00D54CB1" w:rsidRPr="00D54CB1" w:rsidTr="00D60866">
        <w:tc>
          <w:tcPr>
            <w:tcW w:w="3080" w:type="dxa"/>
          </w:tcPr>
          <w:p w:rsidR="0022406F" w:rsidRPr="00D54CB1" w:rsidRDefault="004C73D2" w:rsidP="00674F5E">
            <w:pPr>
              <w:spacing w:before="40" w:after="40"/>
              <w:rPr>
                <w:rFonts w:ascii="Century Gothic" w:hAnsi="Century Gothic" w:cs="Arial"/>
                <w:sz w:val="20"/>
                <w:szCs w:val="20"/>
              </w:rPr>
            </w:pPr>
            <w:r w:rsidRPr="00D54CB1">
              <w:rPr>
                <w:rFonts w:ascii="Century Gothic" w:hAnsi="Century Gothic" w:cs="Arial"/>
                <w:sz w:val="20"/>
                <w:szCs w:val="20"/>
              </w:rPr>
              <w:t>Contact Database</w:t>
            </w:r>
          </w:p>
        </w:tc>
        <w:tc>
          <w:tcPr>
            <w:tcW w:w="2982" w:type="dxa"/>
          </w:tcPr>
          <w:p w:rsidR="00422181" w:rsidRPr="00D54CB1" w:rsidRDefault="00D91A37" w:rsidP="00F201AF">
            <w:pPr>
              <w:spacing w:before="40" w:after="40"/>
              <w:rPr>
                <w:rFonts w:ascii="Century Gothic" w:hAnsi="Century Gothic" w:cs="Arial"/>
                <w:sz w:val="20"/>
                <w:szCs w:val="20"/>
              </w:rPr>
            </w:pPr>
            <w:r w:rsidRPr="00D54CB1">
              <w:rPr>
                <w:rFonts w:ascii="Century Gothic" w:hAnsi="Century Gothic" w:cs="Arial"/>
                <w:sz w:val="20"/>
                <w:szCs w:val="20"/>
              </w:rPr>
              <w:t>2</w:t>
            </w:r>
          </w:p>
        </w:tc>
        <w:tc>
          <w:tcPr>
            <w:tcW w:w="3180" w:type="dxa"/>
          </w:tcPr>
          <w:p w:rsidR="00D91A37" w:rsidRPr="00D54CB1" w:rsidRDefault="009B6EF2" w:rsidP="009950F1">
            <w:pPr>
              <w:spacing w:before="40" w:after="40"/>
              <w:rPr>
                <w:rFonts w:ascii="Century Gothic" w:hAnsi="Century Gothic" w:cs="Arial"/>
                <w:sz w:val="20"/>
                <w:szCs w:val="20"/>
              </w:rPr>
            </w:pPr>
            <w:r>
              <w:rPr>
                <w:rFonts w:ascii="Century Gothic" w:hAnsi="Century Gothic" w:cs="Arial"/>
                <w:sz w:val="20"/>
                <w:szCs w:val="20"/>
              </w:rPr>
              <w:t xml:space="preserve">$ </w:t>
            </w:r>
            <w:r w:rsidR="00D91A37" w:rsidRPr="00D54CB1">
              <w:rPr>
                <w:rFonts w:ascii="Century Gothic" w:hAnsi="Century Gothic" w:cs="Arial"/>
                <w:sz w:val="20"/>
                <w:szCs w:val="20"/>
              </w:rPr>
              <w:t>241185</w:t>
            </w:r>
          </w:p>
        </w:tc>
      </w:tr>
      <w:tr w:rsidR="00D54CB1" w:rsidRPr="00D54CB1" w:rsidTr="00D60866">
        <w:tc>
          <w:tcPr>
            <w:tcW w:w="3080" w:type="dxa"/>
          </w:tcPr>
          <w:p w:rsidR="0022406F" w:rsidRPr="00D54CB1" w:rsidRDefault="004C73D2" w:rsidP="00674F5E">
            <w:pPr>
              <w:spacing w:before="40" w:after="40"/>
              <w:rPr>
                <w:rFonts w:ascii="Century Gothic" w:hAnsi="Century Gothic" w:cs="Arial"/>
                <w:sz w:val="20"/>
                <w:szCs w:val="20"/>
              </w:rPr>
            </w:pPr>
            <w:r w:rsidRPr="00D54CB1">
              <w:rPr>
                <w:rFonts w:ascii="Century Gothic" w:hAnsi="Century Gothic" w:cs="Arial"/>
                <w:sz w:val="20"/>
                <w:szCs w:val="20"/>
              </w:rPr>
              <w:t>Membership Application</w:t>
            </w:r>
          </w:p>
        </w:tc>
        <w:tc>
          <w:tcPr>
            <w:tcW w:w="2982" w:type="dxa"/>
          </w:tcPr>
          <w:p w:rsidR="00422181" w:rsidRPr="00D54CB1" w:rsidRDefault="00D91A37" w:rsidP="00F201AF">
            <w:pPr>
              <w:spacing w:before="40" w:after="40"/>
              <w:rPr>
                <w:rFonts w:ascii="Century Gothic" w:hAnsi="Century Gothic" w:cs="Arial"/>
                <w:sz w:val="20"/>
                <w:szCs w:val="20"/>
              </w:rPr>
            </w:pPr>
            <w:r w:rsidRPr="00D54CB1">
              <w:rPr>
                <w:rFonts w:ascii="Century Gothic" w:hAnsi="Century Gothic" w:cs="Arial"/>
                <w:sz w:val="20"/>
                <w:szCs w:val="20"/>
              </w:rPr>
              <w:t>1</w:t>
            </w:r>
          </w:p>
        </w:tc>
        <w:tc>
          <w:tcPr>
            <w:tcW w:w="3180" w:type="dxa"/>
          </w:tcPr>
          <w:p w:rsidR="00D91A37" w:rsidRPr="00D54CB1" w:rsidRDefault="009B6EF2" w:rsidP="009950F1">
            <w:pPr>
              <w:spacing w:before="40" w:after="40"/>
              <w:rPr>
                <w:rFonts w:ascii="Century Gothic" w:hAnsi="Century Gothic" w:cs="Arial"/>
                <w:sz w:val="20"/>
                <w:szCs w:val="20"/>
              </w:rPr>
            </w:pPr>
            <w:r>
              <w:rPr>
                <w:rFonts w:ascii="Century Gothic" w:hAnsi="Century Gothic" w:cs="Arial"/>
                <w:sz w:val="20"/>
                <w:szCs w:val="20"/>
              </w:rPr>
              <w:t xml:space="preserve">$ </w:t>
            </w:r>
            <w:r w:rsidR="00D91A37" w:rsidRPr="00D54CB1">
              <w:rPr>
                <w:rFonts w:ascii="Century Gothic" w:hAnsi="Century Gothic" w:cs="Arial"/>
                <w:sz w:val="20"/>
                <w:szCs w:val="20"/>
              </w:rPr>
              <w:t>129654</w:t>
            </w:r>
          </w:p>
        </w:tc>
      </w:tr>
    </w:tbl>
    <w:p w:rsidR="00422181" w:rsidRPr="009F6334" w:rsidRDefault="00422181" w:rsidP="005407E2">
      <w:pPr>
        <w:rPr>
          <w:rFonts w:ascii="Century Gothic" w:hAnsi="Century Gothic" w:cstheme="minorHAnsi"/>
        </w:rPr>
      </w:pPr>
    </w:p>
    <w:p w:rsidR="004122F5" w:rsidRDefault="004122F5">
      <w:pPr>
        <w:rPr>
          <w:rFonts w:ascii="Century Gothic" w:eastAsiaTheme="majorEastAsia" w:hAnsi="Century Gothic" w:cstheme="minorHAnsi"/>
          <w:bCs/>
          <w:color w:val="365F91" w:themeColor="accent1" w:themeShade="BF"/>
          <w:sz w:val="32"/>
          <w:szCs w:val="28"/>
        </w:rPr>
      </w:pPr>
      <w:bookmarkStart w:id="11" w:name="_Toc387150290"/>
      <w:r>
        <w:rPr>
          <w:rFonts w:cstheme="minorHAnsi"/>
        </w:rPr>
        <w:br w:type="page"/>
      </w:r>
    </w:p>
    <w:p w:rsidR="006143CD" w:rsidRPr="009F6334" w:rsidRDefault="00564A27" w:rsidP="006143CD">
      <w:pPr>
        <w:pStyle w:val="Heading1"/>
        <w:rPr>
          <w:rFonts w:cstheme="minorHAnsi"/>
        </w:rPr>
      </w:pPr>
      <w:r>
        <w:rPr>
          <w:rFonts w:cstheme="minorHAnsi"/>
        </w:rPr>
        <w:lastRenderedPageBreak/>
        <w:t xml:space="preserve">Roles, </w:t>
      </w:r>
      <w:r w:rsidR="006143CD" w:rsidRPr="009F6334">
        <w:rPr>
          <w:rFonts w:cstheme="minorHAnsi"/>
        </w:rPr>
        <w:t xml:space="preserve">Responsibilities </w:t>
      </w:r>
      <w:r>
        <w:rPr>
          <w:rFonts w:cstheme="minorHAnsi"/>
        </w:rPr>
        <w:t xml:space="preserve">and </w:t>
      </w:r>
      <w:r w:rsidR="00AB3D54">
        <w:rPr>
          <w:rFonts w:cstheme="minorHAnsi"/>
        </w:rPr>
        <w:t>E</w:t>
      </w:r>
      <w:r>
        <w:rPr>
          <w:rFonts w:cstheme="minorHAnsi"/>
        </w:rPr>
        <w:t>ffort</w:t>
      </w:r>
      <w:bookmarkEnd w:id="11"/>
    </w:p>
    <w:p w:rsidR="00AB6541" w:rsidRPr="009F6334" w:rsidRDefault="00AB6541">
      <w:pPr>
        <w:rPr>
          <w:rFonts w:ascii="Century Gothic" w:hAnsi="Century Gothic" w:cstheme="minorHAnsi"/>
        </w:rPr>
      </w:pPr>
      <w:r w:rsidRPr="009F6334">
        <w:rPr>
          <w:rFonts w:ascii="Century Gothic" w:hAnsi="Century Gothic" w:cstheme="minorHAnsi"/>
        </w:rPr>
        <w:t xml:space="preserve">Successful execution of the project will require the input and participation of a number of team </w:t>
      </w:r>
      <w:proofErr w:type="gramStart"/>
      <w:r w:rsidRPr="009F6334">
        <w:rPr>
          <w:rFonts w:ascii="Century Gothic" w:hAnsi="Century Gothic" w:cstheme="minorHAnsi"/>
        </w:rPr>
        <w:t>members,</w:t>
      </w:r>
      <w:proofErr w:type="gramEnd"/>
      <w:r w:rsidRPr="009F6334">
        <w:rPr>
          <w:rFonts w:ascii="Century Gothic" w:hAnsi="Century Gothic" w:cstheme="minorHAnsi"/>
        </w:rPr>
        <w:t xml:space="preserve"> these are listed below along with the anticipated level of effort and their roles and responsibilities. </w:t>
      </w:r>
    </w:p>
    <w:tbl>
      <w:tblPr>
        <w:tblStyle w:val="TableGrid"/>
        <w:tblW w:w="8897"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2187"/>
        <w:gridCol w:w="2000"/>
        <w:gridCol w:w="4710"/>
      </w:tblGrid>
      <w:tr w:rsidR="000E2B9C" w:rsidRPr="007A4556" w:rsidTr="000E2B9C">
        <w:trPr>
          <w:trHeight w:val="321"/>
        </w:trPr>
        <w:tc>
          <w:tcPr>
            <w:tcW w:w="2187" w:type="dxa"/>
          </w:tcPr>
          <w:p w:rsidR="000E2B9C" w:rsidRPr="007A4556" w:rsidRDefault="000E2B9C" w:rsidP="007A4556">
            <w:pPr>
              <w:spacing w:before="40" w:after="40"/>
              <w:rPr>
                <w:rFonts w:ascii="Century Gothic" w:hAnsi="Century Gothic" w:cstheme="minorHAnsi"/>
                <w:color w:val="4F81BD" w:themeColor="accent1"/>
                <w:sz w:val="24"/>
              </w:rPr>
            </w:pPr>
            <w:r w:rsidRPr="007A4556">
              <w:rPr>
                <w:rFonts w:ascii="Century Gothic" w:hAnsi="Century Gothic" w:cstheme="minorHAnsi"/>
                <w:color w:val="4F81BD" w:themeColor="accent1"/>
                <w:sz w:val="24"/>
              </w:rPr>
              <w:t>Team member</w:t>
            </w:r>
          </w:p>
        </w:tc>
        <w:tc>
          <w:tcPr>
            <w:tcW w:w="2000" w:type="dxa"/>
          </w:tcPr>
          <w:p w:rsidR="000E2B9C" w:rsidRPr="007A4556" w:rsidRDefault="000E2B9C" w:rsidP="007A4556">
            <w:pPr>
              <w:spacing w:before="40" w:after="40"/>
              <w:rPr>
                <w:rFonts w:ascii="Century Gothic" w:hAnsi="Century Gothic" w:cstheme="minorHAnsi"/>
                <w:color w:val="4F81BD" w:themeColor="accent1"/>
                <w:sz w:val="24"/>
              </w:rPr>
            </w:pPr>
            <w:r w:rsidRPr="007A4556">
              <w:rPr>
                <w:rFonts w:ascii="Century Gothic" w:hAnsi="Century Gothic" w:cstheme="minorHAnsi"/>
                <w:color w:val="4F81BD" w:themeColor="accent1"/>
                <w:sz w:val="24"/>
              </w:rPr>
              <w:t>Responsibility / contribution</w:t>
            </w:r>
          </w:p>
        </w:tc>
        <w:tc>
          <w:tcPr>
            <w:tcW w:w="4710" w:type="dxa"/>
          </w:tcPr>
          <w:p w:rsidR="000E2B9C" w:rsidRPr="007A4556" w:rsidRDefault="000E2B9C" w:rsidP="007A4556">
            <w:pPr>
              <w:spacing w:before="40" w:after="40"/>
              <w:rPr>
                <w:rFonts w:ascii="Century Gothic" w:hAnsi="Century Gothic" w:cstheme="minorHAnsi"/>
                <w:color w:val="4F81BD" w:themeColor="accent1"/>
                <w:sz w:val="24"/>
              </w:rPr>
            </w:pPr>
            <w:r w:rsidRPr="007A4556">
              <w:rPr>
                <w:rFonts w:ascii="Century Gothic" w:hAnsi="Century Gothic" w:cstheme="minorHAnsi"/>
                <w:color w:val="4F81BD" w:themeColor="accent1"/>
                <w:sz w:val="24"/>
              </w:rPr>
              <w:t>Estimate effort</w:t>
            </w:r>
          </w:p>
        </w:tc>
      </w:tr>
      <w:tr w:rsidR="000E2B9C" w:rsidRPr="00D54CB1" w:rsidTr="000E2B9C">
        <w:trPr>
          <w:trHeight w:val="321"/>
        </w:trPr>
        <w:tc>
          <w:tcPr>
            <w:tcW w:w="2187" w:type="dxa"/>
          </w:tcPr>
          <w:p w:rsidR="000E2B9C" w:rsidRPr="00D54CB1" w:rsidRDefault="000E2B9C" w:rsidP="00AB3D54">
            <w:pPr>
              <w:spacing w:before="40" w:after="40"/>
              <w:rPr>
                <w:rFonts w:ascii="Century Gothic" w:hAnsi="Century Gothic" w:cstheme="minorHAnsi"/>
              </w:rPr>
            </w:pPr>
            <w:r w:rsidRPr="00F452AA">
              <w:rPr>
                <w:rFonts w:ascii="Century Gothic" w:hAnsi="Century Gothic" w:cstheme="minorHAnsi"/>
              </w:rPr>
              <w:t>Patrick Jenkins</w:t>
            </w:r>
          </w:p>
        </w:tc>
        <w:tc>
          <w:tcPr>
            <w:tcW w:w="2000" w:type="dxa"/>
          </w:tcPr>
          <w:p w:rsidR="000E2B9C" w:rsidRPr="00D54CB1" w:rsidRDefault="000E2B9C" w:rsidP="008661A6">
            <w:pPr>
              <w:spacing w:before="40" w:after="40"/>
              <w:rPr>
                <w:rFonts w:ascii="Century Gothic" w:hAnsi="Century Gothic" w:cstheme="minorHAnsi"/>
              </w:rPr>
            </w:pPr>
            <w:r w:rsidRPr="00F452AA">
              <w:rPr>
                <w:rFonts w:ascii="Century Gothic" w:hAnsi="Century Gothic" w:cstheme="minorHAnsi"/>
              </w:rPr>
              <w:t>Resp 1</w:t>
            </w:r>
          </w:p>
        </w:tc>
        <w:tc>
          <w:tcPr>
            <w:tcW w:w="4710" w:type="dxa"/>
          </w:tcPr>
          <w:p w:rsidR="000E2B9C" w:rsidRPr="00D54CB1" w:rsidRDefault="000E2B9C" w:rsidP="002A4F8F">
            <w:pPr>
              <w:spacing w:before="40" w:after="40"/>
              <w:rPr>
                <w:rFonts w:ascii="Century Gothic" w:hAnsi="Century Gothic" w:cstheme="minorHAnsi"/>
              </w:rPr>
            </w:pPr>
            <w:r w:rsidRPr="00F452AA">
              <w:rPr>
                <w:rFonts w:ascii="Century Gothic" w:hAnsi="Century Gothic" w:cstheme="minorHAnsi"/>
              </w:rPr>
              <w:t>10</w:t>
            </w:r>
          </w:p>
        </w:tc>
      </w:tr>
      <w:tr w:rsidR="000E2B9C" w:rsidRPr="00D54CB1" w:rsidTr="000E2B9C">
        <w:trPr>
          <w:trHeight w:val="321"/>
        </w:trPr>
        <w:tc>
          <w:tcPr>
            <w:tcW w:w="2187" w:type="dxa"/>
          </w:tcPr>
          <w:p w:rsidR="000E2B9C" w:rsidRPr="00D54CB1" w:rsidRDefault="000E2B9C" w:rsidP="00AB3D54">
            <w:pPr>
              <w:spacing w:before="40" w:after="40"/>
              <w:rPr>
                <w:rFonts w:ascii="Century Gothic" w:hAnsi="Century Gothic" w:cstheme="minorHAnsi"/>
              </w:rPr>
            </w:pPr>
            <w:r w:rsidRPr="00F452AA">
              <w:rPr>
                <w:rFonts w:ascii="Century Gothic" w:hAnsi="Century Gothic" w:cstheme="minorHAnsi"/>
              </w:rPr>
              <w:t>Betty Price</w:t>
            </w:r>
          </w:p>
        </w:tc>
        <w:tc>
          <w:tcPr>
            <w:tcW w:w="2000" w:type="dxa"/>
          </w:tcPr>
          <w:p w:rsidR="000E2B9C" w:rsidRPr="00D54CB1" w:rsidRDefault="000E2B9C" w:rsidP="008661A6">
            <w:pPr>
              <w:spacing w:before="40" w:after="40"/>
              <w:rPr>
                <w:rFonts w:ascii="Century Gothic" w:hAnsi="Century Gothic" w:cstheme="minorHAnsi"/>
              </w:rPr>
            </w:pPr>
            <w:r w:rsidRPr="00F452AA">
              <w:rPr>
                <w:rFonts w:ascii="Century Gothic" w:hAnsi="Century Gothic" w:cstheme="minorHAnsi"/>
              </w:rPr>
              <w:t>Resp 2</w:t>
            </w:r>
          </w:p>
        </w:tc>
        <w:tc>
          <w:tcPr>
            <w:tcW w:w="4710" w:type="dxa"/>
          </w:tcPr>
          <w:p w:rsidR="000E2B9C" w:rsidRPr="00D54CB1" w:rsidRDefault="000E2B9C" w:rsidP="002A4F8F">
            <w:pPr>
              <w:spacing w:before="40" w:after="40"/>
              <w:rPr>
                <w:rFonts w:ascii="Century Gothic" w:hAnsi="Century Gothic" w:cstheme="minorHAnsi"/>
              </w:rPr>
            </w:pPr>
            <w:r w:rsidRPr="00F452AA">
              <w:rPr>
                <w:rFonts w:ascii="Century Gothic" w:hAnsi="Century Gothic" w:cstheme="minorHAnsi"/>
              </w:rPr>
              <w:t>10</w:t>
            </w:r>
          </w:p>
        </w:tc>
      </w:tr>
      <w:tr w:rsidR="000E2B9C" w:rsidRPr="00D54CB1" w:rsidTr="000E2B9C">
        <w:trPr>
          <w:trHeight w:val="321"/>
        </w:trPr>
        <w:tc>
          <w:tcPr>
            <w:tcW w:w="2187" w:type="dxa"/>
          </w:tcPr>
          <w:p w:rsidR="000E2B9C" w:rsidRPr="00D54CB1" w:rsidRDefault="000E2B9C" w:rsidP="00AB3D54">
            <w:pPr>
              <w:spacing w:before="40" w:after="40"/>
              <w:rPr>
                <w:rFonts w:ascii="Century Gothic" w:hAnsi="Century Gothic" w:cstheme="minorHAnsi"/>
              </w:rPr>
            </w:pPr>
            <w:r w:rsidRPr="00F452AA">
              <w:rPr>
                <w:rFonts w:ascii="Century Gothic" w:hAnsi="Century Gothic" w:cstheme="minorHAnsi"/>
              </w:rPr>
              <w:t>Melissa	 Lopez</w:t>
            </w:r>
          </w:p>
        </w:tc>
        <w:tc>
          <w:tcPr>
            <w:tcW w:w="2000" w:type="dxa"/>
          </w:tcPr>
          <w:p w:rsidR="000E2B9C" w:rsidRPr="00D54CB1" w:rsidRDefault="000E2B9C" w:rsidP="008661A6">
            <w:pPr>
              <w:spacing w:before="40" w:after="40"/>
              <w:rPr>
                <w:rFonts w:ascii="Century Gothic" w:hAnsi="Century Gothic" w:cstheme="minorHAnsi"/>
              </w:rPr>
            </w:pPr>
            <w:r w:rsidRPr="00F452AA">
              <w:rPr>
                <w:rFonts w:ascii="Century Gothic" w:hAnsi="Century Gothic" w:cstheme="minorHAnsi"/>
              </w:rPr>
              <w:t>Resp 3</w:t>
            </w:r>
          </w:p>
        </w:tc>
        <w:tc>
          <w:tcPr>
            <w:tcW w:w="4710" w:type="dxa"/>
          </w:tcPr>
          <w:p w:rsidR="000E2B9C" w:rsidRPr="00D54CB1" w:rsidRDefault="000E2B9C" w:rsidP="002A4F8F">
            <w:pPr>
              <w:spacing w:before="40" w:after="40"/>
              <w:rPr>
                <w:rFonts w:ascii="Century Gothic" w:hAnsi="Century Gothic" w:cstheme="minorHAnsi"/>
              </w:rPr>
            </w:pPr>
            <w:r w:rsidRPr="00F452AA">
              <w:rPr>
                <w:rFonts w:ascii="Century Gothic" w:hAnsi="Century Gothic" w:cstheme="minorHAnsi"/>
              </w:rPr>
              <w:t>10</w:t>
            </w:r>
          </w:p>
        </w:tc>
      </w:tr>
      <w:tr w:rsidR="000E2B9C" w:rsidRPr="00D54CB1" w:rsidTr="000E2B9C">
        <w:trPr>
          <w:trHeight w:val="321"/>
        </w:trPr>
        <w:tc>
          <w:tcPr>
            <w:tcW w:w="2187" w:type="dxa"/>
          </w:tcPr>
          <w:p w:rsidR="000E2B9C" w:rsidRPr="00D54CB1" w:rsidRDefault="000E2B9C" w:rsidP="00AB3D54">
            <w:pPr>
              <w:spacing w:before="40" w:after="40"/>
              <w:rPr>
                <w:rFonts w:ascii="Century Gothic" w:hAnsi="Century Gothic" w:cstheme="minorHAnsi"/>
              </w:rPr>
            </w:pPr>
            <w:r w:rsidRPr="00F452AA">
              <w:rPr>
                <w:rFonts w:ascii="Century Gothic" w:hAnsi="Century Gothic" w:cstheme="minorHAnsi"/>
              </w:rPr>
              <w:t>Irene Cook</w:t>
            </w:r>
          </w:p>
        </w:tc>
        <w:tc>
          <w:tcPr>
            <w:tcW w:w="2000" w:type="dxa"/>
          </w:tcPr>
          <w:p w:rsidR="000E2B9C" w:rsidRPr="00D54CB1" w:rsidRDefault="000E2B9C" w:rsidP="008661A6">
            <w:pPr>
              <w:spacing w:before="40" w:after="40"/>
              <w:rPr>
                <w:rFonts w:ascii="Century Gothic" w:hAnsi="Century Gothic" w:cstheme="minorHAnsi"/>
              </w:rPr>
            </w:pPr>
            <w:r w:rsidRPr="00F452AA">
              <w:rPr>
                <w:rFonts w:ascii="Century Gothic" w:hAnsi="Century Gothic" w:cstheme="minorHAnsi"/>
              </w:rPr>
              <w:t>Resp 4</w:t>
            </w:r>
          </w:p>
        </w:tc>
        <w:tc>
          <w:tcPr>
            <w:tcW w:w="4710" w:type="dxa"/>
          </w:tcPr>
          <w:p w:rsidR="000E2B9C" w:rsidRPr="00D54CB1" w:rsidRDefault="000E2B9C" w:rsidP="002A4F8F">
            <w:pPr>
              <w:spacing w:before="40" w:after="40"/>
              <w:rPr>
                <w:rFonts w:ascii="Century Gothic" w:hAnsi="Century Gothic" w:cstheme="minorHAnsi"/>
              </w:rPr>
            </w:pPr>
            <w:r w:rsidRPr="00F452AA">
              <w:rPr>
                <w:rFonts w:ascii="Century Gothic" w:hAnsi="Century Gothic" w:cstheme="minorHAnsi"/>
              </w:rPr>
              <w:t>10</w:t>
            </w:r>
          </w:p>
        </w:tc>
      </w:tr>
      <w:tr w:rsidR="000E2B9C" w:rsidRPr="00D54CB1" w:rsidTr="000E2B9C">
        <w:trPr>
          <w:trHeight w:val="321"/>
        </w:trPr>
        <w:tc>
          <w:tcPr>
            <w:tcW w:w="2187" w:type="dxa"/>
          </w:tcPr>
          <w:p w:rsidR="000E2B9C" w:rsidRPr="00D54CB1" w:rsidRDefault="000E2B9C" w:rsidP="00AB3D54">
            <w:pPr>
              <w:spacing w:before="40" w:after="40"/>
              <w:rPr>
                <w:rFonts w:ascii="Century Gothic" w:hAnsi="Century Gothic" w:cstheme="minorHAnsi"/>
              </w:rPr>
            </w:pPr>
            <w:r w:rsidRPr="00F452AA">
              <w:rPr>
                <w:rFonts w:ascii="Century Gothic" w:hAnsi="Century Gothic" w:cstheme="minorHAnsi"/>
              </w:rPr>
              <w:t>Douglas Perry</w:t>
            </w:r>
          </w:p>
        </w:tc>
        <w:tc>
          <w:tcPr>
            <w:tcW w:w="2000" w:type="dxa"/>
          </w:tcPr>
          <w:p w:rsidR="000E2B9C" w:rsidRPr="00D54CB1" w:rsidRDefault="000E2B9C" w:rsidP="008661A6">
            <w:pPr>
              <w:spacing w:before="40" w:after="40"/>
              <w:rPr>
                <w:rFonts w:ascii="Century Gothic" w:hAnsi="Century Gothic" w:cstheme="minorHAnsi"/>
              </w:rPr>
            </w:pPr>
            <w:r w:rsidRPr="00F452AA">
              <w:rPr>
                <w:rFonts w:ascii="Century Gothic" w:hAnsi="Century Gothic" w:cstheme="minorHAnsi"/>
              </w:rPr>
              <w:t>Resp 5</w:t>
            </w:r>
          </w:p>
        </w:tc>
        <w:tc>
          <w:tcPr>
            <w:tcW w:w="4710" w:type="dxa"/>
          </w:tcPr>
          <w:p w:rsidR="000E2B9C" w:rsidRPr="00D54CB1" w:rsidRDefault="000E2B9C" w:rsidP="002A4F8F">
            <w:pPr>
              <w:spacing w:before="40" w:after="40"/>
              <w:rPr>
                <w:rFonts w:ascii="Century Gothic" w:hAnsi="Century Gothic" w:cstheme="minorHAnsi"/>
              </w:rPr>
            </w:pPr>
            <w:r w:rsidRPr="00F452AA">
              <w:rPr>
                <w:rFonts w:ascii="Century Gothic" w:hAnsi="Century Gothic" w:cstheme="minorHAnsi"/>
              </w:rPr>
              <w:t>10</w:t>
            </w:r>
          </w:p>
        </w:tc>
      </w:tr>
      <w:tr w:rsidR="000E2B9C" w:rsidRPr="00D54CB1" w:rsidTr="000E2B9C">
        <w:trPr>
          <w:trHeight w:val="321"/>
        </w:trPr>
        <w:tc>
          <w:tcPr>
            <w:tcW w:w="2187" w:type="dxa"/>
          </w:tcPr>
          <w:p w:rsidR="000E2B9C" w:rsidRPr="00D54CB1" w:rsidRDefault="000E2B9C" w:rsidP="00AB3D54">
            <w:pPr>
              <w:spacing w:before="40" w:after="40"/>
              <w:rPr>
                <w:rFonts w:ascii="Century Gothic" w:hAnsi="Century Gothic" w:cstheme="minorHAnsi"/>
              </w:rPr>
            </w:pPr>
            <w:r w:rsidRPr="00F452AA">
              <w:rPr>
                <w:rFonts w:ascii="Century Gothic" w:hAnsi="Century Gothic" w:cstheme="minorHAnsi"/>
              </w:rPr>
              <w:t>Donald Patterson</w:t>
            </w:r>
          </w:p>
        </w:tc>
        <w:tc>
          <w:tcPr>
            <w:tcW w:w="2000" w:type="dxa"/>
          </w:tcPr>
          <w:p w:rsidR="000E2B9C" w:rsidRPr="00D54CB1" w:rsidRDefault="000E2B9C" w:rsidP="008661A6">
            <w:pPr>
              <w:spacing w:before="40" w:after="40"/>
              <w:rPr>
                <w:rFonts w:ascii="Century Gothic" w:hAnsi="Century Gothic" w:cstheme="minorHAnsi"/>
              </w:rPr>
            </w:pPr>
            <w:r w:rsidRPr="00F452AA">
              <w:rPr>
                <w:rFonts w:ascii="Century Gothic" w:hAnsi="Century Gothic" w:cstheme="minorHAnsi"/>
              </w:rPr>
              <w:t>Resp 6</w:t>
            </w:r>
          </w:p>
        </w:tc>
        <w:tc>
          <w:tcPr>
            <w:tcW w:w="4710" w:type="dxa"/>
          </w:tcPr>
          <w:p w:rsidR="000E2B9C" w:rsidRPr="00D54CB1" w:rsidRDefault="000E2B9C" w:rsidP="002A4F8F">
            <w:pPr>
              <w:spacing w:before="40" w:after="40"/>
              <w:rPr>
                <w:rFonts w:ascii="Century Gothic" w:hAnsi="Century Gothic" w:cstheme="minorHAnsi"/>
              </w:rPr>
            </w:pPr>
            <w:r w:rsidRPr="00F452AA">
              <w:rPr>
                <w:rFonts w:ascii="Century Gothic" w:hAnsi="Century Gothic" w:cstheme="minorHAnsi"/>
              </w:rPr>
              <w:t>10</w:t>
            </w:r>
          </w:p>
        </w:tc>
      </w:tr>
    </w:tbl>
    <w:p w:rsidR="006143CD" w:rsidRPr="009F6334" w:rsidRDefault="006143CD" w:rsidP="00F52C04">
      <w:pPr>
        <w:pStyle w:val="Heading1"/>
        <w:rPr>
          <w:rFonts w:cstheme="minorHAnsi"/>
        </w:rPr>
      </w:pPr>
      <w:bookmarkStart w:id="12" w:name="_Toc387150291"/>
      <w:r w:rsidRPr="009F6334">
        <w:rPr>
          <w:rFonts w:cstheme="minorHAnsi"/>
        </w:rPr>
        <w:t>Process and timelines</w:t>
      </w:r>
      <w:bookmarkEnd w:id="12"/>
      <w:r w:rsidRPr="009F6334">
        <w:rPr>
          <w:rFonts w:cstheme="minorHAnsi"/>
        </w:rPr>
        <w:t xml:space="preserve"> </w:t>
      </w:r>
    </w:p>
    <w:p w:rsidR="00BE5FDF" w:rsidRPr="009F6334" w:rsidRDefault="00BE5FDF" w:rsidP="00BE5FDF">
      <w:pPr>
        <w:rPr>
          <w:rFonts w:ascii="Century Gothic" w:hAnsi="Century Gothic" w:cstheme="minorHAnsi"/>
        </w:rPr>
      </w:pPr>
      <w:r w:rsidRPr="009F6334">
        <w:rPr>
          <w:rFonts w:ascii="Century Gothic" w:hAnsi="Century Gothic" w:cstheme="minorHAnsi"/>
        </w:rPr>
        <w:t xml:space="preserve">We are expecting the project to be delivered during the following </w:t>
      </w:r>
      <w:r w:rsidR="00445403" w:rsidRPr="009F6334">
        <w:rPr>
          <w:rFonts w:ascii="Century Gothic" w:hAnsi="Century Gothic" w:cstheme="minorHAnsi"/>
        </w:rPr>
        <w:t>period;</w:t>
      </w:r>
      <w:r w:rsidRPr="009F6334">
        <w:rPr>
          <w:rFonts w:ascii="Century Gothic" w:hAnsi="Century Gothic" w:cstheme="minorHAnsi"/>
        </w:rPr>
        <w:t xml:space="preserve"> the project is b</w:t>
      </w:r>
      <w:r w:rsidR="00A675BE">
        <w:rPr>
          <w:rFonts w:ascii="Century Gothic" w:hAnsi="Century Gothic" w:cstheme="minorHAnsi"/>
        </w:rPr>
        <w:t>roken into key milestones shown below.</w:t>
      </w:r>
    </w:p>
    <w:p w:rsidR="00797539" w:rsidRPr="009F6334" w:rsidRDefault="00797539" w:rsidP="00797539">
      <w:pPr>
        <w:pStyle w:val="Heading2"/>
        <w:rPr>
          <w:rFonts w:cs="Arial"/>
        </w:rPr>
      </w:pPr>
      <w:bookmarkStart w:id="13" w:name="_Toc381619637"/>
      <w:bookmarkStart w:id="14" w:name="_Toc387150292"/>
      <w:r w:rsidRPr="009F6334">
        <w:rPr>
          <w:rFonts w:cs="Arial"/>
        </w:rPr>
        <w:t>Timeline &amp; milestones</w:t>
      </w:r>
      <w:bookmarkEnd w:id="13"/>
      <w:bookmarkEnd w:id="14"/>
    </w:p>
    <w:p w:rsidR="00A675BE" w:rsidRPr="004B7D40" w:rsidRDefault="00A675BE" w:rsidP="00A675BE">
      <w:pPr>
        <w:rPr>
          <w:rFonts w:ascii="Century Gothic" w:hAnsi="Century Gothic" w:cs="Arial"/>
        </w:rPr>
      </w:pPr>
      <w:r w:rsidRPr="009F4502">
        <w:rPr>
          <w:rFonts w:ascii="Century Gothic" w:hAnsi="Century Gothic" w:cs="Arial"/>
        </w:rPr>
        <w:t xml:space="preserve">The project duration </w:t>
      </w:r>
      <w:r w:rsidRPr="004B7D40">
        <w:rPr>
          <w:rFonts w:ascii="Century Gothic" w:hAnsi="Century Gothic" w:cs="Arial"/>
        </w:rPr>
        <w:t xml:space="preserve">is expected to be </w:t>
      </w:r>
      <w:r w:rsidRPr="004B7D40">
        <w:rPr>
          <w:rFonts w:ascii="Century Gothic" w:hAnsi="Century Gothic" w:cs="Arial"/>
          <w:b/>
        </w:rPr>
        <w:t xml:space="preserve">29</w:t>
      </w:r>
      <w:r w:rsidRPr="004B7D40">
        <w:rPr>
          <w:rFonts w:ascii="Century Gothic" w:hAnsi="Century Gothic" w:cs="Arial"/>
        </w:rPr>
        <w:t xml:space="preserve"> days. </w:t>
      </w:r>
    </w:p>
    <w:p w:rsidR="00A675BE" w:rsidRPr="004B7D40" w:rsidRDefault="00A675BE" w:rsidP="00A675BE">
      <w:pPr>
        <w:pStyle w:val="ListParagraph"/>
        <w:numPr>
          <w:ilvl w:val="0"/>
          <w:numId w:val="5"/>
        </w:numPr>
        <w:rPr>
          <w:rFonts w:ascii="Century Gothic" w:hAnsi="Century Gothic" w:cs="Arial"/>
        </w:rPr>
      </w:pPr>
      <w:r w:rsidRPr="004B7D40">
        <w:rPr>
          <w:rFonts w:ascii="Century Gothic" w:hAnsi="Century Gothic" w:cs="Arial"/>
        </w:rPr>
        <w:t xml:space="preserve">The intended start date is: </w:t>
      </w:r>
      <w:r w:rsidR="00F452AA" w:rsidRPr="00F452AA">
        <w:rPr>
          <w:rFonts w:ascii="Century Gothic" w:hAnsi="Century Gothic" w:cs="Arial"/>
          <w:b/>
        </w:rPr>
        <w:t xml:space="preserve">01 September 2014</w:t>
      </w:r>
    </w:p>
    <w:p w:rsidR="00A675BE" w:rsidRPr="004B7D40" w:rsidRDefault="00A675BE" w:rsidP="00A675BE">
      <w:pPr>
        <w:pStyle w:val="ListParagraph"/>
        <w:numPr>
          <w:ilvl w:val="0"/>
          <w:numId w:val="5"/>
        </w:numPr>
        <w:rPr>
          <w:rFonts w:ascii="Century Gothic" w:hAnsi="Century Gothic" w:cs="Arial"/>
        </w:rPr>
      </w:pPr>
      <w:r w:rsidRPr="004B7D40">
        <w:rPr>
          <w:rFonts w:ascii="Century Gothic" w:hAnsi="Century Gothic" w:cs="Arial"/>
        </w:rPr>
        <w:t xml:space="preserve">The target completion date is: </w:t>
      </w:r>
      <w:r w:rsidR="00F452AA" w:rsidRPr="00F452AA">
        <w:rPr>
          <w:rFonts w:ascii="Century Gothic" w:hAnsi="Century Gothic" w:cs="Arial"/>
          <w:b/>
        </w:rPr>
        <w:t xml:space="preserve">30 September 2014</w:t>
      </w:r>
    </w:p>
    <w:p w:rsidR="00797539" w:rsidRPr="009F6334" w:rsidRDefault="00A675BE" w:rsidP="00A675BE">
      <w:pPr>
        <w:rPr>
          <w:rFonts w:ascii="Century Gothic" w:hAnsi="Century Gothic" w:cs="Arial"/>
        </w:rPr>
      </w:pPr>
      <w:r w:rsidRPr="009F4502">
        <w:rPr>
          <w:rFonts w:ascii="Century Gothic" w:hAnsi="Century Gothic" w:cs="Arial"/>
        </w:rPr>
        <w:t>The project will include key milestones, these will help us monitor and keep the project on time and budget. The milestones are not finalised, but are likely to include:</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tblPr>
      <w:tblGrid>
        <w:gridCol w:w="1809"/>
        <w:gridCol w:w="4058"/>
        <w:gridCol w:w="3030"/>
      </w:tblGrid>
      <w:tr w:rsidR="00490B2D" w:rsidRPr="009F4502" w:rsidTr="000E2B9C">
        <w:trPr>
          <w:trHeight w:val="265"/>
        </w:trPr>
        <w:tc>
          <w:tcPr>
            <w:tcW w:w="1809" w:type="dxa"/>
          </w:tcPr>
          <w:p w:rsidR="00490B2D" w:rsidRPr="00BE5AD3" w:rsidRDefault="00490B2D" w:rsidP="009B6EF2">
            <w:pPr>
              <w:spacing w:before="40" w:after="40"/>
              <w:rPr>
                <w:rFonts w:ascii="Century Gothic" w:hAnsi="Century Gothic" w:cstheme="minorHAnsi"/>
                <w:color w:val="4F81BD" w:themeColor="accent1"/>
                <w:sz w:val="24"/>
              </w:rPr>
            </w:pPr>
            <w:r w:rsidRPr="00BE5AD3">
              <w:rPr>
                <w:rFonts w:ascii="Century Gothic" w:hAnsi="Century Gothic" w:cstheme="minorHAnsi"/>
                <w:color w:val="4F81BD" w:themeColor="accent1"/>
                <w:sz w:val="24"/>
              </w:rPr>
              <w:t xml:space="preserve">Milestone </w:t>
            </w:r>
            <w:r w:rsidR="009B6EF2">
              <w:rPr>
                <w:rFonts w:ascii="Century Gothic" w:hAnsi="Century Gothic" w:cstheme="minorHAnsi"/>
                <w:color w:val="4F81BD" w:themeColor="accent1"/>
                <w:sz w:val="24"/>
              </w:rPr>
              <w:t>No.</w:t>
            </w:r>
          </w:p>
        </w:tc>
        <w:tc>
          <w:tcPr>
            <w:tcW w:w="4058" w:type="dxa"/>
          </w:tcPr>
          <w:p w:rsidR="00490B2D" w:rsidRPr="00BE5AD3" w:rsidRDefault="00490B2D" w:rsidP="009F6334">
            <w:pPr>
              <w:spacing w:before="40" w:after="40"/>
              <w:rPr>
                <w:rFonts w:ascii="Century Gothic" w:hAnsi="Century Gothic" w:cstheme="minorHAnsi"/>
                <w:color w:val="4F81BD" w:themeColor="accent1"/>
                <w:sz w:val="24"/>
              </w:rPr>
            </w:pPr>
            <w:bookmarkStart w:id="15" w:name="OLE_LINK32"/>
            <w:bookmarkStart w:id="16" w:name="OLE_LINK33"/>
            <w:bookmarkStart w:id="17" w:name="OLE_LINK34"/>
            <w:bookmarkStart w:id="18" w:name="OLE_LINK6"/>
            <w:bookmarkStart w:id="19" w:name="OLE_LINK7"/>
            <w:bookmarkStart w:id="20" w:name="OLE_LINK8"/>
            <w:bookmarkStart w:id="21" w:name="OLE_LINK38"/>
            <w:r w:rsidRPr="00BE5AD3">
              <w:rPr>
                <w:rFonts w:ascii="Century Gothic" w:hAnsi="Century Gothic" w:cstheme="minorHAnsi"/>
                <w:color w:val="4F81BD" w:themeColor="accent1"/>
                <w:sz w:val="24"/>
              </w:rPr>
              <w:t>Milestone name</w:t>
            </w:r>
          </w:p>
        </w:tc>
        <w:tc>
          <w:tcPr>
            <w:tcW w:w="3030" w:type="dxa"/>
          </w:tcPr>
          <w:p w:rsidR="00490B2D" w:rsidRPr="00BE5AD3" w:rsidRDefault="00490B2D" w:rsidP="009F6334">
            <w:pPr>
              <w:spacing w:before="40" w:after="40"/>
              <w:rPr>
                <w:rFonts w:ascii="Century Gothic" w:hAnsi="Century Gothic" w:cstheme="minorHAnsi"/>
                <w:color w:val="4F81BD" w:themeColor="accent1"/>
                <w:sz w:val="24"/>
              </w:rPr>
            </w:pPr>
            <w:r w:rsidRPr="00BE5AD3">
              <w:rPr>
                <w:rFonts w:ascii="Century Gothic" w:hAnsi="Century Gothic" w:cstheme="minorHAnsi"/>
                <w:color w:val="4F81BD" w:themeColor="accent1"/>
                <w:sz w:val="24"/>
              </w:rPr>
              <w:t xml:space="preserve">Date </w:t>
            </w:r>
          </w:p>
        </w:tc>
      </w:tr>
      <w:tr w:rsidR="00490B2D" w:rsidRPr="009F4502" w:rsidTr="000E2B9C">
        <w:trPr>
          <w:trHeight w:val="141"/>
        </w:trPr>
        <w:tc>
          <w:tcPr>
            <w:tcW w:w="1809" w:type="dxa"/>
          </w:tcPr>
          <w:p w:rsidR="00490B2D" w:rsidRDefault="00F452AA" w:rsidP="009F6334">
            <w:pPr>
              <w:spacing w:before="40" w:after="40"/>
              <w:rPr>
                <w:rFonts w:ascii="Century Gothic" w:hAnsi="Century Gothic" w:cs="Arial"/>
                <w:color w:val="000000"/>
                <w:sz w:val="20"/>
                <w:szCs w:val="20"/>
              </w:rPr>
            </w:pPr>
            <w:r w:rsidRPr="00F452AA">
              <w:rPr>
                <w:rFonts w:ascii="Century Gothic" w:hAnsi="Century Gothic" w:cs="Arial"/>
                <w:color w:val="000000"/>
                <w:sz w:val="20"/>
                <w:szCs w:val="20"/>
              </w:rPr>
              <w:t>1</w:t>
            </w:r>
          </w:p>
        </w:tc>
        <w:tc>
          <w:tcPr>
            <w:tcW w:w="4058" w:type="dxa"/>
            <w:vAlign w:val="bottom"/>
          </w:tcPr>
          <w:p w:rsidR="00490B2D" w:rsidRPr="009F4502" w:rsidRDefault="00F452AA" w:rsidP="009F6334">
            <w:pPr>
              <w:spacing w:before="40" w:after="40"/>
              <w:rPr>
                <w:rFonts w:ascii="Century Gothic" w:hAnsi="Century Gothic" w:cs="Arial"/>
                <w:color w:val="000000"/>
                <w:sz w:val="20"/>
                <w:szCs w:val="20"/>
              </w:rPr>
            </w:pPr>
            <w:r w:rsidRPr="00F452AA">
              <w:rPr>
                <w:rFonts w:ascii="Century Gothic" w:hAnsi="Century Gothic" w:cs="Arial"/>
                <w:color w:val="000000"/>
                <w:sz w:val="20"/>
                <w:szCs w:val="20"/>
              </w:rPr>
              <w:t>Project Commencement</w:t>
            </w:r>
          </w:p>
        </w:tc>
        <w:tc>
          <w:tcPr>
            <w:tcW w:w="3030" w:type="dxa"/>
          </w:tcPr>
          <w:p w:rsidR="00490B2D" w:rsidRPr="004B7D40" w:rsidRDefault="00F452AA" w:rsidP="00490B2D">
            <w:pPr>
              <w:spacing w:before="40" w:after="40"/>
              <w:rPr>
                <w:rFonts w:ascii="Century Gothic" w:hAnsi="Century Gothic" w:cstheme="minorHAnsi"/>
              </w:rPr>
            </w:pPr>
            <w:r w:rsidRPr="00F452AA">
              <w:rPr>
                <w:rFonts w:ascii="Century Gothic" w:hAnsi="Century Gothic" w:cstheme="minorHAnsi"/>
              </w:rPr>
              <w:t>01 September 2014</w:t>
            </w:r>
          </w:p>
        </w:tc>
      </w:tr>
      <w:tr w:rsidR="00490B2D" w:rsidRPr="009F4502" w:rsidTr="000E2B9C">
        <w:trPr>
          <w:trHeight w:val="141"/>
        </w:trPr>
        <w:tc>
          <w:tcPr>
            <w:tcW w:w="1809" w:type="dxa"/>
          </w:tcPr>
          <w:p w:rsidR="00490B2D" w:rsidRDefault="00F452AA" w:rsidP="009F6334">
            <w:pPr>
              <w:spacing w:before="40" w:after="40"/>
              <w:rPr>
                <w:rFonts w:ascii="Century Gothic" w:hAnsi="Century Gothic" w:cs="Arial"/>
                <w:color w:val="000000"/>
                <w:sz w:val="20"/>
                <w:szCs w:val="20"/>
              </w:rPr>
            </w:pPr>
            <w:r w:rsidRPr="00F452AA">
              <w:rPr>
                <w:rFonts w:ascii="Century Gothic" w:hAnsi="Century Gothic" w:cs="Arial"/>
                <w:color w:val="000000"/>
                <w:sz w:val="20"/>
                <w:szCs w:val="20"/>
              </w:rPr>
              <w:t>2</w:t>
            </w:r>
          </w:p>
        </w:tc>
        <w:tc>
          <w:tcPr>
            <w:tcW w:w="4058" w:type="dxa"/>
            <w:vAlign w:val="bottom"/>
          </w:tcPr>
          <w:p w:rsidR="00490B2D" w:rsidRPr="009F4502" w:rsidRDefault="00F452AA" w:rsidP="009F6334">
            <w:pPr>
              <w:spacing w:before="40" w:after="40"/>
              <w:rPr>
                <w:rFonts w:ascii="Century Gothic" w:hAnsi="Century Gothic" w:cs="Arial"/>
                <w:color w:val="000000"/>
                <w:sz w:val="20"/>
                <w:szCs w:val="20"/>
              </w:rPr>
            </w:pPr>
            <w:r w:rsidRPr="00F452AA">
              <w:rPr>
                <w:rFonts w:ascii="Century Gothic" w:hAnsi="Century Gothic" w:cs="Arial"/>
                <w:color w:val="000000"/>
                <w:sz w:val="20"/>
                <w:szCs w:val="20"/>
              </w:rPr>
              <w:t>Supplier engaged</w:t>
            </w:r>
          </w:p>
        </w:tc>
        <w:tc>
          <w:tcPr>
            <w:tcW w:w="3030" w:type="dxa"/>
          </w:tcPr>
          <w:p w:rsidR="00490B2D" w:rsidRPr="004B7D40" w:rsidRDefault="00F452AA" w:rsidP="00490B2D">
            <w:pPr>
              <w:spacing w:before="40" w:after="40"/>
              <w:rPr>
                <w:rFonts w:ascii="Century Gothic" w:hAnsi="Century Gothic" w:cstheme="minorHAnsi"/>
              </w:rPr>
            </w:pPr>
            <w:r w:rsidRPr="00F452AA">
              <w:rPr>
                <w:rFonts w:ascii="Century Gothic" w:hAnsi="Century Gothic" w:cstheme="minorHAnsi"/>
              </w:rPr>
              <w:t>12 September 2014</w:t>
            </w:r>
          </w:p>
        </w:tc>
      </w:tr>
      <w:tr w:rsidR="00490B2D" w:rsidRPr="009F4502" w:rsidTr="000E2B9C">
        <w:trPr>
          <w:trHeight w:val="141"/>
        </w:trPr>
        <w:tc>
          <w:tcPr>
            <w:tcW w:w="1809" w:type="dxa"/>
          </w:tcPr>
          <w:p w:rsidR="00490B2D" w:rsidRDefault="00F452AA" w:rsidP="009F6334">
            <w:pPr>
              <w:spacing w:before="40" w:after="40"/>
              <w:rPr>
                <w:rFonts w:ascii="Century Gothic" w:hAnsi="Century Gothic" w:cs="Arial"/>
                <w:color w:val="000000"/>
                <w:sz w:val="20"/>
                <w:szCs w:val="20"/>
              </w:rPr>
            </w:pPr>
            <w:r w:rsidRPr="00F452AA">
              <w:rPr>
                <w:rFonts w:ascii="Century Gothic" w:hAnsi="Century Gothic" w:cs="Arial"/>
                <w:color w:val="000000"/>
                <w:sz w:val="20"/>
                <w:szCs w:val="20"/>
              </w:rPr>
              <w:t>3</w:t>
            </w:r>
          </w:p>
        </w:tc>
        <w:tc>
          <w:tcPr>
            <w:tcW w:w="4058" w:type="dxa"/>
            <w:vAlign w:val="bottom"/>
          </w:tcPr>
          <w:p w:rsidR="00490B2D" w:rsidRPr="009F4502" w:rsidRDefault="00F452AA" w:rsidP="009F6334">
            <w:pPr>
              <w:spacing w:before="40" w:after="40"/>
              <w:rPr>
                <w:rFonts w:ascii="Century Gothic" w:hAnsi="Century Gothic" w:cs="Arial"/>
                <w:color w:val="000000"/>
                <w:sz w:val="20"/>
                <w:szCs w:val="20"/>
              </w:rPr>
            </w:pPr>
            <w:r w:rsidRPr="00F452AA">
              <w:rPr>
                <w:rFonts w:ascii="Century Gothic" w:hAnsi="Century Gothic" w:cs="Arial"/>
                <w:color w:val="000000"/>
                <w:sz w:val="20"/>
                <w:szCs w:val="20"/>
              </w:rPr>
              <w:t>Scoping and planning complete</w:t>
            </w:r>
          </w:p>
        </w:tc>
        <w:tc>
          <w:tcPr>
            <w:tcW w:w="3030" w:type="dxa"/>
          </w:tcPr>
          <w:p w:rsidR="00490B2D" w:rsidRPr="004B7D40" w:rsidRDefault="00F452AA" w:rsidP="00490B2D">
            <w:pPr>
              <w:spacing w:before="40" w:after="40"/>
              <w:rPr>
                <w:rFonts w:ascii="Century Gothic" w:hAnsi="Century Gothic" w:cstheme="minorHAnsi"/>
              </w:rPr>
            </w:pPr>
            <w:r w:rsidRPr="00F452AA">
              <w:rPr>
                <w:rFonts w:ascii="Century Gothic" w:hAnsi="Century Gothic" w:cstheme="minorHAnsi"/>
              </w:rPr>
              <w:t>14 September 2014</w:t>
            </w:r>
          </w:p>
        </w:tc>
      </w:tr>
      <w:tr w:rsidR="00490B2D" w:rsidRPr="009F4502" w:rsidTr="000E2B9C">
        <w:trPr>
          <w:trHeight w:val="141"/>
        </w:trPr>
        <w:tc>
          <w:tcPr>
            <w:tcW w:w="1809" w:type="dxa"/>
          </w:tcPr>
          <w:p w:rsidR="00490B2D" w:rsidRDefault="00F452AA" w:rsidP="009F6334">
            <w:pPr>
              <w:spacing w:before="40" w:after="40"/>
              <w:rPr>
                <w:rFonts w:ascii="Century Gothic" w:hAnsi="Century Gothic" w:cs="Arial"/>
                <w:color w:val="000000"/>
                <w:sz w:val="20"/>
                <w:szCs w:val="20"/>
              </w:rPr>
            </w:pPr>
            <w:r w:rsidRPr="00F452AA">
              <w:rPr>
                <w:rFonts w:ascii="Century Gothic" w:hAnsi="Century Gothic" w:cs="Arial"/>
                <w:color w:val="000000"/>
                <w:sz w:val="20"/>
                <w:szCs w:val="20"/>
              </w:rPr>
              <w:t>4</w:t>
            </w:r>
          </w:p>
        </w:tc>
        <w:tc>
          <w:tcPr>
            <w:tcW w:w="4058" w:type="dxa"/>
            <w:vAlign w:val="bottom"/>
          </w:tcPr>
          <w:p w:rsidR="00490B2D" w:rsidRPr="009F4502" w:rsidRDefault="00F452AA" w:rsidP="009F6334">
            <w:pPr>
              <w:spacing w:before="40" w:after="40"/>
              <w:rPr>
                <w:rFonts w:ascii="Century Gothic" w:hAnsi="Century Gothic" w:cs="Arial"/>
                <w:color w:val="000000"/>
                <w:sz w:val="20"/>
                <w:szCs w:val="20"/>
              </w:rPr>
            </w:pPr>
            <w:r w:rsidRPr="00F452AA">
              <w:rPr>
                <w:rFonts w:ascii="Century Gothic" w:hAnsi="Century Gothic" w:cs="Arial"/>
                <w:color w:val="000000"/>
                <w:sz w:val="20"/>
                <w:szCs w:val="20"/>
              </w:rPr>
              <w:t>Interface design complete</w:t>
            </w:r>
          </w:p>
        </w:tc>
        <w:tc>
          <w:tcPr>
            <w:tcW w:w="3030" w:type="dxa"/>
          </w:tcPr>
          <w:p w:rsidR="00490B2D" w:rsidRPr="004B7D40" w:rsidRDefault="00F452AA" w:rsidP="00490B2D">
            <w:pPr>
              <w:spacing w:before="40" w:after="40"/>
              <w:rPr>
                <w:rFonts w:ascii="Century Gothic" w:hAnsi="Century Gothic" w:cstheme="minorHAnsi"/>
              </w:rPr>
            </w:pPr>
            <w:r w:rsidRPr="00F452AA">
              <w:rPr>
                <w:rFonts w:ascii="Century Gothic" w:hAnsi="Century Gothic" w:cstheme="minorHAnsi"/>
              </w:rPr>
              <w:t>10 September 2014</w:t>
            </w:r>
          </w:p>
        </w:tc>
      </w:tr>
      <w:tr w:rsidR="00490B2D" w:rsidRPr="009F4502" w:rsidTr="000E2B9C">
        <w:trPr>
          <w:trHeight w:val="141"/>
        </w:trPr>
        <w:tc>
          <w:tcPr>
            <w:tcW w:w="1809" w:type="dxa"/>
          </w:tcPr>
          <w:p w:rsidR="00490B2D" w:rsidRDefault="00F452AA" w:rsidP="009F6334">
            <w:pPr>
              <w:spacing w:before="40" w:after="40"/>
              <w:rPr>
                <w:rFonts w:ascii="Century Gothic" w:hAnsi="Century Gothic" w:cs="Arial"/>
                <w:color w:val="000000"/>
                <w:sz w:val="20"/>
                <w:szCs w:val="20"/>
              </w:rPr>
            </w:pPr>
            <w:r w:rsidRPr="00F452AA">
              <w:rPr>
                <w:rFonts w:ascii="Century Gothic" w:hAnsi="Century Gothic" w:cs="Arial"/>
                <w:color w:val="000000"/>
                <w:sz w:val="20"/>
                <w:szCs w:val="20"/>
              </w:rPr>
              <w:t>5</w:t>
            </w:r>
          </w:p>
        </w:tc>
        <w:tc>
          <w:tcPr>
            <w:tcW w:w="4058" w:type="dxa"/>
            <w:vAlign w:val="bottom"/>
          </w:tcPr>
          <w:p w:rsidR="00490B2D" w:rsidRPr="009F4502" w:rsidRDefault="00F452AA" w:rsidP="009F6334">
            <w:pPr>
              <w:spacing w:before="40" w:after="40"/>
              <w:rPr>
                <w:rFonts w:ascii="Century Gothic" w:hAnsi="Century Gothic" w:cs="Arial"/>
                <w:color w:val="000000"/>
                <w:sz w:val="20"/>
                <w:szCs w:val="20"/>
              </w:rPr>
            </w:pPr>
            <w:r w:rsidRPr="00F452AA">
              <w:rPr>
                <w:rFonts w:ascii="Century Gothic" w:hAnsi="Century Gothic" w:cs="Arial"/>
                <w:color w:val="000000"/>
                <w:sz w:val="20"/>
                <w:szCs w:val="20"/>
              </w:rPr>
              <w:t>Development complete</w:t>
            </w:r>
          </w:p>
        </w:tc>
        <w:tc>
          <w:tcPr>
            <w:tcW w:w="3030" w:type="dxa"/>
          </w:tcPr>
          <w:p w:rsidR="00490B2D" w:rsidRPr="004B7D40" w:rsidRDefault="00F452AA" w:rsidP="00490B2D">
            <w:pPr>
              <w:spacing w:before="40" w:after="40"/>
              <w:rPr>
                <w:rFonts w:ascii="Century Gothic" w:hAnsi="Century Gothic" w:cstheme="minorHAnsi"/>
              </w:rPr>
            </w:pPr>
            <w:r w:rsidRPr="00F452AA">
              <w:rPr>
                <w:rFonts w:ascii="Century Gothic" w:hAnsi="Century Gothic" w:cstheme="minorHAnsi"/>
              </w:rPr>
              <w:t>17 September 2014</w:t>
            </w:r>
          </w:p>
        </w:tc>
      </w:tr>
      <w:tr w:rsidR="00490B2D" w:rsidRPr="009F4502" w:rsidTr="000E2B9C">
        <w:trPr>
          <w:trHeight w:val="141"/>
        </w:trPr>
        <w:tc>
          <w:tcPr>
            <w:tcW w:w="1809" w:type="dxa"/>
          </w:tcPr>
          <w:p w:rsidR="00490B2D" w:rsidRDefault="00F452AA" w:rsidP="009F6334">
            <w:pPr>
              <w:spacing w:before="40" w:after="40"/>
              <w:rPr>
                <w:rFonts w:ascii="Century Gothic" w:hAnsi="Century Gothic" w:cs="Arial"/>
                <w:color w:val="000000"/>
                <w:sz w:val="20"/>
                <w:szCs w:val="20"/>
              </w:rPr>
            </w:pPr>
            <w:r w:rsidRPr="00F452AA">
              <w:rPr>
                <w:rFonts w:ascii="Century Gothic" w:hAnsi="Century Gothic" w:cs="Arial"/>
                <w:color w:val="000000"/>
                <w:sz w:val="20"/>
                <w:szCs w:val="20"/>
              </w:rPr>
              <w:t>6</w:t>
            </w:r>
          </w:p>
        </w:tc>
        <w:tc>
          <w:tcPr>
            <w:tcW w:w="4058" w:type="dxa"/>
            <w:vAlign w:val="bottom"/>
          </w:tcPr>
          <w:p w:rsidR="00490B2D" w:rsidRPr="009F4502" w:rsidRDefault="00F452AA" w:rsidP="009F6334">
            <w:pPr>
              <w:spacing w:before="40" w:after="40"/>
              <w:rPr>
                <w:rFonts w:ascii="Century Gothic" w:hAnsi="Century Gothic" w:cs="Arial"/>
                <w:color w:val="000000"/>
                <w:sz w:val="20"/>
                <w:szCs w:val="20"/>
              </w:rPr>
            </w:pPr>
            <w:r w:rsidRPr="00F452AA">
              <w:rPr>
                <w:rFonts w:ascii="Century Gothic" w:hAnsi="Century Gothic" w:cs="Arial"/>
                <w:color w:val="000000"/>
                <w:sz w:val="20"/>
                <w:szCs w:val="20"/>
              </w:rPr>
              <w:t>Changed from User testing complete</w:t>
            </w:r>
          </w:p>
        </w:tc>
        <w:tc>
          <w:tcPr>
            <w:tcW w:w="3030" w:type="dxa"/>
          </w:tcPr>
          <w:p w:rsidR="00490B2D" w:rsidRPr="004B7D40" w:rsidRDefault="00F452AA" w:rsidP="00490B2D">
            <w:pPr>
              <w:spacing w:before="40" w:after="40"/>
              <w:rPr>
                <w:rFonts w:ascii="Century Gothic" w:hAnsi="Century Gothic" w:cstheme="minorHAnsi"/>
              </w:rPr>
            </w:pPr>
            <w:r w:rsidRPr="00F452AA">
              <w:rPr>
                <w:rFonts w:ascii="Century Gothic" w:hAnsi="Century Gothic" w:cstheme="minorHAnsi"/>
              </w:rPr>
              <w:t>19 September 2014</w:t>
            </w:r>
          </w:p>
        </w:tc>
      </w:tr>
      <w:tr w:rsidR="00490B2D" w:rsidRPr="009F4502" w:rsidTr="000E2B9C">
        <w:trPr>
          <w:trHeight w:val="141"/>
        </w:trPr>
        <w:tc>
          <w:tcPr>
            <w:tcW w:w="1809" w:type="dxa"/>
          </w:tcPr>
          <w:p w:rsidR="00490B2D" w:rsidRDefault="00F452AA" w:rsidP="009F6334">
            <w:pPr>
              <w:spacing w:before="40" w:after="40"/>
              <w:rPr>
                <w:rFonts w:ascii="Century Gothic" w:hAnsi="Century Gothic" w:cs="Arial"/>
                <w:color w:val="000000"/>
                <w:sz w:val="20"/>
                <w:szCs w:val="20"/>
              </w:rPr>
            </w:pPr>
            <w:r w:rsidRPr="00F452AA">
              <w:rPr>
                <w:rFonts w:ascii="Century Gothic" w:hAnsi="Century Gothic" w:cs="Arial"/>
                <w:color w:val="000000"/>
                <w:sz w:val="20"/>
                <w:szCs w:val="20"/>
              </w:rPr>
              <w:t>7</w:t>
            </w:r>
          </w:p>
        </w:tc>
        <w:tc>
          <w:tcPr>
            <w:tcW w:w="4058" w:type="dxa"/>
            <w:vAlign w:val="bottom"/>
          </w:tcPr>
          <w:p w:rsidR="00490B2D" w:rsidRPr="009F4502" w:rsidRDefault="00F452AA" w:rsidP="009F6334">
            <w:pPr>
              <w:spacing w:before="40" w:after="40"/>
              <w:rPr>
                <w:rFonts w:ascii="Century Gothic" w:hAnsi="Century Gothic" w:cs="Arial"/>
                <w:color w:val="000000"/>
                <w:sz w:val="20"/>
                <w:szCs w:val="20"/>
              </w:rPr>
            </w:pPr>
            <w:r w:rsidRPr="00F452AA">
              <w:rPr>
                <w:rFonts w:ascii="Century Gothic" w:hAnsi="Century Gothic" w:cs="Arial"/>
                <w:color w:val="000000"/>
                <w:sz w:val="20"/>
                <w:szCs w:val="20"/>
              </w:rPr>
              <w:t>Training complete and system live</w:t>
            </w:r>
          </w:p>
        </w:tc>
        <w:tc>
          <w:tcPr>
            <w:tcW w:w="3030" w:type="dxa"/>
          </w:tcPr>
          <w:p w:rsidR="00490B2D" w:rsidRPr="004B7D40" w:rsidRDefault="00F452AA" w:rsidP="00490B2D">
            <w:pPr>
              <w:spacing w:before="40" w:after="40"/>
              <w:rPr>
                <w:rFonts w:ascii="Century Gothic" w:hAnsi="Century Gothic" w:cstheme="minorHAnsi"/>
              </w:rPr>
            </w:pPr>
            <w:r w:rsidRPr="00F452AA">
              <w:rPr>
                <w:rFonts w:ascii="Century Gothic" w:hAnsi="Century Gothic" w:cstheme="minorHAnsi"/>
              </w:rPr>
              <w:t>21 September 2014</w:t>
            </w:r>
          </w:p>
        </w:tc>
      </w:tr>
      <w:tr w:rsidR="00490B2D" w:rsidRPr="009F4502" w:rsidTr="000E2B9C">
        <w:trPr>
          <w:trHeight w:val="141"/>
        </w:trPr>
        <w:tc>
          <w:tcPr>
            <w:tcW w:w="1809" w:type="dxa"/>
          </w:tcPr>
          <w:p w:rsidR="00490B2D" w:rsidRDefault="00F452AA" w:rsidP="009F6334">
            <w:pPr>
              <w:spacing w:before="40" w:after="40"/>
              <w:rPr>
                <w:rFonts w:ascii="Century Gothic" w:hAnsi="Century Gothic" w:cs="Arial"/>
                <w:color w:val="000000"/>
                <w:sz w:val="20"/>
                <w:szCs w:val="20"/>
              </w:rPr>
            </w:pPr>
            <w:r w:rsidRPr="00F452AA">
              <w:rPr>
                <w:rFonts w:ascii="Century Gothic" w:hAnsi="Century Gothic" w:cs="Arial"/>
                <w:color w:val="000000"/>
                <w:sz w:val="20"/>
                <w:szCs w:val="20"/>
              </w:rPr>
              <w:t>8</w:t>
            </w:r>
          </w:p>
        </w:tc>
        <w:tc>
          <w:tcPr>
            <w:tcW w:w="4058" w:type="dxa"/>
            <w:vAlign w:val="bottom"/>
          </w:tcPr>
          <w:p w:rsidR="00490B2D" w:rsidRPr="009F4502" w:rsidRDefault="00F452AA" w:rsidP="009F6334">
            <w:pPr>
              <w:spacing w:before="40" w:after="40"/>
              <w:rPr>
                <w:rFonts w:ascii="Century Gothic" w:hAnsi="Century Gothic" w:cs="Arial"/>
                <w:color w:val="000000"/>
                <w:sz w:val="20"/>
                <w:szCs w:val="20"/>
              </w:rPr>
            </w:pPr>
            <w:r w:rsidRPr="00F452AA">
              <w:rPr>
                <w:rFonts w:ascii="Century Gothic" w:hAnsi="Century Gothic" w:cs="Arial"/>
                <w:color w:val="000000"/>
                <w:sz w:val="20"/>
                <w:szCs w:val="20"/>
              </w:rPr>
              <w:t>Additional Milestone 7</w:t>
            </w:r>
          </w:p>
        </w:tc>
        <w:tc>
          <w:tcPr>
            <w:tcW w:w="3030" w:type="dxa"/>
          </w:tcPr>
          <w:p w:rsidR="00490B2D" w:rsidRPr="004B7D40" w:rsidRDefault="00F452AA" w:rsidP="00490B2D">
            <w:pPr>
              <w:spacing w:before="40" w:after="40"/>
              <w:rPr>
                <w:rFonts w:ascii="Century Gothic" w:hAnsi="Century Gothic" w:cstheme="minorHAnsi"/>
              </w:rPr>
            </w:pPr>
            <w:r w:rsidRPr="00F452AA">
              <w:rPr>
                <w:rFonts w:ascii="Century Gothic" w:hAnsi="Century Gothic" w:cstheme="minorHAnsi"/>
              </w:rPr>
              <w:t>23 September 2014</w:t>
            </w:r>
          </w:p>
        </w:tc>
      </w:tr>
      <w:tr w:rsidR="00490B2D" w:rsidRPr="009F4502" w:rsidTr="000E2B9C">
        <w:trPr>
          <w:trHeight w:val="141"/>
        </w:trPr>
        <w:tc>
          <w:tcPr>
            <w:tcW w:w="1809" w:type="dxa"/>
          </w:tcPr>
          <w:p w:rsidR="00490B2D" w:rsidRDefault="00F452AA" w:rsidP="009F6334">
            <w:pPr>
              <w:spacing w:before="40" w:after="40"/>
              <w:rPr>
                <w:rFonts w:ascii="Century Gothic" w:hAnsi="Century Gothic" w:cs="Arial"/>
                <w:color w:val="000000"/>
                <w:sz w:val="20"/>
                <w:szCs w:val="20"/>
              </w:rPr>
            </w:pPr>
            <w:r w:rsidRPr="00F452AA">
              <w:rPr>
                <w:rFonts w:ascii="Century Gothic" w:hAnsi="Century Gothic" w:cs="Arial"/>
                <w:color w:val="000000"/>
                <w:sz w:val="20"/>
                <w:szCs w:val="20"/>
              </w:rPr>
              <w:t>9</w:t>
            </w:r>
          </w:p>
        </w:tc>
        <w:tc>
          <w:tcPr>
            <w:tcW w:w="4058" w:type="dxa"/>
            <w:vAlign w:val="bottom"/>
          </w:tcPr>
          <w:p w:rsidR="00490B2D" w:rsidRPr="009F4502" w:rsidRDefault="00F452AA" w:rsidP="009F6334">
            <w:pPr>
              <w:spacing w:before="40" w:after="40"/>
              <w:rPr>
                <w:rFonts w:ascii="Century Gothic" w:hAnsi="Century Gothic" w:cs="Arial"/>
                <w:color w:val="000000"/>
                <w:sz w:val="20"/>
                <w:szCs w:val="20"/>
              </w:rPr>
            </w:pPr>
            <w:r w:rsidRPr="00F452AA">
              <w:rPr>
                <w:rFonts w:ascii="Century Gothic" w:hAnsi="Century Gothic" w:cs="Arial"/>
                <w:color w:val="000000"/>
                <w:sz w:val="20"/>
                <w:szCs w:val="20"/>
              </w:rPr>
              <w:t>Project Completion</w:t>
            </w:r>
          </w:p>
        </w:tc>
        <w:tc>
          <w:tcPr>
            <w:tcW w:w="3030" w:type="dxa"/>
          </w:tcPr>
          <w:p w:rsidR="00490B2D" w:rsidRPr="004B7D40" w:rsidRDefault="00F452AA" w:rsidP="00490B2D">
            <w:pPr>
              <w:spacing w:before="40" w:after="40"/>
              <w:rPr>
                <w:rFonts w:ascii="Century Gothic" w:hAnsi="Century Gothic" w:cstheme="minorHAnsi"/>
              </w:rPr>
            </w:pPr>
            <w:r w:rsidRPr="00F452AA">
              <w:rPr>
                <w:rFonts w:ascii="Century Gothic" w:hAnsi="Century Gothic" w:cstheme="minorHAnsi"/>
              </w:rPr>
              <w:t>30 September 2014</w:t>
            </w:r>
          </w:p>
        </w:tc>
      </w:tr>
    </w:tbl>
    <w:p w:rsidR="005855E8" w:rsidRDefault="005855E8">
      <w:pPr>
        <w:rPr>
          <w:rFonts w:ascii="Century Gothic" w:eastAsiaTheme="majorEastAsia" w:hAnsi="Century Gothic" w:cstheme="minorHAnsi"/>
          <w:bCs/>
          <w:color w:val="365F91" w:themeColor="accent1" w:themeShade="BF"/>
          <w:sz w:val="32"/>
          <w:szCs w:val="28"/>
        </w:rPr>
      </w:pPr>
      <w:bookmarkStart w:id="22" w:name="_Toc387150293"/>
      <w:bookmarkEnd w:id="15"/>
      <w:bookmarkEnd w:id="16"/>
      <w:bookmarkEnd w:id="17"/>
      <w:bookmarkEnd w:id="18"/>
      <w:bookmarkEnd w:id="19"/>
      <w:bookmarkEnd w:id="20"/>
      <w:bookmarkEnd w:id="21"/>
      <w:r>
        <w:rPr>
          <w:rFonts w:cstheme="minorHAnsi"/>
        </w:rPr>
        <w:br w:type="page"/>
      </w:r>
    </w:p>
    <w:p w:rsidR="00301254" w:rsidRPr="00F52C04" w:rsidRDefault="00301254" w:rsidP="00F52C04">
      <w:pPr>
        <w:pStyle w:val="Heading1"/>
        <w:rPr>
          <w:rFonts w:cstheme="minorHAnsi"/>
        </w:rPr>
      </w:pPr>
      <w:r w:rsidRPr="00F52C04">
        <w:rPr>
          <w:rFonts w:cstheme="minorHAnsi"/>
        </w:rPr>
        <w:lastRenderedPageBreak/>
        <w:t>Supplier evaluation criteria</w:t>
      </w:r>
      <w:bookmarkEnd w:id="22"/>
      <w:r w:rsidRPr="00F52C04">
        <w:rPr>
          <w:rFonts w:cstheme="minorHAnsi"/>
        </w:rPr>
        <w:t xml:space="preserve"> </w:t>
      </w:r>
    </w:p>
    <w:p w:rsidR="00301254" w:rsidRDefault="00301254" w:rsidP="00301254">
      <w:pPr>
        <w:rPr>
          <w:rFonts w:ascii="Century Gothic" w:hAnsi="Century Gothic" w:cstheme="minorHAnsi"/>
        </w:rPr>
      </w:pPr>
      <w:r w:rsidRPr="009F6334">
        <w:rPr>
          <w:rFonts w:ascii="Century Gothic" w:hAnsi="Century Gothic" w:cstheme="minorHAnsi"/>
        </w:rPr>
        <w:t>We will be selecting a supplier based on the following criteria in the priority order shown.</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tblPr>
      <w:tblGrid>
        <w:gridCol w:w="5920"/>
        <w:gridCol w:w="2513"/>
      </w:tblGrid>
      <w:tr w:rsidR="00856F5C" w:rsidRPr="009F4502" w:rsidTr="00856F5C">
        <w:trPr>
          <w:trHeight w:val="269"/>
        </w:trPr>
        <w:tc>
          <w:tcPr>
            <w:tcW w:w="5920" w:type="dxa"/>
          </w:tcPr>
          <w:p w:rsidR="00856F5C" w:rsidRPr="00BE5AD3" w:rsidRDefault="00856F5C" w:rsidP="00856F5C">
            <w:pPr>
              <w:spacing w:before="40" w:after="40"/>
              <w:rPr>
                <w:rFonts w:ascii="Century Gothic" w:hAnsi="Century Gothic" w:cstheme="minorHAnsi"/>
                <w:color w:val="4F81BD" w:themeColor="accent1"/>
                <w:sz w:val="24"/>
              </w:rPr>
            </w:pPr>
            <w:r>
              <w:rPr>
                <w:rFonts w:ascii="Century Gothic" w:hAnsi="Century Gothic" w:cstheme="minorHAnsi"/>
                <w:color w:val="4F81BD" w:themeColor="accent1"/>
                <w:sz w:val="24"/>
              </w:rPr>
              <w:t>Evaluation criteria</w:t>
            </w:r>
          </w:p>
        </w:tc>
        <w:tc>
          <w:tcPr>
            <w:tcW w:w="2513" w:type="dxa"/>
          </w:tcPr>
          <w:p w:rsidR="00856F5C" w:rsidRPr="00BE5AD3" w:rsidRDefault="00856F5C" w:rsidP="00856F5C">
            <w:pPr>
              <w:spacing w:before="40" w:after="40"/>
              <w:rPr>
                <w:rFonts w:ascii="Century Gothic" w:hAnsi="Century Gothic" w:cstheme="minorHAnsi"/>
                <w:color w:val="4F81BD" w:themeColor="accent1"/>
                <w:sz w:val="24"/>
              </w:rPr>
            </w:pPr>
            <w:r>
              <w:rPr>
                <w:rFonts w:ascii="Century Gothic" w:hAnsi="Century Gothic" w:cstheme="minorHAnsi"/>
                <w:color w:val="4F81BD" w:themeColor="accent1"/>
                <w:sz w:val="24"/>
              </w:rPr>
              <w:t>Weight</w:t>
            </w:r>
            <w:r w:rsidRPr="00BE5AD3">
              <w:rPr>
                <w:rFonts w:ascii="Century Gothic" w:hAnsi="Century Gothic" w:cstheme="minorHAnsi"/>
                <w:color w:val="4F81BD" w:themeColor="accent1"/>
                <w:sz w:val="24"/>
              </w:rPr>
              <w:t xml:space="preserve"> </w:t>
            </w:r>
          </w:p>
        </w:tc>
      </w:tr>
      <w:tr w:rsidR="0074012E" w:rsidRPr="009F4502" w:rsidTr="008661A6">
        <w:trPr>
          <w:trHeight w:val="143"/>
        </w:trPr>
        <w:tc>
          <w:tcPr>
            <w:tcW w:w="5920" w:type="dxa"/>
            <w:vAlign w:val="bottom"/>
          </w:tcPr>
          <w:p w:rsidR="0074012E" w:rsidRPr="009F4502" w:rsidRDefault="0074012E" w:rsidP="001755FD">
            <w:pPr>
              <w:spacing w:before="40" w:after="40"/>
              <w:rPr>
                <w:rFonts w:ascii="Century Gothic" w:hAnsi="Century Gothic" w:cs="Arial"/>
                <w:color w:val="000000"/>
                <w:sz w:val="20"/>
                <w:szCs w:val="20"/>
              </w:rPr>
            </w:pPr>
            <w:bookmarkStart w:id="23" w:name="OLE_LINK39"/>
            <w:bookmarkStart w:id="24" w:name="OLE_LINK40"/>
            <w:bookmarkStart w:id="25" w:name="_Hlk384908751"/>
            <w:r>
              <w:rPr>
                <w:rFonts w:ascii="Century Gothic" w:hAnsi="Century Gothic" w:cs="Arial"/>
                <w:color w:val="000000"/>
                <w:sz w:val="20"/>
                <w:szCs w:val="20"/>
              </w:rPr>
              <w:t>Organisational fit</w:t>
            </w:r>
            <w:bookmarkEnd w:id="23"/>
            <w:bookmarkEnd w:id="24"/>
          </w:p>
        </w:tc>
        <w:tc>
          <w:tcPr>
            <w:tcW w:w="2513" w:type="dxa"/>
            <w:vAlign w:val="bottom"/>
          </w:tcPr>
          <w:p w:rsidR="0074012E" w:rsidRPr="0074012E" w:rsidRDefault="0074012E" w:rsidP="001755FD">
            <w:pPr>
              <w:spacing w:before="40" w:after="40"/>
              <w:rPr>
                <w:rFonts w:ascii="Century Gothic" w:hAnsi="Century Gothic" w:cstheme="minorHAnsi"/>
              </w:rPr>
            </w:pPr>
            <w:r w:rsidRPr="0074012E">
              <w:rPr>
                <w:rFonts w:ascii="Century Gothic" w:hAnsi="Century Gothic" w:cstheme="minorHAnsi"/>
              </w:rPr>
              <w:t>10</w:t>
            </w:r>
          </w:p>
        </w:tc>
      </w:tr>
      <w:tr w:rsidR="0074012E" w:rsidRPr="009F4502" w:rsidTr="008661A6">
        <w:trPr>
          <w:trHeight w:val="143"/>
        </w:trPr>
        <w:tc>
          <w:tcPr>
            <w:tcW w:w="5920" w:type="dxa"/>
            <w:vAlign w:val="bottom"/>
          </w:tcPr>
          <w:p w:rsidR="0074012E" w:rsidRPr="009F4502" w:rsidRDefault="0074012E" w:rsidP="001755FD">
            <w:pPr>
              <w:spacing w:before="40" w:after="40"/>
              <w:rPr>
                <w:rFonts w:ascii="Century Gothic" w:hAnsi="Century Gothic" w:cs="Arial"/>
                <w:color w:val="000000"/>
                <w:sz w:val="20"/>
                <w:szCs w:val="20"/>
              </w:rPr>
            </w:pPr>
            <w:bookmarkStart w:id="23" w:name="OLE_LINK39"/>
            <w:bookmarkStart w:id="24" w:name="OLE_LINK40"/>
            <w:bookmarkStart w:id="25" w:name="_Hlk384908751"/>
            <w:r>
              <w:rPr>
                <w:rFonts w:ascii="Century Gothic" w:hAnsi="Century Gothic" w:cs="Arial"/>
                <w:color w:val="000000"/>
                <w:sz w:val="20"/>
                <w:szCs w:val="20"/>
              </w:rPr>
              <w:t>Team (technical &amp; relationship)</w:t>
            </w:r>
            <w:bookmarkEnd w:id="23"/>
            <w:bookmarkEnd w:id="24"/>
          </w:p>
        </w:tc>
        <w:tc>
          <w:tcPr>
            <w:tcW w:w="2513" w:type="dxa"/>
            <w:vAlign w:val="bottom"/>
          </w:tcPr>
          <w:p w:rsidR="0074012E" w:rsidRPr="0074012E" w:rsidRDefault="0074012E" w:rsidP="001755FD">
            <w:pPr>
              <w:spacing w:before="40" w:after="40"/>
              <w:rPr>
                <w:rFonts w:ascii="Century Gothic" w:hAnsi="Century Gothic" w:cstheme="minorHAnsi"/>
              </w:rPr>
            </w:pPr>
            <w:r w:rsidRPr="0074012E">
              <w:rPr>
                <w:rFonts w:ascii="Century Gothic" w:hAnsi="Century Gothic" w:cstheme="minorHAnsi"/>
              </w:rPr>
              <w:t>10</w:t>
            </w:r>
          </w:p>
        </w:tc>
      </w:tr>
      <w:tr w:rsidR="0074012E" w:rsidRPr="009F4502" w:rsidTr="008661A6">
        <w:trPr>
          <w:trHeight w:val="143"/>
        </w:trPr>
        <w:tc>
          <w:tcPr>
            <w:tcW w:w="5920" w:type="dxa"/>
            <w:vAlign w:val="bottom"/>
          </w:tcPr>
          <w:p w:rsidR="0074012E" w:rsidRPr="009F4502" w:rsidRDefault="0074012E" w:rsidP="001755FD">
            <w:pPr>
              <w:spacing w:before="40" w:after="40"/>
              <w:rPr>
                <w:rFonts w:ascii="Century Gothic" w:hAnsi="Century Gothic" w:cs="Arial"/>
                <w:color w:val="000000"/>
                <w:sz w:val="20"/>
                <w:szCs w:val="20"/>
              </w:rPr>
            </w:pPr>
            <w:bookmarkStart w:id="23" w:name="OLE_LINK39"/>
            <w:bookmarkStart w:id="24" w:name="OLE_LINK40"/>
            <w:bookmarkStart w:id="25" w:name="_Hlk384908751"/>
            <w:r>
              <w:rPr>
                <w:rFonts w:ascii="Century Gothic" w:hAnsi="Century Gothic" w:cs="Arial"/>
                <w:color w:val="000000"/>
                <w:sz w:val="20"/>
                <w:szCs w:val="20"/>
              </w:rPr>
              <w:t>References (track record)</w:t>
            </w:r>
            <w:bookmarkEnd w:id="23"/>
            <w:bookmarkEnd w:id="24"/>
          </w:p>
        </w:tc>
        <w:tc>
          <w:tcPr>
            <w:tcW w:w="2513" w:type="dxa"/>
            <w:vAlign w:val="bottom"/>
          </w:tcPr>
          <w:p w:rsidR="0074012E" w:rsidRPr="0074012E" w:rsidRDefault="0074012E" w:rsidP="001755FD">
            <w:pPr>
              <w:spacing w:before="40" w:after="40"/>
              <w:rPr>
                <w:rFonts w:ascii="Century Gothic" w:hAnsi="Century Gothic" w:cstheme="minorHAnsi"/>
              </w:rPr>
            </w:pPr>
            <w:r w:rsidRPr="0074012E">
              <w:rPr>
                <w:rFonts w:ascii="Century Gothic" w:hAnsi="Century Gothic" w:cstheme="minorHAnsi"/>
              </w:rPr>
              <w:t>10</w:t>
            </w:r>
          </w:p>
        </w:tc>
      </w:tr>
      <w:tr w:rsidR="0074012E" w:rsidRPr="009F4502" w:rsidTr="008661A6">
        <w:trPr>
          <w:trHeight w:val="143"/>
        </w:trPr>
        <w:tc>
          <w:tcPr>
            <w:tcW w:w="5920" w:type="dxa"/>
            <w:vAlign w:val="bottom"/>
          </w:tcPr>
          <w:p w:rsidR="0074012E" w:rsidRPr="009F4502" w:rsidRDefault="0074012E" w:rsidP="001755FD">
            <w:pPr>
              <w:spacing w:before="40" w:after="40"/>
              <w:rPr>
                <w:rFonts w:ascii="Century Gothic" w:hAnsi="Century Gothic" w:cs="Arial"/>
                <w:color w:val="000000"/>
                <w:sz w:val="20"/>
                <w:szCs w:val="20"/>
              </w:rPr>
            </w:pPr>
            <w:bookmarkStart w:id="23" w:name="OLE_LINK39"/>
            <w:bookmarkStart w:id="24" w:name="OLE_LINK40"/>
            <w:bookmarkStart w:id="25" w:name="_Hlk384908751"/>
            <w:r>
              <w:rPr>
                <w:rFonts w:ascii="Century Gothic" w:hAnsi="Century Gothic" w:cs="Arial"/>
                <w:color w:val="000000"/>
                <w:sz w:val="20"/>
                <w:szCs w:val="20"/>
              </w:rPr>
              <w:t>Value for money</w:t>
            </w:r>
            <w:bookmarkEnd w:id="23"/>
            <w:bookmarkEnd w:id="24"/>
          </w:p>
        </w:tc>
        <w:tc>
          <w:tcPr>
            <w:tcW w:w="2513" w:type="dxa"/>
            <w:vAlign w:val="bottom"/>
          </w:tcPr>
          <w:p w:rsidR="0074012E" w:rsidRPr="0074012E" w:rsidRDefault="0074012E" w:rsidP="001755FD">
            <w:pPr>
              <w:spacing w:before="40" w:after="40"/>
              <w:rPr>
                <w:rFonts w:ascii="Century Gothic" w:hAnsi="Century Gothic" w:cstheme="minorHAnsi"/>
              </w:rPr>
            </w:pPr>
            <w:r w:rsidRPr="0074012E">
              <w:rPr>
                <w:rFonts w:ascii="Century Gothic" w:hAnsi="Century Gothic" w:cstheme="minorHAnsi"/>
              </w:rPr>
              <w:t>10</w:t>
            </w:r>
          </w:p>
        </w:tc>
      </w:tr>
      <w:tr w:rsidR="0074012E" w:rsidRPr="009F4502" w:rsidTr="008661A6">
        <w:trPr>
          <w:trHeight w:val="143"/>
        </w:trPr>
        <w:tc>
          <w:tcPr>
            <w:tcW w:w="5920" w:type="dxa"/>
            <w:vAlign w:val="bottom"/>
          </w:tcPr>
          <w:p w:rsidR="0074012E" w:rsidRPr="009F4502" w:rsidRDefault="0074012E" w:rsidP="001755FD">
            <w:pPr>
              <w:spacing w:before="40" w:after="40"/>
              <w:rPr>
                <w:rFonts w:ascii="Century Gothic" w:hAnsi="Century Gothic" w:cs="Arial"/>
                <w:color w:val="000000"/>
                <w:sz w:val="20"/>
                <w:szCs w:val="20"/>
              </w:rPr>
            </w:pPr>
            <w:bookmarkStart w:id="23" w:name="OLE_LINK39"/>
            <w:bookmarkStart w:id="24" w:name="OLE_LINK40"/>
            <w:bookmarkStart w:id="25" w:name="_Hlk384908751"/>
            <w:r>
              <w:rPr>
                <w:rFonts w:ascii="Century Gothic" w:hAnsi="Century Gothic" w:cs="Arial"/>
                <w:color w:val="000000"/>
                <w:sz w:val="20"/>
                <w:szCs w:val="20"/>
              </w:rPr>
              <w:t>Company history and stability</w:t>
            </w:r>
            <w:bookmarkEnd w:id="23"/>
            <w:bookmarkEnd w:id="24"/>
          </w:p>
        </w:tc>
        <w:tc>
          <w:tcPr>
            <w:tcW w:w="2513" w:type="dxa"/>
            <w:vAlign w:val="bottom"/>
          </w:tcPr>
          <w:p w:rsidR="0074012E" w:rsidRPr="0074012E" w:rsidRDefault="0074012E" w:rsidP="001755FD">
            <w:pPr>
              <w:spacing w:before="40" w:after="40"/>
              <w:rPr>
                <w:rFonts w:ascii="Century Gothic" w:hAnsi="Century Gothic" w:cstheme="minorHAnsi"/>
              </w:rPr>
            </w:pPr>
            <w:r w:rsidRPr="0074012E">
              <w:rPr>
                <w:rFonts w:ascii="Century Gothic" w:hAnsi="Century Gothic" w:cstheme="minorHAnsi"/>
              </w:rPr>
              <w:t>10</w:t>
            </w:r>
          </w:p>
        </w:tc>
      </w:tr>
      <w:tr w:rsidR="0074012E" w:rsidRPr="009F4502" w:rsidTr="008661A6">
        <w:trPr>
          <w:trHeight w:val="143"/>
        </w:trPr>
        <w:tc>
          <w:tcPr>
            <w:tcW w:w="5920" w:type="dxa"/>
            <w:vAlign w:val="bottom"/>
          </w:tcPr>
          <w:p w:rsidR="0074012E" w:rsidRPr="009F4502" w:rsidRDefault="0074012E" w:rsidP="001755FD">
            <w:pPr>
              <w:spacing w:before="40" w:after="40"/>
              <w:rPr>
                <w:rFonts w:ascii="Century Gothic" w:hAnsi="Century Gothic" w:cs="Arial"/>
                <w:color w:val="000000"/>
                <w:sz w:val="20"/>
                <w:szCs w:val="20"/>
              </w:rPr>
            </w:pPr>
            <w:bookmarkStart w:id="23" w:name="OLE_LINK39"/>
            <w:bookmarkStart w:id="24" w:name="OLE_LINK40"/>
            <w:bookmarkStart w:id="25" w:name="_Hlk384908751"/>
            <w:r>
              <w:rPr>
                <w:rFonts w:ascii="Century Gothic" w:hAnsi="Century Gothic" w:cs="Arial"/>
                <w:color w:val="000000"/>
                <w:sz w:val="20"/>
                <w:szCs w:val="20"/>
              </w:rPr>
              <w:t>Locations and logistics</w:t>
            </w:r>
            <w:bookmarkEnd w:id="23"/>
            <w:bookmarkEnd w:id="24"/>
          </w:p>
        </w:tc>
        <w:tc>
          <w:tcPr>
            <w:tcW w:w="2513" w:type="dxa"/>
            <w:vAlign w:val="bottom"/>
          </w:tcPr>
          <w:p w:rsidR="0074012E" w:rsidRPr="0074012E" w:rsidRDefault="0074012E" w:rsidP="001755FD">
            <w:pPr>
              <w:spacing w:before="40" w:after="40"/>
              <w:rPr>
                <w:rFonts w:ascii="Century Gothic" w:hAnsi="Century Gothic" w:cstheme="minorHAnsi"/>
              </w:rPr>
            </w:pPr>
            <w:r w:rsidRPr="0074012E">
              <w:rPr>
                <w:rFonts w:ascii="Century Gothic" w:hAnsi="Century Gothic" w:cstheme="minorHAnsi"/>
              </w:rPr>
              <w:t>10</w:t>
            </w:r>
          </w:p>
        </w:tc>
      </w:tr>
      <w:tr w:rsidR="0074012E" w:rsidRPr="009F4502" w:rsidTr="008661A6">
        <w:trPr>
          <w:trHeight w:val="143"/>
        </w:trPr>
        <w:tc>
          <w:tcPr>
            <w:tcW w:w="5920" w:type="dxa"/>
            <w:vAlign w:val="bottom"/>
          </w:tcPr>
          <w:p w:rsidR="0074012E" w:rsidRPr="009F4502" w:rsidRDefault="0074012E" w:rsidP="001755FD">
            <w:pPr>
              <w:spacing w:before="40" w:after="40"/>
              <w:rPr>
                <w:rFonts w:ascii="Century Gothic" w:hAnsi="Century Gothic" w:cs="Arial"/>
                <w:color w:val="000000"/>
                <w:sz w:val="20"/>
                <w:szCs w:val="20"/>
              </w:rPr>
            </w:pPr>
            <w:bookmarkStart w:id="23" w:name="OLE_LINK39"/>
            <w:bookmarkStart w:id="24" w:name="OLE_LINK40"/>
            <w:bookmarkStart w:id="25" w:name="_Hlk384908751"/>
            <w:r>
              <w:rPr>
                <w:rFonts w:ascii="Century Gothic" w:hAnsi="Century Gothic" w:cs="Arial"/>
                <w:color w:val="000000"/>
                <w:sz w:val="20"/>
                <w:szCs w:val="20"/>
              </w:rPr>
              <w:t>Strength of project process</w:t>
            </w:r>
            <w:bookmarkEnd w:id="23"/>
            <w:bookmarkEnd w:id="24"/>
          </w:p>
        </w:tc>
        <w:tc>
          <w:tcPr>
            <w:tcW w:w="2513" w:type="dxa"/>
            <w:vAlign w:val="bottom"/>
          </w:tcPr>
          <w:p w:rsidR="0074012E" w:rsidRPr="0074012E" w:rsidRDefault="0074012E" w:rsidP="001755FD">
            <w:pPr>
              <w:spacing w:before="40" w:after="40"/>
              <w:rPr>
                <w:rFonts w:ascii="Century Gothic" w:hAnsi="Century Gothic" w:cstheme="minorHAnsi"/>
              </w:rPr>
            </w:pPr>
            <w:r w:rsidRPr="0074012E">
              <w:rPr>
                <w:rFonts w:ascii="Century Gothic" w:hAnsi="Century Gothic" w:cstheme="minorHAnsi"/>
              </w:rPr>
              <w:t>10</w:t>
            </w:r>
          </w:p>
        </w:tc>
      </w:tr>
      <w:tr w:rsidR="0074012E" w:rsidRPr="009F4502" w:rsidTr="008661A6">
        <w:trPr>
          <w:trHeight w:val="143"/>
        </w:trPr>
        <w:tc>
          <w:tcPr>
            <w:tcW w:w="5920" w:type="dxa"/>
            <w:vAlign w:val="bottom"/>
          </w:tcPr>
          <w:p w:rsidR="0074012E" w:rsidRPr="009F4502" w:rsidRDefault="0074012E" w:rsidP="001755FD">
            <w:pPr>
              <w:spacing w:before="40" w:after="40"/>
              <w:rPr>
                <w:rFonts w:ascii="Century Gothic" w:hAnsi="Century Gothic" w:cs="Arial"/>
                <w:color w:val="000000"/>
                <w:sz w:val="20"/>
                <w:szCs w:val="20"/>
              </w:rPr>
            </w:pPr>
            <w:bookmarkStart w:id="23" w:name="OLE_LINK39"/>
            <w:bookmarkStart w:id="24" w:name="OLE_LINK40"/>
            <w:bookmarkStart w:id="25" w:name="_Hlk384908751"/>
            <w:r>
              <w:rPr>
                <w:rFonts w:ascii="Century Gothic" w:hAnsi="Century Gothic" w:cs="Arial"/>
                <w:color w:val="000000"/>
                <w:sz w:val="20"/>
                <w:szCs w:val="20"/>
              </w:rPr>
              <w:t>Referees (your current clients)</w:t>
            </w:r>
            <w:bookmarkEnd w:id="23"/>
            <w:bookmarkEnd w:id="24"/>
          </w:p>
        </w:tc>
        <w:tc>
          <w:tcPr>
            <w:tcW w:w="2513" w:type="dxa"/>
            <w:vAlign w:val="bottom"/>
          </w:tcPr>
          <w:p w:rsidR="0074012E" w:rsidRPr="0074012E" w:rsidRDefault="0074012E" w:rsidP="001755FD">
            <w:pPr>
              <w:spacing w:before="40" w:after="40"/>
              <w:rPr>
                <w:rFonts w:ascii="Century Gothic" w:hAnsi="Century Gothic" w:cstheme="minorHAnsi"/>
              </w:rPr>
            </w:pPr>
            <w:r w:rsidRPr="0074012E">
              <w:rPr>
                <w:rFonts w:ascii="Century Gothic" w:hAnsi="Century Gothic" w:cstheme="minorHAnsi"/>
              </w:rPr>
              <w:t>10</w:t>
            </w:r>
          </w:p>
        </w:tc>
      </w:tr>
      <w:tr w:rsidR="0074012E" w:rsidRPr="009F4502" w:rsidTr="008661A6">
        <w:trPr>
          <w:trHeight w:val="143"/>
        </w:trPr>
        <w:tc>
          <w:tcPr>
            <w:tcW w:w="5920" w:type="dxa"/>
            <w:vAlign w:val="bottom"/>
          </w:tcPr>
          <w:p w:rsidR="0074012E" w:rsidRPr="009F4502" w:rsidRDefault="0074012E" w:rsidP="001755FD">
            <w:pPr>
              <w:spacing w:before="40" w:after="40"/>
              <w:rPr>
                <w:rFonts w:ascii="Century Gothic" w:hAnsi="Century Gothic" w:cs="Arial"/>
                <w:color w:val="000000"/>
                <w:sz w:val="20"/>
                <w:szCs w:val="20"/>
              </w:rPr>
            </w:pPr>
            <w:bookmarkStart w:id="23" w:name="OLE_LINK39"/>
            <w:bookmarkStart w:id="24" w:name="OLE_LINK40"/>
            <w:bookmarkStart w:id="25" w:name="_Hlk384908751"/>
            <w:r>
              <w:rPr>
                <w:rFonts w:ascii="Century Gothic" w:hAnsi="Century Gothic" w:cs="Arial"/>
                <w:color w:val="000000"/>
                <w:sz w:val="20"/>
                <w:szCs w:val="20"/>
              </w:rPr>
              <w:t>Match to functional requirements</w:t>
            </w:r>
            <w:bookmarkEnd w:id="23"/>
            <w:bookmarkEnd w:id="24"/>
          </w:p>
        </w:tc>
        <w:tc>
          <w:tcPr>
            <w:tcW w:w="2513" w:type="dxa"/>
            <w:vAlign w:val="bottom"/>
          </w:tcPr>
          <w:p w:rsidR="0074012E" w:rsidRPr="0074012E" w:rsidRDefault="0074012E" w:rsidP="001755FD">
            <w:pPr>
              <w:spacing w:before="40" w:after="40"/>
              <w:rPr>
                <w:rFonts w:ascii="Century Gothic" w:hAnsi="Century Gothic" w:cstheme="minorHAnsi"/>
              </w:rPr>
            </w:pPr>
            <w:r w:rsidRPr="0074012E">
              <w:rPr>
                <w:rFonts w:ascii="Century Gothic" w:hAnsi="Century Gothic" w:cstheme="minorHAnsi"/>
              </w:rPr>
              <w:t>10</w:t>
            </w:r>
          </w:p>
        </w:tc>
      </w:tr>
      <w:tr w:rsidR="0074012E" w:rsidRPr="009F4502" w:rsidTr="008661A6">
        <w:trPr>
          <w:trHeight w:val="143"/>
        </w:trPr>
        <w:tc>
          <w:tcPr>
            <w:tcW w:w="5920" w:type="dxa"/>
            <w:vAlign w:val="bottom"/>
          </w:tcPr>
          <w:p w:rsidR="0074012E" w:rsidRPr="009F4502" w:rsidRDefault="0074012E" w:rsidP="001755FD">
            <w:pPr>
              <w:spacing w:before="40" w:after="40"/>
              <w:rPr>
                <w:rFonts w:ascii="Century Gothic" w:hAnsi="Century Gothic" w:cs="Arial"/>
                <w:color w:val="000000"/>
                <w:sz w:val="20"/>
                <w:szCs w:val="20"/>
              </w:rPr>
            </w:pPr>
            <w:bookmarkStart w:id="23" w:name="OLE_LINK39"/>
            <w:bookmarkStart w:id="24" w:name="OLE_LINK40"/>
            <w:bookmarkStart w:id="25" w:name="_Hlk384908751"/>
            <w:r>
              <w:rPr>
                <w:rFonts w:ascii="Century Gothic" w:hAnsi="Century Gothic" w:cs="Arial"/>
                <w:color w:val="000000"/>
                <w:sz w:val="20"/>
                <w:szCs w:val="20"/>
              </w:rPr>
              <w:t>Warrantees (products &amp; services)</w:t>
            </w:r>
            <w:bookmarkEnd w:id="23"/>
            <w:bookmarkEnd w:id="24"/>
          </w:p>
        </w:tc>
        <w:tc>
          <w:tcPr>
            <w:tcW w:w="2513" w:type="dxa"/>
            <w:vAlign w:val="bottom"/>
          </w:tcPr>
          <w:p w:rsidR="0074012E" w:rsidRPr="0074012E" w:rsidRDefault="0074012E" w:rsidP="001755FD">
            <w:pPr>
              <w:spacing w:before="40" w:after="40"/>
              <w:rPr>
                <w:rFonts w:ascii="Century Gothic" w:hAnsi="Century Gothic" w:cstheme="minorHAnsi"/>
              </w:rPr>
            </w:pPr>
            <w:r w:rsidRPr="0074012E">
              <w:rPr>
                <w:rFonts w:ascii="Century Gothic" w:hAnsi="Century Gothic" w:cstheme="minorHAnsi"/>
              </w:rPr>
              <w:t>10</w:t>
            </w:r>
          </w:p>
        </w:tc>
      </w:tr>
      <w:bookmarkEnd w:id="25"/>
    </w:tbl>
    <w:p w:rsidR="00856F5C" w:rsidRDefault="00856F5C" w:rsidP="00301254">
      <w:pPr>
        <w:rPr>
          <w:rFonts w:ascii="Century Gothic" w:hAnsi="Century Gothic" w:cstheme="minorHAnsi"/>
        </w:rPr>
      </w:pPr>
    </w:p>
    <w:p w:rsidR="005855E8" w:rsidRDefault="005855E8" w:rsidP="00301254">
      <w:pPr>
        <w:rPr>
          <w:rFonts w:ascii="Century Gothic" w:hAnsi="Century Gothic" w:cstheme="minorHAnsi"/>
        </w:rPr>
      </w:pPr>
      <w:r>
        <w:rPr>
          <w:rFonts w:ascii="Century Gothic" w:hAnsi="Century Gothic" w:cstheme="minorHAnsi"/>
        </w:rPr>
        <w:t>These criteria will be published to all suppliers intending to be involved in the RFQ process.</w:t>
      </w:r>
    </w:p>
    <w:p w:rsidR="005855E8" w:rsidRPr="009F6334" w:rsidRDefault="005855E8" w:rsidP="00301254">
      <w:pPr>
        <w:rPr>
          <w:rFonts w:ascii="Century Gothic" w:hAnsi="Century Gothic" w:cstheme="minorHAnsi"/>
        </w:rPr>
      </w:pPr>
      <w:r>
        <w:rPr>
          <w:rFonts w:ascii="Century Gothic" w:hAnsi="Century Gothic" w:cstheme="minorHAnsi"/>
        </w:rPr>
        <w:t xml:space="preserve"> </w:t>
      </w:r>
    </w:p>
    <w:p w:rsidR="005855E8" w:rsidRDefault="005855E8">
      <w:pPr>
        <w:rPr>
          <w:rFonts w:ascii="Century Gothic" w:eastAsiaTheme="majorEastAsia" w:hAnsi="Century Gothic" w:cstheme="minorHAnsi"/>
          <w:bCs/>
          <w:color w:val="365F91" w:themeColor="accent1" w:themeShade="BF"/>
          <w:sz w:val="32"/>
          <w:szCs w:val="28"/>
        </w:rPr>
      </w:pPr>
      <w:bookmarkStart w:id="37" w:name="_Scope:_Features_and"/>
      <w:bookmarkStart w:id="38" w:name="_Toc387150294"/>
      <w:bookmarkEnd w:id="37"/>
      <w:r>
        <w:rPr>
          <w:rFonts w:cstheme="minorHAnsi"/>
        </w:rPr>
        <w:br w:type="page"/>
      </w:r>
    </w:p>
    <w:p w:rsidR="006143CD" w:rsidRPr="009F6334" w:rsidRDefault="006143CD" w:rsidP="00F52C04">
      <w:pPr>
        <w:pStyle w:val="Heading1"/>
        <w:rPr>
          <w:rFonts w:cstheme="minorHAnsi"/>
        </w:rPr>
      </w:pPr>
      <w:r w:rsidRPr="009F6334">
        <w:rPr>
          <w:rFonts w:cstheme="minorHAnsi"/>
        </w:rPr>
        <w:lastRenderedPageBreak/>
        <w:t>Scope: Features and functions</w:t>
      </w:r>
      <w:bookmarkEnd w:id="38"/>
      <w:r w:rsidRPr="009F6334">
        <w:rPr>
          <w:rFonts w:cstheme="minorHAnsi"/>
        </w:rPr>
        <w:t xml:space="preserve"> </w:t>
      </w:r>
    </w:p>
    <w:p w:rsidR="00577DAB" w:rsidRPr="009F6334" w:rsidRDefault="008B0F52" w:rsidP="00B23E7D">
      <w:pPr>
        <w:pStyle w:val="Heading2"/>
      </w:pPr>
      <w:bookmarkStart w:id="39" w:name="_Toc387150295"/>
      <w:r>
        <w:t>F</w:t>
      </w:r>
      <w:r w:rsidRPr="009F6334">
        <w:t xml:space="preserve">unctional </w:t>
      </w:r>
      <w:proofErr w:type="gramStart"/>
      <w:r w:rsidRPr="009F6334">
        <w:t>area</w:t>
      </w:r>
      <w:r>
        <w:t>s :</w:t>
      </w:r>
      <w:proofErr w:type="gramEnd"/>
      <w:r w:rsidRPr="009F6334">
        <w:t xml:space="preserve"> </w:t>
      </w:r>
      <w:r w:rsidR="0038793D">
        <w:t xml:space="preserve">Priority score, </w:t>
      </w:r>
      <w:r w:rsidR="00B23E7D" w:rsidRPr="009F6334">
        <w:t>ROI &amp; Benefits</w:t>
      </w:r>
      <w:bookmarkEnd w:id="39"/>
      <w:r w:rsidR="00B23E7D" w:rsidRPr="009F6334">
        <w:t xml:space="preserve"> </w:t>
      </w:r>
    </w:p>
    <w:p w:rsidR="00B75197" w:rsidRDefault="00B23E7D" w:rsidP="00B23E7D">
      <w:pPr>
        <w:rPr>
          <w:rFonts w:ascii="Century Gothic" w:hAnsi="Century Gothic"/>
        </w:rPr>
      </w:pPr>
      <w:r w:rsidRPr="009F6334">
        <w:rPr>
          <w:rFonts w:ascii="Century Gothic" w:hAnsi="Century Gothic"/>
        </w:rPr>
        <w:t xml:space="preserve">Each </w:t>
      </w:r>
      <w:r w:rsidR="00B65E2F">
        <w:rPr>
          <w:rFonts w:ascii="Century Gothic" w:hAnsi="Century Gothic"/>
        </w:rPr>
        <w:t xml:space="preserve">of the </w:t>
      </w:r>
      <w:r w:rsidRPr="009F6334">
        <w:rPr>
          <w:rFonts w:ascii="Century Gothic" w:hAnsi="Century Gothic"/>
        </w:rPr>
        <w:t xml:space="preserve">functional areas may provide </w:t>
      </w:r>
      <w:r w:rsidR="007C3749" w:rsidRPr="009F6334">
        <w:rPr>
          <w:rFonts w:ascii="Century Gothic" w:hAnsi="Century Gothic"/>
        </w:rPr>
        <w:t xml:space="preserve">a return on investment (through operational efficiency), </w:t>
      </w:r>
      <w:r w:rsidR="008A7DE3" w:rsidRPr="009F6334">
        <w:rPr>
          <w:rFonts w:ascii="Century Gothic" w:hAnsi="Century Gothic"/>
        </w:rPr>
        <w:t>and/</w:t>
      </w:r>
      <w:r w:rsidR="007C3749" w:rsidRPr="009F6334">
        <w:rPr>
          <w:rFonts w:ascii="Century Gothic" w:hAnsi="Century Gothic"/>
        </w:rPr>
        <w:t>or a benefit</w:t>
      </w:r>
      <w:r w:rsidR="008A7DE3" w:rsidRPr="009F6334">
        <w:rPr>
          <w:rFonts w:ascii="Century Gothic" w:hAnsi="Century Gothic"/>
        </w:rPr>
        <w:t>s</w:t>
      </w:r>
      <w:r w:rsidR="007C3749" w:rsidRPr="009F6334">
        <w:rPr>
          <w:rFonts w:ascii="Century Gothic" w:hAnsi="Century Gothic"/>
        </w:rPr>
        <w:t xml:space="preserve"> (e.g. a service improvement)</w:t>
      </w:r>
      <w:r w:rsidR="00B65E2F">
        <w:rPr>
          <w:rFonts w:ascii="Century Gothic" w:hAnsi="Century Gothic"/>
        </w:rPr>
        <w:t xml:space="preserve"> to stakeholders</w:t>
      </w:r>
      <w:r w:rsidR="007C3749" w:rsidRPr="009F6334">
        <w:rPr>
          <w:rFonts w:ascii="Century Gothic" w:hAnsi="Century Gothic"/>
        </w:rPr>
        <w:t xml:space="preserve">.  </w:t>
      </w:r>
      <w:r w:rsidR="00386FE2" w:rsidRPr="009F6334">
        <w:rPr>
          <w:rFonts w:ascii="Century Gothic" w:hAnsi="Century Gothic"/>
        </w:rPr>
        <w:t>These are presented</w:t>
      </w:r>
      <w:r w:rsidR="00FF70EF" w:rsidRPr="009F6334">
        <w:rPr>
          <w:rFonts w:ascii="Century Gothic" w:hAnsi="Century Gothic"/>
        </w:rPr>
        <w:t xml:space="preserve"> </w:t>
      </w:r>
      <w:r w:rsidR="00B65E2F">
        <w:rPr>
          <w:rFonts w:ascii="Century Gothic" w:hAnsi="Century Gothic"/>
        </w:rPr>
        <w:t>here</w:t>
      </w:r>
      <w:r w:rsidR="00FF70EF" w:rsidRPr="009F6334">
        <w:rPr>
          <w:rFonts w:ascii="Century Gothic" w:hAnsi="Century Gothic"/>
        </w:rPr>
        <w:t xml:space="preserve"> by functional </w:t>
      </w:r>
      <w:r w:rsidR="008844CE" w:rsidRPr="009F6334">
        <w:rPr>
          <w:rFonts w:ascii="Century Gothic" w:hAnsi="Century Gothic"/>
        </w:rPr>
        <w:t>area;</w:t>
      </w:r>
      <w:r w:rsidR="00FF70EF" w:rsidRPr="009F6334">
        <w:rPr>
          <w:rFonts w:ascii="Century Gothic" w:hAnsi="Century Gothic"/>
        </w:rPr>
        <w:t xml:space="preserve"> supporting detail at the </w:t>
      </w:r>
      <w:hyperlink w:anchor="_ROI_&amp;_Benefits" w:history="1">
        <w:r w:rsidR="00FF70EF" w:rsidRPr="009F6334">
          <w:rPr>
            <w:rStyle w:val="Hyperlink"/>
            <w:rFonts w:ascii="Century Gothic" w:hAnsi="Century Gothic"/>
          </w:rPr>
          <w:t>feature level is provided below</w:t>
        </w:r>
      </w:hyperlink>
      <w:r w:rsidR="00FF70EF" w:rsidRPr="009F6334">
        <w:rPr>
          <w:rFonts w:ascii="Century Gothic" w:hAnsi="Century Gothic"/>
        </w:rPr>
        <w:t>.</w:t>
      </w:r>
    </w:p>
    <w:p w:rsidR="00B75197" w:rsidRDefault="00B75197" w:rsidP="00B23E7D">
      <w:pPr>
        <w:rPr>
          <w:rFonts w:ascii="Century Gothic" w:hAnsi="Century Gothic"/>
        </w:rPr>
      </w:pPr>
    </w:p>
    <w:tbl>
      <w:tblPr>
        <w:tblStyle w:val="TableGridPHPDOCX"/>
        <w:tblW w:w="9330" w:type="dxa"/>
        <w:tblCellSpacing w:w="-45" w:type="dxa"/>
        <w:tblInd w:w="0" w:type="auto"/>
        <w:tblBorders>
          <w:top w:val="outset" w:color="000000" w:sz="5"/>
          <w:left w:val="outset" w:color="000000" w:sz="5"/>
          <w:bottom w:val="outset" w:color="000000" w:sz="5"/>
          <w:right w:val="outset" w:color="000000" w:sz="5"/>
        </w:tblBorders>
      </w:tblPr>
      <w:tblGrid>
        <w:gridCol/>
        <w:gridCol/>
      </w:tblGrid>
      <w:tr>
        <w:trPr>
          <w:trHeight w:val="0" w:hRule="atLeast"/>
          <w:jc w:val="left"/>
        </w:trPr>
        <w:tc>
          <w:tcPr>
            <w:gridSpan w:val="2"/>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4"/>
                <w:szCs w:val="24"/>
              </w:rPr>
              <w:t xml:space="preserve">Contact Database</w:t>
            </w:r>
          </w:p>
        </w:tc>
      </w:tr>
      <w:tr>
        <w:trPr>
          <w:trHeight w:val="0" w:hRule="atLeast"/>
          <w:jc w:val="left"/>
        </w:trPr>
        <w:tc>
          <w:tcPr>
            <w:tcW w:w="520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b/>
                <w:color w:val="000000"/>
                <w:position w:val="0"/>
                <w:sz w:val="22"/>
                <w:szCs w:val="22"/>
              </w:rPr>
              <w:t xml:space="preserve">Description</w:t>
            </w:r>
            <w:r>
              <w:rPr>
                <w:rFonts w:ascii="Century Gothic" w:hAnsi="Century Gothic" w:cs="Century Gothic"/>
                <w:color w:val="000000"/>
                <w:position w:val="0"/>
                <w:sz w:val="22"/>
                <w:szCs w:val="22"/>
              </w:rPr>
              <w:br/>
              <w:t xml:space="preserve"> In almost all membership system builds, whether on or off line, the contact database is a central feature. It is mandatory to the implementation of a working membership system.</w:t>
            </w:r>
            <w:r>
              <w:rPr>
                <w:rFonts w:ascii="Century Gothic" w:hAnsi="Century Gothic" w:cs="Century Gothic"/>
                <w:color w:val="000000"/>
                <w:position w:val="0"/>
                <w:sz w:val="22"/>
                <w:szCs w:val="22"/>
              </w:rPr>
              <w:br/>
              <w:br/>
              <w:t xml:space="preserve"> Your contact database records information on all of your constituency, independent of their relationship to your organisation. These attributes (for example, subscriber, current member, committee member) all refer back to the central contact database.</w:t>
            </w:r>
            <w:r>
              <w:rPr>
                <w:rFonts w:ascii="Century Gothic" w:hAnsi="Century Gothic" w:cs="Century Gothic"/>
                <w:color w:val="000000"/>
                <w:position w:val="0"/>
                <w:sz w:val="22"/>
                <w:szCs w:val="22"/>
              </w:rPr>
              <w:br/>
              <w:br/>
              <w:t xml:space="preserve"> A list of functional line items are provided below for you to include or exclude and to provide a ranking of importance for your project.</w:t>
            </w:r>
            <w:r>
              <w:rPr>
                <w:rFonts w:ascii="Century Gothic" w:hAnsi="Century Gothic" w:cs="Century Gothic"/>
                <w:color w:val="000000"/>
                <w:position w:val="0"/>
                <w:sz w:val="22"/>
                <w:szCs w:val="22"/>
              </w:rPr>
              <w:br/>
              <w:br/>
              <w:t xml:space="preserve"> Contact database features include:</w:t>
            </w:r>
            <w:r>
              <w:rPr>
                <w:rFonts w:ascii="Century Gothic" w:hAnsi="Century Gothic" w:cs="Century Gothic"/>
                <w:color w:val="000000"/>
                <w:position w:val="0"/>
                <w:sz w:val="22"/>
                <w:szCs w:val="22"/>
              </w:rPr>
              <w:br/>
              <w:t xml:space="preserve"> - Adding new contact details</w:t>
            </w:r>
            <w:r>
              <w:rPr>
                <w:rFonts w:ascii="Century Gothic" w:hAnsi="Century Gothic" w:cs="Century Gothic"/>
                <w:color w:val="000000"/>
                <w:position w:val="0"/>
                <w:sz w:val="22"/>
                <w:szCs w:val="22"/>
              </w:rPr>
              <w:br/>
              <w:t xml:space="preserve"> - Managing and editing contacts and status</w:t>
            </w:r>
            <w:r>
              <w:rPr>
                <w:rFonts w:ascii="Century Gothic" w:hAnsi="Century Gothic" w:cs="Century Gothic"/>
                <w:color w:val="000000"/>
                <w:position w:val="0"/>
                <w:sz w:val="22"/>
                <w:szCs w:val="22"/>
              </w:rPr>
              <w:br/>
              <w:t xml:space="preserve"> - Manage access and user permissions </w:t>
            </w:r>
          </w:p>
        </w:tc>
        <w:tc>
          <w:tcPr>
            <w:tcW w:w="3225" w:type="dxa"/>
            <w:vMerge w:val="restart"/>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b/>
                <w:color w:val="000000"/>
                <w:position w:val="0"/>
                <w:sz w:val="22"/>
                <w:szCs w:val="22"/>
              </w:rPr>
              <w:t xml:space="preserve">Number of features</w:t>
            </w:r>
            <w:r>
              <w:rPr>
                <w:rFonts w:ascii="Century Gothic" w:hAnsi="Century Gothic" w:cs="Century Gothic"/>
                <w:color w:val="000000"/>
                <w:position w:val="0"/>
                <w:sz w:val="22"/>
                <w:szCs w:val="22"/>
              </w:rPr>
              <w:br/>
              <w:t xml:space="preserve"> 2</w:t>
            </w:r>
            <w:r>
              <w:rPr>
                <w:rFonts w:ascii="Century Gothic" w:hAnsi="Century Gothic" w:cs="Century Gothic"/>
                <w:b/>
                <w:color w:val="000000"/>
                <w:position w:val="0"/>
                <w:sz w:val="22"/>
                <w:szCs w:val="22"/>
              </w:rPr>
              <w:br/>
              <w:t xml:space="preserve">ROI</w:t>
            </w:r>
            <w:r>
              <w:rPr>
                <w:rFonts w:ascii="Century Gothic" w:hAnsi="Century Gothic" w:cs="Century Gothic"/>
                <w:color w:val="000000"/>
                <w:position w:val="0"/>
                <w:sz w:val="22"/>
                <w:szCs w:val="22"/>
              </w:rPr>
              <w:br/>
              <w:t xml:space="preserve"> $241185/YR</w:t>
            </w:r>
            <w:r>
              <w:rPr>
                <w:rFonts w:ascii="Century Gothic" w:hAnsi="Century Gothic" w:cs="Century Gothic"/>
                <w:b/>
                <w:color w:val="000000"/>
                <w:position w:val="0"/>
                <w:sz w:val="22"/>
                <w:szCs w:val="22"/>
              </w:rPr>
              <w:br/>
              <w:t xml:space="preserve">Priority</w:t>
            </w:r>
            <w:r>
              <w:rPr>
                <w:rFonts w:ascii="Century Gothic" w:hAnsi="Century Gothic" w:cs="Century Gothic"/>
                <w:color w:val="000000"/>
                <w:position w:val="0"/>
                <w:sz w:val="22"/>
                <w:szCs w:val="22"/>
              </w:rPr>
              <w:br/>
              <w:t xml:space="preserve">1 mandatory, 1 important, - nice to have, </w:t>
            </w:r>
            <w:r>
              <w:rPr>
                <w:rFonts w:ascii="Century Gothic" w:hAnsi="Century Gothic" w:cs="Century Gothic"/>
                <w:b/>
                <w:color w:val="000000"/>
                <w:position w:val="0"/>
                <w:sz w:val="22"/>
                <w:szCs w:val="22"/>
              </w:rPr>
              <w:br/>
              <w:t xml:space="preserve">Benefit to:</w:t>
            </w:r>
            <w:r>
              <w:rPr>
                <w:rFonts w:ascii="Century Gothic" w:hAnsi="Century Gothic" w:cs="Century Gothic"/>
                <w:color w:val="000000"/>
                <w:position w:val="0"/>
                <w:sz w:val="22"/>
                <w:szCs w:val="22"/>
              </w:rPr>
              <w:br/>
              <w:t xml:space="preserve">Board of Directors</w:t>
            </w:r>
            <w:r>
              <w:rPr>
                <w:rFonts w:ascii="Century Gothic" w:hAnsi="Century Gothic" w:cs="Century Gothic"/>
                <w:color w:val="000000"/>
                <w:position w:val="0"/>
                <w:sz w:val="22"/>
                <w:szCs w:val="22"/>
              </w:rPr>
              <w:br/>
              <w:t xml:space="preserve">Vendors</w:t>
            </w:r>
            <w:r>
              <w:rPr>
                <w:rFonts w:ascii="Century Gothic" w:hAnsi="Century Gothic" w:cs="Century Gothic"/>
                <w:color w:val="000000"/>
                <w:position w:val="0"/>
                <w:sz w:val="22"/>
                <w:szCs w:val="22"/>
              </w:rPr>
              <w:br/>
              <w:t xml:space="preserve">Other</w:t>
            </w:r>
          </w:p>
          <w:p/>
        </w:tc>
      </w:tr>
    </w:tbl>
    <w:p/>
    <w:tbl>
      <w:tblPr>
        <w:tblStyle w:val="TableGridPHPDOCX"/>
        <w:tblW w:w="9330" w:type="dxa"/>
        <w:tblCellSpacing w:w="-45" w:type="dxa"/>
        <w:tblInd w:w="0" w:type="auto"/>
        <w:tblBorders>
          <w:top w:val="outset" w:color="000000" w:sz="5"/>
          <w:left w:val="outset" w:color="000000" w:sz="5"/>
          <w:bottom w:val="outset" w:color="000000" w:sz="5"/>
          <w:right w:val="outset" w:color="000000" w:sz="5"/>
        </w:tblBorders>
      </w:tblPr>
      <w:tblGrid>
        <w:gridCol/>
        <w:gridCol/>
      </w:tblGrid>
      <w:tr>
        <w:trPr>
          <w:trHeight w:val="0" w:hRule="atLeast"/>
          <w:jc w:val="left"/>
        </w:trPr>
        <w:tc>
          <w:tcPr>
            <w:gridSpan w:val="2"/>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4"/>
                <w:szCs w:val="24"/>
              </w:rPr>
              <w:t xml:space="preserve">Membership Application</w:t>
            </w:r>
          </w:p>
        </w:tc>
      </w:tr>
      <w:tr>
        <w:trPr>
          <w:trHeight w:val="0" w:hRule="atLeast"/>
          <w:jc w:val="left"/>
        </w:trPr>
        <w:tc>
          <w:tcPr>
            <w:tcW w:w="520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b/>
                <w:color w:val="000000"/>
                <w:position w:val="0"/>
                <w:sz w:val="22"/>
                <w:szCs w:val="22"/>
              </w:rPr>
              <w:t xml:space="preserve">Description</w:t>
            </w:r>
            <w:r>
              <w:rPr>
                <w:rFonts w:ascii="Century Gothic" w:hAnsi="Century Gothic" w:cs="Century Gothic"/>
                <w:color w:val="000000"/>
                <w:position w:val="0"/>
                <w:sz w:val="22"/>
                <w:szCs w:val="22"/>
              </w:rPr>
              <w:br/>
              <w:t xml:space="preserve"> Automation of membership processes, and providing the ability for members to self serve, can represent a significant saving (operational efficiency) to your organisation at the same time as providing improved (self) service.</w:t>
            </w:r>
            <w:r>
              <w:rPr>
                <w:rFonts w:ascii="Century Gothic" w:hAnsi="Century Gothic" w:cs="Century Gothic"/>
                <w:color w:val="000000"/>
                <w:position w:val="0"/>
                <w:sz w:val="22"/>
                <w:szCs w:val="22"/>
              </w:rPr>
              <w:br/>
              <w:br/>
              <w:t xml:space="preserve"> Online membership application and membership processing can also encourage quicker renewals and an increase the overall number of renewals and new member applications. A list of functional line items relating to Membership Application are provided below for you to include or exclude. </w:t>
            </w:r>
            <w:r>
              <w:rPr>
                <w:rFonts w:ascii="Century Gothic" w:hAnsi="Century Gothic" w:cs="Century Gothic"/>
                <w:color w:val="000000"/>
                <w:position w:val="0"/>
                <w:sz w:val="22"/>
                <w:szCs w:val="22"/>
              </w:rPr>
              <w:br/>
              <w:br/>
              <w:t xml:space="preserve"> Key Membership Application features are:</w:t>
            </w:r>
            <w:r>
              <w:rPr>
                <w:rFonts w:ascii="Century Gothic" w:hAnsi="Century Gothic" w:cs="Century Gothic"/>
                <w:color w:val="000000"/>
                <w:position w:val="0"/>
                <w:sz w:val="22"/>
                <w:szCs w:val="22"/>
              </w:rPr>
              <w:br/>
              <w:t xml:space="preserve"> - Individuals / corporations can apply for membership via the public website</w:t>
            </w:r>
            <w:r>
              <w:rPr>
                <w:rFonts w:ascii="Century Gothic" w:hAnsi="Century Gothic" w:cs="Century Gothic"/>
                <w:color w:val="000000"/>
                <w:position w:val="0"/>
                <w:sz w:val="22"/>
                <w:szCs w:val="22"/>
              </w:rPr>
              <w:br/>
              <w:t xml:space="preserve"> - Members can choose applicable options and levels</w:t>
            </w:r>
            <w:r>
              <w:rPr>
                <w:rFonts w:ascii="Century Gothic" w:hAnsi="Century Gothic" w:cs="Century Gothic"/>
                <w:color w:val="000000"/>
                <w:position w:val="0"/>
                <w:sz w:val="22"/>
                <w:szCs w:val="22"/>
              </w:rPr>
              <w:br/>
              <w:t xml:space="preserve"> - Communications and payments are handeled by the system </w:t>
            </w:r>
          </w:p>
        </w:tc>
        <w:tc>
          <w:tcPr>
            <w:tcW w:w="3225" w:type="dxa"/>
            <w:vMerge w:val="restart"/>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b/>
                <w:color w:val="000000"/>
                <w:position w:val="0"/>
                <w:sz w:val="22"/>
                <w:szCs w:val="22"/>
              </w:rPr>
              <w:t xml:space="preserve">Number of features</w:t>
            </w:r>
            <w:r>
              <w:rPr>
                <w:rFonts w:ascii="Century Gothic" w:hAnsi="Century Gothic" w:cs="Century Gothic"/>
                <w:color w:val="000000"/>
                <w:position w:val="0"/>
                <w:sz w:val="22"/>
                <w:szCs w:val="22"/>
              </w:rPr>
              <w:br/>
              <w:t xml:space="preserve"> 1</w:t>
            </w:r>
            <w:r>
              <w:rPr>
                <w:rFonts w:ascii="Century Gothic" w:hAnsi="Century Gothic" w:cs="Century Gothic"/>
                <w:b/>
                <w:color w:val="000000"/>
                <w:position w:val="0"/>
                <w:sz w:val="22"/>
                <w:szCs w:val="22"/>
              </w:rPr>
              <w:br/>
              <w:t xml:space="preserve">ROI</w:t>
            </w:r>
            <w:r>
              <w:rPr>
                <w:rFonts w:ascii="Century Gothic" w:hAnsi="Century Gothic" w:cs="Century Gothic"/>
                <w:color w:val="000000"/>
                <w:position w:val="0"/>
                <w:sz w:val="22"/>
                <w:szCs w:val="22"/>
              </w:rPr>
              <w:br/>
              <w:t xml:space="preserve"> $129654/YR</w:t>
            </w:r>
            <w:r>
              <w:rPr>
                <w:rFonts w:ascii="Century Gothic" w:hAnsi="Century Gothic" w:cs="Century Gothic"/>
                <w:b/>
                <w:color w:val="000000"/>
                <w:position w:val="0"/>
                <w:sz w:val="22"/>
                <w:szCs w:val="22"/>
              </w:rPr>
              <w:br/>
              <w:t xml:space="preserve">Priority</w:t>
            </w:r>
            <w:r>
              <w:rPr>
                <w:rFonts w:ascii="Century Gothic" w:hAnsi="Century Gothic" w:cs="Century Gothic"/>
                <w:color w:val="000000"/>
                <w:position w:val="0"/>
                <w:sz w:val="22"/>
                <w:szCs w:val="22"/>
              </w:rPr>
              <w:br/>
              <w:t xml:space="preserve">1 mandatory, - important, - nice to have, </w:t>
            </w:r>
            <w:r>
              <w:rPr>
                <w:rFonts w:ascii="Century Gothic" w:hAnsi="Century Gothic" w:cs="Century Gothic"/>
                <w:b/>
                <w:color w:val="000000"/>
                <w:position w:val="0"/>
                <w:sz w:val="22"/>
                <w:szCs w:val="22"/>
              </w:rPr>
              <w:br/>
              <w:t xml:space="preserve">Benefit to:</w:t>
            </w:r>
          </w:p>
          <w:p/>
          <w:p/>
        </w:tc>
      </w:tr>
    </w:tbl>
    <w:p/>
    <w:p w:rsidR="004A4419" w:rsidRDefault="004A4419" w:rsidP="00B75197">
      <w:pPr>
        <w:spacing w:before="40" w:after="40"/>
        <w:rPr>
          <w:rFonts w:ascii="Century Gothic" w:hAnsi="Century Gothic" w:cstheme="minorHAnsi"/>
        </w:rPr>
      </w:pPr>
    </w:p>
    <w:p w:rsidR="00FF70EF" w:rsidRPr="009F6334" w:rsidRDefault="00FF70EF" w:rsidP="00FF70EF">
      <w:pPr>
        <w:pStyle w:val="Heading2"/>
      </w:pPr>
      <w:bookmarkStart w:id="40" w:name="_ROI_&amp;_Benefits"/>
      <w:bookmarkStart w:id="41" w:name="_Toc387150296"/>
      <w:bookmarkEnd w:id="40"/>
      <w:r w:rsidRPr="009F6334">
        <w:t>ROI &amp; Benefits by feature</w:t>
      </w:r>
      <w:bookmarkEnd w:id="41"/>
    </w:p>
    <w:p w:rsidR="0025060B" w:rsidRDefault="007D1F84" w:rsidP="007D1F84">
      <w:pPr>
        <w:rPr>
          <w:rFonts w:ascii="Century Gothic" w:hAnsi="Century Gothic"/>
        </w:rPr>
      </w:pPr>
      <w:r w:rsidRPr="009F6334">
        <w:rPr>
          <w:rFonts w:ascii="Century Gothic" w:hAnsi="Century Gothic"/>
        </w:rPr>
        <w:t xml:space="preserve">Each functional area is made up of a number of common </w:t>
      </w:r>
      <w:r w:rsidR="00B648EB">
        <w:rPr>
          <w:rFonts w:ascii="Century Gothic" w:hAnsi="Century Gothic"/>
        </w:rPr>
        <w:t xml:space="preserve">and </w:t>
      </w:r>
      <w:r w:rsidRPr="009F6334">
        <w:rPr>
          <w:rFonts w:ascii="Century Gothic" w:hAnsi="Century Gothic"/>
        </w:rPr>
        <w:t xml:space="preserve">related </w:t>
      </w:r>
      <w:proofErr w:type="gramStart"/>
      <w:r w:rsidRPr="009F6334">
        <w:rPr>
          <w:rFonts w:ascii="Century Gothic" w:hAnsi="Century Gothic"/>
        </w:rPr>
        <w:t>features</w:t>
      </w:r>
      <w:r w:rsidR="000032F4" w:rsidRPr="009F6334">
        <w:rPr>
          <w:rFonts w:ascii="Century Gothic" w:hAnsi="Century Gothic"/>
        </w:rPr>
        <w:t>,</w:t>
      </w:r>
      <w:proofErr w:type="gramEnd"/>
      <w:r w:rsidR="000032F4" w:rsidRPr="009F6334">
        <w:rPr>
          <w:rFonts w:ascii="Century Gothic" w:hAnsi="Century Gothic"/>
        </w:rPr>
        <w:t xml:space="preserve"> each has been rated by importance and has an associated ROI estimate</w:t>
      </w:r>
      <w:r w:rsidRPr="009F6334">
        <w:rPr>
          <w:rFonts w:ascii="Century Gothic" w:hAnsi="Century Gothic"/>
        </w:rPr>
        <w:t xml:space="preserve">. Below is provided the feature list </w:t>
      </w:r>
      <w:r w:rsidR="000032F4" w:rsidRPr="009F6334">
        <w:rPr>
          <w:rFonts w:ascii="Century Gothic" w:hAnsi="Century Gothic"/>
        </w:rPr>
        <w:t>grouped into their functional areas.</w:t>
      </w:r>
    </w:p>
    <w:p w:rsidR="00641601" w:rsidRDefault="00641601" w:rsidP="007D1F84">
      <w:pPr>
        <w:rPr>
          <w:rFonts w:ascii="Century Gothic" w:hAnsi="Century Gothic"/>
        </w:rPr>
      </w:pPr>
    </w:p>
    <w:p>
      <w:pPr>
        <w:widowControl w:val="on"/>
        <w:pBdr/>
        <w:spacing w:before="0" w:after="0" w:line="240" w:lineRule="auto"/>
        <w:ind w:left="0" w:right="0"/>
        <w:jc w:val="left"/>
      </w:pPr>
      <w:r>
        <w:rPr>
          <w:rFonts w:ascii="Century Gothic" w:hAnsi="Century Gothic" w:cs="Century Gothic"/>
          <w:color w:val="4F81BD"/>
          <w:sz w:val="24"/>
          <w:szCs w:val="24"/>
        </w:rPr>
        <w:t xml:space="preserve">Contact Database</w:t>
      </w:r>
    </w:p>
    <w:tbl>
      <w:tblPr>
        <w:tblStyle w:val="TableGridPHPDOCX"/>
        <w:tblW w:w="9330" w:type="dxa"/>
        <w:tblCellSpacing w:w="-45" w:type="dxa"/>
        <w:tblInd w:w="0" w:type="auto"/>
        <w:tblBorders>
          <w:top w:val="outset" w:color="000000" w:sz="5"/>
          <w:left w:val="outset" w:color="000000" w:sz="5"/>
          <w:bottom w:val="outset" w:color="000000" w:sz="5"/>
          <w:right w:val="outset" w:color="000000" w:sz="5"/>
        </w:tblBorders>
      </w:tblPr>
      <w:tblGrid>
        <w:gridCol/>
        <w:gridCol/>
      </w:tblGrid>
      <w:tr>
        <w:trPr>
          <w:trHeight w:val="0" w:hRule="atLeast"/>
          <w:jc w:val="left"/>
        </w:trPr>
        <w:tc>
          <w:tcPr>
            <w:gridSpan w:val="2"/>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Contact Database can include both member and non-member details </w:t>
            </w:r>
          </w:p>
        </w:tc>
      </w:tr>
      <w:tr>
        <w:trPr>
          <w:trHeight w:val="0" w:hRule="atLeast"/>
          <w:jc w:val="left"/>
        </w:trPr>
        <w:tc>
          <w:tcPr>
            <w:tcW w:w="520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Notes:</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Notes entered 17/09/2014 </w:t>
            </w:r>
          </w:p>
        </w:tc>
        <w:tc>
          <w:tcPr>
            <w:tcW w:w="322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Priority</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 mandatory, 1 important, - nice to have, </w:t>
            </w:r>
          </w:p>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ROI</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$0/YR </w:t>
            </w:r>
          </w:p>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Benefit to:</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Board of Directors</w:t>
            </w:r>
            <w:r>
              <w:rPr>
                <w:rFonts w:ascii="Century Gothic" w:hAnsi="Century Gothic" w:cs="Century Gothic"/>
                <w:color w:val="000000"/>
                <w:position w:val="0"/>
                <w:sz w:val="22"/>
                <w:szCs w:val="22"/>
              </w:rPr>
              <w:br/>
              <w:t xml:space="preserve">Vendors</w:t>
            </w:r>
            <w:r>
              <w:rPr>
                <w:rFonts w:ascii="Century Gothic" w:hAnsi="Century Gothic" w:cs="Century Gothic"/>
                <w:color w:val="000000"/>
                <w:position w:val="0"/>
                <w:sz w:val="22"/>
                <w:szCs w:val="22"/>
              </w:rPr>
              <w:br/>
              <w:t xml:space="preserve">Other</w:t>
            </w:r>
          </w:p>
          <w:p/>
        </w:tc>
      </w:tr>
    </w:tbl>
    <w:p/>
    <w:tbl>
      <w:tblPr>
        <w:tblStyle w:val="TableGridPHPDOCX"/>
        <w:tblW w:w="9330" w:type="dxa"/>
        <w:tblCellSpacing w:w="-45" w:type="dxa"/>
        <w:tblInd w:w="0" w:type="auto"/>
        <w:tblBorders>
          <w:top w:val="outset" w:color="000000" w:sz="5"/>
          <w:left w:val="outset" w:color="000000" w:sz="5"/>
          <w:bottom w:val="outset" w:color="000000" w:sz="5"/>
          <w:right w:val="outset" w:color="000000" w:sz="5"/>
        </w:tblBorders>
      </w:tblPr>
      <w:tblGrid>
        <w:gridCol/>
        <w:gridCol/>
      </w:tblGrid>
      <w:tr>
        <w:trPr>
          <w:trHeight w:val="0" w:hRule="atLeast"/>
          <w:jc w:val="left"/>
        </w:trPr>
        <w:tc>
          <w:tcPr>
            <w:gridSpan w:val="2"/>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The data that needs to be stored for each contact can be configured </w:t>
            </w:r>
          </w:p>
        </w:tc>
      </w:tr>
      <w:tr>
        <w:trPr>
          <w:trHeight w:val="0" w:hRule="atLeast"/>
          <w:jc w:val="left"/>
        </w:trPr>
        <w:tc>
          <w:tcPr>
            <w:tcW w:w="520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Notes:</w:t>
            </w:r>
          </w:p>
          <w:p>
            <w:pPr>
              <w:widowControl w:val="on"/>
              <w:pBdr/>
              <w:spacing w:before="218" w:after="218" w:line="240" w:lineRule="auto"/>
              <w:ind w:left="0" w:right="0"/>
              <w:jc w:val="left"/>
              <w:textAlignment w:val="top"/>
            </w:pPr>
          </w:p>
        </w:tc>
        <w:tc>
          <w:tcPr>
            <w:tcW w:w="322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Priority</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1 mandatory, 1 important, - nice to have, </w:t>
            </w:r>
          </w:p>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ROI</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$241185/YR </w:t>
            </w:r>
          </w:p>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Benefit to:</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Board of Directors</w:t>
            </w:r>
            <w:r>
              <w:rPr>
                <w:rFonts w:ascii="Century Gothic" w:hAnsi="Century Gothic" w:cs="Century Gothic"/>
                <w:color w:val="000000"/>
                <w:position w:val="0"/>
                <w:sz w:val="22"/>
                <w:szCs w:val="22"/>
              </w:rPr>
              <w:br/>
              <w:t xml:space="preserve">Vendors</w:t>
            </w:r>
            <w:r>
              <w:rPr>
                <w:rFonts w:ascii="Century Gothic" w:hAnsi="Century Gothic" w:cs="Century Gothic"/>
                <w:color w:val="000000"/>
                <w:position w:val="0"/>
                <w:sz w:val="22"/>
                <w:szCs w:val="22"/>
              </w:rPr>
              <w:br/>
              <w:t xml:space="preserve">Other</w:t>
            </w:r>
          </w:p>
          <w:p/>
        </w:tc>
      </w:tr>
    </w:tbl>
    <w:p/>
    <w:p>
      <w:pPr>
        <w:widowControl w:val="on"/>
        <w:pBdr/>
        <w:spacing w:before="0" w:after="0" w:line="240" w:lineRule="auto"/>
        <w:ind w:left="0" w:right="0"/>
        <w:jc w:val="left"/>
      </w:pPr>
      <w:r>
        <w:rPr>
          <w:rFonts w:ascii="Century Gothic" w:hAnsi="Century Gothic" w:cs="Century Gothic"/>
          <w:color w:val="4F81BD"/>
          <w:sz w:val="24"/>
          <w:szCs w:val="24"/>
        </w:rPr>
        <w:t xml:space="preserve">Membership Application</w:t>
      </w:r>
    </w:p>
    <w:tbl>
      <w:tblPr>
        <w:tblStyle w:val="TableGridPHPDOCX"/>
        <w:tblW w:w="9330" w:type="dxa"/>
        <w:tblCellSpacing w:w="-45" w:type="dxa"/>
        <w:tblInd w:w="0" w:type="auto"/>
        <w:tblBorders>
          <w:top w:val="outset" w:color="000000" w:sz="5"/>
          <w:left w:val="outset" w:color="000000" w:sz="5"/>
          <w:bottom w:val="outset" w:color="000000" w:sz="5"/>
          <w:right w:val="outset" w:color="000000" w:sz="5"/>
        </w:tblBorders>
      </w:tblPr>
      <w:tblGrid>
        <w:gridCol/>
        <w:gridCol/>
      </w:tblGrid>
      <w:tr>
        <w:trPr>
          <w:trHeight w:val="0" w:hRule="atLeast"/>
          <w:jc w:val="left"/>
        </w:trPr>
        <w:tc>
          <w:tcPr>
            <w:gridSpan w:val="2"/>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Members can elect to include optional extras to their application e.g. sign up for Special Interest Groups </w:t>
            </w:r>
          </w:p>
        </w:tc>
      </w:tr>
      <w:tr>
        <w:trPr>
          <w:trHeight w:val="0" w:hRule="atLeast"/>
          <w:jc w:val="left"/>
        </w:trPr>
        <w:tc>
          <w:tcPr>
            <w:tcW w:w="520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Notes:</w:t>
            </w:r>
          </w:p>
          <w:p>
            <w:pPr>
              <w:widowControl w:val="on"/>
              <w:pBdr/>
              <w:spacing w:before="218" w:after="218" w:line="240" w:lineRule="auto"/>
              <w:ind w:left="0" w:right="0"/>
              <w:jc w:val="left"/>
              <w:textAlignment w:val="top"/>
            </w:pPr>
          </w:p>
        </w:tc>
        <w:tc>
          <w:tcPr>
            <w:tcW w:w="322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Priority</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1 mandatory, - important, - nice to have, </w:t>
            </w:r>
          </w:p>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ROI</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$129654/YR </w:t>
            </w:r>
          </w:p>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Benefit to:</w:t>
            </w:r>
          </w:p>
          <w:p>
            <w:pPr>
              <w:widowControl w:val="on"/>
              <w:pBdr/>
              <w:spacing w:before="218" w:after="218" w:line="240" w:lineRule="auto"/>
              <w:ind w:left="0" w:right="0"/>
              <w:jc w:val="left"/>
              <w:textAlignment w:val="top"/>
            </w:pPr>
          </w:p>
          <w:p/>
        </w:tc>
      </w:tr>
    </w:tbl>
    <w:p/>
    <w:sectPr w:rsidR="00641601" w:rsidSect="007A4556">
      <w:footerReference w:type="default" r:id="rId8"/>
      <w:pgSz w:w="11906" w:h="16838"/>
      <w:pgMar w:top="1440" w:right="1440" w:bottom="1440" w:left="1440" w:header="708" w:footer="708"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450E3A8" w15:done="0"/>
  <w15:commentEx w15:paraId="0A6CDC2E" w15:done="0"/>
  <w15:commentEx w15:paraId="03F37947" w15:done="0"/>
  <w15:commentEx w15:paraId="061AAD32" w15:done="0"/>
  <w15:commentEx w15:paraId="487317E7" w15:done="0"/>
  <w15:commentEx w15:paraId="0268D05D" w15:done="0"/>
  <w15:commentEx w15:paraId="0A0E324A" w15:done="0"/>
  <w15:commentEx w15:paraId="5DAC04B2" w15:done="0"/>
  <w15:commentEx w15:paraId="2B3CF9E5" w15:done="0"/>
  <w15:commentEx w15:paraId="5D4B9D8E" w15:done="0"/>
  <w15:commentEx w15:paraId="38E848D9" w15:done="0"/>
  <w15:commentEx w15:paraId="423F74C3"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21C6E" w:rsidRDefault="00E21C6E" w:rsidP="006830D9">
      <w:pPr>
        <w:spacing w:after="0" w:line="240" w:lineRule="auto"/>
      </w:pPr>
      <w:r>
        <w:separator/>
      </w:r>
    </w:p>
  </w:endnote>
  <w:endnote w:type="continuationSeparator" w:id="0">
    <w:p w:rsidR="00E21C6E" w:rsidRDefault="00E21C6E" w:rsidP="006830D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48EC" w:rsidRPr="00236FCB" w:rsidRDefault="00D048EC" w:rsidP="0011178D">
    <w:pPr>
      <w:pStyle w:val="Footer"/>
      <w:rPr>
        <w:rFonts w:ascii="Century Gothic" w:hAnsi="Century Gothic"/>
        <w:sz w:val="20"/>
      </w:rPr>
    </w:pPr>
    <w:r w:rsidRPr="00236FCB">
      <w:rPr>
        <w:rFonts w:ascii="Century Gothic" w:hAnsi="Century Gothic"/>
        <w:sz w:val="20"/>
      </w:rPr>
      <w:t>Commercial in confidence</w:t>
    </w:r>
    <w:r w:rsidRPr="00236FCB">
      <w:rPr>
        <w:rFonts w:ascii="Century Gothic" w:hAnsi="Century Gothic"/>
        <w:sz w:val="20"/>
      </w:rPr>
      <w:ptab w:relativeTo="margin" w:alignment="center" w:leader="none"/>
    </w:r>
    <w:r w:rsidRPr="00236FCB">
      <w:rPr>
        <w:rFonts w:ascii="Century Gothic" w:hAnsi="Century Gothic"/>
        <w:sz w:val="20"/>
      </w:rPr>
      <w:t xml:space="preserve">Project introduction document </w:t>
    </w:r>
  </w:p>
  <w:p w:rsidR="00D048EC" w:rsidRPr="0011178D" w:rsidRDefault="00D048EC" w:rsidP="0011178D">
    <w:pPr>
      <w:pStyle w:val="Footer"/>
      <w:rPr>
        <w:rFonts w:ascii="Century Gothic" w:hAnsi="Century Gothic"/>
        <w:sz w:val="20"/>
      </w:rPr>
    </w:pPr>
    <w:r w:rsidRPr="00236FCB">
      <w:rPr>
        <w:rFonts w:ascii="Century Gothic" w:hAnsi="Century Gothic"/>
        <w:sz w:val="20"/>
      </w:rPr>
      <w:tab/>
      <w:t>19 September 2014</w:t>
    </w:r>
    <w:r w:rsidRPr="00236FCB">
      <w:rPr>
        <w:rFonts w:ascii="Century Gothic" w:hAnsi="Century Gothic"/>
        <w:sz w:val="20"/>
      </w:rPr>
      <w:tab/>
    </w:r>
    <w:hyperlink r:id="rId1" w:history="1">
      <w:r w:rsidRPr="00236FCB">
        <w:rPr>
          <w:rStyle w:val="Hyperlink"/>
          <w:rFonts w:ascii="Century Gothic" w:hAnsi="Century Gothic"/>
          <w:sz w:val="20"/>
        </w:rPr>
        <w:t xml:space="preserve">Produced by </w:t>
      </w:r>
      <w:proofErr w:type="spellStart"/>
      <w:r w:rsidRPr="00236FCB">
        <w:rPr>
          <w:rStyle w:val="Hyperlink"/>
          <w:rFonts w:ascii="Century Gothic" w:hAnsi="Century Gothic"/>
          <w:sz w:val="20"/>
        </w:rPr>
        <w:t>Skopes</w:t>
      </w:r>
      <w:proofErr w:type="spellEnd"/>
    </w:hyperlink>
    <w:r w:rsidRPr="00236FCB">
      <w:rPr>
        <w:rFonts w:ascii="Century Gothic" w:hAnsi="Century Gothic"/>
        <w:sz w:val="20"/>
      </w:rPr>
      <w:ptab w:relativeTo="margin" w:alignment="right" w:leader="none"/>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21C6E" w:rsidRDefault="00E21C6E" w:rsidP="006830D9">
      <w:pPr>
        <w:spacing w:after="0" w:line="240" w:lineRule="auto"/>
      </w:pPr>
      <w:r>
        <w:separator/>
      </w:r>
    </w:p>
  </w:footnote>
  <w:footnote w:type="continuationSeparator" w:id="0">
    <w:p w:rsidR="00E21C6E" w:rsidRDefault="00E21C6E" w:rsidP="006830D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91964074">
    <w:multiLevelType w:val="hybridMultilevel"/>
    <w:lvl w:ilvl="0" w:tplc="48853477">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1ABA7ECA"/>
    <w:multiLevelType w:val="hybridMultilevel"/>
    <w:tmpl w:val="A48ADAE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23CF723D"/>
    <w:multiLevelType w:val="hybridMultilevel"/>
    <w:tmpl w:val="33324B0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33C13160"/>
    <w:multiLevelType w:val="hybridMultilevel"/>
    <w:tmpl w:val="FFD682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5E650755"/>
    <w:multiLevelType w:val="hybridMultilevel"/>
    <w:tmpl w:val="005AEC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634E6766"/>
    <w:multiLevelType w:val="hybridMultilevel"/>
    <w:tmpl w:val="05DAF38E"/>
    <w:lvl w:ilvl="0" w:tplc="35267A1A">
      <w:start w:val="1"/>
      <w:numFmt w:val="decimal"/>
      <w:pStyle w:val="Heading1"/>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
    <w:nsid w:val="689B5A1E"/>
    <w:multiLevelType w:val="hybridMultilevel"/>
    <w:tmpl w:val="9994605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4"/>
  </w:num>
  <w:num w:numId="5">
    <w:abstractNumId w:val="3"/>
  </w:num>
  <w:num w:numId="6">
    <w:abstractNumId w:val="4"/>
  </w:num>
  <w:num w:numId="7">
    <w:abstractNumId w:val="4"/>
  </w:num>
  <w:num w:numId="8">
    <w:abstractNumId w:val="4"/>
  </w:num>
  <w:num w:numId="9">
    <w:abstractNumId w:val="4"/>
  </w:num>
  <w:num w:numId="10">
    <w:abstractNumId w:val="4"/>
  </w:num>
  <w:num w:numId="11">
    <w:abstractNumId w:val="4"/>
  </w:num>
  <w:num w:numId="12">
    <w:abstractNumId w:val="0"/>
  </w:num>
  <w:num w:numId="13">
    <w:abstractNumId w:val="5"/>
  </w:num>
  <w:num w:numId="14">
    <w:abstractNumId w:val="4"/>
  </w:num>
  <w:num w:numId="91964074">
    <w:abstractNumId w:val="9196407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0F10B2"/>
    <w:rsid w:val="000004DE"/>
    <w:rsid w:val="000032F4"/>
    <w:rsid w:val="0000437F"/>
    <w:rsid w:val="00011E9A"/>
    <w:rsid w:val="00014D9C"/>
    <w:rsid w:val="00042D7B"/>
    <w:rsid w:val="0008548C"/>
    <w:rsid w:val="000A238A"/>
    <w:rsid w:val="000B7989"/>
    <w:rsid w:val="000C619D"/>
    <w:rsid w:val="000D2055"/>
    <w:rsid w:val="000D2E8E"/>
    <w:rsid w:val="000D7261"/>
    <w:rsid w:val="000E064A"/>
    <w:rsid w:val="000E1766"/>
    <w:rsid w:val="000E2B9C"/>
    <w:rsid w:val="000E2F09"/>
    <w:rsid w:val="000F10B2"/>
    <w:rsid w:val="000F26CB"/>
    <w:rsid w:val="000F5977"/>
    <w:rsid w:val="00111424"/>
    <w:rsid w:val="0011178D"/>
    <w:rsid w:val="00113A99"/>
    <w:rsid w:val="00127BEF"/>
    <w:rsid w:val="00140170"/>
    <w:rsid w:val="00157352"/>
    <w:rsid w:val="001641A6"/>
    <w:rsid w:val="00173896"/>
    <w:rsid w:val="001755FD"/>
    <w:rsid w:val="00190883"/>
    <w:rsid w:val="00190D5F"/>
    <w:rsid w:val="00191184"/>
    <w:rsid w:val="00192AB2"/>
    <w:rsid w:val="001A5504"/>
    <w:rsid w:val="001C1AEF"/>
    <w:rsid w:val="001D20AB"/>
    <w:rsid w:val="001F1702"/>
    <w:rsid w:val="001F22EB"/>
    <w:rsid w:val="001F2701"/>
    <w:rsid w:val="0022406F"/>
    <w:rsid w:val="00230BD5"/>
    <w:rsid w:val="00241AF7"/>
    <w:rsid w:val="0025060B"/>
    <w:rsid w:val="00270862"/>
    <w:rsid w:val="00277BB5"/>
    <w:rsid w:val="002A090A"/>
    <w:rsid w:val="002A4F8F"/>
    <w:rsid w:val="002A5B5E"/>
    <w:rsid w:val="002C1DDC"/>
    <w:rsid w:val="002C6258"/>
    <w:rsid w:val="002D1AA0"/>
    <w:rsid w:val="002E4B32"/>
    <w:rsid w:val="00301254"/>
    <w:rsid w:val="003038D9"/>
    <w:rsid w:val="00306134"/>
    <w:rsid w:val="00307166"/>
    <w:rsid w:val="0031143C"/>
    <w:rsid w:val="00315AA0"/>
    <w:rsid w:val="00320DE2"/>
    <w:rsid w:val="0034191F"/>
    <w:rsid w:val="00377443"/>
    <w:rsid w:val="00386FE2"/>
    <w:rsid w:val="0038793D"/>
    <w:rsid w:val="00387AAA"/>
    <w:rsid w:val="003A32E8"/>
    <w:rsid w:val="003A7EB9"/>
    <w:rsid w:val="003B11E2"/>
    <w:rsid w:val="003D067B"/>
    <w:rsid w:val="003E3BBC"/>
    <w:rsid w:val="003F1C47"/>
    <w:rsid w:val="003F1D62"/>
    <w:rsid w:val="004122F5"/>
    <w:rsid w:val="00422181"/>
    <w:rsid w:val="00427F46"/>
    <w:rsid w:val="00445403"/>
    <w:rsid w:val="004456E0"/>
    <w:rsid w:val="00447AE5"/>
    <w:rsid w:val="004513A9"/>
    <w:rsid w:val="00457DF9"/>
    <w:rsid w:val="00463292"/>
    <w:rsid w:val="0046473C"/>
    <w:rsid w:val="00477AA0"/>
    <w:rsid w:val="00490B2D"/>
    <w:rsid w:val="004A4419"/>
    <w:rsid w:val="004B5122"/>
    <w:rsid w:val="004C1E4C"/>
    <w:rsid w:val="004C73D2"/>
    <w:rsid w:val="004E34B6"/>
    <w:rsid w:val="004E4227"/>
    <w:rsid w:val="004E67F9"/>
    <w:rsid w:val="00500E58"/>
    <w:rsid w:val="005123BC"/>
    <w:rsid w:val="00520AFA"/>
    <w:rsid w:val="00530A9E"/>
    <w:rsid w:val="005407E2"/>
    <w:rsid w:val="00564A27"/>
    <w:rsid w:val="005730FD"/>
    <w:rsid w:val="00575552"/>
    <w:rsid w:val="00577DAB"/>
    <w:rsid w:val="005855E8"/>
    <w:rsid w:val="005A4B3B"/>
    <w:rsid w:val="005C25C0"/>
    <w:rsid w:val="005E2399"/>
    <w:rsid w:val="005E61CB"/>
    <w:rsid w:val="005F3054"/>
    <w:rsid w:val="005F4680"/>
    <w:rsid w:val="00601691"/>
    <w:rsid w:val="006143CD"/>
    <w:rsid w:val="00637907"/>
    <w:rsid w:val="00641601"/>
    <w:rsid w:val="006530EF"/>
    <w:rsid w:val="00662BE4"/>
    <w:rsid w:val="00662F1A"/>
    <w:rsid w:val="006655AD"/>
    <w:rsid w:val="00674F5E"/>
    <w:rsid w:val="006827CB"/>
    <w:rsid w:val="006830D9"/>
    <w:rsid w:val="006912DD"/>
    <w:rsid w:val="00694DDA"/>
    <w:rsid w:val="006A3DAB"/>
    <w:rsid w:val="006A4ED6"/>
    <w:rsid w:val="006B6CAB"/>
    <w:rsid w:val="006B6F5E"/>
    <w:rsid w:val="006C1E48"/>
    <w:rsid w:val="006D3D7F"/>
    <w:rsid w:val="006F6747"/>
    <w:rsid w:val="00706577"/>
    <w:rsid w:val="00706F38"/>
    <w:rsid w:val="00727FBF"/>
    <w:rsid w:val="00730819"/>
    <w:rsid w:val="00736F44"/>
    <w:rsid w:val="0074012E"/>
    <w:rsid w:val="007505C2"/>
    <w:rsid w:val="007766C4"/>
    <w:rsid w:val="00795035"/>
    <w:rsid w:val="007968E9"/>
    <w:rsid w:val="00797539"/>
    <w:rsid w:val="007A246D"/>
    <w:rsid w:val="007A3086"/>
    <w:rsid w:val="007A4556"/>
    <w:rsid w:val="007A6948"/>
    <w:rsid w:val="007C0BD0"/>
    <w:rsid w:val="007C3749"/>
    <w:rsid w:val="007C7040"/>
    <w:rsid w:val="007D07D4"/>
    <w:rsid w:val="007D1F84"/>
    <w:rsid w:val="007D63AE"/>
    <w:rsid w:val="007D7265"/>
    <w:rsid w:val="007D742C"/>
    <w:rsid w:val="007E37A5"/>
    <w:rsid w:val="007E631B"/>
    <w:rsid w:val="00813F09"/>
    <w:rsid w:val="0081709D"/>
    <w:rsid w:val="00822835"/>
    <w:rsid w:val="00832228"/>
    <w:rsid w:val="008424E3"/>
    <w:rsid w:val="008452A6"/>
    <w:rsid w:val="00856F5C"/>
    <w:rsid w:val="008619D3"/>
    <w:rsid w:val="008630CB"/>
    <w:rsid w:val="008661A6"/>
    <w:rsid w:val="008844CE"/>
    <w:rsid w:val="00885F93"/>
    <w:rsid w:val="008A7DE3"/>
    <w:rsid w:val="008B0F52"/>
    <w:rsid w:val="008C5136"/>
    <w:rsid w:val="008E1A57"/>
    <w:rsid w:val="008E51C4"/>
    <w:rsid w:val="0090726D"/>
    <w:rsid w:val="00914943"/>
    <w:rsid w:val="009271CC"/>
    <w:rsid w:val="00943A8D"/>
    <w:rsid w:val="00964972"/>
    <w:rsid w:val="009746B4"/>
    <w:rsid w:val="009813E1"/>
    <w:rsid w:val="00982A45"/>
    <w:rsid w:val="009950F1"/>
    <w:rsid w:val="009A2536"/>
    <w:rsid w:val="009B6EF2"/>
    <w:rsid w:val="009C0E01"/>
    <w:rsid w:val="009C0FB1"/>
    <w:rsid w:val="009D1373"/>
    <w:rsid w:val="009E1AF1"/>
    <w:rsid w:val="009F10F6"/>
    <w:rsid w:val="009F4585"/>
    <w:rsid w:val="009F6334"/>
    <w:rsid w:val="00A02C7C"/>
    <w:rsid w:val="00A031E5"/>
    <w:rsid w:val="00A3324B"/>
    <w:rsid w:val="00A338F7"/>
    <w:rsid w:val="00A35C65"/>
    <w:rsid w:val="00A452F9"/>
    <w:rsid w:val="00A675BE"/>
    <w:rsid w:val="00A75522"/>
    <w:rsid w:val="00A814B1"/>
    <w:rsid w:val="00A81F0D"/>
    <w:rsid w:val="00A90AAB"/>
    <w:rsid w:val="00A93438"/>
    <w:rsid w:val="00AB3D54"/>
    <w:rsid w:val="00AB6541"/>
    <w:rsid w:val="00AD5B74"/>
    <w:rsid w:val="00B017DA"/>
    <w:rsid w:val="00B12764"/>
    <w:rsid w:val="00B13299"/>
    <w:rsid w:val="00B138B3"/>
    <w:rsid w:val="00B142D4"/>
    <w:rsid w:val="00B207EF"/>
    <w:rsid w:val="00B23E7D"/>
    <w:rsid w:val="00B37DC5"/>
    <w:rsid w:val="00B4039E"/>
    <w:rsid w:val="00B40D30"/>
    <w:rsid w:val="00B4216C"/>
    <w:rsid w:val="00B54E57"/>
    <w:rsid w:val="00B648EB"/>
    <w:rsid w:val="00B65E2F"/>
    <w:rsid w:val="00B66CC8"/>
    <w:rsid w:val="00B70616"/>
    <w:rsid w:val="00B708AC"/>
    <w:rsid w:val="00B75197"/>
    <w:rsid w:val="00B86691"/>
    <w:rsid w:val="00B97425"/>
    <w:rsid w:val="00BA105D"/>
    <w:rsid w:val="00BA6C8C"/>
    <w:rsid w:val="00BB42C3"/>
    <w:rsid w:val="00BB768E"/>
    <w:rsid w:val="00BC104D"/>
    <w:rsid w:val="00BC78D6"/>
    <w:rsid w:val="00BD21D2"/>
    <w:rsid w:val="00BE0A39"/>
    <w:rsid w:val="00BE3ED0"/>
    <w:rsid w:val="00BE5FDF"/>
    <w:rsid w:val="00BF41A9"/>
    <w:rsid w:val="00BF72C3"/>
    <w:rsid w:val="00C11112"/>
    <w:rsid w:val="00C2222D"/>
    <w:rsid w:val="00C245E4"/>
    <w:rsid w:val="00C26774"/>
    <w:rsid w:val="00C33BD9"/>
    <w:rsid w:val="00C51176"/>
    <w:rsid w:val="00C55504"/>
    <w:rsid w:val="00C558B5"/>
    <w:rsid w:val="00C769DB"/>
    <w:rsid w:val="00C96B22"/>
    <w:rsid w:val="00CA07D2"/>
    <w:rsid w:val="00CA0D29"/>
    <w:rsid w:val="00CA18EE"/>
    <w:rsid w:val="00CB0E1D"/>
    <w:rsid w:val="00CB469C"/>
    <w:rsid w:val="00CB46EB"/>
    <w:rsid w:val="00CD0D66"/>
    <w:rsid w:val="00CD5C8E"/>
    <w:rsid w:val="00CE6801"/>
    <w:rsid w:val="00D048EC"/>
    <w:rsid w:val="00D11294"/>
    <w:rsid w:val="00D277E3"/>
    <w:rsid w:val="00D37D4D"/>
    <w:rsid w:val="00D54CB1"/>
    <w:rsid w:val="00D55D9C"/>
    <w:rsid w:val="00D563F9"/>
    <w:rsid w:val="00D56C35"/>
    <w:rsid w:val="00D60866"/>
    <w:rsid w:val="00D728F2"/>
    <w:rsid w:val="00D90D58"/>
    <w:rsid w:val="00D91A37"/>
    <w:rsid w:val="00DA2381"/>
    <w:rsid w:val="00DA61C8"/>
    <w:rsid w:val="00DA7AD6"/>
    <w:rsid w:val="00DD3261"/>
    <w:rsid w:val="00DD6D3E"/>
    <w:rsid w:val="00E01336"/>
    <w:rsid w:val="00E13134"/>
    <w:rsid w:val="00E21C6E"/>
    <w:rsid w:val="00E257E7"/>
    <w:rsid w:val="00E42F71"/>
    <w:rsid w:val="00E442EF"/>
    <w:rsid w:val="00E5096E"/>
    <w:rsid w:val="00E6242A"/>
    <w:rsid w:val="00E70A1B"/>
    <w:rsid w:val="00E9144D"/>
    <w:rsid w:val="00EA348B"/>
    <w:rsid w:val="00EB37E7"/>
    <w:rsid w:val="00EC19D0"/>
    <w:rsid w:val="00ED127A"/>
    <w:rsid w:val="00ED6ADF"/>
    <w:rsid w:val="00EE63EB"/>
    <w:rsid w:val="00F201AF"/>
    <w:rsid w:val="00F30517"/>
    <w:rsid w:val="00F3110D"/>
    <w:rsid w:val="00F42C33"/>
    <w:rsid w:val="00F452AA"/>
    <w:rsid w:val="00F512D8"/>
    <w:rsid w:val="00F52C04"/>
    <w:rsid w:val="00F81B06"/>
    <w:rsid w:val="00FA3180"/>
    <w:rsid w:val="00FA5D28"/>
    <w:rsid w:val="00FD29F8"/>
    <w:rsid w:val="00FD41ED"/>
    <w:rsid w:val="00FD70F0"/>
    <w:rsid w:val="00FE44B8"/>
    <w:rsid w:val="00FF2DF4"/>
    <w:rsid w:val="00FF4409"/>
    <w:rsid w:val="00FF52D4"/>
    <w:rsid w:val="00FF70EF"/>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32E8"/>
  </w:style>
  <w:style w:type="paragraph" w:styleId="Heading1">
    <w:name w:val="heading 1"/>
    <w:basedOn w:val="Normal"/>
    <w:next w:val="Normal"/>
    <w:link w:val="Heading1Char"/>
    <w:uiPriority w:val="9"/>
    <w:qFormat/>
    <w:rsid w:val="00A675BE"/>
    <w:pPr>
      <w:keepNext/>
      <w:keepLines/>
      <w:numPr>
        <w:numId w:val="1"/>
      </w:numPr>
      <w:spacing w:before="480" w:after="240"/>
      <w:outlineLvl w:val="0"/>
    </w:pPr>
    <w:rPr>
      <w:rFonts w:ascii="Century Gothic" w:eastAsiaTheme="majorEastAsia" w:hAnsi="Century Gothic" w:cstheme="majorBidi"/>
      <w:bCs/>
      <w:color w:val="365F91" w:themeColor="accent1" w:themeShade="BF"/>
      <w:sz w:val="32"/>
      <w:szCs w:val="28"/>
    </w:rPr>
  </w:style>
  <w:style w:type="paragraph" w:styleId="Heading2">
    <w:name w:val="heading 2"/>
    <w:basedOn w:val="Normal"/>
    <w:next w:val="Normal"/>
    <w:link w:val="Heading2Char"/>
    <w:uiPriority w:val="9"/>
    <w:unhideWhenUsed/>
    <w:qFormat/>
    <w:rsid w:val="009F6334"/>
    <w:pPr>
      <w:keepNext/>
      <w:keepLines/>
      <w:spacing w:before="360" w:after="120"/>
      <w:outlineLvl w:val="1"/>
    </w:pPr>
    <w:rPr>
      <w:rFonts w:ascii="Century Gothic" w:eastAsiaTheme="majorEastAsia" w:hAnsi="Century Gothic" w:cstheme="majorBidi"/>
      <w:bCs/>
      <w:color w:val="4F81BD" w:themeColor="accent1"/>
      <w:sz w:val="26"/>
      <w:szCs w:val="26"/>
    </w:rPr>
  </w:style>
  <w:style w:type="paragraph" w:styleId="Heading3">
    <w:name w:val="heading 3"/>
    <w:basedOn w:val="Normal"/>
    <w:next w:val="Normal"/>
    <w:link w:val="Heading3Char"/>
    <w:uiPriority w:val="9"/>
    <w:unhideWhenUsed/>
    <w:qFormat/>
    <w:rsid w:val="000032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830D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830D9"/>
  </w:style>
  <w:style w:type="paragraph" w:styleId="Footer">
    <w:name w:val="footer"/>
    <w:basedOn w:val="Normal"/>
    <w:link w:val="FooterChar"/>
    <w:uiPriority w:val="99"/>
    <w:semiHidden/>
    <w:unhideWhenUsed/>
    <w:rsid w:val="006830D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6830D9"/>
  </w:style>
  <w:style w:type="paragraph" w:styleId="BalloonText">
    <w:name w:val="Balloon Text"/>
    <w:basedOn w:val="Normal"/>
    <w:link w:val="BalloonTextChar"/>
    <w:uiPriority w:val="99"/>
    <w:semiHidden/>
    <w:unhideWhenUsed/>
    <w:rsid w:val="006830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30D9"/>
    <w:rPr>
      <w:rFonts w:ascii="Tahoma" w:hAnsi="Tahoma" w:cs="Tahoma"/>
      <w:sz w:val="16"/>
      <w:szCs w:val="16"/>
    </w:rPr>
  </w:style>
  <w:style w:type="character" w:styleId="Hyperlink">
    <w:name w:val="Hyperlink"/>
    <w:basedOn w:val="DefaultParagraphFont"/>
    <w:uiPriority w:val="99"/>
    <w:unhideWhenUsed/>
    <w:rsid w:val="006830D9"/>
    <w:rPr>
      <w:color w:val="0000FF" w:themeColor="hyperlink"/>
      <w:u w:val="single"/>
    </w:rPr>
  </w:style>
  <w:style w:type="paragraph" w:styleId="TOC1">
    <w:name w:val="toc 1"/>
    <w:basedOn w:val="Normal"/>
    <w:next w:val="Normal"/>
    <w:autoRedefine/>
    <w:uiPriority w:val="39"/>
    <w:rsid w:val="006143CD"/>
    <w:pPr>
      <w:spacing w:after="0" w:line="240" w:lineRule="auto"/>
    </w:pPr>
    <w:rPr>
      <w:rFonts w:ascii="Times New Roman" w:eastAsia="Times New Roman" w:hAnsi="Times New Roman" w:cs="Times New Roman"/>
      <w:sz w:val="24"/>
      <w:szCs w:val="20"/>
      <w:lang w:val="en-US"/>
    </w:rPr>
  </w:style>
  <w:style w:type="paragraph" w:styleId="Title">
    <w:name w:val="Title"/>
    <w:basedOn w:val="Normal"/>
    <w:next w:val="Normal"/>
    <w:link w:val="TitleChar"/>
    <w:uiPriority w:val="10"/>
    <w:qFormat/>
    <w:rsid w:val="006143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43C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675BE"/>
    <w:rPr>
      <w:rFonts w:ascii="Century Gothic" w:eastAsiaTheme="majorEastAsia" w:hAnsi="Century Gothic" w:cstheme="majorBidi"/>
      <w:bCs/>
      <w:color w:val="365F91" w:themeColor="accent1" w:themeShade="BF"/>
      <w:sz w:val="32"/>
      <w:szCs w:val="28"/>
    </w:rPr>
  </w:style>
  <w:style w:type="character" w:customStyle="1" w:styleId="Heading2Char">
    <w:name w:val="Heading 2 Char"/>
    <w:basedOn w:val="DefaultParagraphFont"/>
    <w:link w:val="Heading2"/>
    <w:uiPriority w:val="9"/>
    <w:rsid w:val="009F6334"/>
    <w:rPr>
      <w:rFonts w:ascii="Century Gothic" w:eastAsiaTheme="majorEastAsia" w:hAnsi="Century Gothic" w:cstheme="majorBidi"/>
      <w:bCs/>
      <w:color w:val="4F81BD" w:themeColor="accent1"/>
      <w:sz w:val="26"/>
      <w:szCs w:val="26"/>
    </w:rPr>
  </w:style>
  <w:style w:type="paragraph" w:styleId="ListParagraph">
    <w:name w:val="List Paragraph"/>
    <w:basedOn w:val="Normal"/>
    <w:uiPriority w:val="34"/>
    <w:qFormat/>
    <w:rsid w:val="006C1E48"/>
    <w:pPr>
      <w:ind w:left="720"/>
      <w:contextualSpacing/>
    </w:pPr>
  </w:style>
  <w:style w:type="paragraph" w:styleId="TOC2">
    <w:name w:val="toc 2"/>
    <w:basedOn w:val="Normal"/>
    <w:next w:val="Normal"/>
    <w:autoRedefine/>
    <w:uiPriority w:val="39"/>
    <w:unhideWhenUsed/>
    <w:rsid w:val="001C1AEF"/>
    <w:pPr>
      <w:spacing w:after="100"/>
      <w:ind w:left="220"/>
    </w:pPr>
  </w:style>
  <w:style w:type="table" w:styleId="TableGrid">
    <w:name w:val="Table Grid"/>
    <w:basedOn w:val="TableNormal"/>
    <w:uiPriority w:val="59"/>
    <w:rsid w:val="00885F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0032F4"/>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CA0D29"/>
    <w:pPr>
      <w:spacing w:after="100"/>
      <w:ind w:left="440"/>
    </w:pPr>
  </w:style>
  <w:style w:type="paragraph" w:customStyle="1" w:styleId="DecimalAligned">
    <w:name w:val="Decimal Aligned"/>
    <w:basedOn w:val="Normal"/>
    <w:uiPriority w:val="40"/>
    <w:qFormat/>
    <w:rsid w:val="001D20AB"/>
    <w:pPr>
      <w:tabs>
        <w:tab w:val="decimal" w:pos="360"/>
      </w:tabs>
    </w:pPr>
    <w:rPr>
      <w:rFonts w:eastAsiaTheme="minorEastAsia"/>
      <w:lang w:val="es-ES"/>
    </w:rPr>
  </w:style>
  <w:style w:type="table" w:customStyle="1" w:styleId="LightShading-Accent11">
    <w:name w:val="Light Shading - Accent 11"/>
    <w:basedOn w:val="TableNormal"/>
    <w:uiPriority w:val="60"/>
    <w:rsid w:val="001D20AB"/>
    <w:pPr>
      <w:spacing w:after="0" w:line="240" w:lineRule="auto"/>
    </w:pPr>
    <w:rPr>
      <w:rFonts w:eastAsiaTheme="minorEastAsia"/>
      <w:color w:val="365F91" w:themeColor="accent1" w:themeShade="BF"/>
      <w:lang w:val="es-ES"/>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rmalWeb">
    <w:name w:val="Normal (Web)"/>
    <w:basedOn w:val="Normal"/>
    <w:uiPriority w:val="99"/>
    <w:unhideWhenUsed/>
    <w:rsid w:val="00377443"/>
    <w:pPr>
      <w:spacing w:before="100" w:beforeAutospacing="1" w:after="115" w:line="240" w:lineRule="auto"/>
    </w:pPr>
    <w:rPr>
      <w:rFonts w:ascii="Times New Roman" w:eastAsia="Times New Roman" w:hAnsi="Times New Roman" w:cs="Times New Roman"/>
      <w:sz w:val="24"/>
      <w:szCs w:val="24"/>
      <w:lang w:val="en-US"/>
    </w:rPr>
  </w:style>
  <w:style w:type="character" w:styleId="CommentReference">
    <w:name w:val="annotation reference"/>
    <w:basedOn w:val="DefaultParagraphFont"/>
    <w:uiPriority w:val="99"/>
    <w:semiHidden/>
    <w:unhideWhenUsed/>
    <w:rsid w:val="00B12764"/>
    <w:rPr>
      <w:sz w:val="16"/>
      <w:szCs w:val="16"/>
    </w:rPr>
  </w:style>
  <w:style w:type="paragraph" w:styleId="CommentText">
    <w:name w:val="annotation text"/>
    <w:basedOn w:val="Normal"/>
    <w:link w:val="CommentTextChar"/>
    <w:uiPriority w:val="99"/>
    <w:semiHidden/>
    <w:unhideWhenUsed/>
    <w:rsid w:val="00B12764"/>
    <w:pPr>
      <w:spacing w:line="240" w:lineRule="auto"/>
    </w:pPr>
    <w:rPr>
      <w:sz w:val="20"/>
      <w:szCs w:val="20"/>
    </w:rPr>
  </w:style>
  <w:style w:type="character" w:customStyle="1" w:styleId="CommentTextChar">
    <w:name w:val="Comment Text Char"/>
    <w:basedOn w:val="DefaultParagraphFont"/>
    <w:link w:val="CommentText"/>
    <w:uiPriority w:val="99"/>
    <w:semiHidden/>
    <w:rsid w:val="00B12764"/>
    <w:rPr>
      <w:sz w:val="20"/>
      <w:szCs w:val="20"/>
    </w:rPr>
  </w:style>
  <w:style w:type="paragraph" w:styleId="CommentSubject">
    <w:name w:val="annotation subject"/>
    <w:basedOn w:val="CommentText"/>
    <w:next w:val="CommentText"/>
    <w:link w:val="CommentSubjectChar"/>
    <w:uiPriority w:val="99"/>
    <w:semiHidden/>
    <w:unhideWhenUsed/>
    <w:rsid w:val="00B12764"/>
    <w:rPr>
      <w:b/>
      <w:bCs/>
    </w:rPr>
  </w:style>
  <w:style w:type="character" w:customStyle="1" w:styleId="CommentSubjectChar">
    <w:name w:val="Comment Subject Char"/>
    <w:basedOn w:val="CommentTextChar"/>
    <w:link w:val="CommentSubject"/>
    <w:uiPriority w:val="99"/>
    <w:semiHidden/>
    <w:rsid w:val="00B12764"/>
    <w:rPr>
      <w:b/>
      <w:bCs/>
      <w:sz w:val="20"/>
      <w:szCs w:val="20"/>
    </w:rPr>
  </w:style>
  <w:style w:type="character" w:styleId="FollowedHyperlink">
    <w:name w:val="FollowedHyperlink"/>
    <w:basedOn w:val="DefaultParagraphFont"/>
    <w:uiPriority w:val="99"/>
    <w:semiHidden/>
    <w:unhideWhenUsed/>
    <w:rsid w:val="008661A6"/>
    <w:rPr>
      <w:color w:val="800080" w:themeColor="followedHyperlink"/>
      <w:u w:val="single"/>
    </w:rPr>
  </w:style>
  <w:style w:type="character"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webSettings.xml><?xml version="1.0" encoding="utf-8"?>
<w:webSettings xmlns:r="http://schemas.openxmlformats.org/officeDocument/2006/relationships" xmlns:w="http://schemas.openxmlformats.org/wordprocessingml/2006/main">
  <w:divs>
    <w:div w:id="520362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541bb8205708c" Type="http://schemas.openxmlformats.org/officeDocument/2006/relationships/hyperlink" Target="http://beta.skop.es/wp-content/uploads/companylogos/thumbs/137/cubed_me-01.jpg" TargetMode="External"/><Relationship Id="rId1541bb820564d0" Type="http://schemas.openxmlformats.org/officeDocument/2006/relationships/image" Target="http://beta.skop.es/wp-content/uploads/companylogos/thumbs/137/cubed_me-01.jpg"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skop.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61DF624-EA86-42D8-80E5-90C4055D72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967</TotalTime>
  <Pages>8</Pages>
  <Words>716</Words>
  <Characters>4086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4793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Lcubed</dc:creator>
  <cp:lastModifiedBy>Juliana</cp:lastModifiedBy>
  <cp:revision>217</cp:revision>
  <cp:lastPrinted>2014-05-13T02:22:00Z</cp:lastPrinted>
  <dcterms:created xsi:type="dcterms:W3CDTF">2014-02-03T05:19:00Z</dcterms:created>
  <dcterms:modified xsi:type="dcterms:W3CDTF">2014-09-17T23:25:00Z</dcterms:modified>
</cp:coreProperties>
</file>