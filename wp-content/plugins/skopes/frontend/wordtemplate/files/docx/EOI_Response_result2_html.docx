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30D9" w:rsidRPr="006912DD" w:rsidRDefault="006830D9">
      <w:pPr>
        <w:rPr>
          <w:rFonts w:cstheme="minorHAnsi"/>
        </w:rPr>
      </w:pPr>
    </w:p>
    <w:p w:rsidR="006830D9" w:rsidRPr="006912DD" w:rsidRDefault="006830D9">
      <w:pPr>
        <w:rPr>
          <w:rFonts w:cstheme="minorHAnsi"/>
        </w:rPr>
      </w:pPr>
    </w:p>
    <w:p w:rsidR="00BF72C3" w:rsidRPr="006912DD" w:rsidRDefault="0021632C" w:rsidP="00BF72C3">
      <w:pPr>
        <w:jc w:val="center"/>
        <w:rPr>
          <w:rFonts w:cstheme="minorHAnsi"/>
          <w:sz w:val="28"/>
        </w:rPr>
      </w:pPr>
      <w:r>
        <w:rPr>
          <w:rFonts w:cstheme="minorHAnsi"/>
          <w:sz w:val="40"/>
        </w:rPr>
        <w:t xml:space="preserve">Expression of </w:t>
      </w:r>
      <w:r w:rsidR="005A1130">
        <w:rPr>
          <w:rFonts w:cstheme="minorHAnsi"/>
          <w:sz w:val="40"/>
        </w:rPr>
        <w:t>I</w:t>
      </w:r>
      <w:r>
        <w:rPr>
          <w:rFonts w:cstheme="minorHAnsi"/>
          <w:sz w:val="40"/>
        </w:rPr>
        <w:t>nterest</w:t>
      </w:r>
      <w:r w:rsidR="007A595B">
        <w:rPr>
          <w:rFonts w:cstheme="minorHAnsi"/>
          <w:sz w:val="40"/>
        </w:rPr>
        <w:t xml:space="preserve"> </w:t>
      </w:r>
      <w:r w:rsidR="005A1130">
        <w:rPr>
          <w:rFonts w:cstheme="minorHAnsi"/>
          <w:sz w:val="40"/>
        </w:rPr>
        <w:t>(EOI) R</w:t>
      </w:r>
      <w:r w:rsidR="007A595B">
        <w:rPr>
          <w:rFonts w:cstheme="minorHAnsi"/>
          <w:sz w:val="40"/>
        </w:rPr>
        <w:t>esponse</w:t>
      </w:r>
    </w:p>
    <w:p w:rsidR="00BF72C3" w:rsidRPr="006912DD" w:rsidRDefault="00BF72C3" w:rsidP="00BF72C3">
      <w:pPr>
        <w:jc w:val="center"/>
        <w:rPr>
          <w:rFonts w:cstheme="minorHAnsi"/>
          <w:sz w:val="28"/>
        </w:rPr>
      </w:pPr>
    </w:p>
    <w:p w:rsidR="00DE6A35" w:rsidRPr="006E79BE" w:rsidRDefault="00D402B8" w:rsidP="00DE6A35">
      <w:pPr>
        <w:jc w:val="center"/>
        <w:rPr>
          <w:rFonts w:ascii="Arial" w:hAnsi="Arial" w:cs="Arial"/>
          <w:sz w:val="28"/>
        </w:rPr>
      </w:pPr>
      <w:r w:rsidRPr="00D402B8">
        <w:rPr>
          <w:rFonts w:ascii="Arial" w:hAnsi="Arial" w:cs="Arial"/>
          <w:color w:val="FF0000"/>
          <w:sz w:val="28"/>
        </w:rPr>
        <w:t xml:space="preserve">test project</w:t>
      </w:r>
    </w:p>
    <w:p w:rsidR="00DE6A35" w:rsidRPr="006E79BE" w:rsidRDefault="00DE6A35" w:rsidP="00DE6A35">
      <w:pPr>
        <w:jc w:val="center"/>
        <w:rPr>
          <w:rFonts w:ascii="Arial" w:hAnsi="Arial" w:cs="Arial"/>
          <w:sz w:val="28"/>
        </w:rPr>
      </w:pPr>
    </w:p>
    <w:p w:rsidR="00DE6A35" w:rsidRPr="006E79BE" w:rsidRDefault="00DE6A35" w:rsidP="00DE6A35">
      <w:pPr>
        <w:jc w:val="center"/>
        <w:rPr>
          <w:rFonts w:ascii="Arial" w:hAnsi="Arial" w:cs="Arial"/>
          <w:sz w:val="28"/>
        </w:rPr>
      </w:pPr>
    </w:p>
    <w:p w:rsidR="00DE6A35" w:rsidRPr="006E79BE" w:rsidRDefault="00D402B8" w:rsidP="00DE6A35">
      <w:pPr>
        <w:jc w:val="center"/>
        <w:rPr>
          <w:rFonts w:ascii="Arial" w:hAnsi="Arial" w:cs="Arial"/>
          <w:color w:val="FF0000"/>
          <w:sz w:val="28"/>
        </w:rPr>
      </w:pPr>
      <w:r>
        <w:rPr>
          <w:rFonts w:ascii="Arial" w:hAnsi="Arial" w:cs="Arial"/>
          <w:color w:val="FF0000"/>
          <w:sz w:val="28"/>
        </w:rPr>
        <w:t xml:space="preserve"/>
      </w:r>
    </w:p>
    <w:p w:rsidR="00DE6A35" w:rsidRPr="006E79BE" w:rsidRDefault="00DE6A35" w:rsidP="00DE6A35">
      <w:pPr>
        <w:jc w:val="center"/>
        <w:rPr>
          <w:rFonts w:ascii="Arial" w:hAnsi="Arial" w:cs="Arial"/>
          <w:sz w:val="28"/>
        </w:rPr>
      </w:pPr>
    </w:p>
    <w:p w:rsidR="00DE6A35" w:rsidRPr="006E79BE" w:rsidRDefault="00DE6A35" w:rsidP="00DE6A35">
      <w:pPr>
        <w:jc w:val="center"/>
        <w:rPr>
          <w:rFonts w:ascii="Arial" w:hAnsi="Arial" w:cs="Arial"/>
          <w:sz w:val="28"/>
        </w:rPr>
      </w:pPr>
    </w:p>
    <w:p w:rsidR="00DE6A35" w:rsidRPr="005701FB" w:rsidRDefault="005701FB" w:rsidP="00DE6A35">
      <w:pPr>
        <w:jc w:val="center"/>
        <w:rPr>
          <w:rFonts w:ascii="Arial" w:hAnsi="Arial" w:cs="Arial"/>
          <w:color w:val="FF0000"/>
          <w:sz w:val="28"/>
        </w:rPr>
      </w:pPr>
      <w:r w:rsidRPr="005701FB">
        <w:rPr>
          <w:rFonts w:ascii="Arial" w:hAnsi="Arial" w:cs="Arial"/>
          <w:color w:val="FF0000"/>
          <w:sz w:val="28"/>
        </w:rPr>
        <w:t xml:space="preserve">Prism It</w:t>
      </w:r>
    </w:p>
    <w:p w:rsidR="00DE6A35" w:rsidRPr="002B5117" w:rsidRDefault="002B5117" w:rsidP="00DE6A35">
      <w:pPr>
        <w:jc w:val="center"/>
        <w:rPr>
          <w:rFonts w:ascii="Arial" w:hAnsi="Arial" w:cs="Arial"/>
          <w:color w:val="FF0000"/>
          <w:sz w:val="28"/>
        </w:rPr>
      </w:pPr>
      <w:r w:rsidRPr="002B5117">
        <w:rPr>
          <w:rFonts w:ascii="Arial" w:hAnsi="Arial" w:cs="Arial"/>
          <w:color w:val="FF0000"/>
          <w:sz w:val="28"/>
        </w:rPr>
        <w:t xml:space="preserve">123</w:t>
      </w:r>
    </w:p>
    <w:p w:rsidR="00DE6A35" w:rsidRPr="0059426E" w:rsidRDefault="0059426E" w:rsidP="00DE6A35">
      <w:pPr>
        <w:jc w:val="center"/>
        <w:rPr>
          <w:rFonts w:ascii="Arial" w:hAnsi="Arial" w:cs="Arial"/>
          <w:color w:val="FF0000"/>
          <w:sz w:val="28"/>
        </w:rPr>
      </w:pPr>
      <w:r w:rsidRPr="0059426E">
        <w:rPr>
          <w:rFonts w:ascii="Arial" w:hAnsi="Arial" w:cs="Arial"/>
          <w:color w:val="FF0000"/>
          <w:sz w:val="28"/>
        </w:rPr>
        <w:t xml:space="preserve">Mohali, Punjab, 1600072</w:t>
      </w:r>
    </w:p>
    <w:p w:rsidR="00DE6A35" w:rsidRPr="006E79BE" w:rsidRDefault="00DE6A35" w:rsidP="00DE6A35">
      <w:pPr>
        <w:jc w:val="center"/>
        <w:rPr>
          <w:rFonts w:ascii="Arial" w:hAnsi="Arial" w:cs="Arial"/>
          <w:sz w:val="28"/>
        </w:rPr>
      </w:pPr>
    </w:p>
    <w:p w:rsidR="00DE6A35" w:rsidRPr="006E79BE" w:rsidRDefault="00DE6A35" w:rsidP="00DE6A35">
      <w:pPr>
        <w:jc w:val="center"/>
        <w:rPr>
          <w:rFonts w:ascii="Arial" w:hAnsi="Arial" w:cs="Arial"/>
          <w:sz w:val="28"/>
        </w:rPr>
      </w:pPr>
    </w:p>
    <w:p w:rsidR="00DE6A35" w:rsidRPr="006E79BE" w:rsidRDefault="009503C4" w:rsidP="00DE6A35">
      <w:pPr>
        <w:jc w:val="center"/>
        <w:rPr>
          <w:rFonts w:ascii="Arial" w:hAnsi="Arial" w:cs="Arial"/>
          <w:color w:val="FF0000"/>
          <w:sz w:val="28"/>
        </w:rPr>
      </w:pPr>
      <w:r>
        <w:rPr>
          <w:rFonts w:ascii="Arial" w:hAnsi="Arial" w:cs="Arial"/>
          <w:color w:val="FF0000"/>
          <w:sz w:val="28"/>
        </w:rPr>
        <w:t xml:space="preserve">16 July 2014</w:t>
      </w:r>
    </w:p>
    <w:p w:rsidR="00DE6A35" w:rsidRPr="006E79BE" w:rsidRDefault="00DE6A35" w:rsidP="00DE6A35">
      <w:pPr>
        <w:jc w:val="center"/>
        <w:rPr>
          <w:rFonts w:ascii="Arial" w:hAnsi="Arial" w:cs="Arial"/>
          <w:sz w:val="28"/>
        </w:rPr>
      </w:pPr>
    </w:p>
    <w:p w:rsidR="00DE6A35" w:rsidRPr="006E79BE" w:rsidRDefault="00E40902" w:rsidP="00DE6A35">
      <w:pPr>
        <w:jc w:val="center"/>
        <w:rPr>
          <w:rFonts w:ascii="Arial" w:hAnsi="Arial" w:cs="Arial"/>
          <w:color w:val="FF0000"/>
          <w:sz w:val="28"/>
        </w:rPr>
      </w:pPr>
      <w:r>
        <w:rPr>
          <w:rFonts w:ascii="Arial" w:hAnsi="Arial" w:cs="Arial"/>
          <w:color w:val="FF0000"/>
          <w:sz w:val="28"/>
        </w:rPr>
        <w:t xml:space="preserve">Shallin'i Mehan's</w:t>
      </w:r>
    </w:p>
    <w:p w:rsidR="006143CD" w:rsidRPr="006912DD" w:rsidRDefault="006143CD">
      <w:pPr>
        <w:rPr>
          <w:rFonts w:cstheme="minorHAnsi"/>
          <w:sz w:val="28"/>
        </w:rPr>
      </w:pPr>
      <w:r w:rsidRPr="006912DD">
        <w:rPr>
          <w:rFonts w:cstheme="minorHAnsi"/>
          <w:sz w:val="28"/>
        </w:rPr>
        <w:br w:type="page"/>
      </w:r>
    </w:p>
    <w:p w:rsidR="00BF72C3" w:rsidRDefault="007A595B" w:rsidP="007A595B">
      <w:pPr>
        <w:pStyle w:val="Heading1"/>
      </w:pPr>
      <w:r>
        <w:lastRenderedPageBreak/>
        <w:t>About this document</w:t>
      </w:r>
    </w:p>
    <w:p w:rsidR="007A595B" w:rsidRDefault="007A595B" w:rsidP="007A595B">
      <w:r>
        <w:t>This document is provided as the</w:t>
      </w:r>
      <w:r w:rsidR="00AA55F9">
        <w:t xml:space="preserve"> expression of interest (EOI)</w:t>
      </w:r>
      <w:r>
        <w:t xml:space="preserve"> response format associated with the </w:t>
      </w:r>
      <w:r w:rsidR="00244DC6">
        <w:rPr>
          <w:color w:val="FF0000"/>
        </w:rPr>
        <w:t xml:space="preserve">test project</w:t>
      </w:r>
      <w:r>
        <w:t xml:space="preserve"> </w:t>
      </w:r>
      <w:r w:rsidR="00E715FA">
        <w:t xml:space="preserve">to </w:t>
      </w:r>
      <w:r>
        <w:t xml:space="preserve">be run by </w:t>
      </w:r>
      <w:r w:rsidR="0012117A">
        <w:rPr>
          <w:color w:val="FF0000"/>
        </w:rPr>
        <w:t xml:space="preserve">Prism It</w:t>
      </w:r>
      <w:r>
        <w:t xml:space="preserve">. </w:t>
      </w:r>
    </w:p>
    <w:p w:rsidR="007A595B" w:rsidRPr="006912DD" w:rsidRDefault="007A595B" w:rsidP="007A595B">
      <w:r>
        <w:t xml:space="preserve">Do not respond to this </w:t>
      </w:r>
      <w:r w:rsidR="00496052">
        <w:t xml:space="preserve">document before you have thoroughly read and understood </w:t>
      </w:r>
      <w:r w:rsidR="001333FA">
        <w:t xml:space="preserve">the associated Expression of Interest (EOI) brief document. </w:t>
      </w:r>
    </w:p>
    <w:p w:rsidR="007A595B" w:rsidRDefault="007A595B" w:rsidP="007A595B">
      <w:pPr>
        <w:pStyle w:val="Heading1"/>
      </w:pPr>
      <w:r>
        <w:t>Your EOI Response</w:t>
      </w:r>
    </w:p>
    <w:p w:rsidR="0021632C" w:rsidRDefault="0021632C" w:rsidP="0021632C">
      <w:pPr>
        <w:pStyle w:val="Heading2"/>
      </w:pPr>
      <w:r>
        <w:t xml:space="preserve">About your organisation  </w:t>
      </w:r>
    </w:p>
    <w:p w:rsidR="0021632C" w:rsidRDefault="0052651C" w:rsidP="0052651C">
      <w:r>
        <w:t xml:space="preserve">Please provide a brief overview of your organisation covering its history, </w:t>
      </w:r>
      <w:r w:rsidR="008B0F71">
        <w:t xml:space="preserve">historical and </w:t>
      </w:r>
      <w:r>
        <w:t xml:space="preserve">current projects, locations and any other information you feel it relevant. This is provided for information only, there will be further opportunity to present your organisations credentials in the next step. </w:t>
      </w:r>
    </w:p>
    <w:tbl>
      <w:tblPr>
        <w:tblStyle w:val="TableGrid"/>
        <w:tblW w:w="0" w:type="auto"/>
        <w:tblLook w:val="04A0"/>
      </w:tblPr>
      <w:tblGrid>
        <w:gridCol w:w="9242"/>
      </w:tblGrid>
      <w:tr w:rsidR="00EF1450" w:rsidTr="00EF1450">
        <w:tc>
          <w:tcPr>
            <w:tcW w:w="9242" w:type="dxa"/>
          </w:tcPr>
          <w:p w:rsidR="00EF1450" w:rsidRDefault="00EF1450">
            <w:pPr>
              <w:rPr>
                <w:rFonts w:cstheme="minorHAnsi"/>
                <w:sz w:val="28"/>
              </w:rPr>
            </w:pPr>
          </w:p>
          <w:p w:rsidR="00EF1450" w:rsidRDefault="00EF1450">
            <w:pPr>
              <w:rPr>
                <w:rFonts w:cstheme="minorHAnsi"/>
                <w:sz w:val="28"/>
              </w:rPr>
            </w:pPr>
          </w:p>
          <w:p w:rsidR="00EF1450" w:rsidRDefault="00EF1450">
            <w:pPr>
              <w:rPr>
                <w:rFonts w:cstheme="minorHAnsi"/>
                <w:sz w:val="28"/>
              </w:rPr>
            </w:pPr>
          </w:p>
          <w:p w:rsidR="00EF1450" w:rsidRDefault="00EF1450">
            <w:pPr>
              <w:rPr>
                <w:rFonts w:cstheme="minorHAnsi"/>
                <w:sz w:val="28"/>
              </w:rPr>
            </w:pPr>
          </w:p>
          <w:p w:rsidR="00EF1450" w:rsidRDefault="00EF1450">
            <w:pPr>
              <w:rPr>
                <w:rFonts w:cstheme="minorHAnsi"/>
                <w:sz w:val="28"/>
              </w:rPr>
            </w:pPr>
          </w:p>
          <w:p w:rsidR="00EF1450" w:rsidRDefault="00EF1450">
            <w:pPr>
              <w:rPr>
                <w:rFonts w:cstheme="minorHAnsi"/>
                <w:sz w:val="28"/>
              </w:rPr>
            </w:pPr>
          </w:p>
          <w:p w:rsidR="00EF1450" w:rsidRDefault="00EF1450">
            <w:pPr>
              <w:rPr>
                <w:rFonts w:cstheme="minorHAnsi"/>
                <w:sz w:val="28"/>
              </w:rPr>
            </w:pPr>
          </w:p>
          <w:p w:rsidR="00EF1450" w:rsidRDefault="00EF1450">
            <w:pPr>
              <w:rPr>
                <w:rFonts w:cstheme="minorHAnsi"/>
                <w:sz w:val="28"/>
              </w:rPr>
            </w:pPr>
          </w:p>
        </w:tc>
      </w:tr>
    </w:tbl>
    <w:p w:rsidR="0052651C" w:rsidRDefault="0052651C">
      <w:pPr>
        <w:rPr>
          <w:rFonts w:cstheme="minorHAnsi"/>
          <w:sz w:val="28"/>
        </w:rPr>
      </w:pPr>
    </w:p>
    <w:p w:rsidR="0021632C" w:rsidRDefault="0021632C" w:rsidP="0021632C">
      <w:pPr>
        <w:pStyle w:val="Heading2"/>
      </w:pPr>
      <w:r>
        <w:t>Introduce your team</w:t>
      </w:r>
    </w:p>
    <w:p w:rsidR="0021632C" w:rsidRDefault="00D0659F" w:rsidP="00D0659F">
      <w:r>
        <w:t xml:space="preserve">Please list your key team members including identifying those that would be involved with the project and their roles. </w:t>
      </w:r>
    </w:p>
    <w:tbl>
      <w:tblPr>
        <w:tblStyle w:val="TableGrid"/>
        <w:tblW w:w="9604" w:type="dxa"/>
        <w:tblLook w:val="04A0"/>
      </w:tblPr>
      <w:tblGrid>
        <w:gridCol w:w="1920"/>
        <w:gridCol w:w="1921"/>
        <w:gridCol w:w="1921"/>
        <w:gridCol w:w="1921"/>
        <w:gridCol w:w="1921"/>
      </w:tblGrid>
      <w:tr w:rsidR="001333FA" w:rsidTr="001333FA">
        <w:trPr>
          <w:trHeight w:val="311"/>
        </w:trPr>
        <w:tc>
          <w:tcPr>
            <w:tcW w:w="1920" w:type="dxa"/>
          </w:tcPr>
          <w:p w:rsidR="001333FA" w:rsidRDefault="001333FA" w:rsidP="00D0659F">
            <w:r>
              <w:t>Name</w:t>
            </w:r>
          </w:p>
        </w:tc>
        <w:tc>
          <w:tcPr>
            <w:tcW w:w="1921" w:type="dxa"/>
          </w:tcPr>
          <w:p w:rsidR="001333FA" w:rsidRDefault="001333FA" w:rsidP="00D0659F">
            <w:r>
              <w:t>Position</w:t>
            </w:r>
          </w:p>
        </w:tc>
        <w:tc>
          <w:tcPr>
            <w:tcW w:w="1921" w:type="dxa"/>
          </w:tcPr>
          <w:p w:rsidR="001333FA" w:rsidRDefault="001333FA" w:rsidP="00632F1E">
            <w:r>
              <w:t>Project Role</w:t>
            </w:r>
          </w:p>
        </w:tc>
        <w:tc>
          <w:tcPr>
            <w:tcW w:w="1921" w:type="dxa"/>
          </w:tcPr>
          <w:p w:rsidR="001333FA" w:rsidRDefault="001333FA" w:rsidP="00632F1E">
            <w:r>
              <w:t>Contact details</w:t>
            </w:r>
          </w:p>
        </w:tc>
        <w:tc>
          <w:tcPr>
            <w:tcW w:w="1921" w:type="dxa"/>
          </w:tcPr>
          <w:p w:rsidR="001333FA" w:rsidRDefault="001333FA" w:rsidP="00D0659F">
            <w:r>
              <w:t>Comments</w:t>
            </w:r>
          </w:p>
        </w:tc>
      </w:tr>
      <w:tr w:rsidR="001333FA" w:rsidTr="001333FA">
        <w:trPr>
          <w:trHeight w:val="311"/>
        </w:trPr>
        <w:tc>
          <w:tcPr>
            <w:tcW w:w="1920" w:type="dxa"/>
          </w:tcPr>
          <w:p w:rsidR="001333FA" w:rsidRDefault="006B2AFF" w:rsidP="00D0659F">
            <w:r>
              <w:t>Shallini</w:t>
            </w:r>
          </w:p>
        </w:tc>
        <w:tc>
          <w:tcPr>
            <w:tcW w:w="1921" w:type="dxa"/>
          </w:tcPr>
          <w:p w:rsidR="001333FA" w:rsidRDefault="00D420F8" w:rsidP="00D0659F">
            <w:r>
              <w:t>tl</w:t>
            </w:r>
          </w:p>
        </w:tc>
        <w:tc>
          <w:tcPr>
            <w:tcW w:w="1921" w:type="dxa"/>
          </w:tcPr>
          <w:p w:rsidR="001333FA" w:rsidRDefault="00D420F8" w:rsidP="00D420F8">
            <w:r>
              <w:t>wrwerewrewrew</w:t>
            </w:r>
          </w:p>
        </w:tc>
        <w:tc>
          <w:tcPr>
            <w:tcW w:w="1921" w:type="dxa"/>
          </w:tcPr>
          <w:p w:rsidR="001333FA" w:rsidRDefault="006B2AFF" w:rsidP="006B2AFF">
            <w:r>
              <w:t>demo@test.com</w:t>
            </w:r>
          </w:p>
        </w:tc>
        <w:tc>
          <w:tcPr>
            <w:tcW w:w="1921" w:type="dxa"/>
          </w:tcPr>
          <w:p w:rsidR="001333FA" w:rsidRDefault="001333FA" w:rsidP="00D0659F"/>
        </w:tc>
      </w:tr>
      <w:tr w:rsidR="001333FA" w:rsidTr="001333FA">
        <w:trPr>
          <w:trHeight w:val="311"/>
        </w:trPr>
        <w:tc>
          <w:tcPr>
            <w:tcW w:w="1920" w:type="dxa"/>
          </w:tcPr>
          <w:p w:rsidR="001333FA" w:rsidRDefault="006B2AFF" w:rsidP="00D0659F">
            <w:r>
              <w:t>Puhpa&amp;apos;k</w:t>
            </w:r>
          </w:p>
        </w:tc>
        <w:tc>
          <w:tcPr>
            <w:tcW w:w="1921" w:type="dxa"/>
          </w:tcPr>
          <w:p w:rsidR="001333FA" w:rsidRDefault="00D420F8" w:rsidP="00D0659F">
            <w:r>
              <w:t>member</w:t>
            </w:r>
          </w:p>
        </w:tc>
        <w:tc>
          <w:tcPr>
            <w:tcW w:w="1921" w:type="dxa"/>
          </w:tcPr>
          <w:p w:rsidR="001333FA" w:rsidRDefault="00D420F8" w:rsidP="00D420F8">
            <w:r>
              <w:t>test</w:t>
            </w:r>
          </w:p>
        </w:tc>
        <w:tc>
          <w:tcPr>
            <w:tcW w:w="1921" w:type="dxa"/>
          </w:tcPr>
          <w:p w:rsidR="001333FA" w:rsidRDefault="006B2AFF" w:rsidP="006B2AFF">
            <w:r>
              <w:t>texdsadsaxxxst4@gmail.com</w:t>
            </w:r>
          </w:p>
        </w:tc>
        <w:tc>
          <w:tcPr>
            <w:tcW w:w="1921" w:type="dxa"/>
          </w:tcPr>
          <w:p w:rsidR="001333FA" w:rsidRDefault="001333FA" w:rsidP="00D0659F"/>
        </w:tc>
      </w:tr>
      <w:tr w:rsidR="001333FA" w:rsidTr="001333FA">
        <w:trPr>
          <w:trHeight w:val="311"/>
        </w:trPr>
        <w:tc>
          <w:tcPr>
            <w:tcW w:w="1920" w:type="dxa"/>
          </w:tcPr>
          <w:p w:rsidR="001333FA" w:rsidRDefault="006B2AFF" w:rsidP="00D0659F">
            <w:r>
              <w:t>Baljit</w:t>
            </w:r>
          </w:p>
        </w:tc>
        <w:tc>
          <w:tcPr>
            <w:tcW w:w="1921" w:type="dxa"/>
          </w:tcPr>
          <w:p w:rsidR="001333FA" w:rsidRDefault="00D420F8" w:rsidP="00D0659F">
            <w:r>
              <w:t>member</w:t>
            </w:r>
          </w:p>
        </w:tc>
        <w:tc>
          <w:tcPr>
            <w:tcW w:w="1921" w:type="dxa"/>
          </w:tcPr>
          <w:p w:rsidR="001333FA" w:rsidRDefault="00D420F8" w:rsidP="00D420F8">
            <w:r>
              <w:t>testing this</w:t>
            </w:r>
          </w:p>
        </w:tc>
        <w:tc>
          <w:tcPr>
            <w:tcW w:w="1921" w:type="dxa"/>
          </w:tcPr>
          <w:p w:rsidR="001333FA" w:rsidRDefault="006B2AFF" w:rsidP="006B2AFF">
            <w:r>
              <w:t>texxxxst4@gmail.com</w:t>
            </w:r>
          </w:p>
        </w:tc>
        <w:tc>
          <w:tcPr>
            <w:tcW w:w="1921" w:type="dxa"/>
          </w:tcPr>
          <w:p w:rsidR="001333FA" w:rsidRDefault="001333FA" w:rsidP="00D0659F"/>
        </w:tc>
      </w:tr>
      <w:tr w:rsidR="001333FA" w:rsidTr="001333FA">
        <w:trPr>
          <w:trHeight w:val="311"/>
        </w:trPr>
        <w:tc>
          <w:tcPr>
            <w:tcW w:w="1920" w:type="dxa"/>
          </w:tcPr>
          <w:p w:rsidR="001333FA" w:rsidRDefault="001333FA" w:rsidP="00D0659F"/>
        </w:tc>
        <w:tc>
          <w:tcPr>
            <w:tcW w:w="1921" w:type="dxa"/>
          </w:tcPr>
          <w:p w:rsidR="001333FA" w:rsidRDefault="001333FA" w:rsidP="00D0659F"/>
        </w:tc>
        <w:tc>
          <w:tcPr>
            <w:tcW w:w="1921" w:type="dxa"/>
          </w:tcPr>
          <w:p w:rsidR="001333FA" w:rsidRDefault="001333FA" w:rsidP="00632F1E"/>
        </w:tc>
        <w:tc>
          <w:tcPr>
            <w:tcW w:w="1921" w:type="dxa"/>
          </w:tcPr>
          <w:p w:rsidR="001333FA" w:rsidRDefault="001333FA" w:rsidP="00632F1E"/>
        </w:tc>
        <w:tc>
          <w:tcPr>
            <w:tcW w:w="1921" w:type="dxa"/>
          </w:tcPr>
          <w:p w:rsidR="001333FA" w:rsidRDefault="001333FA" w:rsidP="00D0659F"/>
        </w:tc>
      </w:tr>
    </w:tbl>
    <w:p w:rsidR="007A595B" w:rsidRDefault="007A595B" w:rsidP="007A595B">
      <w:pPr>
        <w:pStyle w:val="Heading2"/>
      </w:pPr>
    </w:p>
    <w:p w:rsidR="00656977" w:rsidRDefault="00656977">
      <w:pPr>
        <w:rPr>
          <w:rFonts w:asciiTheme="majorHAnsi" w:eastAsiaTheme="majorEastAsia" w:hAnsiTheme="majorHAnsi" w:cstheme="majorBidi"/>
          <w:b/>
          <w:bCs/>
          <w:color w:val="4F81BD" w:themeColor="accent1"/>
          <w:sz w:val="26"/>
          <w:szCs w:val="26"/>
        </w:rPr>
      </w:pPr>
      <w:r>
        <w:br w:type="page"/>
      </w:r>
    </w:p>
    <w:p w:rsidR="007A595B" w:rsidRDefault="007A595B" w:rsidP="007A595B">
      <w:pPr>
        <w:pStyle w:val="Heading2"/>
      </w:pPr>
      <w:r>
        <w:lastRenderedPageBreak/>
        <w:t>Additional notes</w:t>
      </w:r>
      <w:r w:rsidR="00207B08">
        <w:t xml:space="preserve"> &amp; credentials </w:t>
      </w:r>
    </w:p>
    <w:p w:rsidR="007A595B" w:rsidRPr="00D0659F" w:rsidRDefault="008B0F71" w:rsidP="007A595B">
      <w:r>
        <w:t xml:space="preserve">Please provide any additional information that you feel will best present your case for winning the selection process and delivering our project. </w:t>
      </w:r>
    </w:p>
    <w:tbl>
      <w:tblPr>
        <w:tblStyle w:val="TableGrid"/>
        <w:tblW w:w="0" w:type="auto"/>
        <w:tblLook w:val="04A0"/>
      </w:tblPr>
      <w:tblGrid>
        <w:gridCol w:w="9242"/>
      </w:tblGrid>
      <w:tr w:rsidR="008B0F71" w:rsidTr="00F0067F">
        <w:tc>
          <w:tcPr>
            <w:tcW w:w="9242" w:type="dxa"/>
          </w:tcPr>
          <w:p w:rsidR="008B0F71" w:rsidRDefault="008B0F71" w:rsidP="00632F1E"/>
          <w:p w:rsidR="00656977" w:rsidRDefault="00656977" w:rsidP="00632F1E"/>
          <w:p w:rsidR="00656977" w:rsidRDefault="00656977" w:rsidP="00632F1E"/>
          <w:p w:rsidR="00656977" w:rsidRDefault="00656977" w:rsidP="00632F1E"/>
          <w:p w:rsidR="00656977" w:rsidRDefault="00656977" w:rsidP="00632F1E"/>
          <w:p w:rsidR="00656977" w:rsidRDefault="00656977" w:rsidP="00632F1E"/>
        </w:tc>
      </w:tr>
    </w:tbl>
    <w:p w:rsidR="00FF70EF" w:rsidRDefault="00FF70EF">
      <w:pPr>
        <w:rPr>
          <w:rFonts w:cstheme="minorHAnsi"/>
          <w:sz w:val="28"/>
        </w:rPr>
      </w:pPr>
    </w:p>
    <w:p w:rsidR="00D55ADF" w:rsidRDefault="00D55ADF" w:rsidP="00D55ADF">
      <w:pPr>
        <w:pStyle w:val="Heading2"/>
      </w:pPr>
      <w:r>
        <w:t>Functional areas</w:t>
      </w:r>
    </w:p>
    <w:p w:rsidR="00D55ADF" w:rsidRPr="00D0659F" w:rsidRDefault="00D55ADF" w:rsidP="00D55ADF">
      <w:r>
        <w:t xml:space="preserve">Please indicate how many of the functional areas your system can facilitate (and how) using the table below. </w:t>
      </w:r>
    </w:p>
    <w:tbl>
      <w:tblPr>
        <w:tblStyle w:val="TableGrid"/>
        <w:tblW w:w="8987" w:type="dxa"/>
        <w:tblLook w:val="04A0"/>
      </w:tblPr>
      <w:tblGrid>
        <w:gridCol w:w="2235"/>
        <w:gridCol w:w="2258"/>
        <w:gridCol w:w="2247"/>
        <w:gridCol w:w="2247"/>
      </w:tblGrid>
      <w:tr w:rsidR="00D55ADF" w:rsidTr="00E26C78">
        <w:trPr>
          <w:trHeight w:val="328"/>
        </w:trPr>
        <w:tc>
          <w:tcPr>
            <w:tcW w:w="2235" w:type="dxa"/>
          </w:tcPr>
          <w:p w:rsidR="00D55ADF" w:rsidRDefault="00D55ADF" w:rsidP="000102F6">
            <w:r>
              <w:t>Functional areas</w:t>
            </w:r>
          </w:p>
        </w:tc>
        <w:tc>
          <w:tcPr>
            <w:tcW w:w="2258" w:type="dxa"/>
          </w:tcPr>
          <w:p w:rsidR="00D55ADF" w:rsidRDefault="00D55ADF" w:rsidP="000102F6">
            <w:r>
              <w:t>Out of the box</w:t>
            </w:r>
          </w:p>
        </w:tc>
        <w:tc>
          <w:tcPr>
            <w:tcW w:w="2247" w:type="dxa"/>
          </w:tcPr>
          <w:p w:rsidR="00D55ADF" w:rsidRDefault="00D55ADF" w:rsidP="00D55ADF">
            <w:r>
              <w:t>May need a workaround</w:t>
            </w:r>
          </w:p>
        </w:tc>
        <w:tc>
          <w:tcPr>
            <w:tcW w:w="2247" w:type="dxa"/>
          </w:tcPr>
          <w:p w:rsidR="00D55ADF" w:rsidRDefault="00D55ADF" w:rsidP="000102F6">
            <w:r>
              <w:t>Cannot be done</w:t>
            </w:r>
          </w:p>
        </w:tc>
      </w:tr>
      <w:tr w:rsidR="00D55ADF" w:rsidTr="00E26C78">
        <w:trPr>
          <w:trHeight w:val="328"/>
        </w:trPr>
        <w:tc>
          <w:tcPr>
            <w:tcW w:w="2235" w:type="dxa"/>
          </w:tcPr>
          <w:p w:rsidR="00D55ADF" w:rsidRPr="00D55ADF" w:rsidRDefault="0079170D" w:rsidP="0079170D">
            <w:pPr>
              <w:rPr>
                <w:color w:val="FF0000"/>
              </w:rPr>
            </w:pPr>
            <w:r w:rsidRPr="00D24D1B">
              <w:rPr>
                <w:color w:val="FF0000"/>
              </w:rPr>
              <w:t>Membership renewal</w:t>
            </w:r>
          </w:p>
        </w:tc>
        <w:tc>
          <w:tcPr>
            <w:tcW w:w="2258" w:type="dxa"/>
          </w:tcPr>
          <w:p w:rsidR="00D55ADF" w:rsidRDefault="00D55ADF" w:rsidP="000102F6"/>
        </w:tc>
        <w:tc>
          <w:tcPr>
            <w:tcW w:w="2247" w:type="dxa"/>
          </w:tcPr>
          <w:p w:rsidR="00D55ADF" w:rsidRDefault="00D55ADF" w:rsidP="000102F6"/>
        </w:tc>
        <w:tc>
          <w:tcPr>
            <w:tcW w:w="2247" w:type="dxa"/>
          </w:tcPr>
          <w:p w:rsidR="00D55ADF" w:rsidRDefault="00D55ADF" w:rsidP="000102F6"/>
        </w:tc>
      </w:tr>
      <w:tr w:rsidR="00D55ADF" w:rsidTr="00E26C78">
        <w:trPr>
          <w:trHeight w:val="328"/>
        </w:trPr>
        <w:tc>
          <w:tcPr>
            <w:tcW w:w="2235" w:type="dxa"/>
          </w:tcPr>
          <w:p w:rsidR="00D55ADF" w:rsidRPr="00D55ADF" w:rsidRDefault="0079170D" w:rsidP="0079170D">
            <w:pPr>
              <w:rPr>
                <w:color w:val="FF0000"/>
              </w:rPr>
            </w:pPr>
            <w:r w:rsidRPr="00D24D1B">
              <w:rPr>
                <w:color w:val="FF0000"/>
              </w:rPr>
              <w:t>Member Services/benefits</w:t>
            </w:r>
          </w:p>
        </w:tc>
        <w:tc>
          <w:tcPr>
            <w:tcW w:w="2258" w:type="dxa"/>
          </w:tcPr>
          <w:p w:rsidR="00D55ADF" w:rsidRDefault="00D55ADF" w:rsidP="000102F6"/>
        </w:tc>
        <w:tc>
          <w:tcPr>
            <w:tcW w:w="2247" w:type="dxa"/>
          </w:tcPr>
          <w:p w:rsidR="00D55ADF" w:rsidRDefault="00D55ADF" w:rsidP="000102F6"/>
        </w:tc>
        <w:tc>
          <w:tcPr>
            <w:tcW w:w="2247" w:type="dxa"/>
          </w:tcPr>
          <w:p w:rsidR="00D55ADF" w:rsidRDefault="00D55ADF" w:rsidP="000102F6"/>
        </w:tc>
      </w:tr>
      <w:tr w:rsidR="00D55ADF" w:rsidTr="00E26C78">
        <w:trPr>
          <w:trHeight w:val="328"/>
        </w:trPr>
        <w:tc>
          <w:tcPr>
            <w:tcW w:w="2235" w:type="dxa"/>
          </w:tcPr>
          <w:p w:rsidR="00D55ADF" w:rsidRPr="00D55ADF" w:rsidRDefault="0079170D" w:rsidP="0079170D">
            <w:pPr>
              <w:rPr>
                <w:color w:val="FF0000"/>
              </w:rPr>
            </w:pPr>
            <w:r w:rsidRPr="00D24D1B">
              <w:rPr>
                <w:color w:val="FF0000"/>
              </w:rPr>
              <w:t>Marketing Communications</w:t>
            </w:r>
          </w:p>
        </w:tc>
        <w:tc>
          <w:tcPr>
            <w:tcW w:w="2258" w:type="dxa"/>
          </w:tcPr>
          <w:p w:rsidR="00D55ADF" w:rsidRDefault="00D55ADF" w:rsidP="000102F6"/>
        </w:tc>
        <w:tc>
          <w:tcPr>
            <w:tcW w:w="2247" w:type="dxa"/>
          </w:tcPr>
          <w:p w:rsidR="00D55ADF" w:rsidRDefault="00D55ADF" w:rsidP="000102F6"/>
        </w:tc>
        <w:tc>
          <w:tcPr>
            <w:tcW w:w="2247" w:type="dxa"/>
          </w:tcPr>
          <w:p w:rsidR="00D55ADF" w:rsidRDefault="00D55ADF" w:rsidP="000102F6"/>
        </w:tc>
      </w:tr>
      <w:tr w:rsidR="00D55ADF" w:rsidTr="00E26C78">
        <w:trPr>
          <w:trHeight w:val="328"/>
        </w:trPr>
        <w:tc>
          <w:tcPr>
            <w:tcW w:w="2235" w:type="dxa"/>
          </w:tcPr>
          <w:p w:rsidR="00D55ADF" w:rsidRPr="00D55ADF" w:rsidRDefault="0079170D" w:rsidP="0079170D">
            <w:pPr>
              <w:rPr>
                <w:color w:val="FF0000"/>
              </w:rPr>
            </w:pPr>
            <w:r w:rsidRPr="00D24D1B">
              <w:rPr>
                <w:color w:val="FF0000"/>
              </w:rPr>
              <w:t>Order Management</w:t>
            </w:r>
          </w:p>
        </w:tc>
        <w:tc>
          <w:tcPr>
            <w:tcW w:w="2258" w:type="dxa"/>
          </w:tcPr>
          <w:p w:rsidR="00D55ADF" w:rsidRDefault="00D55ADF" w:rsidP="000102F6"/>
        </w:tc>
        <w:tc>
          <w:tcPr>
            <w:tcW w:w="2247" w:type="dxa"/>
          </w:tcPr>
          <w:p w:rsidR="00D55ADF" w:rsidRDefault="00D55ADF" w:rsidP="000102F6"/>
        </w:tc>
        <w:tc>
          <w:tcPr>
            <w:tcW w:w="2247" w:type="dxa"/>
          </w:tcPr>
          <w:p w:rsidR="00D55ADF" w:rsidRDefault="00D55ADF" w:rsidP="000102F6"/>
        </w:tc>
      </w:tr>
      <w:tr w:rsidR="00D55ADF" w:rsidTr="00E26C78">
        <w:trPr>
          <w:trHeight w:val="328"/>
        </w:trPr>
        <w:tc>
          <w:tcPr>
            <w:tcW w:w="2235" w:type="dxa"/>
          </w:tcPr>
          <w:p w:rsidR="00D55ADF" w:rsidRPr="00D55ADF" w:rsidRDefault="0079170D" w:rsidP="0079170D">
            <w:pPr>
              <w:rPr>
                <w:color w:val="FF0000"/>
              </w:rPr>
            </w:pPr>
            <w:r w:rsidRPr="00D24D1B">
              <w:rPr>
                <w:color w:val="FF0000"/>
              </w:rPr>
              <w:t>Website Content Management</w:t>
            </w:r>
          </w:p>
        </w:tc>
        <w:tc>
          <w:tcPr>
            <w:tcW w:w="2258" w:type="dxa"/>
          </w:tcPr>
          <w:p w:rsidR="00D55ADF" w:rsidRDefault="00D55ADF" w:rsidP="000102F6"/>
        </w:tc>
        <w:tc>
          <w:tcPr>
            <w:tcW w:w="2247" w:type="dxa"/>
          </w:tcPr>
          <w:p w:rsidR="00D55ADF" w:rsidRDefault="00D55ADF" w:rsidP="000102F6"/>
        </w:tc>
        <w:tc>
          <w:tcPr>
            <w:tcW w:w="2247" w:type="dxa"/>
          </w:tcPr>
          <w:p w:rsidR="00D55ADF" w:rsidRDefault="00D55ADF" w:rsidP="000102F6"/>
        </w:tc>
      </w:tr>
      <w:tr w:rsidR="00D55ADF" w:rsidTr="00E26C78">
        <w:trPr>
          <w:trHeight w:val="328"/>
        </w:trPr>
        <w:tc>
          <w:tcPr>
            <w:tcW w:w="2235" w:type="dxa"/>
          </w:tcPr>
          <w:p w:rsidR="00D55ADF" w:rsidRPr="00D55ADF" w:rsidRDefault="0079170D" w:rsidP="0079170D">
            <w:pPr>
              <w:rPr>
                <w:color w:val="FF0000"/>
              </w:rPr>
            </w:pPr>
            <w:r w:rsidRPr="00D24D1B">
              <w:rPr>
                <w:color w:val="FF0000"/>
              </w:rPr>
              <w:t>Resource Library</w:t>
            </w:r>
          </w:p>
        </w:tc>
        <w:tc>
          <w:tcPr>
            <w:tcW w:w="2258" w:type="dxa"/>
          </w:tcPr>
          <w:p w:rsidR="00D55ADF" w:rsidRDefault="00D55ADF" w:rsidP="000102F6"/>
        </w:tc>
        <w:tc>
          <w:tcPr>
            <w:tcW w:w="2247" w:type="dxa"/>
          </w:tcPr>
          <w:p w:rsidR="00D55ADF" w:rsidRDefault="00D55ADF" w:rsidP="000102F6"/>
        </w:tc>
        <w:tc>
          <w:tcPr>
            <w:tcW w:w="2247" w:type="dxa"/>
          </w:tcPr>
          <w:p w:rsidR="00D55ADF" w:rsidRDefault="00D55ADF" w:rsidP="000102F6"/>
        </w:tc>
      </w:tr>
    </w:tbl>
    <w:p w:rsidR="00D55ADF" w:rsidRDefault="00D55ADF">
      <w:pPr>
        <w:rPr>
          <w:rFonts w:cstheme="minorHAnsi"/>
          <w:sz w:val="28"/>
        </w:rPr>
      </w:pPr>
    </w:p>
    <w:p w:rsidR="007A595B" w:rsidRDefault="007A595B" w:rsidP="00DE6A35">
      <w:pPr>
        <w:pStyle w:val="Heading1"/>
      </w:pPr>
      <w:r>
        <w:t xml:space="preserve">Authorisation </w:t>
      </w:r>
    </w:p>
    <w:p w:rsidR="007A595B" w:rsidRDefault="007A595B" w:rsidP="007A595B">
      <w:r>
        <w:t xml:space="preserve">Please authorise your organisations expression of interest in participating further in our </w:t>
      </w:r>
      <w:r w:rsidR="00E26C78">
        <w:t>selection process and project.</w:t>
      </w:r>
      <w:r>
        <w:t xml:space="preserve"> </w:t>
      </w:r>
    </w:p>
    <w:p w:rsidR="007A595B" w:rsidRPr="00D0659F" w:rsidRDefault="007A595B" w:rsidP="007A595B">
      <w:r>
        <w:t>By signing below you have</w:t>
      </w:r>
      <w:r w:rsidR="00496052">
        <w:t xml:space="preserve"> understood</w:t>
      </w:r>
      <w:r>
        <w:t xml:space="preserve"> and are agreeing to follow </w:t>
      </w:r>
      <w:r w:rsidR="00496052">
        <w:t>the described</w:t>
      </w:r>
      <w:r>
        <w:t xml:space="preserve"> process and can deliver to the requirements in the associated document </w:t>
      </w:r>
      <w:r w:rsidR="00D24D1B" w:rsidRPr="00D24D1B">
        <w:rPr>
          <w:color w:val="FF0000"/>
        </w:rPr>
        <w:t xml:space="preserve">test project</w:t>
      </w:r>
      <w:r>
        <w:t xml:space="preserve"> EOI.pdf. </w:t>
      </w:r>
    </w:p>
    <w:tbl>
      <w:tblPr>
        <w:tblStyle w:val="TableGrid"/>
        <w:tblW w:w="0" w:type="auto"/>
        <w:tblLook w:val="04A0"/>
      </w:tblPr>
      <w:tblGrid>
        <w:gridCol w:w="4621"/>
        <w:gridCol w:w="4621"/>
      </w:tblGrid>
      <w:tr w:rsidR="007A595B" w:rsidTr="00632F1E">
        <w:tc>
          <w:tcPr>
            <w:tcW w:w="4621" w:type="dxa"/>
          </w:tcPr>
          <w:p w:rsidR="007A595B" w:rsidRDefault="007A595B" w:rsidP="00632F1E">
            <w:r>
              <w:t>Full Name</w:t>
            </w:r>
          </w:p>
        </w:tc>
        <w:tc>
          <w:tcPr>
            <w:tcW w:w="4621" w:type="dxa"/>
          </w:tcPr>
          <w:p w:rsidR="007A595B" w:rsidRDefault="007A595B" w:rsidP="00632F1E">
            <w:r>
              <w:t>Position</w:t>
            </w:r>
          </w:p>
        </w:tc>
      </w:tr>
      <w:tr w:rsidR="007A595B" w:rsidTr="00632F1E">
        <w:tc>
          <w:tcPr>
            <w:tcW w:w="4621" w:type="dxa"/>
          </w:tcPr>
          <w:p w:rsidR="007A595B" w:rsidRDefault="007A595B" w:rsidP="00632F1E">
            <w:pPr>
              <w:rPr>
                <w:rFonts w:cstheme="minorHAnsi"/>
                <w:sz w:val="28"/>
              </w:rPr>
            </w:pPr>
          </w:p>
        </w:tc>
        <w:tc>
          <w:tcPr>
            <w:tcW w:w="4621" w:type="dxa"/>
          </w:tcPr>
          <w:p w:rsidR="007A595B" w:rsidRDefault="007A595B" w:rsidP="00632F1E">
            <w:pPr>
              <w:rPr>
                <w:rFonts w:cstheme="minorHAnsi"/>
                <w:sz w:val="28"/>
              </w:rPr>
            </w:pPr>
          </w:p>
        </w:tc>
      </w:tr>
    </w:tbl>
    <w:p w:rsidR="007A595B" w:rsidRDefault="007A595B">
      <w:pPr>
        <w:rPr>
          <w:rFonts w:cstheme="minorHAnsi"/>
          <w:sz w:val="28"/>
        </w:rPr>
      </w:pPr>
    </w:p>
    <w:sectPr w:rsidR="007A595B" w:rsidSect="00C052E8">
      <w:footerReference w:type="default" r:id="rId8"/>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77A53" w:rsidRDefault="00177A53" w:rsidP="006830D9">
      <w:pPr>
        <w:spacing w:after="0" w:line="240" w:lineRule="auto"/>
      </w:pPr>
      <w:r>
        <w:separator/>
      </w:r>
    </w:p>
  </w:endnote>
  <w:endnote w:type="continuationSeparator" w:id="1">
    <w:p w:rsidR="00177A53" w:rsidRDefault="00177A53" w:rsidP="006830D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30D9" w:rsidRDefault="006830D9" w:rsidP="006830D9">
    <w:pPr>
      <w:pStyle w:val="Footer"/>
    </w:pPr>
    <w:r>
      <w:t>Commercial in confidence</w:t>
    </w:r>
    <w:r>
      <w:ptab w:relativeTo="margin" w:alignment="center" w:leader="none"/>
    </w:r>
    <w:hyperlink r:id="rId1" w:history="1">
      <w:r w:rsidRPr="006830D9">
        <w:rPr>
          <w:rStyle w:val="Hyperlink"/>
        </w:rPr>
        <w:t>Produced by Skopes</w:t>
      </w:r>
    </w:hyperlink>
    <w:r>
      <w:ptab w:relativeTo="margin" w:alignment="right" w:leader="none"/>
    </w:r>
    <w:r>
      <w:t>3 February 2014</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77A53" w:rsidRDefault="00177A53" w:rsidP="006830D9">
      <w:pPr>
        <w:spacing w:after="0" w:line="240" w:lineRule="auto"/>
      </w:pPr>
      <w:r>
        <w:separator/>
      </w:r>
    </w:p>
  </w:footnote>
  <w:footnote w:type="continuationSeparator" w:id="1">
    <w:p w:rsidR="00177A53" w:rsidRDefault="00177A53" w:rsidP="006830D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4317525">
    <w:multiLevelType w:val="hybridMultilevel"/>
    <w:lvl w:ilvl="0" w:tplc="41868314">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nsid w:val="33C13160"/>
    <w:multiLevelType w:val="hybridMultilevel"/>
    <w:tmpl w:val="FFD682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634E6766"/>
    <w:multiLevelType w:val="hybridMultilevel"/>
    <w:tmpl w:val="05DAF38E"/>
    <w:lvl w:ilvl="0" w:tplc="35267A1A">
      <w:start w:val="1"/>
      <w:numFmt w:val="decimal"/>
      <w:pStyle w:val="Heading1"/>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0"/>
  </w:num>
  <w:num w:numId="44317525">
    <w:abstractNumId w:val="4431752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rsids>
    <w:rsidRoot w:val="000F10B2"/>
    <w:rsid w:val="000032F4"/>
    <w:rsid w:val="0008548C"/>
    <w:rsid w:val="000C619D"/>
    <w:rsid w:val="000F10B2"/>
    <w:rsid w:val="0012117A"/>
    <w:rsid w:val="001333FA"/>
    <w:rsid w:val="00157352"/>
    <w:rsid w:val="00177A53"/>
    <w:rsid w:val="00190D5F"/>
    <w:rsid w:val="00192AB2"/>
    <w:rsid w:val="001A74E0"/>
    <w:rsid w:val="001C1AEF"/>
    <w:rsid w:val="00207B08"/>
    <w:rsid w:val="0021632C"/>
    <w:rsid w:val="00244DC6"/>
    <w:rsid w:val="002B5117"/>
    <w:rsid w:val="00306134"/>
    <w:rsid w:val="00312169"/>
    <w:rsid w:val="00386FE2"/>
    <w:rsid w:val="00390484"/>
    <w:rsid w:val="003A1A59"/>
    <w:rsid w:val="003F1D62"/>
    <w:rsid w:val="004456E0"/>
    <w:rsid w:val="00457DF9"/>
    <w:rsid w:val="00463292"/>
    <w:rsid w:val="00464C45"/>
    <w:rsid w:val="00496052"/>
    <w:rsid w:val="004B6A32"/>
    <w:rsid w:val="00500E58"/>
    <w:rsid w:val="0052651C"/>
    <w:rsid w:val="005407E2"/>
    <w:rsid w:val="005701FB"/>
    <w:rsid w:val="00571956"/>
    <w:rsid w:val="00577DAB"/>
    <w:rsid w:val="005936F9"/>
    <w:rsid w:val="0059426E"/>
    <w:rsid w:val="005A1130"/>
    <w:rsid w:val="005C0FAE"/>
    <w:rsid w:val="005F3054"/>
    <w:rsid w:val="006143CD"/>
    <w:rsid w:val="00656977"/>
    <w:rsid w:val="00662F1A"/>
    <w:rsid w:val="006655AD"/>
    <w:rsid w:val="006672DE"/>
    <w:rsid w:val="006830D9"/>
    <w:rsid w:val="006912DD"/>
    <w:rsid w:val="006B2AFF"/>
    <w:rsid w:val="006B6CAB"/>
    <w:rsid w:val="006C1E48"/>
    <w:rsid w:val="006C72BE"/>
    <w:rsid w:val="0079170D"/>
    <w:rsid w:val="007968E9"/>
    <w:rsid w:val="007A246D"/>
    <w:rsid w:val="007A3086"/>
    <w:rsid w:val="007A595B"/>
    <w:rsid w:val="007A6948"/>
    <w:rsid w:val="007B46EB"/>
    <w:rsid w:val="007C3749"/>
    <w:rsid w:val="007D1F84"/>
    <w:rsid w:val="007E631B"/>
    <w:rsid w:val="008125BA"/>
    <w:rsid w:val="00822B41"/>
    <w:rsid w:val="00822F45"/>
    <w:rsid w:val="008802A0"/>
    <w:rsid w:val="00885F93"/>
    <w:rsid w:val="008B0F71"/>
    <w:rsid w:val="008E51C4"/>
    <w:rsid w:val="00915527"/>
    <w:rsid w:val="009503C4"/>
    <w:rsid w:val="00957116"/>
    <w:rsid w:val="00982A45"/>
    <w:rsid w:val="009C0E01"/>
    <w:rsid w:val="00A031E5"/>
    <w:rsid w:val="00A814B1"/>
    <w:rsid w:val="00A81F0D"/>
    <w:rsid w:val="00A93438"/>
    <w:rsid w:val="00A97075"/>
    <w:rsid w:val="00AA55F9"/>
    <w:rsid w:val="00AB6541"/>
    <w:rsid w:val="00B017DA"/>
    <w:rsid w:val="00B23E7D"/>
    <w:rsid w:val="00B342B4"/>
    <w:rsid w:val="00B70616"/>
    <w:rsid w:val="00B97425"/>
    <w:rsid w:val="00BA753E"/>
    <w:rsid w:val="00BD21D2"/>
    <w:rsid w:val="00BE5FDF"/>
    <w:rsid w:val="00BF72C3"/>
    <w:rsid w:val="00C052E8"/>
    <w:rsid w:val="00C245E4"/>
    <w:rsid w:val="00CA0D29"/>
    <w:rsid w:val="00CB0E1D"/>
    <w:rsid w:val="00CD5C8E"/>
    <w:rsid w:val="00D0659F"/>
    <w:rsid w:val="00D21CBA"/>
    <w:rsid w:val="00D24D1B"/>
    <w:rsid w:val="00D402B8"/>
    <w:rsid w:val="00D420F8"/>
    <w:rsid w:val="00D55ADF"/>
    <w:rsid w:val="00D56C35"/>
    <w:rsid w:val="00D657B2"/>
    <w:rsid w:val="00D8162A"/>
    <w:rsid w:val="00DE6A35"/>
    <w:rsid w:val="00E26C78"/>
    <w:rsid w:val="00E40902"/>
    <w:rsid w:val="00E4114E"/>
    <w:rsid w:val="00E70A1B"/>
    <w:rsid w:val="00E715FA"/>
    <w:rsid w:val="00E92DE7"/>
    <w:rsid w:val="00ED127A"/>
    <w:rsid w:val="00EE63EB"/>
    <w:rsid w:val="00EF1450"/>
    <w:rsid w:val="00FB3769"/>
    <w:rsid w:val="00FF34E9"/>
    <w:rsid w:val="00FF52D4"/>
    <w:rsid w:val="00FF70E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52E8"/>
  </w:style>
  <w:style w:type="paragraph" w:styleId="Heading1">
    <w:name w:val="heading 1"/>
    <w:basedOn w:val="Normal"/>
    <w:next w:val="Normal"/>
    <w:link w:val="Heading1Char"/>
    <w:uiPriority w:val="9"/>
    <w:qFormat/>
    <w:rsid w:val="00EE63EB"/>
    <w:pPr>
      <w:keepNext/>
      <w:keepLines/>
      <w:numPr>
        <w:numId w:val="1"/>
      </w:numPr>
      <w:spacing w:before="480" w:after="0"/>
      <w:ind w:left="470" w:hanging="357"/>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C1E4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032F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6830D9"/>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6830D9"/>
  </w:style>
  <w:style w:type="paragraph" w:styleId="Footer">
    <w:name w:val="footer"/>
    <w:basedOn w:val="Normal"/>
    <w:link w:val="FooterChar"/>
    <w:uiPriority w:val="99"/>
    <w:semiHidden/>
    <w:unhideWhenUsed/>
    <w:rsid w:val="006830D9"/>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6830D9"/>
  </w:style>
  <w:style w:type="paragraph" w:styleId="BalloonText">
    <w:name w:val="Balloon Text"/>
    <w:basedOn w:val="Normal"/>
    <w:link w:val="BalloonTextChar"/>
    <w:uiPriority w:val="99"/>
    <w:semiHidden/>
    <w:unhideWhenUsed/>
    <w:rsid w:val="006830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30D9"/>
    <w:rPr>
      <w:rFonts w:ascii="Tahoma" w:hAnsi="Tahoma" w:cs="Tahoma"/>
      <w:sz w:val="16"/>
      <w:szCs w:val="16"/>
    </w:rPr>
  </w:style>
  <w:style w:type="character" w:styleId="Hyperlink">
    <w:name w:val="Hyperlink"/>
    <w:basedOn w:val="DefaultParagraphFont"/>
    <w:uiPriority w:val="99"/>
    <w:unhideWhenUsed/>
    <w:rsid w:val="006830D9"/>
    <w:rPr>
      <w:color w:val="0000FF" w:themeColor="hyperlink"/>
      <w:u w:val="single"/>
    </w:rPr>
  </w:style>
  <w:style w:type="paragraph" w:styleId="TOC1">
    <w:name w:val="toc 1"/>
    <w:basedOn w:val="Normal"/>
    <w:next w:val="Normal"/>
    <w:autoRedefine/>
    <w:uiPriority w:val="39"/>
    <w:rsid w:val="006143CD"/>
    <w:pPr>
      <w:spacing w:after="0" w:line="240" w:lineRule="auto"/>
    </w:pPr>
    <w:rPr>
      <w:rFonts w:ascii="Times New Roman" w:eastAsia="Times New Roman" w:hAnsi="Times New Roman" w:cs="Times New Roman"/>
      <w:sz w:val="24"/>
      <w:szCs w:val="20"/>
      <w:lang w:val="en-US"/>
    </w:rPr>
  </w:style>
  <w:style w:type="paragraph" w:styleId="Title">
    <w:name w:val="Title"/>
    <w:basedOn w:val="Normal"/>
    <w:next w:val="Normal"/>
    <w:link w:val="TitleChar"/>
    <w:uiPriority w:val="10"/>
    <w:qFormat/>
    <w:rsid w:val="006143C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143CD"/>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EE63E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C1E48"/>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6C1E48"/>
    <w:pPr>
      <w:ind w:left="720"/>
      <w:contextualSpacing/>
    </w:pPr>
  </w:style>
  <w:style w:type="paragraph" w:styleId="TOC2">
    <w:name w:val="toc 2"/>
    <w:basedOn w:val="Normal"/>
    <w:next w:val="Normal"/>
    <w:autoRedefine/>
    <w:uiPriority w:val="39"/>
    <w:unhideWhenUsed/>
    <w:rsid w:val="001C1AEF"/>
    <w:pPr>
      <w:spacing w:after="100"/>
      <w:ind w:left="220"/>
    </w:pPr>
  </w:style>
  <w:style w:type="table" w:styleId="TableGrid">
    <w:name w:val="Table Grid"/>
    <w:basedOn w:val="TableNormal"/>
    <w:uiPriority w:val="59"/>
    <w:rsid w:val="00885F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0032F4"/>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CA0D29"/>
    <w:pPr>
      <w:spacing w:after="100"/>
      <w:ind w:left="440"/>
    </w:pPr>
  </w:style>
  <w:style w:type="character" w:styleId="DefaultParagraphFontPHPDOCX">
    <w:name w:val="Default Paragraph Font PHPDOCX"/>
    <w:uiPriority w:val="1"/>
    <w:semiHidden/>
    <w:unhideWhenUsed/>
  </w:style>
  <w:style w:type="paragraph" w:styleId="ListParagraphPHPDOCX">
    <w:name w:val="List Paragraph PHPDOCX"/>
    <w:basedOn w:val="Normal"/>
    <w:uiPriority w:val="34"/>
    <w:qFormat/>
    <w:rsid w:val="00DF064E"/>
    <w:pPr>
      <w:ind w:left="720"/>
      <w:contextualSpacing/>
    </w:p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styleId="NormalTablePHPDOCX">
    <w:name w:val="Normal Table PHPDOCX"/>
    <w:uiPriority w:val="99"/>
    <w:semiHidden/>
    <w:unhideWhenUsed/>
    <w:qFormat/>
    <w:pPr>
      <w:spacing w:after="0" w:line="240" w:lineRule="auto"/>
    </w:pPr>
    <w:tblPr>
      <w:tblInd w:w="0" w:type="dxa"/>
      <w:tblCellMar>
        <w:top w:w="0" w:type="dxa"/>
        <w:left w:w="108" w:type="dxa"/>
        <w:bottom w:w="0" w:type="dxa"/>
        <w:right w:w="108" w:type="dxa"/>
      </w:tblCellMar>
    </w:tblPr>
  </w:style>
  <w:style w:type="table" w:styleId="TableGridPHPDOCX">
    <w:name w:val="Table Grid 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PHPDOCX">
    <w:name w:val="annotation reference PHPDOCX"/>
    <w:basedOn w:val="DefaultParagraphFontPHPDOCX"/>
    <w:uiPriority w:val="99"/>
    <w:semiHidden/>
    <w:unhideWhenUsed/>
    <w:rsid w:val="00E139EA"/>
    <w:rPr>
      <w:sz w:val="16"/>
      <w:szCs w:val="16"/>
    </w:rPr>
  </w:style>
  <w:style w:type="paragraph" w:styleId="CommentTextPHPDOCX">
    <w:name w:val="annotation text PHPDOCX"/>
    <w:basedOn w:val="Normal"/>
    <w:link w:val="CommentTextCharPHPDOCX"/>
    <w:uiPriority w:val="99"/>
    <w:semiHidden/>
    <w:unhideWhenUsed/>
    <w:rsid w:val="00E139EA"/>
    <w:pPr>
      <w:spacing w:line="240" w:lineRule="auto"/>
    </w:pPr>
    <w:rPr>
      <w:sz w:val="20"/>
      <w:szCs w:val="20"/>
    </w:rPr>
  </w:style>
  <w:style w:type="character" w:customStyle="1" w:styleId="CommentTextCharPHPDOCX">
    <w:name w:val="Comment Text Char PHPDOCX"/>
    <w:basedOn w:val="DefaultParagraphFontPHPDOCX"/>
    <w:link w:val="CommentTextPHPDOCX"/>
    <w:uiPriority w:val="99"/>
    <w:semiHidden/>
    <w:rsid w:val="00E139EA"/>
    <w:rPr>
      <w:sz w:val="20"/>
      <w:szCs w:val="20"/>
    </w:rPr>
  </w:style>
  <w:style w:type="paragraph" w:styleId="CommentSubjectPHPDOCX">
    <w:name w:val="annotation subject PHPDOCX"/>
    <w:basedOn w:val="CommentTextPHPDOCX"/>
    <w:next w:val="Comment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CommentSubjectPHPDOCX"/>
    <w:uiPriority w:val="99"/>
    <w:semiHidden/>
    <w:rsid w:val="00E139EA"/>
    <w:rPr>
      <w:b/>
      <w:bCs/>
      <w:sz w:val="20"/>
      <w:szCs w:val="20"/>
    </w:rPr>
  </w:style>
  <w:style w:type="paragraph" w:styleId="BalloonTextPHPDOCX">
    <w:name w:val="Balloon Text PHPDOCX"/>
    <w:basedOn w:val="Normal"/>
    <w:link w:val="BalloonTextCharPHPDOCX"/>
    <w:uiPriority w:val="99"/>
    <w:semiHidden/>
    <w:unhideWhenUsed/>
    <w:rsid w:val="00E139EA"/>
    <w:pPr>
      <w:spacing w:after="0" w:line="240" w:lineRule="auto"/>
    </w:pPr>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skop.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81A6368-3ECC-469E-A9BC-58E24EB6D7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3</Pages>
  <Words>264</Words>
  <Characters>1506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1767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Lcubed</dc:creator>
  <cp:lastModifiedBy>Shalini</cp:lastModifiedBy>
  <cp:revision>31</cp:revision>
  <dcterms:created xsi:type="dcterms:W3CDTF">2014-02-03T23:21:00Z</dcterms:created>
  <dcterms:modified xsi:type="dcterms:W3CDTF">2014-07-16T13:12:00Z</dcterms:modified>
</cp:coreProperties>
</file>