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 xml:space="preserve">efe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db38d79b5c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hyh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yhy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yhyh, yhy, 177213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11 February 2015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Neeraj Attri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efe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>hyh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efe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hyh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01 January 1970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4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hyh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hyh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fee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0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tyt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0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lastRenderedPageBreak/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B01755" w:rsidRPr="0053599E" w:rsidRDefault="0053599E" w:rsidP="00B01755">
      <w:pPr>
        <w:rPr>
          <w:rFonts w:ascii="Century Gothic" w:hAnsi="Century Gothic"/>
        </w:rPr>
      </w:pPr>
      <w:r w:rsidRPr="0053599E">
        <w:rPr>
          <w:rFonts w:ascii="Century Gothic" w:hAnsi="Century Gothic"/>
        </w:rPr>
        <w:t xml:space="preserve"/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4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0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01 January 1970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01 January 1970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$MS_Number$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$MS_name$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$MS_Date$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v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v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s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v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v@yahoo.con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tbl>
      <w:tblPr>
        <w:tblStyle w:val="NormalTablePHPDOCX"/>
        <w:tblW w:w="9330" w:type="dxa"/>
        <w:tblCellSpacing w:w="-120" w:type="dxa"/>
        <w:tblInd w:w="0" w:type="auto"/>
        <w:tblBorders>
          <w:top w:val="single" w:color="A6A6A6" w:sz="5"/>
          <w:left w:val="single" w:color="A6A6A6" w:sz="5"/>
          <w:bottom w:val="single" w:color="A6A6A6" w:sz="5"/>
          <w:right w:val="single" w:color="A6A6A6" w:sz="5"/>
        </w:tblBorders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Identified risk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type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Likelihood of occurrence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hl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legal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low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description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'ol</w:t>
            </w:r>
          </w:p>
        </w:tc>
      </w:tr>
    </w:tbl>
    <w:p/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E8" w:rsidRDefault="00A375E8" w:rsidP="006830D9">
      <w:pPr>
        <w:spacing w:after="0" w:line="240" w:lineRule="auto"/>
      </w:pPr>
      <w:r>
        <w:separator/>
      </w:r>
    </w:p>
  </w:endnote>
  <w:end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11 February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E8" w:rsidRDefault="00A375E8" w:rsidP="006830D9">
      <w:pPr>
        <w:spacing w:after="0" w:line="240" w:lineRule="auto"/>
      </w:pPr>
      <w:r>
        <w:separator/>
      </w:r>
    </w:p>
  </w:footnote>
  <w:foot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303431">
    <w:multiLevelType w:val="hybridMultilevel"/>
    <w:lvl w:ilvl="0" w:tplc="350501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57303431">
    <w:abstractNumId w:val="573034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90953"/>
    <w:rsid w:val="00190D5F"/>
    <w:rsid w:val="00192AB2"/>
    <w:rsid w:val="0019784D"/>
    <w:rsid w:val="001B5B8E"/>
    <w:rsid w:val="001B5E4C"/>
    <w:rsid w:val="001B778C"/>
    <w:rsid w:val="001C1AEF"/>
    <w:rsid w:val="001C68F6"/>
    <w:rsid w:val="001E1B7D"/>
    <w:rsid w:val="001F7BE4"/>
    <w:rsid w:val="0020008E"/>
    <w:rsid w:val="00214B2E"/>
    <w:rsid w:val="0021514E"/>
    <w:rsid w:val="0022062D"/>
    <w:rsid w:val="00231E38"/>
    <w:rsid w:val="00236FCB"/>
    <w:rsid w:val="0024591E"/>
    <w:rsid w:val="002557BB"/>
    <w:rsid w:val="00261970"/>
    <w:rsid w:val="00261E71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232B4"/>
    <w:rsid w:val="00426E5B"/>
    <w:rsid w:val="00434794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db38d79b5c3" Type="http://schemas.openxmlformats.org/officeDocument/2006/relationships/image" Target="media/beavisnbutthead2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Shalini</cp:lastModifiedBy>
  <cp:revision>51</cp:revision>
  <dcterms:created xsi:type="dcterms:W3CDTF">2014-05-22T03:09:00Z</dcterms:created>
  <dcterms:modified xsi:type="dcterms:W3CDTF">2015-01-19T09:42:00Z</dcterms:modified>
</cp:coreProperties>
</file>