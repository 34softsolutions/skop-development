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Test One</w:t>
      </w:r>
    </w:p>
    <w:p w:rsidR="00D25D5B" w:rsidRDefault="00D25D5B" w:rsidP="00AE677D">
      <w:pPr>
        <w:jc w:val="center"/>
        <w:rPr>
          <w:rFonts w:ascii="Century Gothic" w:hAnsi="Century Gothic" w:cs="Arial"/>
          <w:sz w:val="28"/>
        </w:rPr>
      </w:pPr>
      <w:r w:rsidRPr="00D25D5B">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18dc26b25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sdsfds</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#520</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Chandigarh, test, 160048</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30 March 2015</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Nipun</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Test One</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sdsfds</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Contact Database</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lastRenderedPageBreak/>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9E4" w:rsidRDefault="009439E4" w:rsidP="006830D9">
      <w:pPr>
        <w:spacing w:after="0" w:line="240" w:lineRule="auto"/>
      </w:pPr>
      <w:r>
        <w:separator/>
      </w:r>
    </w:p>
  </w:endnote>
  <w:endnote w:type="continuationSeparator" w:id="1">
    <w:p w:rsidR="009439E4" w:rsidRDefault="009439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30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9E4" w:rsidRDefault="009439E4" w:rsidP="006830D9">
      <w:pPr>
        <w:spacing w:after="0" w:line="240" w:lineRule="auto"/>
      </w:pPr>
      <w:r>
        <w:separator/>
      </w:r>
    </w:p>
  </w:footnote>
  <w:footnote w:type="continuationSeparator" w:id="1">
    <w:p w:rsidR="009439E4" w:rsidRDefault="009439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959837">
    <w:multiLevelType w:val="hybridMultilevel"/>
    <w:lvl w:ilvl="0" w:tplc="9239053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10959837">
    <w:abstractNumId w:val="109598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45C55"/>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439E4"/>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22953"/>
    <w:rsid w:val="00E4114E"/>
    <w:rsid w:val="00E42AE0"/>
    <w:rsid w:val="00E53953"/>
    <w:rsid w:val="00E56BC5"/>
    <w:rsid w:val="00E57B68"/>
    <w:rsid w:val="00E67BE2"/>
    <w:rsid w:val="00E70A1B"/>
    <w:rsid w:val="00E757FD"/>
    <w:rsid w:val="00E92DE7"/>
    <w:rsid w:val="00EB714C"/>
    <w:rsid w:val="00EC1D0C"/>
    <w:rsid w:val="00EC1DE6"/>
    <w:rsid w:val="00ED127A"/>
    <w:rsid w:val="00EE63EB"/>
    <w:rsid w:val="00EE743D"/>
    <w:rsid w:val="00EF1450"/>
    <w:rsid w:val="00F076E4"/>
    <w:rsid w:val="00F337CD"/>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18dc26b2526" Type="http://schemas.openxmlformats.org/officeDocument/2006/relationships/image" Target="media/downloa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106</cp:revision>
  <dcterms:created xsi:type="dcterms:W3CDTF">2014-02-04T03:21:00Z</dcterms:created>
  <dcterms:modified xsi:type="dcterms:W3CDTF">2015-02-19T10:40:00Z</dcterms:modified>
</cp:coreProperties>
</file>