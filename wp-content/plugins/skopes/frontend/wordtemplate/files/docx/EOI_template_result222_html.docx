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Test</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f28367793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test</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test Two</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test, sdfsafdsaf, 160048</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02 February 2015</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Kill Bill</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test</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test</w:t>
      </w:r>
    </w:p>
    <w:p>
      <w:pPr>
        <w:widowControl w:val="on"/>
        <w:pBdr/>
        <w:spacing w:before="0" w:after="0" w:line="240" w:lineRule="auto"/>
        <w:ind w:left="0" w:right="0"/>
        <w:jc w:val="left"/>
      </w:pPr>
      <w:r>
        <w:rPr>
          <w:rFonts w:ascii="Century Gothic" w:hAnsi="Century Gothic" w:cs="Century Gothic"/>
          <w:color w:val="000000"/>
          <w:sz w:val="22"/>
          <w:szCs w:val="22"/>
        </w:rPr>
        <w:t xml:space="preserve">dsdsfsdfsfsd</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fsdfdsfdsfsdfsdf</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29</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02 October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31 October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02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03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Scoping and planning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03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04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Development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04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User testing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08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31 October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B3" w:rsidRDefault="00C611B3" w:rsidP="006830D9">
      <w:pPr>
        <w:spacing w:after="0" w:line="240" w:lineRule="auto"/>
      </w:pPr>
      <w:r>
        <w:separator/>
      </w:r>
    </w:p>
  </w:endnote>
  <w:endnote w:type="continuationSeparator" w:id="1">
    <w:p w:rsidR="00C611B3" w:rsidRDefault="00C611B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02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B3" w:rsidRDefault="00C611B3" w:rsidP="006830D9">
      <w:pPr>
        <w:spacing w:after="0" w:line="240" w:lineRule="auto"/>
      </w:pPr>
      <w:r>
        <w:separator/>
      </w:r>
    </w:p>
  </w:footnote>
  <w:footnote w:type="continuationSeparator" w:id="1">
    <w:p w:rsidR="00C611B3" w:rsidRDefault="00C611B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869480">
    <w:multiLevelType w:val="hybridMultilevel"/>
    <w:lvl w:ilvl="0" w:tplc="868306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26869480">
    <w:abstractNumId w:val="2686948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f28367793e" Type="http://schemas.openxmlformats.org/officeDocument/2006/relationships/image" Target="media/1391620497_Blog_writing_button.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46</cp:revision>
  <dcterms:created xsi:type="dcterms:W3CDTF">2014-02-03T22:05:00Z</dcterms:created>
  <dcterms:modified xsi:type="dcterms:W3CDTF">2014-10-02T11:03:00Z</dcterms:modified>
</cp:coreProperties>
</file>