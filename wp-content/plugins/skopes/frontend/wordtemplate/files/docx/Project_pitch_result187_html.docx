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uu</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yhrt</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fgf</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g, fgf, fg</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22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uu</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yhrt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uu</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yhrt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September 2014</w:t>
      </w:r>
      <w:r>
        <w:rPr>
          <w:rFonts w:ascii="Century Gothic" w:hAnsi="Century Gothic" w:cs="Arial"/>
        </w:rPr>
        <w:t xml:space="preserve">, at an expect cost of </w:t>
      </w:r>
      <w:r w:rsidRPr="004B7D40">
        <w:rPr>
          <w:rFonts w:ascii="Century Gothic" w:hAnsi="Century Gothic" w:cs="Arial"/>
          <w:b/>
        </w:rPr>
        <w:t xml:space="preserve">iuiui</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yhrt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uu</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yhrt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uiu</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iuiui</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09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kju</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a</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b</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a</w:t>
      </w:r>
      <w:r>
        <w:rPr>
          <w:rFonts w:ascii="Century Gothic" w:hAnsi="Century Gothic" w:cs="Arial"/>
        </w:rPr>
        <w:t xml:space="preserve"> on </w:t>
      </w:r>
      <w:r w:rsidR="00FA60D3" w:rsidRPr="00D94EB1">
        <w:rPr>
          <w:rFonts w:ascii="Century Gothic" w:hAnsi="Century Gothic" w:cs="Arial"/>
        </w:rPr>
        <w:t xml:space="preserve">a@yahoo.com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A97" w:rsidRDefault="00BD7A97" w:rsidP="006830D9">
      <w:pPr>
        <w:spacing w:after="0" w:line="240" w:lineRule="auto"/>
      </w:pPr>
      <w:r>
        <w:separator/>
      </w:r>
    </w:p>
  </w:endnote>
  <w:endnote w:type="continuationSeparator" w:id="1">
    <w:p w:rsidR="00BD7A97" w:rsidRDefault="00BD7A9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A97" w:rsidRDefault="00BD7A97" w:rsidP="006830D9">
      <w:pPr>
        <w:spacing w:after="0" w:line="240" w:lineRule="auto"/>
      </w:pPr>
      <w:r>
        <w:separator/>
      </w:r>
    </w:p>
  </w:footnote>
  <w:footnote w:type="continuationSeparator" w:id="1">
    <w:p w:rsidR="00BD7A97" w:rsidRDefault="00BD7A9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072844">
    <w:multiLevelType w:val="hybridMultilevel"/>
    <w:lvl w:ilvl="0" w:tplc="854036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36072844">
    <w:abstractNumId w:val="360728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29</cp:revision>
  <dcterms:created xsi:type="dcterms:W3CDTF">2014-05-22T03:09:00Z</dcterms:created>
  <dcterms:modified xsi:type="dcterms:W3CDTF">2014-09-17T07:00:00Z</dcterms:modified>
</cp:coreProperties>
</file>