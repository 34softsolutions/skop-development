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Juliana Project   &lt;script type="text/javascript"&gt;    &lt;script type="text/javascript"&gt;</w:t>
      </w:r>
    </w:p>
    <w:p w:rsidR="00DA2C68" w:rsidRDefault="009D23E9" w:rsidP="00BF72C3">
      <w:pPr>
        <w:jc w:val="center"/>
        <w:rPr>
          <w:rFonts w:ascii="Century Gothic" w:hAnsi="Century Gothic" w:cs="Arial"/>
          <w:sz w:val="28"/>
        </w:rPr>
      </w:pPr>
      <w:r w:rsidRPr="009D23E9">
        <w:rPr>
          <w:rFonts w:ascii="Century Gothic" w:hAnsi="Century Gothic" w:cs="Arial"/>
          <w:sz w:val="28"/>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4f2f1bedcb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34 Soft Interactive Pvt Ltd</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E 196 Phase 8B Industrial  Area Phase 8</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160055</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28 October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Vivek Mahajan    &lt;script type="text/javascript"&gt;    &lt;script type="text/javascript"&gt;</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Juliana Project   &lt;script type="text/javascript"&gt;    &lt;script type="text/javascript"&gt;</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34 Soft Interactive Pvt Ltd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Juliana Project   &lt;script type="text/javascript"&gt;    &lt;script type="text/javascript"&gt;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34 Soft Interactive Pvt Ltd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29 September 2014</w:t>
      </w:r>
      <w:r>
        <w:rPr>
          <w:rFonts w:ascii="Century Gothic" w:hAnsi="Century Gothic" w:cs="Arial"/>
        </w:rPr>
        <w:t xml:space="preserve">, at an expect cost of </w:t>
      </w:r>
      <w:r w:rsidRPr="004B7D40">
        <w:rPr>
          <w:rFonts w:ascii="Century Gothic" w:hAnsi="Century Gothic" w:cs="Arial"/>
          <w:b/>
        </w:rPr>
        <w:t xml:space="preserve">76676   &lt;script type="text/javascript"&gt;    &lt;script type="text/javascript"&gt;</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34 Soft Interactive Pvt Ltd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jhgjhg   &lt;script type="text/javascript"&gt;    &lt;script type="text/javascript"&gt;</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34 Soft Interactive Pvt Ltd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bnmbnm   &lt;script type="text/javascript"&gt;    &lt;script type="text/javascript"&gt;</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13</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mahajan corp</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13</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76676   &lt;script type="text/javascript"&gt;    &lt;script type="text/javascript"&gt;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25</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04 September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29 September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04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12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15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18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21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24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27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29 September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Mahajan&lt;script type="text/javascript"&gt;</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Vivek Mahajan&lt;script type="text/javascript"&gt;</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Kimti&lt;script type="text/javascript"&gt;</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Vivek Mahajan&lt;script type="text/javascript"&gt;</w:t>
      </w:r>
      <w:r>
        <w:rPr>
          <w:rFonts w:ascii="Century Gothic" w:hAnsi="Century Gothic" w:cs="Arial"/>
        </w:rPr>
        <w:t xml:space="preserve"> on </w:t>
      </w:r>
      <w:r w:rsidR="00FA60D3" w:rsidRPr="00D94EB1">
        <w:rPr>
          <w:rFonts w:ascii="Century Gothic" w:hAnsi="Century Gothic" w:cs="Arial"/>
        </w:rPr>
        <w:t xml:space="preserve">vivek.mahajan@hit.com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Pr="009F4502" w:rsidRDefault="00434794" w:rsidP="006203BD">
      <w:pPr>
        <w:rPr>
          <w:rFonts w:ascii="Century Gothic" w:hAnsi="Century Gothic" w:cs="Arial"/>
        </w:rPr>
      </w:pPr>
      <w:r>
        <w:rPr>
          <w:rFonts w:ascii="Century Gothic" w:hAnsi="Century Gothic" w:cs="Arial"/>
          <w:sz w:val="28"/>
        </w:rPr>
        <w:t xml:space="preserve"> </w:t>
      </w:r>
    </w:p>
    <w:sectPr w:rsidR="002B49C7" w:rsidRPr="009F4502"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5B1" w:rsidRDefault="00EE25B1" w:rsidP="006830D9">
      <w:pPr>
        <w:spacing w:after="0" w:line="240" w:lineRule="auto"/>
      </w:pPr>
      <w:r>
        <w:separator/>
      </w:r>
    </w:p>
  </w:endnote>
  <w:endnote w:type="continuationSeparator" w:id="1">
    <w:p w:rsidR="00EE25B1" w:rsidRDefault="00EE25B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28 October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5B1" w:rsidRDefault="00EE25B1" w:rsidP="006830D9">
      <w:pPr>
        <w:spacing w:after="0" w:line="240" w:lineRule="auto"/>
      </w:pPr>
      <w:r>
        <w:separator/>
      </w:r>
    </w:p>
  </w:footnote>
  <w:footnote w:type="continuationSeparator" w:id="1">
    <w:p w:rsidR="00EE25B1" w:rsidRDefault="00EE25B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577899">
    <w:multiLevelType w:val="hybridMultilevel"/>
    <w:lvl w:ilvl="0" w:tplc="2926698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78577899">
    <w:abstractNumId w:val="7857789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61970"/>
    <w:rsid w:val="00261E71"/>
    <w:rsid w:val="0028217E"/>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3A48"/>
    <w:rsid w:val="00354C6E"/>
    <w:rsid w:val="00355123"/>
    <w:rsid w:val="0035712D"/>
    <w:rsid w:val="003639FB"/>
    <w:rsid w:val="00383B2C"/>
    <w:rsid w:val="003862BB"/>
    <w:rsid w:val="00386FE2"/>
    <w:rsid w:val="003A3606"/>
    <w:rsid w:val="003B1F84"/>
    <w:rsid w:val="003B24C7"/>
    <w:rsid w:val="003B6FF8"/>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2A3F"/>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49B6"/>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A2C68"/>
    <w:rsid w:val="00DC3BF0"/>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7C88"/>
    <w:rsid w:val="00FC1CA2"/>
    <w:rsid w:val="00FE6C65"/>
    <w:rsid w:val="00FF00C1"/>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4f2f1bedcb5" Type="http://schemas.openxmlformats.org/officeDocument/2006/relationships/image" Target="media/663_050.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1D2C1-EFA8-41FC-98CF-06F3E1BA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40</cp:revision>
  <dcterms:created xsi:type="dcterms:W3CDTF">2014-05-22T03:09:00Z</dcterms:created>
  <dcterms:modified xsi:type="dcterms:W3CDTF">2014-10-02T11:03:00Z</dcterms:modified>
</cp:coreProperties>
</file>