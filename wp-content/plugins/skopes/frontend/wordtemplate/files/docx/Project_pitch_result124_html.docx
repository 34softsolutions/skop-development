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BF72C3" w:rsidRPr="009F4502" w:rsidRDefault="009C59E9" w:rsidP="00BF72C3">
      <w:pPr>
        <w:jc w:val="center"/>
        <w:rPr>
          <w:rFonts w:ascii="Century Gothic" w:hAnsi="Century Gothic" w:cs="Arial"/>
          <w:b/>
          <w:sz w:val="32"/>
        </w:rPr>
      </w:pPr>
      <w:r w:rsidRPr="009C59E9">
        <w:rPr>
          <w:rFonts w:ascii="Century Gothic" w:hAnsi="Century Gothic" w:cs="Arial"/>
          <w:b/>
          <w:sz w:val="32"/>
        </w:rPr>
        <w:t xml:space="preserve">Skop</w:t>
      </w:r>
    </w:p>
    <w:p w:rsidR="00BF72C3" w:rsidRPr="009F4502" w:rsidRDefault="00BF72C3" w:rsidP="00BF72C3">
      <w:pPr>
        <w:jc w:val="center"/>
        <w:rPr>
          <w:rFonts w:ascii="Century Gothic" w:hAnsi="Century Gothic" w:cs="Arial"/>
          <w:sz w:val="28"/>
        </w:rPr>
      </w:pP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Neeraj</w:t>
      </w:r>
    </w:p>
    <w:p w:rsidR="009F4502" w:rsidRPr="009F4502" w:rsidRDefault="009F4502" w:rsidP="00BF72C3">
      <w:pPr>
        <w:jc w:val="center"/>
        <w:rPr>
          <w:rFonts w:ascii="Century Gothic" w:hAnsi="Century Gothic" w:cs="Arial"/>
          <w:sz w:val="28"/>
        </w:rPr>
      </w:pP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E -196 Mohali</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Chandigarh, Punjab, 177214</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26 August 2014</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Neeraj Attri</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BF72C3" w:rsidRPr="009F4502" w:rsidRDefault="00BF72C3" w:rsidP="00BF72C3">
      <w:pPr>
        <w:jc w:val="center"/>
        <w:rPr>
          <w:rFonts w:ascii="Century Gothic" w:hAnsi="Century Gothic" w:cs="Arial"/>
          <w:sz w:val="28"/>
        </w:rPr>
      </w:pP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Skop</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Neeraj</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9C31E1" w:rsidRPr="009F4502" w:rsidRDefault="009C31E1" w:rsidP="009C31E1">
      <w:pPr>
        <w:rPr>
          <w:rFonts w:ascii="Century Gothic" w:hAnsi="Century Gothic" w:cs="Arial"/>
        </w:rPr>
      </w:pPr>
    </w:p>
    <w:p w:rsidR="006143CD" w:rsidRPr="009F4502" w:rsidRDefault="006143CD" w:rsidP="00E94F56">
      <w:pPr>
        <w:pStyle w:val="TOC1"/>
        <w:rPr>
          <w:rFonts w:ascii="Century Gothic" w:hAnsi="Century Gothic" w:cs="Arial"/>
          <w:b/>
          <w:smallCaps/>
          <w:sz w:val="28"/>
          <w:szCs w:val="28"/>
        </w:rPr>
      </w:pPr>
      <w:r w:rsidRPr="009F4502">
        <w:rPr>
          <w:rFonts w:ascii="Century Gothic" w:hAnsi="Century Gothic" w:cs="Arial"/>
          <w:b/>
          <w:smallCaps/>
          <w:sz w:val="28"/>
          <w:szCs w:val="28"/>
        </w:rPr>
        <w:t>Table of Contents</w:t>
      </w:r>
    </w:p>
    <w:p w:rsidR="00691622" w:rsidRPr="00691622" w:rsidRDefault="00FE6C65">
      <w:pPr>
        <w:pStyle w:val="TOC1"/>
        <w:rPr>
          <w:rFonts w:ascii="Century Gothic" w:eastAsiaTheme="minorEastAsia" w:hAnsi="Century Gothic" w:cstheme="minorBidi"/>
          <w:noProof/>
          <w:sz w:val="22"/>
          <w:szCs w:val="22"/>
          <w:lang w:val="en-AU" w:eastAsia="en-AU"/>
        </w:rPr>
      </w:pPr>
      <w:r w:rsidRPr="00FE6C65">
        <w:rPr>
          <w:rFonts w:ascii="Century Gothic" w:hAnsi="Century Gothic"/>
          <w:sz w:val="22"/>
          <w:szCs w:val="22"/>
        </w:rPr>
        <w:fldChar w:fldCharType="begin"/>
      </w:r>
      <w:r w:rsidR="006143CD" w:rsidRPr="00691622">
        <w:rPr>
          <w:rFonts w:ascii="Century Gothic" w:hAnsi="Century Gothic"/>
          <w:sz w:val="22"/>
          <w:szCs w:val="22"/>
        </w:rPr>
        <w:instrText xml:space="preserve"> TOC \o "1-3" \h \z \u </w:instrText>
      </w:r>
      <w:r w:rsidRPr="00FE6C65">
        <w:rPr>
          <w:rFonts w:ascii="Century Gothic" w:hAnsi="Century Gothic"/>
          <w:sz w:val="22"/>
          <w:szCs w:val="22"/>
        </w:rPr>
        <w:fldChar w:fldCharType="separate"/>
      </w:r>
      <w:hyperlink w:anchor="_Toc384199614" w:history="1">
        <w:r w:rsidR="00691622" w:rsidRPr="00691622">
          <w:rPr>
            <w:rStyle w:val="Hyperlink"/>
            <w:rFonts w:ascii="Century Gothic" w:eastAsiaTheme="majorEastAsia" w:hAnsi="Century Gothic" w:cs="Arial"/>
            <w:noProof/>
            <w:sz w:val="22"/>
            <w:szCs w:val="22"/>
          </w:rPr>
          <w:t>1.</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About this document</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_Toc384199614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2</w:t>
        </w:r>
        <w:r w:rsidRPr="00691622">
          <w:rPr>
            <w:rFonts w:ascii="Century Gothic" w:hAnsi="Century Gothic"/>
            <w:noProof/>
            <w:webHidden/>
            <w:sz w:val="22"/>
            <w:szCs w:val="22"/>
          </w:rPr>
          <w:fldChar w:fldCharType="end"/>
        </w:r>
      </w:hyperlink>
    </w:p>
    <w:p w:rsidR="00691622" w:rsidRPr="00691622" w:rsidRDefault="00FE6C65">
      <w:pPr>
        <w:pStyle w:val="TOC1"/>
        <w:rPr>
          <w:rFonts w:ascii="Century Gothic" w:eastAsiaTheme="minorEastAsia" w:hAnsi="Century Gothic" w:cstheme="minorBidi"/>
          <w:noProof/>
          <w:sz w:val="22"/>
          <w:szCs w:val="22"/>
          <w:lang w:val="en-AU" w:eastAsia="en-AU"/>
        </w:rPr>
      </w:pPr>
      <w:hyperlink w:anchor="_Toc384199615" w:history="1">
        <w:r w:rsidR="00691622" w:rsidRPr="00691622">
          <w:rPr>
            <w:rStyle w:val="Hyperlink"/>
            <w:rFonts w:ascii="Century Gothic" w:eastAsiaTheme="majorEastAsia" w:hAnsi="Century Gothic" w:cs="Arial"/>
            <w:noProof/>
            <w:sz w:val="22"/>
            <w:szCs w:val="22"/>
          </w:rPr>
          <w:t>2.</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Executive summary</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_Toc384199615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3</w:t>
        </w:r>
        <w:r w:rsidRPr="00691622">
          <w:rPr>
            <w:rFonts w:ascii="Century Gothic" w:hAnsi="Century Gothic"/>
            <w:noProof/>
            <w:webHidden/>
            <w:sz w:val="22"/>
            <w:szCs w:val="22"/>
          </w:rPr>
          <w:fldChar w:fldCharType="end"/>
        </w:r>
      </w:hyperlink>
    </w:p>
    <w:p w:rsidR="00691622" w:rsidRPr="00691622" w:rsidRDefault="00FE6C65">
      <w:pPr>
        <w:pStyle w:val="TOC2"/>
        <w:rPr>
          <w:rFonts w:ascii="Century Gothic" w:eastAsiaTheme="minorEastAsia" w:hAnsi="Century Gothic"/>
          <w:noProof/>
          <w:lang w:eastAsia="en-AU"/>
        </w:rPr>
      </w:pPr>
      <w:hyperlink w:anchor="_Toc384199616" w:history="1">
        <w:r w:rsidR="00691622" w:rsidRPr="00691622">
          <w:rPr>
            <w:rStyle w:val="Hyperlink"/>
            <w:rFonts w:ascii="Century Gothic" w:hAnsi="Century Gothic" w:cs="Arial"/>
            <w:noProof/>
          </w:rPr>
          <w:t>Key Objectives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_Toc384199616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FE6C65">
      <w:pPr>
        <w:pStyle w:val="TOC2"/>
        <w:rPr>
          <w:rFonts w:ascii="Century Gothic" w:eastAsiaTheme="minorEastAsia" w:hAnsi="Century Gothic"/>
          <w:noProof/>
          <w:lang w:eastAsia="en-AU"/>
        </w:rPr>
      </w:pPr>
      <w:hyperlink w:anchor="_Toc384199617" w:history="1">
        <w:r w:rsidR="00691622" w:rsidRPr="00691622">
          <w:rPr>
            <w:rStyle w:val="Hyperlink"/>
            <w:rFonts w:ascii="Century Gothic" w:hAnsi="Century Gothic" w:cs="Arial"/>
            <w:noProof/>
          </w:rPr>
          <w:t>Operational savings / Return on Investment</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_Toc384199617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FE6C65">
      <w:pPr>
        <w:pStyle w:val="TOC2"/>
        <w:rPr>
          <w:rFonts w:ascii="Century Gothic" w:eastAsiaTheme="minorEastAsia" w:hAnsi="Century Gothic"/>
          <w:noProof/>
          <w:lang w:eastAsia="en-AU"/>
        </w:rPr>
      </w:pPr>
      <w:hyperlink w:anchor="_Toc384199618" w:history="1">
        <w:r w:rsidR="00691622" w:rsidRPr="00691622">
          <w:rPr>
            <w:rStyle w:val="Hyperlink"/>
            <w:rFonts w:ascii="Century Gothic" w:hAnsi="Century Gothic" w:cs="Arial"/>
            <w:noProof/>
          </w:rPr>
          <w:t>Non-financial benefits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_Toc384199618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FE6C65">
      <w:pPr>
        <w:pStyle w:val="TOC1"/>
        <w:rPr>
          <w:rFonts w:ascii="Century Gothic" w:eastAsiaTheme="minorEastAsia" w:hAnsi="Century Gothic" w:cstheme="minorBidi"/>
          <w:noProof/>
          <w:sz w:val="22"/>
          <w:szCs w:val="22"/>
          <w:lang w:val="en-AU" w:eastAsia="en-AU"/>
        </w:rPr>
      </w:pPr>
      <w:hyperlink w:anchor="_Toc384199619" w:history="1">
        <w:r w:rsidR="00691622" w:rsidRPr="00691622">
          <w:rPr>
            <w:rStyle w:val="Hyperlink"/>
            <w:rFonts w:ascii="Century Gothic" w:eastAsiaTheme="majorEastAsia" w:hAnsi="Century Gothic" w:cs="Arial"/>
            <w:noProof/>
            <w:sz w:val="22"/>
            <w:szCs w:val="22"/>
          </w:rPr>
          <w:t>3.</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Project Scope</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_Toc384199619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4</w:t>
        </w:r>
        <w:r w:rsidRPr="00691622">
          <w:rPr>
            <w:rFonts w:ascii="Century Gothic" w:hAnsi="Century Gothic"/>
            <w:noProof/>
            <w:webHidden/>
            <w:sz w:val="22"/>
            <w:szCs w:val="22"/>
          </w:rPr>
          <w:fldChar w:fldCharType="end"/>
        </w:r>
      </w:hyperlink>
    </w:p>
    <w:p w:rsidR="00691622" w:rsidRPr="00691622" w:rsidRDefault="00FE6C65">
      <w:pPr>
        <w:pStyle w:val="TOC2"/>
        <w:rPr>
          <w:rFonts w:ascii="Century Gothic" w:eastAsiaTheme="minorEastAsia" w:hAnsi="Century Gothic"/>
          <w:noProof/>
          <w:lang w:eastAsia="en-AU"/>
        </w:rPr>
      </w:pPr>
      <w:hyperlink w:anchor="_Toc384199620" w:history="1">
        <w:r w:rsidR="00691622" w:rsidRPr="00691622">
          <w:rPr>
            <w:rStyle w:val="Hyperlink"/>
            <w:rFonts w:ascii="Century Gothic" w:hAnsi="Century Gothic" w:cs="Arial"/>
            <w:noProof/>
          </w:rPr>
          <w:t>Functional areas to be implemented</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_Toc384199620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4</w:t>
        </w:r>
        <w:r w:rsidRPr="00691622">
          <w:rPr>
            <w:rFonts w:ascii="Century Gothic" w:hAnsi="Century Gothic"/>
            <w:noProof/>
            <w:webHidden/>
          </w:rPr>
          <w:fldChar w:fldCharType="end"/>
        </w:r>
      </w:hyperlink>
    </w:p>
    <w:p w:rsidR="00691622" w:rsidRPr="00691622" w:rsidRDefault="00FE6C65">
      <w:pPr>
        <w:pStyle w:val="TOC1"/>
        <w:rPr>
          <w:rFonts w:ascii="Century Gothic" w:eastAsiaTheme="minorEastAsia" w:hAnsi="Century Gothic" w:cstheme="minorBidi"/>
          <w:noProof/>
          <w:sz w:val="22"/>
          <w:szCs w:val="22"/>
          <w:lang w:val="en-AU" w:eastAsia="en-AU"/>
        </w:rPr>
      </w:pPr>
      <w:hyperlink w:anchor="_Toc384199621" w:history="1">
        <w:r w:rsidR="00691622" w:rsidRPr="00691622">
          <w:rPr>
            <w:rStyle w:val="Hyperlink"/>
            <w:rFonts w:ascii="Century Gothic" w:eastAsiaTheme="majorEastAsia" w:hAnsi="Century Gothic" w:cs="Arial"/>
            <w:noProof/>
            <w:sz w:val="22"/>
            <w:szCs w:val="22"/>
          </w:rPr>
          <w:t>4.</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Costs and timelines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_Toc384199621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5</w:t>
        </w:r>
        <w:r w:rsidRPr="00691622">
          <w:rPr>
            <w:rFonts w:ascii="Century Gothic" w:hAnsi="Century Gothic"/>
            <w:noProof/>
            <w:webHidden/>
            <w:sz w:val="22"/>
            <w:szCs w:val="22"/>
          </w:rPr>
          <w:fldChar w:fldCharType="end"/>
        </w:r>
      </w:hyperlink>
    </w:p>
    <w:p w:rsidR="00691622" w:rsidRPr="00691622" w:rsidRDefault="00FE6C65">
      <w:pPr>
        <w:pStyle w:val="TOC2"/>
        <w:rPr>
          <w:rFonts w:ascii="Century Gothic" w:eastAsiaTheme="minorEastAsia" w:hAnsi="Century Gothic"/>
          <w:noProof/>
          <w:lang w:eastAsia="en-AU"/>
        </w:rPr>
      </w:pPr>
      <w:hyperlink w:anchor="_Toc384199622" w:history="1">
        <w:r w:rsidR="00691622" w:rsidRPr="00691622">
          <w:rPr>
            <w:rStyle w:val="Hyperlink"/>
            <w:rFonts w:ascii="Century Gothic" w:hAnsi="Century Gothic" w:cs="Arial"/>
            <w:noProof/>
          </w:rPr>
          <w:t>Timeline &amp; milestones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_Toc384199622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5</w:t>
        </w:r>
        <w:r w:rsidRPr="00691622">
          <w:rPr>
            <w:rFonts w:ascii="Century Gothic" w:hAnsi="Century Gothic"/>
            <w:noProof/>
            <w:webHidden/>
          </w:rPr>
          <w:fldChar w:fldCharType="end"/>
        </w:r>
      </w:hyperlink>
    </w:p>
    <w:p w:rsidR="00691622" w:rsidRPr="00691622" w:rsidRDefault="00FE6C65">
      <w:pPr>
        <w:pStyle w:val="TOC1"/>
        <w:rPr>
          <w:rFonts w:ascii="Century Gothic" w:eastAsiaTheme="minorEastAsia" w:hAnsi="Century Gothic" w:cstheme="minorBidi"/>
          <w:noProof/>
          <w:sz w:val="22"/>
          <w:szCs w:val="22"/>
          <w:lang w:val="en-AU" w:eastAsia="en-AU"/>
        </w:rPr>
      </w:pPr>
      <w:hyperlink w:anchor="_Toc384199623" w:history="1">
        <w:r w:rsidR="00691622" w:rsidRPr="00691622">
          <w:rPr>
            <w:rStyle w:val="Hyperlink"/>
            <w:rFonts w:ascii="Century Gothic" w:eastAsiaTheme="majorEastAsia" w:hAnsi="Century Gothic" w:cs="Arial"/>
            <w:noProof/>
            <w:sz w:val="22"/>
            <w:szCs w:val="22"/>
          </w:rPr>
          <w:t>5.</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Roles and responsibilities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_Toc384199623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6</w:t>
        </w:r>
        <w:r w:rsidRPr="00691622">
          <w:rPr>
            <w:rFonts w:ascii="Century Gothic" w:hAnsi="Century Gothic"/>
            <w:noProof/>
            <w:webHidden/>
            <w:sz w:val="22"/>
            <w:szCs w:val="22"/>
          </w:rPr>
          <w:fldChar w:fldCharType="end"/>
        </w:r>
      </w:hyperlink>
    </w:p>
    <w:p w:rsidR="00691622" w:rsidRPr="00691622" w:rsidRDefault="00FE6C65">
      <w:pPr>
        <w:pStyle w:val="TOC1"/>
        <w:rPr>
          <w:rFonts w:ascii="Century Gothic" w:eastAsiaTheme="minorEastAsia" w:hAnsi="Century Gothic" w:cstheme="minorBidi"/>
          <w:noProof/>
          <w:sz w:val="22"/>
          <w:szCs w:val="22"/>
          <w:lang w:val="en-AU" w:eastAsia="en-AU"/>
        </w:rPr>
      </w:pPr>
      <w:hyperlink w:anchor="_Toc384199624" w:history="1">
        <w:r w:rsidR="00691622" w:rsidRPr="00691622">
          <w:rPr>
            <w:rStyle w:val="Hyperlink"/>
            <w:rFonts w:ascii="Century Gothic" w:eastAsiaTheme="majorEastAsia" w:hAnsi="Century Gothic" w:cs="Arial"/>
            <w:noProof/>
            <w:sz w:val="22"/>
            <w:szCs w:val="22"/>
          </w:rPr>
          <w:t>6.</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Conclusion and Next steps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_Toc384199624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7</w:t>
        </w:r>
        <w:r w:rsidRPr="00691622">
          <w:rPr>
            <w:rFonts w:ascii="Century Gothic" w:hAnsi="Century Gothic"/>
            <w:noProof/>
            <w:webHidden/>
            <w:sz w:val="22"/>
            <w:szCs w:val="22"/>
          </w:rPr>
          <w:fldChar w:fldCharType="end"/>
        </w:r>
      </w:hyperlink>
    </w:p>
    <w:p w:rsidR="006143CD" w:rsidRPr="009F4502" w:rsidRDefault="00FE6C65" w:rsidP="006143CD">
      <w:pPr>
        <w:jc w:val="center"/>
        <w:rPr>
          <w:rFonts w:ascii="Century Gothic" w:hAnsi="Century Gothic" w:cs="Arial"/>
          <w:sz w:val="28"/>
        </w:rPr>
      </w:pPr>
      <w:r w:rsidRPr="00691622">
        <w:rPr>
          <w:rFonts w:ascii="Century Gothic" w:hAnsi="Century Gothic" w:cs="Arial"/>
        </w:rPr>
        <w:fldChar w:fldCharType="end"/>
      </w:r>
    </w:p>
    <w:p w:rsidR="006143CD" w:rsidRPr="001830F6" w:rsidRDefault="006143CD" w:rsidP="00E94F56">
      <w:pPr>
        <w:pStyle w:val="Heading1"/>
        <w:ind w:left="357" w:hanging="357"/>
        <w:rPr>
          <w:rFonts w:ascii="Century Gothic" w:hAnsi="Century Gothic" w:cs="Arial"/>
          <w:b w:val="0"/>
        </w:rPr>
      </w:pPr>
      <w:r w:rsidRPr="009F4502">
        <w:rPr>
          <w:rFonts w:ascii="Century Gothic" w:hAnsi="Century Gothic" w:cs="Arial"/>
          <w:b w:val="0"/>
        </w:rPr>
        <w:br w:type="page"/>
      </w:r>
      <w:r w:rsidR="009F645F">
        <w:rPr>
          <w:rFonts w:ascii="Century Gothic" w:hAnsi="Century Gothic" w:cs="Arial"/>
          <w:b w:val="0"/>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Skop</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Neeraj</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
      </w:r>
      <w:r>
        <w:rPr>
          <w:rFonts w:ascii="Century Gothic" w:hAnsi="Century Gothic" w:cs="Arial"/>
        </w:rPr>
        <w:t xml:space="preserve">, at an expect cost of </w:t>
      </w:r>
      <w:r w:rsidRPr="004B7D40">
        <w:rPr>
          <w:rFonts w:ascii="Century Gothic" w:hAnsi="Century Gothic" w:cs="Arial"/>
          <w:b/>
        </w:rPr>
        <w:t xml:space="preserve">50</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Neeraj</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sds</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Neeraj</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sd</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w:t>
      </w:r>
      <w:proofErr w:type="gramStart"/>
      <w:r w:rsidR="00C96AAA" w:rsidRPr="009F4502">
        <w:rPr>
          <w:rFonts w:ascii="Century Gothic" w:hAnsi="Century Gothic" w:cs="Arial"/>
        </w:rPr>
        <w:t>requirements</w:t>
      </w:r>
      <w:r w:rsidRPr="009F4502">
        <w:rPr>
          <w:rFonts w:ascii="Century Gothic" w:hAnsi="Century Gothic" w:cs="Arial"/>
        </w:rPr>
        <w:t>.</w:t>
      </w:r>
      <w:proofErr w:type="gramEnd"/>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2</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4077"/>
      </w:tblGrid>
      <w:tr w:rsidR="001573B9" w:rsidRPr="00ED4346" w:rsidTr="00B429C1">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Neeraj</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Attri</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Lucky</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Mohan</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Sohan</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Tohan</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2</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lastRenderedPageBreak/>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b/>
          <w:color w:val="000000"/>
          <w:sz w:val="24"/>
          <w:szCs w:val="24"/>
        </w:rPr>
        <w:t xml:space="preserve">Contact Database</w:t>
      </w:r>
      <w:r>
        <w:rPr>
          <w:color w:val="000000"/>
          <w:sz w:val="24"/>
          <w:szCs w:val="24"/>
        </w:rPr>
        <w:br/>
        <w:br/>
        <w:t xml:space="preserve">In almost all membership system builds, whether on or off line, the contact database is a central feature. It is mandatory to the implementation of a working membership system.</w:t>
      </w:r>
      <w:r>
        <w:rPr>
          <w:color w:val="000000"/>
          <w:sz w:val="24"/>
          <w:szCs w:val="24"/>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color w:val="000000"/>
          <w:sz w:val="24"/>
          <w:szCs w:val="24"/>
        </w:rPr>
        <w:br/>
        <w:br/>
        <w:t xml:space="preserve"> A list of functional line items are provided below for you to include or exclude and to provide a ranking of importance for your project.</w:t>
      </w:r>
      <w:r>
        <w:rPr>
          <w:color w:val="000000"/>
          <w:sz w:val="24"/>
          <w:szCs w:val="24"/>
        </w:rPr>
        <w:br/>
        <w:br/>
        <w:t xml:space="preserve"> Contact database features include:</w:t>
      </w:r>
      <w:r>
        <w:rPr>
          <w:color w:val="000000"/>
          <w:sz w:val="24"/>
          <w:szCs w:val="24"/>
        </w:rPr>
        <w:br/>
        <w:t xml:space="preserve"> - Adding new contact details</w:t>
      </w:r>
      <w:r>
        <w:rPr>
          <w:color w:val="000000"/>
          <w:sz w:val="24"/>
          <w:szCs w:val="24"/>
        </w:rPr>
        <w:br/>
        <w:t xml:space="preserve"> - Managing and editing contacts and status</w:t>
      </w:r>
      <w:r>
        <w:rPr>
          <w:color w:val="000000"/>
          <w:sz w:val="24"/>
          <w:szCs w:val="24"/>
        </w:rPr>
        <w:br/>
        <w:t xml:space="preserve"> - Manage access and user permissions</w:t>
      </w:r>
      <w:r>
        <w:rPr>
          <w:b/>
          <w:color w:val="000000"/>
          <w:sz w:val="24"/>
          <w:szCs w:val="24"/>
        </w:rPr>
        <w:br/>
        <w:br/>
        <w:t xml:space="preserve">Continuing Professional Development</w:t>
      </w:r>
      <w:r>
        <w:rPr>
          <w:color w:val="000000"/>
          <w:sz w:val="24"/>
          <w:szCs w:val="24"/>
        </w:rPr>
        <w:br/>
        <w:br/>
        <w:t xml:space="preserve">Many Associations focus on assisting in improve industry standards by providing, monitoring and rewarding members for undertaking ongoing professional development activities. </w:t>
      </w:r>
      <w:r>
        <w:rPr>
          <w:color w:val="000000"/>
          <w:sz w:val="24"/>
          <w:szCs w:val="24"/>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color w:val="000000"/>
          <w:sz w:val="24"/>
          <w:szCs w:val="24"/>
        </w:rPr>
        <w:br/>
        <w:br/>
        <w:t xml:space="preserve"> Key features include:</w:t>
      </w:r>
      <w:r>
        <w:rPr>
          <w:color w:val="000000"/>
          <w:sz w:val="24"/>
          <w:szCs w:val="24"/>
        </w:rPr>
        <w:br/>
        <w:br/>
        <w:t xml:space="preserve"> - CPD goals and points can be set-up flexibility in the system</w:t>
      </w:r>
      <w:r>
        <w:rPr>
          <w:color w:val="000000"/>
          <w:sz w:val="24"/>
          <w:szCs w:val="24"/>
        </w:rPr>
        <w:br/>
        <w:t xml:space="preserve"> - Members can be prevented from renewing their membership if CPD goal(s) have not been met</w:t>
      </w:r>
      <w:r>
        <w:rPr>
          <w:color w:val="000000"/>
          <w:sz w:val="24"/>
          <w:szCs w:val="24"/>
        </w:rPr>
        <w:br/>
        <w:t xml:space="preserve"> - Members can track and manage their own CPD record e.g. to add external activities that qualify for CPD recognition</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50</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24</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05 August 2014</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29 August 2014</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778"/>
        <w:gridCol w:w="2655"/>
      </w:tblGrid>
      <w:tr w:rsidR="00A96F51" w:rsidRPr="009F4502" w:rsidTr="00503E72">
        <w:trPr>
          <w:trHeight w:val="269"/>
        </w:trPr>
        <w:tc>
          <w:tcPr>
            <w:tcW w:w="5778" w:type="dxa"/>
          </w:tcPr>
          <w:p w:rsidR="00A96F51" w:rsidRPr="00BE5AD3" w:rsidRDefault="00A96F51"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655" w:type="dxa"/>
          </w:tcPr>
          <w:p w:rsidR="00A96F51" w:rsidRPr="00BE5AD3" w:rsidRDefault="00A96F51"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A96F51" w:rsidRPr="009F4502" w:rsidTr="00503E72">
        <w:trPr>
          <w:trHeight w:val="143"/>
        </w:trPr>
        <w:tc>
          <w:tcPr>
            <w:tcW w:w="5778" w:type="dxa"/>
            <w:vAlign w:val="center"/>
          </w:tcPr>
          <w:p w:rsidR="00A96F51" w:rsidRPr="009F645F" w:rsidRDefault="0053599E"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Project Commencement</w:t>
            </w:r>
          </w:p>
        </w:tc>
        <w:tc>
          <w:tcPr>
            <w:tcW w:w="2655" w:type="dxa"/>
            <w:vAlign w:val="center"/>
          </w:tcPr>
          <w:p w:rsidR="00A96F51" w:rsidRPr="009F645F" w:rsidRDefault="0053599E"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05 August 2014</w:t>
            </w:r>
          </w:p>
        </w:tc>
      </w:tr>
      <w:tr w:rsidR="00503E72" w:rsidRPr="009F4502" w:rsidTr="005324E0">
        <w:trPr>
          <w:trHeight w:val="147"/>
        </w:trPr>
        <w:tc>
          <w:tcPr>
            <w:tcW w:w="5778" w:type="dxa"/>
            <w:vAlign w:val="center"/>
          </w:tcPr>
          <w:p w:rsidR="00503E72" w:rsidRPr="0053599E" w:rsidRDefault="00503E72" w:rsidP="00503E72">
            <w:pPr>
              <w:spacing w:before="40" w:after="40"/>
              <w:rPr>
                <w:rFonts w:ascii="Century Gothic" w:hAnsi="Century Gothic" w:cs="Arial"/>
                <w:color w:val="000000"/>
                <w:sz w:val="20"/>
                <w:szCs w:val="20"/>
                <w:highlight w:val="yellow"/>
              </w:rPr>
            </w:pPr>
            <w:r w:rsidRPr="0053599E">
              <w:rPr>
                <w:rFonts w:ascii="Century Gothic" w:hAnsi="Century Gothic" w:cs="Arial"/>
                <w:color w:val="000000"/>
                <w:sz w:val="20"/>
                <w:szCs w:val="20"/>
                <w:highlight w:val="yellow"/>
              </w:rPr>
              <w:t>$MS_2_name$</w:t>
            </w:r>
          </w:p>
        </w:tc>
        <w:tc>
          <w:tcPr>
            <w:tcW w:w="2655" w:type="dxa"/>
          </w:tcPr>
          <w:p w:rsidR="00503E72" w:rsidRPr="0053599E" w:rsidRDefault="00503E72" w:rsidP="00503E72">
            <w:pPr>
              <w:spacing w:before="40" w:after="40"/>
              <w:rPr>
                <w:rFonts w:ascii="Century Gothic" w:hAnsi="Century Gothic" w:cs="Arial"/>
                <w:color w:val="000000"/>
                <w:sz w:val="20"/>
                <w:szCs w:val="20"/>
                <w:highlight w:val="yellow"/>
              </w:rPr>
            </w:pPr>
            <w:r w:rsidRPr="0053599E">
              <w:rPr>
                <w:rFonts w:ascii="Century Gothic" w:hAnsi="Century Gothic" w:cs="Arial"/>
                <w:color w:val="000000"/>
                <w:sz w:val="20"/>
                <w:szCs w:val="20"/>
                <w:highlight w:val="yellow"/>
              </w:rPr>
              <w:t>$MS_2_date$</w:t>
            </w:r>
          </w:p>
        </w:tc>
      </w:tr>
      <w:tr w:rsidR="00503E72" w:rsidRPr="009F4502" w:rsidTr="005324E0">
        <w:trPr>
          <w:trHeight w:val="77"/>
        </w:trPr>
        <w:tc>
          <w:tcPr>
            <w:tcW w:w="5778" w:type="dxa"/>
            <w:vAlign w:val="center"/>
          </w:tcPr>
          <w:p w:rsidR="00503E72" w:rsidRPr="0053599E" w:rsidRDefault="00503E72" w:rsidP="00503E72">
            <w:pPr>
              <w:spacing w:before="40" w:after="40"/>
              <w:rPr>
                <w:rFonts w:ascii="Century Gothic" w:hAnsi="Century Gothic" w:cs="Arial"/>
                <w:color w:val="000000"/>
                <w:sz w:val="20"/>
                <w:szCs w:val="20"/>
                <w:highlight w:val="yellow"/>
              </w:rPr>
            </w:pPr>
            <w:r w:rsidRPr="0053599E">
              <w:rPr>
                <w:rFonts w:ascii="Century Gothic" w:hAnsi="Century Gothic" w:cs="Arial"/>
                <w:color w:val="000000"/>
                <w:sz w:val="20"/>
                <w:szCs w:val="20"/>
                <w:highlight w:val="yellow"/>
              </w:rPr>
              <w:t>$MS_3_name$</w:t>
            </w:r>
          </w:p>
        </w:tc>
        <w:tc>
          <w:tcPr>
            <w:tcW w:w="2655" w:type="dxa"/>
          </w:tcPr>
          <w:p w:rsidR="00503E72" w:rsidRPr="0053599E" w:rsidRDefault="00503E72" w:rsidP="00503E72">
            <w:pPr>
              <w:spacing w:before="40" w:after="40"/>
              <w:rPr>
                <w:rFonts w:ascii="Century Gothic" w:hAnsi="Century Gothic" w:cs="Arial"/>
                <w:color w:val="000000"/>
                <w:sz w:val="20"/>
                <w:szCs w:val="20"/>
                <w:highlight w:val="yellow"/>
              </w:rPr>
            </w:pPr>
            <w:r w:rsidRPr="0053599E">
              <w:rPr>
                <w:rFonts w:ascii="Century Gothic" w:hAnsi="Century Gothic" w:cs="Arial"/>
                <w:color w:val="000000"/>
                <w:sz w:val="20"/>
                <w:szCs w:val="20"/>
                <w:highlight w:val="yellow"/>
              </w:rPr>
              <w:t>$MS_3_date$</w:t>
            </w:r>
          </w:p>
        </w:tc>
      </w:tr>
      <w:tr w:rsidR="00503E72" w:rsidRPr="009F4502" w:rsidTr="005324E0">
        <w:trPr>
          <w:trHeight w:val="77"/>
        </w:trPr>
        <w:tc>
          <w:tcPr>
            <w:tcW w:w="5778" w:type="dxa"/>
            <w:vAlign w:val="center"/>
          </w:tcPr>
          <w:p w:rsidR="00503E72" w:rsidRPr="0053599E" w:rsidRDefault="00503E72" w:rsidP="00503E72">
            <w:pPr>
              <w:spacing w:before="40" w:after="40"/>
              <w:rPr>
                <w:rFonts w:ascii="Century Gothic" w:hAnsi="Century Gothic" w:cs="Arial"/>
                <w:color w:val="000000"/>
                <w:sz w:val="20"/>
                <w:szCs w:val="20"/>
                <w:highlight w:val="yellow"/>
              </w:rPr>
            </w:pPr>
            <w:r w:rsidRPr="0053599E">
              <w:rPr>
                <w:rFonts w:ascii="Century Gothic" w:hAnsi="Century Gothic" w:cs="Arial"/>
                <w:color w:val="000000"/>
                <w:sz w:val="20"/>
                <w:szCs w:val="20"/>
                <w:highlight w:val="yellow"/>
              </w:rPr>
              <w:t>$</w:t>
            </w:r>
            <w:proofErr w:type="spellStart"/>
            <w:r w:rsidRPr="0053599E">
              <w:rPr>
                <w:rFonts w:ascii="Century Gothic" w:hAnsi="Century Gothic" w:cs="Arial"/>
                <w:color w:val="000000"/>
                <w:sz w:val="20"/>
                <w:szCs w:val="20"/>
                <w:highlight w:val="yellow"/>
              </w:rPr>
              <w:t>MS_etc_name</w:t>
            </w:r>
            <w:proofErr w:type="spellEnd"/>
            <w:r w:rsidRPr="0053599E">
              <w:rPr>
                <w:rFonts w:ascii="Century Gothic" w:hAnsi="Century Gothic" w:cs="Arial"/>
                <w:color w:val="000000"/>
                <w:sz w:val="20"/>
                <w:szCs w:val="20"/>
                <w:highlight w:val="yellow"/>
              </w:rPr>
              <w:t>$</w:t>
            </w:r>
          </w:p>
        </w:tc>
        <w:tc>
          <w:tcPr>
            <w:tcW w:w="2655" w:type="dxa"/>
          </w:tcPr>
          <w:p w:rsidR="00503E72" w:rsidRPr="0053599E" w:rsidRDefault="00503E72" w:rsidP="00503E72">
            <w:pPr>
              <w:spacing w:before="40" w:after="40"/>
              <w:rPr>
                <w:rFonts w:ascii="Century Gothic" w:hAnsi="Century Gothic" w:cs="Arial"/>
                <w:color w:val="000000"/>
                <w:sz w:val="20"/>
                <w:szCs w:val="20"/>
                <w:highlight w:val="yellow"/>
              </w:rPr>
            </w:pPr>
            <w:r w:rsidRPr="0053599E">
              <w:rPr>
                <w:rFonts w:ascii="Century Gothic" w:hAnsi="Century Gothic" w:cs="Arial"/>
                <w:color w:val="000000"/>
                <w:sz w:val="20"/>
                <w:szCs w:val="20"/>
                <w:highlight w:val="yellow"/>
              </w:rPr>
              <w:t>$</w:t>
            </w:r>
            <w:proofErr w:type="spellStart"/>
            <w:r w:rsidRPr="0053599E">
              <w:rPr>
                <w:rFonts w:ascii="Century Gothic" w:hAnsi="Century Gothic" w:cs="Arial"/>
                <w:color w:val="000000"/>
                <w:sz w:val="20"/>
                <w:szCs w:val="20"/>
                <w:highlight w:val="yellow"/>
              </w:rPr>
              <w:t>MS_etc_date</w:t>
            </w:r>
            <w:proofErr w:type="spellEnd"/>
            <w:r w:rsidRPr="0053599E">
              <w:rPr>
                <w:rFonts w:ascii="Century Gothic" w:hAnsi="Century Gothic" w:cs="Arial"/>
                <w:color w:val="000000"/>
                <w:sz w:val="20"/>
                <w:szCs w:val="20"/>
                <w:highlight w:val="yellow"/>
              </w:rPr>
              <w:t>$</w:t>
            </w:r>
          </w:p>
        </w:tc>
      </w:tr>
      <w:tr w:rsidR="00503E72" w:rsidRPr="009F4502" w:rsidTr="005324E0">
        <w:trPr>
          <w:trHeight w:val="77"/>
        </w:trPr>
        <w:tc>
          <w:tcPr>
            <w:tcW w:w="5778" w:type="dxa"/>
            <w:vAlign w:val="center"/>
          </w:tcPr>
          <w:p w:rsidR="00503E72" w:rsidRPr="0053599E" w:rsidRDefault="00503E72" w:rsidP="00503E72">
            <w:pPr>
              <w:spacing w:before="40" w:after="40"/>
              <w:rPr>
                <w:rFonts w:ascii="Century Gothic" w:hAnsi="Century Gothic" w:cs="Arial"/>
                <w:color w:val="000000"/>
                <w:sz w:val="20"/>
                <w:szCs w:val="20"/>
                <w:highlight w:val="yellow"/>
              </w:rPr>
            </w:pPr>
            <w:r w:rsidRPr="0053599E">
              <w:rPr>
                <w:rFonts w:ascii="Century Gothic" w:hAnsi="Century Gothic" w:cs="Arial"/>
                <w:color w:val="000000"/>
                <w:sz w:val="20"/>
                <w:szCs w:val="20"/>
                <w:highlight w:val="yellow"/>
              </w:rPr>
              <w:t>$</w:t>
            </w:r>
            <w:proofErr w:type="spellStart"/>
            <w:r w:rsidRPr="0053599E">
              <w:rPr>
                <w:rFonts w:ascii="Century Gothic" w:hAnsi="Century Gothic" w:cs="Arial"/>
                <w:color w:val="000000"/>
                <w:sz w:val="20"/>
                <w:szCs w:val="20"/>
                <w:highlight w:val="yellow"/>
              </w:rPr>
              <w:t>MS_etc_name</w:t>
            </w:r>
            <w:proofErr w:type="spellEnd"/>
            <w:r w:rsidRPr="0053599E">
              <w:rPr>
                <w:rFonts w:ascii="Century Gothic" w:hAnsi="Century Gothic" w:cs="Arial"/>
                <w:color w:val="000000"/>
                <w:sz w:val="20"/>
                <w:szCs w:val="20"/>
                <w:highlight w:val="yellow"/>
              </w:rPr>
              <w:t>$</w:t>
            </w:r>
          </w:p>
        </w:tc>
        <w:tc>
          <w:tcPr>
            <w:tcW w:w="2655" w:type="dxa"/>
          </w:tcPr>
          <w:p w:rsidR="00503E72" w:rsidRPr="0053599E" w:rsidRDefault="00503E72" w:rsidP="00503E72">
            <w:pPr>
              <w:spacing w:before="40" w:after="40"/>
              <w:rPr>
                <w:rFonts w:ascii="Century Gothic" w:hAnsi="Century Gothic" w:cs="Arial"/>
                <w:color w:val="000000"/>
                <w:sz w:val="20"/>
                <w:szCs w:val="20"/>
                <w:highlight w:val="yellow"/>
              </w:rPr>
            </w:pPr>
            <w:r w:rsidRPr="0053599E">
              <w:rPr>
                <w:rFonts w:ascii="Century Gothic" w:hAnsi="Century Gothic" w:cs="Arial"/>
                <w:color w:val="000000"/>
                <w:sz w:val="20"/>
                <w:szCs w:val="20"/>
                <w:highlight w:val="yellow"/>
              </w:rPr>
              <w:t>$</w:t>
            </w:r>
            <w:proofErr w:type="spellStart"/>
            <w:r w:rsidRPr="0053599E">
              <w:rPr>
                <w:rFonts w:ascii="Century Gothic" w:hAnsi="Century Gothic" w:cs="Arial"/>
                <w:color w:val="000000"/>
                <w:sz w:val="20"/>
                <w:szCs w:val="20"/>
                <w:highlight w:val="yellow"/>
              </w:rPr>
              <w:t>MS_etc_date</w:t>
            </w:r>
            <w:proofErr w:type="spellEnd"/>
            <w:r w:rsidRPr="0053599E">
              <w:rPr>
                <w:rFonts w:ascii="Century Gothic" w:hAnsi="Century Gothic" w:cs="Arial"/>
                <w:color w:val="000000"/>
                <w:sz w:val="20"/>
                <w:szCs w:val="20"/>
                <w:highlight w:val="yellow"/>
              </w:rPr>
              <w:t>$</w:t>
            </w:r>
          </w:p>
        </w:tc>
      </w:tr>
      <w:tr w:rsidR="00503E72" w:rsidRPr="009F4502" w:rsidTr="005324E0">
        <w:trPr>
          <w:trHeight w:val="77"/>
        </w:trPr>
        <w:tc>
          <w:tcPr>
            <w:tcW w:w="5778" w:type="dxa"/>
            <w:vAlign w:val="center"/>
          </w:tcPr>
          <w:p w:rsidR="00503E72" w:rsidRPr="0053599E" w:rsidRDefault="00503E72" w:rsidP="009F645F">
            <w:pPr>
              <w:spacing w:before="40" w:after="40"/>
              <w:rPr>
                <w:rFonts w:ascii="Century Gothic" w:hAnsi="Century Gothic" w:cs="Arial"/>
                <w:color w:val="000000"/>
                <w:sz w:val="20"/>
                <w:szCs w:val="20"/>
                <w:highlight w:val="yellow"/>
              </w:rPr>
            </w:pPr>
            <w:r w:rsidRPr="0053599E">
              <w:rPr>
                <w:rFonts w:ascii="Century Gothic" w:hAnsi="Century Gothic" w:cs="Arial"/>
                <w:color w:val="000000"/>
                <w:sz w:val="20"/>
                <w:szCs w:val="20"/>
                <w:highlight w:val="yellow"/>
              </w:rPr>
              <w:t>$</w:t>
            </w:r>
            <w:proofErr w:type="spellStart"/>
            <w:r w:rsidRPr="0053599E">
              <w:rPr>
                <w:rFonts w:ascii="Century Gothic" w:hAnsi="Century Gothic" w:cs="Arial"/>
                <w:color w:val="000000"/>
                <w:sz w:val="20"/>
                <w:szCs w:val="20"/>
                <w:highlight w:val="yellow"/>
              </w:rPr>
              <w:t>MS_</w:t>
            </w:r>
            <w:r w:rsidR="009F645F" w:rsidRPr="0053599E">
              <w:rPr>
                <w:rFonts w:ascii="Century Gothic" w:hAnsi="Century Gothic" w:cs="Arial"/>
                <w:color w:val="000000"/>
                <w:sz w:val="20"/>
                <w:szCs w:val="20"/>
                <w:highlight w:val="yellow"/>
              </w:rPr>
              <w:t>complete</w:t>
            </w:r>
            <w:r w:rsidRPr="0053599E">
              <w:rPr>
                <w:rFonts w:ascii="Century Gothic" w:hAnsi="Century Gothic" w:cs="Arial"/>
                <w:color w:val="000000"/>
                <w:sz w:val="20"/>
                <w:szCs w:val="20"/>
                <w:highlight w:val="yellow"/>
              </w:rPr>
              <w:t>_name</w:t>
            </w:r>
            <w:proofErr w:type="spellEnd"/>
            <w:r w:rsidRPr="0053599E">
              <w:rPr>
                <w:rFonts w:ascii="Century Gothic" w:hAnsi="Century Gothic" w:cs="Arial"/>
                <w:color w:val="000000"/>
                <w:sz w:val="20"/>
                <w:szCs w:val="20"/>
                <w:highlight w:val="yellow"/>
              </w:rPr>
              <w:t>$</w:t>
            </w:r>
          </w:p>
        </w:tc>
        <w:tc>
          <w:tcPr>
            <w:tcW w:w="2655" w:type="dxa"/>
          </w:tcPr>
          <w:p w:rsidR="00503E72" w:rsidRPr="0053599E" w:rsidRDefault="00503E72" w:rsidP="009F645F">
            <w:pPr>
              <w:spacing w:before="40" w:after="40"/>
              <w:rPr>
                <w:rFonts w:ascii="Century Gothic" w:hAnsi="Century Gothic" w:cs="Arial"/>
                <w:color w:val="000000"/>
                <w:sz w:val="20"/>
                <w:szCs w:val="20"/>
                <w:highlight w:val="yellow"/>
              </w:rPr>
            </w:pPr>
            <w:r w:rsidRPr="0053599E">
              <w:rPr>
                <w:rFonts w:ascii="Century Gothic" w:hAnsi="Century Gothic" w:cs="Arial"/>
                <w:color w:val="000000"/>
                <w:sz w:val="20"/>
                <w:szCs w:val="20"/>
                <w:highlight w:val="yellow"/>
              </w:rPr>
              <w:t xml:space="preserve">29 August 2014</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w:t>
      </w:r>
      <w:proofErr w:type="gramStart"/>
      <w:r w:rsidRPr="00542FA7">
        <w:rPr>
          <w:rFonts w:ascii="Century Gothic" w:hAnsi="Century Gothic" w:cs="Arial"/>
        </w:rPr>
        <w:t>members,</w:t>
      </w:r>
      <w:proofErr w:type="gramEnd"/>
      <w:r w:rsidRPr="00542FA7">
        <w:rPr>
          <w:rFonts w:ascii="Century Gothic" w:hAnsi="Century Gothic" w:cs="Arial"/>
        </w:rPr>
        <w:t xml:space="preserve">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01191C"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Vivek M</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833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510"/>
        <w:gridCol w:w="4820"/>
      </w:tblGrid>
      <w:tr w:rsidR="00542FA7" w:rsidRPr="00ED4346" w:rsidTr="00B429C1">
        <w:trPr>
          <w:trHeight w:val="325"/>
        </w:trPr>
        <w:tc>
          <w:tcPr>
            <w:tcW w:w="3510" w:type="dxa"/>
          </w:tcPr>
          <w:p w:rsidR="00542FA7" w:rsidRPr="00BE5AD3" w:rsidRDefault="00542FA7"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c>
          <w:tcPr>
            <w:tcW w:w="4820" w:type="dxa"/>
          </w:tcPr>
          <w:p w:rsidR="00542FA7" w:rsidRPr="00BE5AD3" w:rsidRDefault="00542FA7"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Role (title)</w:t>
            </w:r>
          </w:p>
        </w:tc>
      </w:tr>
      <w:tr w:rsidR="0001191C" w:rsidRPr="009F4502" w:rsidTr="00B429C1">
        <w:trPr>
          <w:trHeight w:val="259"/>
        </w:trPr>
        <w:tc>
          <w:tcPr>
            <w:tcW w:w="3510" w:type="dxa"/>
          </w:tcPr>
          <w:p w:rsidR="0001191C" w:rsidRPr="00FA60D3" w:rsidRDefault="0053599E"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Vivek M</w:t>
            </w:r>
          </w:p>
        </w:tc>
        <w:tc>
          <w:tcPr>
            <w:tcW w:w="4820" w:type="dxa"/>
          </w:tcPr>
          <w:p w:rsidR="0001191C" w:rsidRPr="00FA60D3" w:rsidRDefault="0053599E" w:rsidP="00383B2C">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wq</w:t>
            </w:r>
          </w:p>
        </w:tc>
      </w:tr>
      <w:tr w:rsidR="0001191C" w:rsidRPr="009F4502" w:rsidTr="00B429C1">
        <w:trPr>
          <w:trHeight w:val="259"/>
        </w:trPr>
        <w:tc>
          <w:tcPr>
            <w:tcW w:w="3510" w:type="dxa"/>
          </w:tcPr>
          <w:p w:rsidR="0001191C" w:rsidRPr="00FA60D3" w:rsidRDefault="0053599E"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neeraj</w:t>
            </w:r>
          </w:p>
        </w:tc>
        <w:tc>
          <w:tcPr>
            <w:tcW w:w="4820" w:type="dxa"/>
          </w:tcPr>
          <w:p w:rsidR="0001191C" w:rsidRPr="00FA60D3" w:rsidRDefault="0053599E" w:rsidP="00383B2C">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q</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Vivek M</w:t>
      </w:r>
      <w:r>
        <w:rPr>
          <w:rFonts w:ascii="Century Gothic" w:hAnsi="Century Gothic" w:cs="Arial"/>
        </w:rPr>
        <w:t xml:space="preserve"> on </w:t>
      </w:r>
      <w:r w:rsidR="00FA60D3" w:rsidRPr="00D94EB1">
        <w:rPr>
          <w:rFonts w:ascii="Century Gothic" w:hAnsi="Century Gothic" w:cs="Arial"/>
        </w:rPr>
        <w:t xml:space="preserve">vivek@thirtyfour.in</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EC755F" w:rsidRDefault="00EC755F" w:rsidP="00EC755F">
      <w:pPr>
        <w:rPr>
          <w:rFonts w:ascii="Century Gothic" w:hAnsi="Century Gothic" w:cs="Arial"/>
        </w:rPr>
      </w:pPr>
    </w:p>
    <w:p w:rsidR="002B49C7" w:rsidRPr="009F4502" w:rsidRDefault="002B49C7" w:rsidP="006203BD">
      <w:pPr>
        <w:rPr>
          <w:rFonts w:ascii="Century Gothic" w:hAnsi="Century Gothic" w:cs="Arial"/>
        </w:rPr>
      </w:pPr>
    </w:p>
    <w:sectPr w:rsidR="002B49C7" w:rsidRPr="009F4502" w:rsidSect="007D742C">
      <w:footerReference w:type="default" r:id="rId8"/>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4B2E" w:rsidRDefault="00214B2E" w:rsidP="006830D9">
      <w:pPr>
        <w:spacing w:after="0" w:line="240" w:lineRule="auto"/>
      </w:pPr>
      <w:r>
        <w:separator/>
      </w:r>
    </w:p>
  </w:endnote>
  <w:endnote w:type="continuationSeparator" w:id="0">
    <w:p w:rsidR="00214B2E" w:rsidRDefault="00214B2E"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26 August 2014</w:t>
    </w:r>
    <w:r w:rsidRPr="00236FCB">
      <w:rPr>
        <w:rFonts w:ascii="Century Gothic" w:hAnsi="Century Gothic"/>
        <w:sz w:val="20"/>
      </w:rPr>
      <w:tab/>
    </w:r>
    <w:hyperlink r:id="rId1" w:history="1">
      <w:r w:rsidRPr="00236FCB">
        <w:rPr>
          <w:rStyle w:val="Hyperlink"/>
          <w:rFonts w:ascii="Century Gothic" w:hAnsi="Century Gothic"/>
          <w:sz w:val="20"/>
        </w:rPr>
        <w:t xml:space="preserve">Produced by </w:t>
      </w:r>
      <w:proofErr w:type="spellStart"/>
      <w:r w:rsidRPr="00236FCB">
        <w:rPr>
          <w:rStyle w:val="Hyperlink"/>
          <w:rFonts w:ascii="Century Gothic" w:hAnsi="Century Gothic"/>
          <w:sz w:val="20"/>
        </w:rPr>
        <w:t>Skopes</w:t>
      </w:r>
      <w:proofErr w:type="spellEnd"/>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4B2E" w:rsidRDefault="00214B2E" w:rsidP="006830D9">
      <w:pPr>
        <w:spacing w:after="0" w:line="240" w:lineRule="auto"/>
      </w:pPr>
      <w:r>
        <w:separator/>
      </w:r>
    </w:p>
  </w:footnote>
  <w:footnote w:type="continuationSeparator" w:id="0">
    <w:p w:rsidR="00214B2E" w:rsidRDefault="00214B2E"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7435486">
    <w:multiLevelType w:val="hybridMultilevel"/>
    <w:lvl w:ilvl="0" w:tplc="1255868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9"/>
  </w:num>
  <w:num w:numId="2">
    <w:abstractNumId w:val="6"/>
  </w:num>
  <w:num w:numId="3">
    <w:abstractNumId w:val="4"/>
  </w:num>
  <w:num w:numId="4">
    <w:abstractNumId w:val="1"/>
  </w:num>
  <w:num w:numId="5">
    <w:abstractNumId w:val="5"/>
  </w:num>
  <w:num w:numId="6">
    <w:abstractNumId w:val="3"/>
  </w:num>
  <w:num w:numId="7">
    <w:abstractNumId w:val="2"/>
  </w:num>
  <w:num w:numId="8">
    <w:abstractNumId w:val="7"/>
  </w:num>
  <w:num w:numId="9">
    <w:abstractNumId w:val="8"/>
  </w:num>
  <w:num w:numId="10">
    <w:abstractNumId w:val="11"/>
  </w:num>
  <w:num w:numId="11">
    <w:abstractNumId w:val="9"/>
  </w:num>
  <w:num w:numId="12">
    <w:abstractNumId w:val="9"/>
  </w:num>
  <w:num w:numId="13">
    <w:abstractNumId w:val="9"/>
  </w:num>
  <w:num w:numId="14">
    <w:abstractNumId w:val="9"/>
  </w:num>
  <w:num w:numId="15">
    <w:abstractNumId w:val="9"/>
  </w:num>
  <w:num w:numId="16">
    <w:abstractNumId w:val="9"/>
  </w:num>
  <w:num w:numId="17">
    <w:abstractNumId w:val="0"/>
  </w:num>
  <w:num w:numId="18">
    <w:abstractNumId w:val="10"/>
  </w:num>
  <w:num w:numId="19">
    <w:abstractNumId w:val="9"/>
  </w:num>
  <w:num w:numId="20">
    <w:abstractNumId w:val="9"/>
  </w:num>
  <w:num w:numId="21">
    <w:abstractNumId w:val="9"/>
  </w:num>
  <w:num w:numId="22">
    <w:abstractNumId w:val="9"/>
  </w:num>
  <w:num w:numId="87435486">
    <w:abstractNumId w:val="8743548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F10B2"/>
    <w:rsid w:val="00001B7E"/>
    <w:rsid w:val="000032F4"/>
    <w:rsid w:val="00005FF6"/>
    <w:rsid w:val="0001191C"/>
    <w:rsid w:val="0001455B"/>
    <w:rsid w:val="00037A68"/>
    <w:rsid w:val="0008548C"/>
    <w:rsid w:val="00092088"/>
    <w:rsid w:val="000C3A3D"/>
    <w:rsid w:val="000C619D"/>
    <w:rsid w:val="000D238D"/>
    <w:rsid w:val="000D3C8A"/>
    <w:rsid w:val="000E1611"/>
    <w:rsid w:val="000E7418"/>
    <w:rsid w:val="000F10B2"/>
    <w:rsid w:val="00112E0D"/>
    <w:rsid w:val="00127BB6"/>
    <w:rsid w:val="00157352"/>
    <w:rsid w:val="001573B9"/>
    <w:rsid w:val="0017617A"/>
    <w:rsid w:val="001830F6"/>
    <w:rsid w:val="00190D5F"/>
    <w:rsid w:val="00192AB2"/>
    <w:rsid w:val="001B5B8E"/>
    <w:rsid w:val="001B5E4C"/>
    <w:rsid w:val="001B778C"/>
    <w:rsid w:val="001C1AEF"/>
    <w:rsid w:val="001C68F6"/>
    <w:rsid w:val="001E1B7D"/>
    <w:rsid w:val="001F7BE4"/>
    <w:rsid w:val="00214B2E"/>
    <w:rsid w:val="0021514E"/>
    <w:rsid w:val="0022062D"/>
    <w:rsid w:val="00236FCB"/>
    <w:rsid w:val="0024591E"/>
    <w:rsid w:val="00261E71"/>
    <w:rsid w:val="00294A47"/>
    <w:rsid w:val="002B0C71"/>
    <w:rsid w:val="002B49C7"/>
    <w:rsid w:val="002B63EF"/>
    <w:rsid w:val="002C166D"/>
    <w:rsid w:val="002D3DFE"/>
    <w:rsid w:val="002E4897"/>
    <w:rsid w:val="002F00F8"/>
    <w:rsid w:val="00306134"/>
    <w:rsid w:val="00310F3C"/>
    <w:rsid w:val="003234B7"/>
    <w:rsid w:val="00340769"/>
    <w:rsid w:val="00342BBE"/>
    <w:rsid w:val="0034379C"/>
    <w:rsid w:val="00343E2A"/>
    <w:rsid w:val="00353A48"/>
    <w:rsid w:val="00354C6E"/>
    <w:rsid w:val="00355123"/>
    <w:rsid w:val="003639FB"/>
    <w:rsid w:val="00383B2C"/>
    <w:rsid w:val="003862BB"/>
    <w:rsid w:val="00386FE2"/>
    <w:rsid w:val="003B24C7"/>
    <w:rsid w:val="003B6FF8"/>
    <w:rsid w:val="003D104F"/>
    <w:rsid w:val="003E2118"/>
    <w:rsid w:val="003F1D62"/>
    <w:rsid w:val="004232B4"/>
    <w:rsid w:val="00426E5B"/>
    <w:rsid w:val="004438F2"/>
    <w:rsid w:val="004456E0"/>
    <w:rsid w:val="0045067F"/>
    <w:rsid w:val="00457DF9"/>
    <w:rsid w:val="00463292"/>
    <w:rsid w:val="00474DC1"/>
    <w:rsid w:val="00482E0B"/>
    <w:rsid w:val="00487B5F"/>
    <w:rsid w:val="004904A2"/>
    <w:rsid w:val="004958AF"/>
    <w:rsid w:val="004977CC"/>
    <w:rsid w:val="004A431B"/>
    <w:rsid w:val="004B64F4"/>
    <w:rsid w:val="004B7D40"/>
    <w:rsid w:val="004C4C6E"/>
    <w:rsid w:val="00500092"/>
    <w:rsid w:val="00500E58"/>
    <w:rsid w:val="005033F1"/>
    <w:rsid w:val="00503E72"/>
    <w:rsid w:val="00512227"/>
    <w:rsid w:val="0053222D"/>
    <w:rsid w:val="0053599E"/>
    <w:rsid w:val="005407E2"/>
    <w:rsid w:val="00542FA7"/>
    <w:rsid w:val="00554C59"/>
    <w:rsid w:val="005725A2"/>
    <w:rsid w:val="00577DAB"/>
    <w:rsid w:val="005B2498"/>
    <w:rsid w:val="005C190B"/>
    <w:rsid w:val="005C4CCD"/>
    <w:rsid w:val="005C72DF"/>
    <w:rsid w:val="005D4717"/>
    <w:rsid w:val="005E25D3"/>
    <w:rsid w:val="005E7A56"/>
    <w:rsid w:val="005F3054"/>
    <w:rsid w:val="005F6D55"/>
    <w:rsid w:val="006143CD"/>
    <w:rsid w:val="006203BD"/>
    <w:rsid w:val="00621015"/>
    <w:rsid w:val="0062340C"/>
    <w:rsid w:val="00635D3C"/>
    <w:rsid w:val="006403CD"/>
    <w:rsid w:val="006522C7"/>
    <w:rsid w:val="006530EF"/>
    <w:rsid w:val="00662F1A"/>
    <w:rsid w:val="006655AD"/>
    <w:rsid w:val="00667F2F"/>
    <w:rsid w:val="0067251B"/>
    <w:rsid w:val="006813D9"/>
    <w:rsid w:val="006830D9"/>
    <w:rsid w:val="006912DD"/>
    <w:rsid w:val="00691622"/>
    <w:rsid w:val="0069480E"/>
    <w:rsid w:val="006A2E7D"/>
    <w:rsid w:val="006B6CAB"/>
    <w:rsid w:val="006C0F59"/>
    <w:rsid w:val="006C1E48"/>
    <w:rsid w:val="006C5D88"/>
    <w:rsid w:val="006E1FB3"/>
    <w:rsid w:val="006E79BE"/>
    <w:rsid w:val="006F212B"/>
    <w:rsid w:val="006F7508"/>
    <w:rsid w:val="00707CA3"/>
    <w:rsid w:val="00707FBC"/>
    <w:rsid w:val="00730819"/>
    <w:rsid w:val="00755AFB"/>
    <w:rsid w:val="00763F0E"/>
    <w:rsid w:val="007714D6"/>
    <w:rsid w:val="00790184"/>
    <w:rsid w:val="007968E9"/>
    <w:rsid w:val="007A246D"/>
    <w:rsid w:val="007A3086"/>
    <w:rsid w:val="007A4D56"/>
    <w:rsid w:val="007A554A"/>
    <w:rsid w:val="007A6948"/>
    <w:rsid w:val="007B05A8"/>
    <w:rsid w:val="007C3749"/>
    <w:rsid w:val="007C38A6"/>
    <w:rsid w:val="007D008A"/>
    <w:rsid w:val="007D1F84"/>
    <w:rsid w:val="007D742C"/>
    <w:rsid w:val="007E631B"/>
    <w:rsid w:val="00815ACE"/>
    <w:rsid w:val="008311BA"/>
    <w:rsid w:val="008512B3"/>
    <w:rsid w:val="00854BFB"/>
    <w:rsid w:val="00855391"/>
    <w:rsid w:val="00875294"/>
    <w:rsid w:val="0087551D"/>
    <w:rsid w:val="00882C50"/>
    <w:rsid w:val="00885F93"/>
    <w:rsid w:val="008906EC"/>
    <w:rsid w:val="008A4318"/>
    <w:rsid w:val="008B6355"/>
    <w:rsid w:val="008C1347"/>
    <w:rsid w:val="008C2FA1"/>
    <w:rsid w:val="008E01C0"/>
    <w:rsid w:val="008E2399"/>
    <w:rsid w:val="008E51C4"/>
    <w:rsid w:val="008E6FA8"/>
    <w:rsid w:val="008F64B3"/>
    <w:rsid w:val="00911297"/>
    <w:rsid w:val="0092099F"/>
    <w:rsid w:val="00943A8D"/>
    <w:rsid w:val="009604F1"/>
    <w:rsid w:val="009621EA"/>
    <w:rsid w:val="00982A45"/>
    <w:rsid w:val="009A0009"/>
    <w:rsid w:val="009A216D"/>
    <w:rsid w:val="009C0E01"/>
    <w:rsid w:val="009C3103"/>
    <w:rsid w:val="009C31E1"/>
    <w:rsid w:val="009C57BB"/>
    <w:rsid w:val="009C59E9"/>
    <w:rsid w:val="009D2825"/>
    <w:rsid w:val="009F4502"/>
    <w:rsid w:val="009F5ADE"/>
    <w:rsid w:val="009F645F"/>
    <w:rsid w:val="009F7AF2"/>
    <w:rsid w:val="00A031E5"/>
    <w:rsid w:val="00A20008"/>
    <w:rsid w:val="00A26A15"/>
    <w:rsid w:val="00A326B4"/>
    <w:rsid w:val="00A33C10"/>
    <w:rsid w:val="00A4558A"/>
    <w:rsid w:val="00A65BC9"/>
    <w:rsid w:val="00A7783D"/>
    <w:rsid w:val="00A814B1"/>
    <w:rsid w:val="00A81F0D"/>
    <w:rsid w:val="00A93438"/>
    <w:rsid w:val="00A96F51"/>
    <w:rsid w:val="00AB4908"/>
    <w:rsid w:val="00AB6541"/>
    <w:rsid w:val="00AE233A"/>
    <w:rsid w:val="00AF4214"/>
    <w:rsid w:val="00AF4CAC"/>
    <w:rsid w:val="00AF7FE7"/>
    <w:rsid w:val="00B01755"/>
    <w:rsid w:val="00B017DA"/>
    <w:rsid w:val="00B05B0B"/>
    <w:rsid w:val="00B110DE"/>
    <w:rsid w:val="00B17EA1"/>
    <w:rsid w:val="00B23E7D"/>
    <w:rsid w:val="00B36EC4"/>
    <w:rsid w:val="00B37DF9"/>
    <w:rsid w:val="00B429C1"/>
    <w:rsid w:val="00B45989"/>
    <w:rsid w:val="00B533E9"/>
    <w:rsid w:val="00B63AAA"/>
    <w:rsid w:val="00B70616"/>
    <w:rsid w:val="00B71A54"/>
    <w:rsid w:val="00B9143F"/>
    <w:rsid w:val="00B93FDA"/>
    <w:rsid w:val="00B97425"/>
    <w:rsid w:val="00B979ED"/>
    <w:rsid w:val="00BA5152"/>
    <w:rsid w:val="00BB16C5"/>
    <w:rsid w:val="00BC11D5"/>
    <w:rsid w:val="00BD21D2"/>
    <w:rsid w:val="00BD5478"/>
    <w:rsid w:val="00BE5AD3"/>
    <w:rsid w:val="00BE5FDF"/>
    <w:rsid w:val="00BF2426"/>
    <w:rsid w:val="00BF72C3"/>
    <w:rsid w:val="00BF7945"/>
    <w:rsid w:val="00C245E4"/>
    <w:rsid w:val="00C95EAC"/>
    <w:rsid w:val="00C96AAA"/>
    <w:rsid w:val="00CA0D29"/>
    <w:rsid w:val="00CB0E1D"/>
    <w:rsid w:val="00CB3254"/>
    <w:rsid w:val="00CC0FAD"/>
    <w:rsid w:val="00CC4284"/>
    <w:rsid w:val="00CD0377"/>
    <w:rsid w:val="00CD5C8E"/>
    <w:rsid w:val="00CE542D"/>
    <w:rsid w:val="00CF6EDD"/>
    <w:rsid w:val="00D0011F"/>
    <w:rsid w:val="00D07CC5"/>
    <w:rsid w:val="00D148F0"/>
    <w:rsid w:val="00D212AD"/>
    <w:rsid w:val="00D233FD"/>
    <w:rsid w:val="00D56C35"/>
    <w:rsid w:val="00D57A4A"/>
    <w:rsid w:val="00D76FED"/>
    <w:rsid w:val="00D94EB1"/>
    <w:rsid w:val="00D96FFF"/>
    <w:rsid w:val="00DA0AD8"/>
    <w:rsid w:val="00E04774"/>
    <w:rsid w:val="00E70A1B"/>
    <w:rsid w:val="00E84AED"/>
    <w:rsid w:val="00E94F56"/>
    <w:rsid w:val="00EC755F"/>
    <w:rsid w:val="00ED127A"/>
    <w:rsid w:val="00ED4346"/>
    <w:rsid w:val="00EE63EB"/>
    <w:rsid w:val="00EE73BF"/>
    <w:rsid w:val="00EE774B"/>
    <w:rsid w:val="00F030BF"/>
    <w:rsid w:val="00F11F12"/>
    <w:rsid w:val="00F366A4"/>
    <w:rsid w:val="00F433B1"/>
    <w:rsid w:val="00F51EF3"/>
    <w:rsid w:val="00F818F9"/>
    <w:rsid w:val="00F924E2"/>
    <w:rsid w:val="00FA60D3"/>
    <w:rsid w:val="00FB7C88"/>
    <w:rsid w:val="00FC1CA2"/>
    <w:rsid w:val="00FE6C65"/>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CCBFF9-2B9C-44A1-8916-19A147CAA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7</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Juliana</cp:lastModifiedBy>
  <cp:revision>13</cp:revision>
  <dcterms:created xsi:type="dcterms:W3CDTF">2014-05-22T03:09:00Z</dcterms:created>
  <dcterms:modified xsi:type="dcterms:W3CDTF">2014-08-21T03:45:00Z</dcterms:modified>
</cp:coreProperties>
</file>