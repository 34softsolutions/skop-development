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C59E9" w:rsidP="00BF72C3">
      <w:pPr>
        <w:jc w:val="center"/>
        <w:rPr>
          <w:rFonts w:ascii="Century Gothic" w:hAnsi="Century Gothic" w:cs="Arial"/>
          <w:b/>
          <w:sz w:val="32"/>
        </w:rPr>
      </w:pPr>
      <w:r w:rsidRPr="009C59E9">
        <w:rPr>
          <w:rFonts w:ascii="Century Gothic" w:hAnsi="Century Gothic" w:cs="Arial"/>
          <w:b/>
          <w:sz w:val="32"/>
        </w:rPr>
        <w:t xml:space="preserve">Project L3</w:t>
      </w:r>
    </w:p>
    <w:p w:rsidR="00BF72C3" w:rsidRPr="009F4502" w:rsidRDefault="00BF72C3"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w:r>
      <w:r>
        <w:rPr>
          <w:color w:val="000000"/>
          <w:sz w:val="24"/>
          <w:szCs w:val="24"/>
        </w:rPr>
        <w:drawing>
          <wp:inline distT="0" distB="0" distL="0" distR="0">
            <wp:extent cx="2160000" cy="1994400"/>
            <wp:docPr id="83422811" name="name15406ba60998ac"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06ba60990d5" cstate="print"/>
                    <a:stretch>
                      <a:fillRect/>
                    </a:stretch>
                  </pic:blipFill>
                  <pic:spPr>
                    <a:xfrm>
                      <a:off x="0" y="0"/>
                      <a:ext cx="2160000" cy="1994400"/>
                    </a:xfrm>
                    <a:prstGeom prst="rect">
                      <a:avLst/>
                    </a:prstGeom>
                    <a:ln w="0">
                      <a:noFill/>
                    </a:ln>
                  </pic:spPr>
                </pic:pic>
              </a:graphicData>
            </a:graphic>
          </wp:inline>
        </w:drawing>
      </w:r>
      <w: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LCubed</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Level 1, 228 Swan Street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Richmond, VIC, 3121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03 September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Juliana Koh</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Project L3</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LCubed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3D4E81">
      <w:pPr>
        <w:pStyle w:val="TOC1"/>
        <w:rPr>
          <w:rFonts w:ascii="Century Gothic" w:eastAsiaTheme="minorEastAsia" w:hAnsi="Century Gothic" w:cstheme="minorBidi"/>
          <w:noProof/>
          <w:sz w:val="22"/>
          <w:szCs w:val="22"/>
          <w:lang w:val="en-AU" w:eastAsia="en-AU"/>
        </w:rPr>
      </w:pPr>
      <w:r w:rsidRPr="003D4E81">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3D4E81">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3D4E81">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3D4E81">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3D4E81">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3D4E81">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3D4E81">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3D4E81">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3D4E81">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3D4E81">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3D4E81">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3D4E81">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3D4E81"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Project L3</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LCubed</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26 September 2014</w:t>
      </w:r>
      <w:r>
        <w:rPr>
          <w:rFonts w:ascii="Century Gothic" w:hAnsi="Century Gothic" w:cs="Arial"/>
        </w:rPr>
        <w:t xml:space="preserve">, at an expect cost of </w:t>
      </w:r>
      <w:r w:rsidRPr="004B7D40">
        <w:rPr>
          <w:rFonts w:ascii="Century Gothic" w:hAnsi="Century Gothic" w:cs="Arial"/>
          <w:b/>
        </w:rPr>
        <w:t xml:space="preserve">500,000.00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LCubed</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Projects contribution to your organisations mission Lorem ipsum dolor sit amet, no urbanitas persecuti vis. Ex sea habeo munere, et scripta vivendo per. Primis tacimates partiendo et qui, has decore qualisque persequeris ei. Eam agam tota ex, qui ex scripta salutandi, erat tation facilisi eum cu.</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LCubed</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Project contribution to (medium term) organisational goals Lorem ipsum dolor sit amet, no urbanitas persecuti vis. Ex sea habeo munere, et scripta vivendo per. Primis tacimates partiendo et qui, has decore qualisque persequeris ei. Eam agam tota ex, qui ex scripta salutandi, erat tation facilisi eum cu.</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6</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Board of Directors</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Professional Associations</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Industry Experts</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Vendors</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6</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numPr>
          <w:ilvl w:val="0"/>
          <w:numId w:val="63643701"/>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 The level of functionality required to support the management of your membership data and membership interactions will vary with the complexity of your membership structures and the overall level of automation and interaction you require. Closely tracking and growing membership numbers is often a primary goal and key revenue generator, so storing and (quickly and flexibly) accessing information on them is essential. Key Membership Management features include: - Membership cycles can be defined (calendar year, pro-rater etc) - Membership levels and pricing can be configured - Membership reporting tools</w:t>
      </w:r>
    </w:p>
    <w:p>
      <w:pPr>
        <w:numPr>
          <w:ilvl w:val="0"/>
          <w:numId w:val="63643701"/>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Key Membership Application features are: - Individuals / corporations can apply for membership via the public website - Members can choose applicable options and levels - Communications and payments are handeled by the system</w:t>
      </w:r>
    </w:p>
    <w:p>
      <w:pPr>
        <w:numPr>
          <w:ilvl w:val="0"/>
          <w:numId w:val="63643701"/>
        </w:numPr>
        <w:spacing w:before="0" w:after="0" w:line="240" w:lineRule="auto"/>
        <w:jc w:val="left"/>
        <w:rPr>
          <w:color w:val="000000"/>
          <w:sz w:val="24"/>
          <w:szCs w:val="24"/>
        </w:rPr>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 Key features include: - Newsletters (as well as notifications to individuals) can be sent from the system - Subsets of database can be chosen based on a range of profile information and/or custom segments - Statistics are available to allow analysis of success of communication</w:t>
      </w:r>
    </w:p>
    <w:p>
      <w:pPr>
        <w:numPr>
          <w:ilvl w:val="0"/>
          <w:numId w:val="63643701"/>
        </w:numPr>
        <w:spacing w:before="0" w:after="0" w:line="240" w:lineRule="auto"/>
        <w:jc w:val="left"/>
        <w:rPr>
          <w:color w:val="000000"/>
          <w:sz w:val="24"/>
          <w:szCs w:val="24"/>
        </w:rPr>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A list of functional line items relating to Event Registration are provided below for you to include or exclude and to provide a ranking of importance for your project. Key features include: - Events can be quickly and easily published onto the website - Members receive different event pricing to non-members - Registrants can purchase tickets to all events in a suite of events or purchase in groups</w:t>
      </w:r>
    </w:p>
    <w:p>
      <w:pPr>
        <w:numPr>
          <w:ilvl w:val="0"/>
          <w:numId w:val="63643701"/>
        </w:numPr>
        <w:spacing w:before="0" w:after="0" w:line="240" w:lineRule="auto"/>
        <w:jc w:val="left"/>
        <w:rPr>
          <w:color w:val="000000"/>
          <w:sz w:val="24"/>
          <w:szCs w:val="24"/>
        </w:rPr>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Key features include: - Seating allocation can be done automatically but with manual override as required - Name tags can be automatically generated for event - Follow up emails can be sent to both attendees and non-attendees after event</w:t>
      </w:r>
    </w:p>
    <w:p>
      <w:pPr>
        <w:numPr>
          <w:ilvl w:val="0"/>
          <w:numId w:val="63643701"/>
        </w:numPr>
        <w:spacing w:before="0" w:after="0" w:line="240" w:lineRule="auto"/>
        <w:jc w:val="left"/>
        <w:rPr>
          <w:color w:val="000000"/>
          <w:sz w:val="24"/>
          <w:szCs w:val="24"/>
        </w:rPr>
      </w:pPr>
      <w:r>
        <w:rPr>
          <w:rFonts w:ascii="Century Gothic" w:hAnsi="Century Gothic" w:cs="Century Gothic"/>
          <w:color w:val="4F81BD"/>
          <w:sz w:val="26"/>
          <w:szCs w:val="26"/>
        </w:rP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Online stores can range dramatically in complexity and sophistication, so truly specifying and costing this area of functionality can be difficult. Key features include: - Any number of categories/subcategories of products can be defined - Online payment can be taken flexibly via payment systems - Different shipping methods and pricing can be configured</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500,000.00</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87</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July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26 September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776"/>
        <w:gridCol w:w="3979"/>
        <w:gridCol w:w="2487"/>
      </w:tblGrid>
      <w:tr w:rsidR="0057091F" w:rsidRPr="009F4502" w:rsidTr="0057091F">
        <w:trPr>
          <w:trHeight w:val="269"/>
        </w:trPr>
        <w:tc>
          <w:tcPr>
            <w:tcW w:w="2776" w:type="dxa"/>
          </w:tcPr>
          <w:p w:rsidR="0057091F" w:rsidRPr="00BE5AD3" w:rsidRDefault="0057091F"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S Num</w:t>
            </w:r>
          </w:p>
        </w:tc>
        <w:tc>
          <w:tcPr>
            <w:tcW w:w="3979"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July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Supplier engaged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07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Scoping and planning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11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13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Development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16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Changed from User testing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Additional Milestone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September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26 September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Jannah Tristen</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42FA7" w:rsidRPr="00ED4346" w:rsidTr="00B429C1">
        <w:trPr>
          <w:trHeight w:val="325"/>
        </w:trPr>
        <w:tc>
          <w:tcPr>
            <w:tcW w:w="351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Jannah Tristen</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Sharla Anna</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Dorris Edric</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Kinley Finnegan</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Kiarra Sean</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Jannah Tristen</w:t>
      </w:r>
      <w:r>
        <w:rPr>
          <w:rFonts w:ascii="Century Gothic" w:hAnsi="Century Gothic" w:cs="Arial"/>
        </w:rPr>
        <w:t xml:space="preserve"> on </w:t>
      </w:r>
      <w:r w:rsidR="00FA60D3" w:rsidRPr="00D94EB1">
        <w:rPr>
          <w:rFonts w:ascii="Century Gothic" w:hAnsi="Century Gothic" w:cs="Arial"/>
        </w:rPr>
        <w:t xml:space="preserve">test@test.com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FCC" w:rsidRDefault="00902FCC" w:rsidP="006830D9">
      <w:pPr>
        <w:spacing w:after="0" w:line="240" w:lineRule="auto"/>
      </w:pPr>
      <w:r>
        <w:separator/>
      </w:r>
    </w:p>
  </w:endnote>
  <w:endnote w:type="continuationSeparator" w:id="1">
    <w:p w:rsidR="00902FCC" w:rsidRDefault="00902FCC"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03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FCC" w:rsidRDefault="00902FCC" w:rsidP="006830D9">
      <w:pPr>
        <w:spacing w:after="0" w:line="240" w:lineRule="auto"/>
      </w:pPr>
      <w:r>
        <w:separator/>
      </w:r>
    </w:p>
  </w:footnote>
  <w:footnote w:type="continuationSeparator" w:id="1">
    <w:p w:rsidR="00902FCC" w:rsidRDefault="00902FCC"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643701">
    <w:multiLevelType w:val="hybridMultilevel"/>
    <w:lvl w:ilvl="0" w:tplc="449923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8"/>
  </w:num>
  <w:num w:numId="10">
    <w:abstractNumId w:val="1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0"/>
  </w:num>
  <w:num w:numId="18">
    <w:abstractNumId w:val="10"/>
  </w:num>
  <w:num w:numId="19">
    <w:abstractNumId w:val="9"/>
  </w:num>
  <w:num w:numId="20">
    <w:abstractNumId w:val="9"/>
  </w:num>
  <w:num w:numId="21">
    <w:abstractNumId w:val="9"/>
  </w:num>
  <w:num w:numId="22">
    <w:abstractNumId w:val="9"/>
  </w:num>
  <w:num w:numId="63643701">
    <w:abstractNumId w:val="6364370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7A68"/>
    <w:rsid w:val="0008548C"/>
    <w:rsid w:val="00092088"/>
    <w:rsid w:val="000C3A3D"/>
    <w:rsid w:val="000C619D"/>
    <w:rsid w:val="000D238D"/>
    <w:rsid w:val="000D3C8A"/>
    <w:rsid w:val="000E1611"/>
    <w:rsid w:val="000E7418"/>
    <w:rsid w:val="000F10B2"/>
    <w:rsid w:val="00112E0D"/>
    <w:rsid w:val="00127BB6"/>
    <w:rsid w:val="00157352"/>
    <w:rsid w:val="001573B9"/>
    <w:rsid w:val="0017617A"/>
    <w:rsid w:val="001830F6"/>
    <w:rsid w:val="00190D5F"/>
    <w:rsid w:val="00192AB2"/>
    <w:rsid w:val="001B5B8E"/>
    <w:rsid w:val="001B5E4C"/>
    <w:rsid w:val="001B778C"/>
    <w:rsid w:val="001C1AEF"/>
    <w:rsid w:val="001C68F6"/>
    <w:rsid w:val="001E1B7D"/>
    <w:rsid w:val="001F7BE4"/>
    <w:rsid w:val="00214B2E"/>
    <w:rsid w:val="0021514E"/>
    <w:rsid w:val="0022062D"/>
    <w:rsid w:val="00236FCB"/>
    <w:rsid w:val="0024591E"/>
    <w:rsid w:val="00261E71"/>
    <w:rsid w:val="00294A47"/>
    <w:rsid w:val="002B0C71"/>
    <w:rsid w:val="002B49C7"/>
    <w:rsid w:val="002B63EF"/>
    <w:rsid w:val="002C166D"/>
    <w:rsid w:val="002D3DFE"/>
    <w:rsid w:val="002E4897"/>
    <w:rsid w:val="002F00F8"/>
    <w:rsid w:val="00306134"/>
    <w:rsid w:val="00310F3C"/>
    <w:rsid w:val="003234B7"/>
    <w:rsid w:val="00340769"/>
    <w:rsid w:val="00342BBE"/>
    <w:rsid w:val="0034379C"/>
    <w:rsid w:val="00343E2A"/>
    <w:rsid w:val="00353A48"/>
    <w:rsid w:val="00354C6E"/>
    <w:rsid w:val="00355123"/>
    <w:rsid w:val="003639FB"/>
    <w:rsid w:val="00383B2C"/>
    <w:rsid w:val="003862BB"/>
    <w:rsid w:val="00386FE2"/>
    <w:rsid w:val="003B1F84"/>
    <w:rsid w:val="003B24C7"/>
    <w:rsid w:val="003B6FF8"/>
    <w:rsid w:val="003D104F"/>
    <w:rsid w:val="003D4E81"/>
    <w:rsid w:val="003E2118"/>
    <w:rsid w:val="003F1D62"/>
    <w:rsid w:val="004232B4"/>
    <w:rsid w:val="00426E5B"/>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4C6E"/>
    <w:rsid w:val="00500092"/>
    <w:rsid w:val="00500E58"/>
    <w:rsid w:val="005033F1"/>
    <w:rsid w:val="00503E72"/>
    <w:rsid w:val="00512227"/>
    <w:rsid w:val="0053222D"/>
    <w:rsid w:val="0053599E"/>
    <w:rsid w:val="005407E2"/>
    <w:rsid w:val="00542FA7"/>
    <w:rsid w:val="00554C59"/>
    <w:rsid w:val="0057091F"/>
    <w:rsid w:val="005725A2"/>
    <w:rsid w:val="00577DAB"/>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813D9"/>
    <w:rsid w:val="006830D9"/>
    <w:rsid w:val="006912DD"/>
    <w:rsid w:val="00691622"/>
    <w:rsid w:val="0069480E"/>
    <w:rsid w:val="006A2E7D"/>
    <w:rsid w:val="006B6CAB"/>
    <w:rsid w:val="006C0F59"/>
    <w:rsid w:val="006C1E48"/>
    <w:rsid w:val="006C5D88"/>
    <w:rsid w:val="006E1FB3"/>
    <w:rsid w:val="006E79BE"/>
    <w:rsid w:val="006F212B"/>
    <w:rsid w:val="006F7508"/>
    <w:rsid w:val="00707CA3"/>
    <w:rsid w:val="00707FBC"/>
    <w:rsid w:val="00730819"/>
    <w:rsid w:val="00755AFB"/>
    <w:rsid w:val="00763F0E"/>
    <w:rsid w:val="007714D6"/>
    <w:rsid w:val="00790184"/>
    <w:rsid w:val="007968E9"/>
    <w:rsid w:val="007A246D"/>
    <w:rsid w:val="007A3086"/>
    <w:rsid w:val="007A4D56"/>
    <w:rsid w:val="007A554A"/>
    <w:rsid w:val="007A6948"/>
    <w:rsid w:val="007B05A8"/>
    <w:rsid w:val="007C3749"/>
    <w:rsid w:val="007C38A6"/>
    <w:rsid w:val="007D008A"/>
    <w:rsid w:val="007D1F84"/>
    <w:rsid w:val="007D742C"/>
    <w:rsid w:val="007E631B"/>
    <w:rsid w:val="00815ACE"/>
    <w:rsid w:val="008311BA"/>
    <w:rsid w:val="008512B3"/>
    <w:rsid w:val="00854BFB"/>
    <w:rsid w:val="00855391"/>
    <w:rsid w:val="00875294"/>
    <w:rsid w:val="0087551D"/>
    <w:rsid w:val="00882C50"/>
    <w:rsid w:val="00885F93"/>
    <w:rsid w:val="008906EC"/>
    <w:rsid w:val="008A4318"/>
    <w:rsid w:val="008B6355"/>
    <w:rsid w:val="008C1347"/>
    <w:rsid w:val="008C2FA1"/>
    <w:rsid w:val="008E01C0"/>
    <w:rsid w:val="008E2399"/>
    <w:rsid w:val="008E51C4"/>
    <w:rsid w:val="008E6FA8"/>
    <w:rsid w:val="008F64B3"/>
    <w:rsid w:val="00902FCC"/>
    <w:rsid w:val="00911297"/>
    <w:rsid w:val="0092099F"/>
    <w:rsid w:val="00943A8D"/>
    <w:rsid w:val="009604F1"/>
    <w:rsid w:val="009621EA"/>
    <w:rsid w:val="00982A45"/>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326B4"/>
    <w:rsid w:val="00A33C10"/>
    <w:rsid w:val="00A4558A"/>
    <w:rsid w:val="00A65BC9"/>
    <w:rsid w:val="00A7783D"/>
    <w:rsid w:val="00A814B1"/>
    <w:rsid w:val="00A81F0D"/>
    <w:rsid w:val="00A93438"/>
    <w:rsid w:val="00A96F51"/>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9143F"/>
    <w:rsid w:val="00B93FDA"/>
    <w:rsid w:val="00B97425"/>
    <w:rsid w:val="00B979ED"/>
    <w:rsid w:val="00BA5152"/>
    <w:rsid w:val="00BB16C5"/>
    <w:rsid w:val="00BC11D5"/>
    <w:rsid w:val="00BD21D2"/>
    <w:rsid w:val="00BD5478"/>
    <w:rsid w:val="00BE5AD3"/>
    <w:rsid w:val="00BE5FDF"/>
    <w:rsid w:val="00BF2426"/>
    <w:rsid w:val="00BF72C3"/>
    <w:rsid w:val="00BF7945"/>
    <w:rsid w:val="00C245E4"/>
    <w:rsid w:val="00C95EAC"/>
    <w:rsid w:val="00C96AAA"/>
    <w:rsid w:val="00CA0D29"/>
    <w:rsid w:val="00CB0E1D"/>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E04774"/>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E6C65"/>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06ba60990d5" Type="http://schemas.openxmlformats.org/officeDocument/2006/relationships/image" Target="http://beta.skop.es/wp-content/uploads/companylogos/thumbs/129/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CBFF9-2B9C-44A1-8916-19A147CA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15</cp:revision>
  <dcterms:created xsi:type="dcterms:W3CDTF">2014-05-22T03:09:00Z</dcterms:created>
  <dcterms:modified xsi:type="dcterms:W3CDTF">2014-08-28T06:13:00Z</dcterms:modified>
</cp:coreProperties>
</file>