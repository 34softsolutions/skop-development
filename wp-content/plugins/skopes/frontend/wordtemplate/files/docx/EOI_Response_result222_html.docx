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Test</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eaf33d351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test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test Two</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test, sdfsafdsaf, 160048</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03 December 2014</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Kill Bill</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Test</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test</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Vivek Mahajan</w:t>
      </w:r>
      <w:r w:rsidR="00357D79">
        <w:rPr>
          <w:rFonts w:ascii="Century Gothic" w:hAnsi="Century Gothic"/>
        </w:rPr>
        <w:t xml:space="preserve">, </w:t>
      </w:r>
      <w:r w:rsidR="000708CB" w:rsidRPr="000708CB">
        <w:rPr>
          <w:rFonts w:ascii="Century Gothic" w:hAnsi="Century Gothic"/>
        </w:rPr>
        <w:t xml:space="preserve">vivek.mahajan@hit.com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Test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456519">
    <w:multiLevelType w:val="hybridMultilevel"/>
    <w:lvl w:ilvl="0" w:tplc="128878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19456519">
    <w:abstractNumId w:val="194565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eaf33d351e"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