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ede</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09451ae70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Student</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 65</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177214</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18 March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ede</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Student</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w</w:t>
      </w:r>
      <w:r w:rsidR="00357D79">
        <w:rPr>
          <w:rFonts w:ascii="Century Gothic" w:hAnsi="Century Gothic"/>
        </w:rPr>
        <w:t xml:space="preserve">, </w:t>
      </w:r>
      <w:r w:rsidR="000708CB" w:rsidRPr="000708CB">
        <w:rPr>
          <w:rFonts w:ascii="Century Gothic" w:hAnsi="Century Gothic"/>
        </w:rPr>
        <w:t xml:space="preserve">w@yahoo.com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renewal</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Directory</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ede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18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740364">
    <w:multiLevelType w:val="hybridMultilevel"/>
    <w:lvl w:ilvl="0" w:tplc="326045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21740364">
    <w:abstractNumId w:val="217403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09451ae70d3"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