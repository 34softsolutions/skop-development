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4502" w:rsidRPr="009F4502" w:rsidRDefault="009F4502" w:rsidP="00BF72C3">
      <w:pPr>
        <w:jc w:val="center"/>
        <w:rPr>
          <w:rFonts w:ascii="Century Gothic" w:hAnsi="Century Gothic" w:cs="Arial"/>
          <w:sz w:val="40"/>
        </w:rPr>
      </w:pPr>
    </w:p>
    <w:p w:rsidR="009F4502" w:rsidRPr="009F4502" w:rsidRDefault="009F4502" w:rsidP="00BF72C3">
      <w:pPr>
        <w:jc w:val="center"/>
        <w:rPr>
          <w:rFonts w:ascii="Century Gothic" w:hAnsi="Century Gothic" w:cs="Arial"/>
          <w:sz w:val="40"/>
        </w:rPr>
      </w:pPr>
    </w:p>
    <w:p w:rsidR="009F4502" w:rsidRPr="009F4502" w:rsidRDefault="009F4502" w:rsidP="00BF72C3">
      <w:pPr>
        <w:jc w:val="center"/>
        <w:rPr>
          <w:rFonts w:ascii="Century Gothic" w:hAnsi="Century Gothic" w:cs="Arial"/>
          <w:sz w:val="40"/>
        </w:rPr>
      </w:pPr>
    </w:p>
    <w:p w:rsidR="006830D9" w:rsidRPr="009F4502" w:rsidRDefault="008E51C4" w:rsidP="00BF72C3">
      <w:pPr>
        <w:jc w:val="center"/>
        <w:rPr>
          <w:rFonts w:ascii="Century Gothic" w:hAnsi="Century Gothic" w:cs="Arial"/>
          <w:color w:val="1F497D" w:themeColor="text2"/>
          <w:sz w:val="52"/>
        </w:rPr>
      </w:pPr>
      <w:r w:rsidRPr="009F4502">
        <w:rPr>
          <w:rFonts w:ascii="Century Gothic" w:hAnsi="Century Gothic" w:cs="Arial"/>
          <w:color w:val="1F497D" w:themeColor="text2"/>
          <w:sz w:val="52"/>
        </w:rPr>
        <w:t xml:space="preserve">Project </w:t>
      </w:r>
      <w:r w:rsidR="006E79BE" w:rsidRPr="009F4502">
        <w:rPr>
          <w:rFonts w:ascii="Century Gothic" w:hAnsi="Century Gothic" w:cs="Arial"/>
          <w:color w:val="1F497D" w:themeColor="text2"/>
          <w:sz w:val="52"/>
        </w:rPr>
        <w:t>I</w:t>
      </w:r>
      <w:r w:rsidR="004958AF" w:rsidRPr="009F4502">
        <w:rPr>
          <w:rFonts w:ascii="Century Gothic" w:hAnsi="Century Gothic" w:cs="Arial"/>
          <w:color w:val="1F497D" w:themeColor="text2"/>
          <w:sz w:val="52"/>
        </w:rPr>
        <w:t>ntroduction</w:t>
      </w:r>
      <w:r w:rsidR="00CD0377" w:rsidRPr="009F4502">
        <w:rPr>
          <w:rFonts w:ascii="Century Gothic" w:hAnsi="Century Gothic" w:cs="Arial"/>
          <w:color w:val="1F497D" w:themeColor="text2"/>
          <w:sz w:val="52"/>
        </w:rPr>
        <w:t xml:space="preserve"> &amp; </w:t>
      </w:r>
      <w:r w:rsidR="006E79BE" w:rsidRPr="009F4502">
        <w:rPr>
          <w:rFonts w:ascii="Century Gothic" w:hAnsi="Century Gothic" w:cs="Arial"/>
          <w:color w:val="1F497D" w:themeColor="text2"/>
          <w:sz w:val="52"/>
        </w:rPr>
        <w:t>R</w:t>
      </w:r>
      <w:r w:rsidR="00CD0377" w:rsidRPr="009F4502">
        <w:rPr>
          <w:rFonts w:ascii="Century Gothic" w:hAnsi="Century Gothic" w:cs="Arial"/>
          <w:color w:val="1F497D" w:themeColor="text2"/>
          <w:sz w:val="52"/>
        </w:rPr>
        <w:t>ationale</w:t>
      </w:r>
    </w:p>
    <w:p w:rsidR="00BF72C3" w:rsidRPr="009F4502" w:rsidRDefault="00BF72C3">
      <w:pPr>
        <w:rPr>
          <w:rFonts w:ascii="Century Gothic" w:hAnsi="Century Gothic" w:cs="Arial"/>
        </w:rPr>
      </w:pPr>
    </w:p>
    <w:p w:rsidR="00BF72C3" w:rsidRPr="009F4502" w:rsidRDefault="009C59E9" w:rsidP="00BF72C3">
      <w:pPr>
        <w:jc w:val="center"/>
        <w:rPr>
          <w:rFonts w:ascii="Century Gothic" w:hAnsi="Century Gothic" w:cs="Arial"/>
          <w:b/>
          <w:sz w:val="32"/>
        </w:rPr>
      </w:pPr>
      <w:r w:rsidRPr="009C59E9">
        <w:rPr>
          <w:rFonts w:ascii="Century Gothic" w:hAnsi="Century Gothic" w:cs="Arial"/>
          <w:b/>
          <w:sz w:val="32"/>
        </w:rPr>
        <w:t xml:space="preserve">Your project name</w:t>
      </w:r>
    </w:p>
    <w:p w:rsidR="00BF72C3" w:rsidRPr="009F4502" w:rsidRDefault="00BF72C3" w:rsidP="00BF72C3">
      <w:pPr>
        <w:jc w:val="center"/>
        <w:rPr>
          <w:rFonts w:ascii="Century Gothic" w:hAnsi="Century Gothic" w:cs="Arial"/>
          <w:sz w:val="28"/>
        </w:rPr>
      </w:pPr>
    </w:p>
    <w:p w:rsidR="00BF72C3" w:rsidRPr="009F4502" w:rsidRDefault="00815ACE" w:rsidP="00BF72C3">
      <w:pPr>
        <w:jc w:val="center"/>
        <w:rPr>
          <w:rFonts w:ascii="Century Gothic" w:hAnsi="Century Gothic" w:cs="Arial"/>
          <w:sz w:val="28"/>
        </w:rPr>
      </w:pPr>
      <w:r w:rsidRPr="009F4502">
        <w:rPr>
          <w:rFonts w:ascii="Century Gothic" w:hAnsi="Century Gothic" w:cs="Arial"/>
          <w:sz w:val="28"/>
        </w:rPr>
        <w:t/>
      </w:r>
      <w:r>
        <w:rPr>
          <w:color w:val="000000"/>
          <w:sz w:val="24"/>
          <w:szCs w:val="24"/>
        </w:rPr>
        <w:drawing>
          <wp:inline distT="0" distB="0" distL="0" distR="0">
            <wp:extent cx="2160000" cy="1994400"/>
            <wp:docPr id="82575187" name="name15406a96d2ff22" descr="cubed_me-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bed_me-01.jpg"/>
                    <pic:cNvPicPr/>
                  </pic:nvPicPr>
                  <pic:blipFill>
                    <a:blip r:link="rId15406a96d2f757" cstate="print"/>
                    <a:stretch>
                      <a:fillRect/>
                    </a:stretch>
                  </pic:blipFill>
                  <pic:spPr>
                    <a:xfrm>
                      <a:off x="0" y="0"/>
                      <a:ext cx="2160000" cy="1994400"/>
                    </a:xfrm>
                    <a:prstGeom prst="rect">
                      <a:avLst/>
                    </a:prstGeom>
                    <a:ln w="0">
                      <a:noFill/>
                    </a:ln>
                  </pic:spPr>
                </pic:pic>
              </a:graphicData>
            </a:graphic>
          </wp:inline>
        </w:drawing>
      </w:r>
      <w:r>
        <w:t xml:space="preserve"/>
      </w:r>
    </w:p>
    <w:p w:rsidR="00BF72C3" w:rsidRPr="009F4502" w:rsidRDefault="0053599E" w:rsidP="00BF72C3">
      <w:pPr>
        <w:jc w:val="center"/>
        <w:rPr>
          <w:rFonts w:ascii="Century Gothic" w:hAnsi="Century Gothic" w:cs="Arial"/>
          <w:sz w:val="28"/>
        </w:rPr>
      </w:pPr>
      <w:r w:rsidRPr="0053599E">
        <w:rPr>
          <w:rFonts w:ascii="Century Gothic" w:hAnsi="Century Gothic" w:cs="Arial"/>
          <w:sz w:val="28"/>
        </w:rPr>
        <w:t xml:space="preserve">LCubed</w:t>
      </w:r>
    </w:p>
    <w:p w:rsidR="009F4502" w:rsidRPr="009F4502" w:rsidRDefault="009F4502" w:rsidP="00BF72C3">
      <w:pPr>
        <w:jc w:val="center"/>
        <w:rPr>
          <w:rFonts w:ascii="Century Gothic" w:hAnsi="Century Gothic" w:cs="Arial"/>
          <w:sz w:val="28"/>
        </w:rPr>
      </w:pPr>
    </w:p>
    <w:p w:rsidR="00BF72C3" w:rsidRPr="009F4502" w:rsidRDefault="0053599E" w:rsidP="00BF72C3">
      <w:pPr>
        <w:jc w:val="center"/>
        <w:rPr>
          <w:rFonts w:ascii="Century Gothic" w:hAnsi="Century Gothic" w:cs="Arial"/>
          <w:sz w:val="28"/>
        </w:rPr>
      </w:pPr>
      <w:r w:rsidRPr="0053599E">
        <w:rPr>
          <w:rFonts w:ascii="Century Gothic" w:hAnsi="Century Gothic" w:cs="Arial"/>
          <w:sz w:val="28"/>
        </w:rPr>
        <w:t xml:space="preserve">Level 1, 228 Swan Street</w:t>
      </w:r>
    </w:p>
    <w:p w:rsidR="00BF72C3" w:rsidRPr="009F4502" w:rsidRDefault="00815ACE" w:rsidP="00BF72C3">
      <w:pPr>
        <w:jc w:val="center"/>
        <w:rPr>
          <w:rFonts w:ascii="Century Gothic" w:hAnsi="Century Gothic" w:cs="Arial"/>
          <w:sz w:val="28"/>
        </w:rPr>
      </w:pPr>
      <w:r w:rsidRPr="009F4502">
        <w:rPr>
          <w:rFonts w:ascii="Century Gothic" w:hAnsi="Century Gothic" w:cs="Arial"/>
          <w:sz w:val="28"/>
        </w:rPr>
        <w:t xml:space="preserve">Richmond, VIC, 3121</w:t>
      </w:r>
    </w:p>
    <w:p w:rsidR="00BF72C3" w:rsidRPr="009F4502" w:rsidRDefault="00BF72C3" w:rsidP="00BF72C3">
      <w:pPr>
        <w:jc w:val="center"/>
        <w:rPr>
          <w:rFonts w:ascii="Century Gothic" w:hAnsi="Century Gothic" w:cs="Arial"/>
          <w:sz w:val="28"/>
        </w:rPr>
      </w:pPr>
    </w:p>
    <w:p w:rsidR="00BF72C3" w:rsidRPr="009F4502" w:rsidRDefault="00BF72C3" w:rsidP="00BF72C3">
      <w:pPr>
        <w:jc w:val="center"/>
        <w:rPr>
          <w:rFonts w:ascii="Century Gothic" w:hAnsi="Century Gothic" w:cs="Arial"/>
          <w:sz w:val="28"/>
        </w:rPr>
      </w:pPr>
    </w:p>
    <w:p w:rsidR="00BF72C3" w:rsidRPr="009F4502" w:rsidRDefault="00BF72C3" w:rsidP="00BF72C3">
      <w:pPr>
        <w:jc w:val="center"/>
        <w:rPr>
          <w:rFonts w:ascii="Century Gothic" w:hAnsi="Century Gothic" w:cs="Arial"/>
          <w:sz w:val="28"/>
        </w:rPr>
      </w:pPr>
    </w:p>
    <w:p w:rsidR="009F4502" w:rsidRPr="00FB7C88" w:rsidRDefault="009F4502" w:rsidP="009F4502">
      <w:pPr>
        <w:jc w:val="center"/>
        <w:rPr>
          <w:rFonts w:ascii="Century Gothic" w:hAnsi="Century Gothic" w:cs="Arial"/>
          <w:sz w:val="24"/>
        </w:rPr>
      </w:pPr>
      <w:r w:rsidRPr="00FB7C88">
        <w:rPr>
          <w:rFonts w:ascii="Century Gothic" w:hAnsi="Century Gothic" w:cs="Arial"/>
          <w:sz w:val="24"/>
        </w:rPr>
        <w:t xml:space="preserve">03 September 2014</w:t>
      </w:r>
    </w:p>
    <w:p w:rsidR="006143CD" w:rsidRPr="00FB7C88" w:rsidRDefault="0053599E" w:rsidP="00BF72C3">
      <w:pPr>
        <w:jc w:val="center"/>
        <w:rPr>
          <w:rFonts w:ascii="Century Gothic" w:hAnsi="Century Gothic" w:cs="Arial"/>
          <w:sz w:val="24"/>
        </w:rPr>
      </w:pPr>
      <w:r w:rsidRPr="0053599E">
        <w:rPr>
          <w:rFonts w:ascii="Century Gothic" w:hAnsi="Century Gothic" w:cs="Arial"/>
          <w:sz w:val="24"/>
        </w:rPr>
        <w:t xml:space="preserve">Juliana Koh</w:t>
      </w:r>
    </w:p>
    <w:p w:rsidR="006143CD" w:rsidRPr="009F4502" w:rsidRDefault="006143CD">
      <w:pPr>
        <w:rPr>
          <w:rFonts w:ascii="Century Gothic" w:hAnsi="Century Gothic" w:cs="Arial"/>
          <w:sz w:val="28"/>
        </w:rPr>
      </w:pPr>
      <w:r w:rsidRPr="009F4502">
        <w:rPr>
          <w:rFonts w:ascii="Century Gothic" w:hAnsi="Century Gothic" w:cs="Arial"/>
          <w:sz w:val="28"/>
        </w:rPr>
        <w:br w:type="page"/>
      </w:r>
    </w:p>
    <w:p w:rsidR="00BF72C3" w:rsidRPr="009F4502" w:rsidRDefault="00BF72C3" w:rsidP="00BF72C3">
      <w:pPr>
        <w:jc w:val="center"/>
        <w:rPr>
          <w:rFonts w:ascii="Century Gothic" w:hAnsi="Century Gothic" w:cs="Arial"/>
          <w:sz w:val="28"/>
        </w:rPr>
      </w:pPr>
    </w:p>
    <w:p w:rsidR="009C31E1" w:rsidRPr="009F4502" w:rsidRDefault="00E94F56" w:rsidP="00E94F56">
      <w:pPr>
        <w:pStyle w:val="Heading1"/>
        <w:ind w:left="357" w:hanging="357"/>
        <w:rPr>
          <w:rFonts w:ascii="Century Gothic" w:hAnsi="Century Gothic" w:cs="Arial"/>
          <w:b w:val="0"/>
        </w:rPr>
      </w:pPr>
      <w:bookmarkStart w:id="0" w:name="_Toc384199614"/>
      <w:r>
        <w:rPr>
          <w:rFonts w:ascii="Century Gothic" w:hAnsi="Century Gothic" w:cs="Arial"/>
          <w:b w:val="0"/>
        </w:rPr>
        <w:t>About this document</w:t>
      </w:r>
      <w:bookmarkEnd w:id="0"/>
    </w:p>
    <w:p w:rsidR="009C31E1" w:rsidRDefault="009C31E1" w:rsidP="009C31E1">
      <w:pPr>
        <w:rPr>
          <w:rFonts w:ascii="Century Gothic" w:hAnsi="Century Gothic" w:cs="Arial"/>
        </w:rPr>
      </w:pPr>
      <w:r w:rsidRPr="009F4502">
        <w:rPr>
          <w:rFonts w:ascii="Century Gothic" w:hAnsi="Century Gothic" w:cs="Arial"/>
        </w:rPr>
        <w:t>This document provides an introduction to, and summary of</w:t>
      </w:r>
      <w:r w:rsidR="00A4558A">
        <w:rPr>
          <w:rFonts w:ascii="Century Gothic" w:hAnsi="Century Gothic" w:cs="Arial"/>
        </w:rPr>
        <w:t>,</w:t>
      </w:r>
      <w:r w:rsidRPr="009F4502">
        <w:rPr>
          <w:rFonts w:ascii="Century Gothic" w:hAnsi="Century Gothic" w:cs="Arial"/>
        </w:rPr>
        <w:t xml:space="preserve"> the </w:t>
      </w:r>
      <w:r w:rsidR="0053599E" w:rsidRPr="0053599E">
        <w:rPr>
          <w:rFonts w:ascii="Century Gothic" w:hAnsi="Century Gothic" w:cs="Arial"/>
          <w:b/>
        </w:rPr>
        <w:t xml:space="preserve">Your project name</w:t>
      </w:r>
      <w:r w:rsidRPr="009F4502">
        <w:rPr>
          <w:rFonts w:ascii="Century Gothic" w:hAnsi="Century Gothic" w:cs="Arial"/>
        </w:rPr>
        <w:t xml:space="preserve"> project that we believe will provide significant operational, service and financial benefits to </w:t>
      </w:r>
      <w:r w:rsidR="00BD5478" w:rsidRPr="00BD5478">
        <w:rPr>
          <w:rFonts w:ascii="Century Gothic" w:hAnsi="Century Gothic" w:cs="Arial"/>
          <w:b/>
        </w:rPr>
        <w:t xml:space="preserve">LCubed</w:t>
      </w:r>
      <w:r w:rsidRPr="009F4502">
        <w:rPr>
          <w:rFonts w:ascii="Century Gothic" w:hAnsi="Century Gothic" w:cs="Arial"/>
        </w:rPr>
        <w:t xml:space="preserve"> and its stakeholders.</w:t>
      </w:r>
    </w:p>
    <w:p w:rsidR="00261E71" w:rsidRDefault="00261E71" w:rsidP="00E94F56">
      <w:pPr>
        <w:rPr>
          <w:rFonts w:ascii="Century Gothic" w:hAnsi="Century Gothic" w:cs="Arial"/>
        </w:rPr>
      </w:pPr>
      <w:r>
        <w:rPr>
          <w:rFonts w:ascii="Century Gothic" w:hAnsi="Century Gothic" w:cs="Arial"/>
        </w:rPr>
        <w:t xml:space="preserve">It </w:t>
      </w:r>
      <w:r w:rsidR="00E94F56">
        <w:rPr>
          <w:rFonts w:ascii="Century Gothic" w:hAnsi="Century Gothic" w:cs="Arial"/>
        </w:rPr>
        <w:t>is provided to</w:t>
      </w:r>
      <w:r>
        <w:rPr>
          <w:rFonts w:ascii="Century Gothic" w:hAnsi="Century Gothic" w:cs="Arial"/>
        </w:rPr>
        <w:t>:</w:t>
      </w:r>
    </w:p>
    <w:p w:rsidR="00261E71" w:rsidRPr="00261E71" w:rsidRDefault="00261E71" w:rsidP="00261E71">
      <w:pPr>
        <w:pStyle w:val="ListParagraph"/>
        <w:numPr>
          <w:ilvl w:val="0"/>
          <w:numId w:val="18"/>
        </w:numPr>
        <w:rPr>
          <w:rFonts w:ascii="Century Gothic" w:hAnsi="Century Gothic" w:cs="Arial"/>
        </w:rPr>
      </w:pPr>
      <w:r w:rsidRPr="00261E71">
        <w:rPr>
          <w:rFonts w:ascii="Century Gothic" w:hAnsi="Century Gothic" w:cs="Arial"/>
        </w:rPr>
        <w:t>I</w:t>
      </w:r>
      <w:r w:rsidR="00E94F56" w:rsidRPr="00261E71">
        <w:rPr>
          <w:rFonts w:ascii="Century Gothic" w:hAnsi="Century Gothic" w:cs="Arial"/>
        </w:rPr>
        <w:t xml:space="preserve">nform stakeholders about our proposed project, resulting systems and key benefits; and </w:t>
      </w:r>
    </w:p>
    <w:p w:rsidR="00E94F56" w:rsidRPr="00261E71" w:rsidRDefault="00261E71" w:rsidP="00261E71">
      <w:pPr>
        <w:pStyle w:val="ListParagraph"/>
        <w:numPr>
          <w:ilvl w:val="0"/>
          <w:numId w:val="18"/>
        </w:numPr>
        <w:rPr>
          <w:rFonts w:ascii="Century Gothic" w:hAnsi="Century Gothic" w:cs="Arial"/>
        </w:rPr>
      </w:pPr>
      <w:r w:rsidRPr="00261E71">
        <w:rPr>
          <w:rFonts w:ascii="Century Gothic" w:hAnsi="Century Gothic" w:cs="Arial"/>
        </w:rPr>
        <w:t>T</w:t>
      </w:r>
      <w:r w:rsidR="00E94F56" w:rsidRPr="00261E71">
        <w:rPr>
          <w:rFonts w:ascii="Century Gothic" w:hAnsi="Century Gothic" w:cs="Arial"/>
        </w:rPr>
        <w:t xml:space="preserve">o </w:t>
      </w:r>
      <w:r w:rsidRPr="00261E71">
        <w:rPr>
          <w:rFonts w:ascii="Century Gothic" w:hAnsi="Century Gothic" w:cs="Arial"/>
        </w:rPr>
        <w:t xml:space="preserve">assess and </w:t>
      </w:r>
      <w:r w:rsidR="00E94F56" w:rsidRPr="00261E71">
        <w:rPr>
          <w:rFonts w:ascii="Century Gothic" w:hAnsi="Century Gothic" w:cs="Arial"/>
        </w:rPr>
        <w:t xml:space="preserve">attain the, financial </w:t>
      </w:r>
      <w:r>
        <w:rPr>
          <w:rFonts w:ascii="Century Gothic" w:hAnsi="Century Gothic" w:cs="Arial"/>
        </w:rPr>
        <w:t xml:space="preserve">commitment, enthusiasm and </w:t>
      </w:r>
      <w:r w:rsidR="00E94F56" w:rsidRPr="00261E71">
        <w:rPr>
          <w:rFonts w:ascii="Century Gothic" w:hAnsi="Century Gothic" w:cs="Arial"/>
        </w:rPr>
        <w:t xml:space="preserve">endorsement to progress it further.  </w:t>
      </w:r>
    </w:p>
    <w:p w:rsidR="00426E5B" w:rsidRPr="009F4502" w:rsidRDefault="00426E5B" w:rsidP="009C31E1">
      <w:pPr>
        <w:rPr>
          <w:rFonts w:ascii="Century Gothic" w:hAnsi="Century Gothic" w:cs="Arial"/>
        </w:rPr>
      </w:pPr>
    </w:p>
    <w:p w:rsidR="009C31E1" w:rsidRPr="009F4502" w:rsidRDefault="009C31E1" w:rsidP="009C31E1">
      <w:pPr>
        <w:rPr>
          <w:rFonts w:ascii="Century Gothic" w:hAnsi="Century Gothic" w:cs="Arial"/>
        </w:rPr>
      </w:pPr>
    </w:p>
    <w:p w:rsidR="006143CD" w:rsidRPr="009F4502" w:rsidRDefault="006143CD" w:rsidP="00E94F56">
      <w:pPr>
        <w:pStyle w:val="TOC1"/>
        <w:rPr>
          <w:rFonts w:ascii="Century Gothic" w:hAnsi="Century Gothic" w:cs="Arial"/>
          <w:b/>
          <w:smallCaps/>
          <w:sz w:val="28"/>
          <w:szCs w:val="28"/>
        </w:rPr>
      </w:pPr>
      <w:r w:rsidRPr="009F4502">
        <w:rPr>
          <w:rFonts w:ascii="Century Gothic" w:hAnsi="Century Gothic" w:cs="Arial"/>
          <w:b/>
          <w:smallCaps/>
          <w:sz w:val="28"/>
          <w:szCs w:val="28"/>
        </w:rPr>
        <w:t>Table of Contents</w:t>
      </w:r>
    </w:p>
    <w:p w:rsidR="00691622" w:rsidRPr="00691622" w:rsidRDefault="003D4E81">
      <w:pPr>
        <w:pStyle w:val="TOC1"/>
        <w:rPr>
          <w:rFonts w:ascii="Century Gothic" w:eastAsiaTheme="minorEastAsia" w:hAnsi="Century Gothic" w:cstheme="minorBidi"/>
          <w:noProof/>
          <w:sz w:val="22"/>
          <w:szCs w:val="22"/>
          <w:lang w:val="en-AU" w:eastAsia="en-AU"/>
        </w:rPr>
      </w:pPr>
      <w:r w:rsidRPr="003D4E81">
        <w:rPr>
          <w:rFonts w:ascii="Century Gothic" w:hAnsi="Century Gothic"/>
          <w:sz w:val="22"/>
          <w:szCs w:val="22"/>
        </w:rPr>
        <w:fldChar w:fldCharType="begin"/>
      </w:r>
      <w:r w:rsidR="006143CD" w:rsidRPr="00691622">
        <w:rPr>
          <w:rFonts w:ascii="Century Gothic" w:hAnsi="Century Gothic"/>
          <w:sz w:val="22"/>
          <w:szCs w:val="22"/>
        </w:rPr>
        <w:instrText xml:space="preserve"> TOC \o "1-3" \h \z \u </w:instrText>
      </w:r>
      <w:r w:rsidRPr="003D4E81">
        <w:rPr>
          <w:rFonts w:ascii="Century Gothic" w:hAnsi="Century Gothic"/>
          <w:sz w:val="22"/>
          <w:szCs w:val="22"/>
        </w:rPr>
        <w:fldChar w:fldCharType="separate"/>
      </w:r>
      <w:hyperlink w:anchor="_Toc384199614" w:history="1">
        <w:r w:rsidR="00691622" w:rsidRPr="00691622">
          <w:rPr>
            <w:rStyle w:val="Hyperlink"/>
            <w:rFonts w:ascii="Century Gothic" w:eastAsiaTheme="majorEastAsia" w:hAnsi="Century Gothic" w:cs="Arial"/>
            <w:noProof/>
            <w:sz w:val="22"/>
            <w:szCs w:val="22"/>
          </w:rPr>
          <w:t>1.</w:t>
        </w:r>
        <w:r w:rsidR="00691622" w:rsidRPr="00691622">
          <w:rPr>
            <w:rFonts w:ascii="Century Gothic" w:eastAsiaTheme="minorEastAsia" w:hAnsi="Century Gothic" w:cstheme="minorBidi"/>
            <w:noProof/>
            <w:sz w:val="22"/>
            <w:szCs w:val="22"/>
            <w:lang w:val="en-AU" w:eastAsia="en-AU"/>
          </w:rPr>
          <w:tab/>
        </w:r>
        <w:r w:rsidR="00691622" w:rsidRPr="00691622">
          <w:rPr>
            <w:rStyle w:val="Hyperlink"/>
            <w:rFonts w:ascii="Century Gothic" w:eastAsiaTheme="majorEastAsia" w:hAnsi="Century Gothic" w:cs="Arial"/>
            <w:noProof/>
            <w:sz w:val="22"/>
            <w:szCs w:val="22"/>
          </w:rPr>
          <w:t>About this document</w:t>
        </w:r>
        <w:r w:rsidR="00691622" w:rsidRPr="00691622">
          <w:rPr>
            <w:rFonts w:ascii="Century Gothic" w:hAnsi="Century Gothic"/>
            <w:noProof/>
            <w:webHidden/>
            <w:sz w:val="22"/>
            <w:szCs w:val="22"/>
          </w:rPr>
          <w:tab/>
        </w:r>
        <w:r w:rsidRPr="00691622">
          <w:rPr>
            <w:rFonts w:ascii="Century Gothic" w:hAnsi="Century Gothic"/>
            <w:noProof/>
            <w:webHidden/>
            <w:sz w:val="22"/>
            <w:szCs w:val="22"/>
          </w:rPr>
          <w:fldChar w:fldCharType="begin"/>
        </w:r>
        <w:r w:rsidR="00691622" w:rsidRPr="00691622">
          <w:rPr>
            <w:rFonts w:ascii="Century Gothic" w:hAnsi="Century Gothic"/>
            <w:noProof/>
            <w:webHidden/>
            <w:sz w:val="22"/>
            <w:szCs w:val="22"/>
          </w:rPr>
          <w:instrText xml:space="preserve"> PAGEREF _Toc384199614 \h </w:instrText>
        </w:r>
        <w:r w:rsidRPr="00691622">
          <w:rPr>
            <w:rFonts w:ascii="Century Gothic" w:hAnsi="Century Gothic"/>
            <w:noProof/>
            <w:webHidden/>
            <w:sz w:val="22"/>
            <w:szCs w:val="22"/>
          </w:rPr>
        </w:r>
        <w:r w:rsidRPr="00691622">
          <w:rPr>
            <w:rFonts w:ascii="Century Gothic" w:hAnsi="Century Gothic"/>
            <w:noProof/>
            <w:webHidden/>
            <w:sz w:val="22"/>
            <w:szCs w:val="22"/>
          </w:rPr>
          <w:fldChar w:fldCharType="separate"/>
        </w:r>
        <w:r w:rsidR="00691622" w:rsidRPr="00691622">
          <w:rPr>
            <w:rFonts w:ascii="Century Gothic" w:hAnsi="Century Gothic"/>
            <w:noProof/>
            <w:webHidden/>
            <w:sz w:val="22"/>
            <w:szCs w:val="22"/>
          </w:rPr>
          <w:t>2</w:t>
        </w:r>
        <w:r w:rsidRPr="00691622">
          <w:rPr>
            <w:rFonts w:ascii="Century Gothic" w:hAnsi="Century Gothic"/>
            <w:noProof/>
            <w:webHidden/>
            <w:sz w:val="22"/>
            <w:szCs w:val="22"/>
          </w:rPr>
          <w:fldChar w:fldCharType="end"/>
        </w:r>
      </w:hyperlink>
    </w:p>
    <w:p w:rsidR="00691622" w:rsidRPr="00691622" w:rsidRDefault="003D4E81">
      <w:pPr>
        <w:pStyle w:val="TOC1"/>
        <w:rPr>
          <w:rFonts w:ascii="Century Gothic" w:eastAsiaTheme="minorEastAsia" w:hAnsi="Century Gothic" w:cstheme="minorBidi"/>
          <w:noProof/>
          <w:sz w:val="22"/>
          <w:szCs w:val="22"/>
          <w:lang w:val="en-AU" w:eastAsia="en-AU"/>
        </w:rPr>
      </w:pPr>
      <w:hyperlink w:anchor="_Toc384199615" w:history="1">
        <w:r w:rsidR="00691622" w:rsidRPr="00691622">
          <w:rPr>
            <w:rStyle w:val="Hyperlink"/>
            <w:rFonts w:ascii="Century Gothic" w:eastAsiaTheme="majorEastAsia" w:hAnsi="Century Gothic" w:cs="Arial"/>
            <w:noProof/>
            <w:sz w:val="22"/>
            <w:szCs w:val="22"/>
          </w:rPr>
          <w:t>2.</w:t>
        </w:r>
        <w:r w:rsidR="00691622" w:rsidRPr="00691622">
          <w:rPr>
            <w:rFonts w:ascii="Century Gothic" w:eastAsiaTheme="minorEastAsia" w:hAnsi="Century Gothic" w:cstheme="minorBidi"/>
            <w:noProof/>
            <w:sz w:val="22"/>
            <w:szCs w:val="22"/>
            <w:lang w:val="en-AU" w:eastAsia="en-AU"/>
          </w:rPr>
          <w:tab/>
        </w:r>
        <w:r w:rsidR="00691622" w:rsidRPr="00691622">
          <w:rPr>
            <w:rStyle w:val="Hyperlink"/>
            <w:rFonts w:ascii="Century Gothic" w:eastAsiaTheme="majorEastAsia" w:hAnsi="Century Gothic" w:cs="Arial"/>
            <w:noProof/>
            <w:sz w:val="22"/>
            <w:szCs w:val="22"/>
          </w:rPr>
          <w:t>Executive summary</w:t>
        </w:r>
        <w:r w:rsidR="00691622" w:rsidRPr="00691622">
          <w:rPr>
            <w:rFonts w:ascii="Century Gothic" w:hAnsi="Century Gothic"/>
            <w:noProof/>
            <w:webHidden/>
            <w:sz w:val="22"/>
            <w:szCs w:val="22"/>
          </w:rPr>
          <w:tab/>
        </w:r>
        <w:r w:rsidRPr="00691622">
          <w:rPr>
            <w:rFonts w:ascii="Century Gothic" w:hAnsi="Century Gothic"/>
            <w:noProof/>
            <w:webHidden/>
            <w:sz w:val="22"/>
            <w:szCs w:val="22"/>
          </w:rPr>
          <w:fldChar w:fldCharType="begin"/>
        </w:r>
        <w:r w:rsidR="00691622" w:rsidRPr="00691622">
          <w:rPr>
            <w:rFonts w:ascii="Century Gothic" w:hAnsi="Century Gothic"/>
            <w:noProof/>
            <w:webHidden/>
            <w:sz w:val="22"/>
            <w:szCs w:val="22"/>
          </w:rPr>
          <w:instrText xml:space="preserve"> PAGEREF _Toc384199615 \h </w:instrText>
        </w:r>
        <w:r w:rsidRPr="00691622">
          <w:rPr>
            <w:rFonts w:ascii="Century Gothic" w:hAnsi="Century Gothic"/>
            <w:noProof/>
            <w:webHidden/>
            <w:sz w:val="22"/>
            <w:szCs w:val="22"/>
          </w:rPr>
        </w:r>
        <w:r w:rsidRPr="00691622">
          <w:rPr>
            <w:rFonts w:ascii="Century Gothic" w:hAnsi="Century Gothic"/>
            <w:noProof/>
            <w:webHidden/>
            <w:sz w:val="22"/>
            <w:szCs w:val="22"/>
          </w:rPr>
          <w:fldChar w:fldCharType="separate"/>
        </w:r>
        <w:r w:rsidR="00691622" w:rsidRPr="00691622">
          <w:rPr>
            <w:rFonts w:ascii="Century Gothic" w:hAnsi="Century Gothic"/>
            <w:noProof/>
            <w:webHidden/>
            <w:sz w:val="22"/>
            <w:szCs w:val="22"/>
          </w:rPr>
          <w:t>3</w:t>
        </w:r>
        <w:r w:rsidRPr="00691622">
          <w:rPr>
            <w:rFonts w:ascii="Century Gothic" w:hAnsi="Century Gothic"/>
            <w:noProof/>
            <w:webHidden/>
            <w:sz w:val="22"/>
            <w:szCs w:val="22"/>
          </w:rPr>
          <w:fldChar w:fldCharType="end"/>
        </w:r>
      </w:hyperlink>
    </w:p>
    <w:p w:rsidR="00691622" w:rsidRPr="00691622" w:rsidRDefault="003D4E81">
      <w:pPr>
        <w:pStyle w:val="TOC2"/>
        <w:rPr>
          <w:rFonts w:ascii="Century Gothic" w:eastAsiaTheme="minorEastAsia" w:hAnsi="Century Gothic"/>
          <w:noProof/>
          <w:lang w:eastAsia="en-AU"/>
        </w:rPr>
      </w:pPr>
      <w:hyperlink w:anchor="_Toc384199616" w:history="1">
        <w:r w:rsidR="00691622" w:rsidRPr="00691622">
          <w:rPr>
            <w:rStyle w:val="Hyperlink"/>
            <w:rFonts w:ascii="Century Gothic" w:hAnsi="Century Gothic" w:cs="Arial"/>
            <w:noProof/>
          </w:rPr>
          <w:t>Key Objectives</w:t>
        </w:r>
        <w:r w:rsidR="00691622" w:rsidRPr="00691622">
          <w:rPr>
            <w:rFonts w:ascii="Century Gothic" w:hAnsi="Century Gothic"/>
            <w:noProof/>
            <w:webHidden/>
          </w:rPr>
          <w:tab/>
        </w:r>
        <w:r w:rsidRPr="00691622">
          <w:rPr>
            <w:rFonts w:ascii="Century Gothic" w:hAnsi="Century Gothic"/>
            <w:noProof/>
            <w:webHidden/>
          </w:rPr>
          <w:fldChar w:fldCharType="begin"/>
        </w:r>
        <w:r w:rsidR="00691622" w:rsidRPr="00691622">
          <w:rPr>
            <w:rFonts w:ascii="Century Gothic" w:hAnsi="Century Gothic"/>
            <w:noProof/>
            <w:webHidden/>
          </w:rPr>
          <w:instrText xml:space="preserve"> PAGEREF _Toc384199616 \h </w:instrText>
        </w:r>
        <w:r w:rsidRPr="00691622">
          <w:rPr>
            <w:rFonts w:ascii="Century Gothic" w:hAnsi="Century Gothic"/>
            <w:noProof/>
            <w:webHidden/>
          </w:rPr>
        </w:r>
        <w:r w:rsidRPr="00691622">
          <w:rPr>
            <w:rFonts w:ascii="Century Gothic" w:hAnsi="Century Gothic"/>
            <w:noProof/>
            <w:webHidden/>
          </w:rPr>
          <w:fldChar w:fldCharType="separate"/>
        </w:r>
        <w:r w:rsidR="00691622" w:rsidRPr="00691622">
          <w:rPr>
            <w:rFonts w:ascii="Century Gothic" w:hAnsi="Century Gothic"/>
            <w:noProof/>
            <w:webHidden/>
          </w:rPr>
          <w:t>3</w:t>
        </w:r>
        <w:r w:rsidRPr="00691622">
          <w:rPr>
            <w:rFonts w:ascii="Century Gothic" w:hAnsi="Century Gothic"/>
            <w:noProof/>
            <w:webHidden/>
          </w:rPr>
          <w:fldChar w:fldCharType="end"/>
        </w:r>
      </w:hyperlink>
    </w:p>
    <w:p w:rsidR="00691622" w:rsidRPr="00691622" w:rsidRDefault="003D4E81">
      <w:pPr>
        <w:pStyle w:val="TOC2"/>
        <w:rPr>
          <w:rFonts w:ascii="Century Gothic" w:eastAsiaTheme="minorEastAsia" w:hAnsi="Century Gothic"/>
          <w:noProof/>
          <w:lang w:eastAsia="en-AU"/>
        </w:rPr>
      </w:pPr>
      <w:hyperlink w:anchor="_Toc384199617" w:history="1">
        <w:r w:rsidR="00691622" w:rsidRPr="00691622">
          <w:rPr>
            <w:rStyle w:val="Hyperlink"/>
            <w:rFonts w:ascii="Century Gothic" w:hAnsi="Century Gothic" w:cs="Arial"/>
            <w:noProof/>
          </w:rPr>
          <w:t>Operational savings / Return on Investment</w:t>
        </w:r>
        <w:r w:rsidR="00691622" w:rsidRPr="00691622">
          <w:rPr>
            <w:rFonts w:ascii="Century Gothic" w:hAnsi="Century Gothic"/>
            <w:noProof/>
            <w:webHidden/>
          </w:rPr>
          <w:tab/>
        </w:r>
        <w:r w:rsidRPr="00691622">
          <w:rPr>
            <w:rFonts w:ascii="Century Gothic" w:hAnsi="Century Gothic"/>
            <w:noProof/>
            <w:webHidden/>
          </w:rPr>
          <w:fldChar w:fldCharType="begin"/>
        </w:r>
        <w:r w:rsidR="00691622" w:rsidRPr="00691622">
          <w:rPr>
            <w:rFonts w:ascii="Century Gothic" w:hAnsi="Century Gothic"/>
            <w:noProof/>
            <w:webHidden/>
          </w:rPr>
          <w:instrText xml:space="preserve"> PAGEREF _Toc384199617 \h </w:instrText>
        </w:r>
        <w:r w:rsidRPr="00691622">
          <w:rPr>
            <w:rFonts w:ascii="Century Gothic" w:hAnsi="Century Gothic"/>
            <w:noProof/>
            <w:webHidden/>
          </w:rPr>
        </w:r>
        <w:r w:rsidRPr="00691622">
          <w:rPr>
            <w:rFonts w:ascii="Century Gothic" w:hAnsi="Century Gothic"/>
            <w:noProof/>
            <w:webHidden/>
          </w:rPr>
          <w:fldChar w:fldCharType="separate"/>
        </w:r>
        <w:r w:rsidR="00691622" w:rsidRPr="00691622">
          <w:rPr>
            <w:rFonts w:ascii="Century Gothic" w:hAnsi="Century Gothic"/>
            <w:noProof/>
            <w:webHidden/>
          </w:rPr>
          <w:t>3</w:t>
        </w:r>
        <w:r w:rsidRPr="00691622">
          <w:rPr>
            <w:rFonts w:ascii="Century Gothic" w:hAnsi="Century Gothic"/>
            <w:noProof/>
            <w:webHidden/>
          </w:rPr>
          <w:fldChar w:fldCharType="end"/>
        </w:r>
      </w:hyperlink>
    </w:p>
    <w:p w:rsidR="00691622" w:rsidRPr="00691622" w:rsidRDefault="003D4E81">
      <w:pPr>
        <w:pStyle w:val="TOC2"/>
        <w:rPr>
          <w:rFonts w:ascii="Century Gothic" w:eastAsiaTheme="minorEastAsia" w:hAnsi="Century Gothic"/>
          <w:noProof/>
          <w:lang w:eastAsia="en-AU"/>
        </w:rPr>
      </w:pPr>
      <w:hyperlink w:anchor="_Toc384199618" w:history="1">
        <w:r w:rsidR="00691622" w:rsidRPr="00691622">
          <w:rPr>
            <w:rStyle w:val="Hyperlink"/>
            <w:rFonts w:ascii="Century Gothic" w:hAnsi="Century Gothic" w:cs="Arial"/>
            <w:noProof/>
          </w:rPr>
          <w:t>Non-financial benefits</w:t>
        </w:r>
        <w:r w:rsidR="00691622" w:rsidRPr="00691622">
          <w:rPr>
            <w:rFonts w:ascii="Century Gothic" w:hAnsi="Century Gothic"/>
            <w:noProof/>
            <w:webHidden/>
          </w:rPr>
          <w:tab/>
        </w:r>
        <w:r w:rsidRPr="00691622">
          <w:rPr>
            <w:rFonts w:ascii="Century Gothic" w:hAnsi="Century Gothic"/>
            <w:noProof/>
            <w:webHidden/>
          </w:rPr>
          <w:fldChar w:fldCharType="begin"/>
        </w:r>
        <w:r w:rsidR="00691622" w:rsidRPr="00691622">
          <w:rPr>
            <w:rFonts w:ascii="Century Gothic" w:hAnsi="Century Gothic"/>
            <w:noProof/>
            <w:webHidden/>
          </w:rPr>
          <w:instrText xml:space="preserve"> PAGEREF _Toc384199618 \h </w:instrText>
        </w:r>
        <w:r w:rsidRPr="00691622">
          <w:rPr>
            <w:rFonts w:ascii="Century Gothic" w:hAnsi="Century Gothic"/>
            <w:noProof/>
            <w:webHidden/>
          </w:rPr>
        </w:r>
        <w:r w:rsidRPr="00691622">
          <w:rPr>
            <w:rFonts w:ascii="Century Gothic" w:hAnsi="Century Gothic"/>
            <w:noProof/>
            <w:webHidden/>
          </w:rPr>
          <w:fldChar w:fldCharType="separate"/>
        </w:r>
        <w:r w:rsidR="00691622" w:rsidRPr="00691622">
          <w:rPr>
            <w:rFonts w:ascii="Century Gothic" w:hAnsi="Century Gothic"/>
            <w:noProof/>
            <w:webHidden/>
          </w:rPr>
          <w:t>3</w:t>
        </w:r>
        <w:r w:rsidRPr="00691622">
          <w:rPr>
            <w:rFonts w:ascii="Century Gothic" w:hAnsi="Century Gothic"/>
            <w:noProof/>
            <w:webHidden/>
          </w:rPr>
          <w:fldChar w:fldCharType="end"/>
        </w:r>
      </w:hyperlink>
    </w:p>
    <w:p w:rsidR="00691622" w:rsidRPr="00691622" w:rsidRDefault="003D4E81">
      <w:pPr>
        <w:pStyle w:val="TOC1"/>
        <w:rPr>
          <w:rFonts w:ascii="Century Gothic" w:eastAsiaTheme="minorEastAsia" w:hAnsi="Century Gothic" w:cstheme="minorBidi"/>
          <w:noProof/>
          <w:sz w:val="22"/>
          <w:szCs w:val="22"/>
          <w:lang w:val="en-AU" w:eastAsia="en-AU"/>
        </w:rPr>
      </w:pPr>
      <w:hyperlink w:anchor="_Toc384199619" w:history="1">
        <w:r w:rsidR="00691622" w:rsidRPr="00691622">
          <w:rPr>
            <w:rStyle w:val="Hyperlink"/>
            <w:rFonts w:ascii="Century Gothic" w:eastAsiaTheme="majorEastAsia" w:hAnsi="Century Gothic" w:cs="Arial"/>
            <w:noProof/>
            <w:sz w:val="22"/>
            <w:szCs w:val="22"/>
          </w:rPr>
          <w:t>3.</w:t>
        </w:r>
        <w:r w:rsidR="00691622" w:rsidRPr="00691622">
          <w:rPr>
            <w:rFonts w:ascii="Century Gothic" w:eastAsiaTheme="minorEastAsia" w:hAnsi="Century Gothic" w:cstheme="minorBidi"/>
            <w:noProof/>
            <w:sz w:val="22"/>
            <w:szCs w:val="22"/>
            <w:lang w:val="en-AU" w:eastAsia="en-AU"/>
          </w:rPr>
          <w:tab/>
        </w:r>
        <w:r w:rsidR="00691622" w:rsidRPr="00691622">
          <w:rPr>
            <w:rStyle w:val="Hyperlink"/>
            <w:rFonts w:ascii="Century Gothic" w:eastAsiaTheme="majorEastAsia" w:hAnsi="Century Gothic" w:cs="Arial"/>
            <w:noProof/>
            <w:sz w:val="22"/>
            <w:szCs w:val="22"/>
          </w:rPr>
          <w:t>Project Scope</w:t>
        </w:r>
        <w:r w:rsidR="00691622" w:rsidRPr="00691622">
          <w:rPr>
            <w:rFonts w:ascii="Century Gothic" w:hAnsi="Century Gothic"/>
            <w:noProof/>
            <w:webHidden/>
            <w:sz w:val="22"/>
            <w:szCs w:val="22"/>
          </w:rPr>
          <w:tab/>
        </w:r>
        <w:r w:rsidRPr="00691622">
          <w:rPr>
            <w:rFonts w:ascii="Century Gothic" w:hAnsi="Century Gothic"/>
            <w:noProof/>
            <w:webHidden/>
            <w:sz w:val="22"/>
            <w:szCs w:val="22"/>
          </w:rPr>
          <w:fldChar w:fldCharType="begin"/>
        </w:r>
        <w:r w:rsidR="00691622" w:rsidRPr="00691622">
          <w:rPr>
            <w:rFonts w:ascii="Century Gothic" w:hAnsi="Century Gothic"/>
            <w:noProof/>
            <w:webHidden/>
            <w:sz w:val="22"/>
            <w:szCs w:val="22"/>
          </w:rPr>
          <w:instrText xml:space="preserve"> PAGEREF _Toc384199619 \h </w:instrText>
        </w:r>
        <w:r w:rsidRPr="00691622">
          <w:rPr>
            <w:rFonts w:ascii="Century Gothic" w:hAnsi="Century Gothic"/>
            <w:noProof/>
            <w:webHidden/>
            <w:sz w:val="22"/>
            <w:szCs w:val="22"/>
          </w:rPr>
        </w:r>
        <w:r w:rsidRPr="00691622">
          <w:rPr>
            <w:rFonts w:ascii="Century Gothic" w:hAnsi="Century Gothic"/>
            <w:noProof/>
            <w:webHidden/>
            <w:sz w:val="22"/>
            <w:szCs w:val="22"/>
          </w:rPr>
          <w:fldChar w:fldCharType="separate"/>
        </w:r>
        <w:r w:rsidR="00691622" w:rsidRPr="00691622">
          <w:rPr>
            <w:rFonts w:ascii="Century Gothic" w:hAnsi="Century Gothic"/>
            <w:noProof/>
            <w:webHidden/>
            <w:sz w:val="22"/>
            <w:szCs w:val="22"/>
          </w:rPr>
          <w:t>4</w:t>
        </w:r>
        <w:r w:rsidRPr="00691622">
          <w:rPr>
            <w:rFonts w:ascii="Century Gothic" w:hAnsi="Century Gothic"/>
            <w:noProof/>
            <w:webHidden/>
            <w:sz w:val="22"/>
            <w:szCs w:val="22"/>
          </w:rPr>
          <w:fldChar w:fldCharType="end"/>
        </w:r>
      </w:hyperlink>
    </w:p>
    <w:p w:rsidR="00691622" w:rsidRPr="00691622" w:rsidRDefault="003D4E81">
      <w:pPr>
        <w:pStyle w:val="TOC2"/>
        <w:rPr>
          <w:rFonts w:ascii="Century Gothic" w:eastAsiaTheme="minorEastAsia" w:hAnsi="Century Gothic"/>
          <w:noProof/>
          <w:lang w:eastAsia="en-AU"/>
        </w:rPr>
      </w:pPr>
      <w:hyperlink w:anchor="_Toc384199620" w:history="1">
        <w:r w:rsidR="00691622" w:rsidRPr="00691622">
          <w:rPr>
            <w:rStyle w:val="Hyperlink"/>
            <w:rFonts w:ascii="Century Gothic" w:hAnsi="Century Gothic" w:cs="Arial"/>
            <w:noProof/>
          </w:rPr>
          <w:t>Functional areas to be implemented</w:t>
        </w:r>
        <w:r w:rsidR="00691622" w:rsidRPr="00691622">
          <w:rPr>
            <w:rFonts w:ascii="Century Gothic" w:hAnsi="Century Gothic"/>
            <w:noProof/>
            <w:webHidden/>
          </w:rPr>
          <w:tab/>
        </w:r>
        <w:r w:rsidRPr="00691622">
          <w:rPr>
            <w:rFonts w:ascii="Century Gothic" w:hAnsi="Century Gothic"/>
            <w:noProof/>
            <w:webHidden/>
          </w:rPr>
          <w:fldChar w:fldCharType="begin"/>
        </w:r>
        <w:r w:rsidR="00691622" w:rsidRPr="00691622">
          <w:rPr>
            <w:rFonts w:ascii="Century Gothic" w:hAnsi="Century Gothic"/>
            <w:noProof/>
            <w:webHidden/>
          </w:rPr>
          <w:instrText xml:space="preserve"> PAGEREF _Toc384199620 \h </w:instrText>
        </w:r>
        <w:r w:rsidRPr="00691622">
          <w:rPr>
            <w:rFonts w:ascii="Century Gothic" w:hAnsi="Century Gothic"/>
            <w:noProof/>
            <w:webHidden/>
          </w:rPr>
        </w:r>
        <w:r w:rsidRPr="00691622">
          <w:rPr>
            <w:rFonts w:ascii="Century Gothic" w:hAnsi="Century Gothic"/>
            <w:noProof/>
            <w:webHidden/>
          </w:rPr>
          <w:fldChar w:fldCharType="separate"/>
        </w:r>
        <w:r w:rsidR="00691622" w:rsidRPr="00691622">
          <w:rPr>
            <w:rFonts w:ascii="Century Gothic" w:hAnsi="Century Gothic"/>
            <w:noProof/>
            <w:webHidden/>
          </w:rPr>
          <w:t>4</w:t>
        </w:r>
        <w:r w:rsidRPr="00691622">
          <w:rPr>
            <w:rFonts w:ascii="Century Gothic" w:hAnsi="Century Gothic"/>
            <w:noProof/>
            <w:webHidden/>
          </w:rPr>
          <w:fldChar w:fldCharType="end"/>
        </w:r>
      </w:hyperlink>
    </w:p>
    <w:p w:rsidR="00691622" w:rsidRPr="00691622" w:rsidRDefault="003D4E81">
      <w:pPr>
        <w:pStyle w:val="TOC1"/>
        <w:rPr>
          <w:rFonts w:ascii="Century Gothic" w:eastAsiaTheme="minorEastAsia" w:hAnsi="Century Gothic" w:cstheme="minorBidi"/>
          <w:noProof/>
          <w:sz w:val="22"/>
          <w:szCs w:val="22"/>
          <w:lang w:val="en-AU" w:eastAsia="en-AU"/>
        </w:rPr>
      </w:pPr>
      <w:hyperlink w:anchor="_Toc384199621" w:history="1">
        <w:r w:rsidR="00691622" w:rsidRPr="00691622">
          <w:rPr>
            <w:rStyle w:val="Hyperlink"/>
            <w:rFonts w:ascii="Century Gothic" w:eastAsiaTheme="majorEastAsia" w:hAnsi="Century Gothic" w:cs="Arial"/>
            <w:noProof/>
            <w:sz w:val="22"/>
            <w:szCs w:val="22"/>
          </w:rPr>
          <w:t>4.</w:t>
        </w:r>
        <w:r w:rsidR="00691622" w:rsidRPr="00691622">
          <w:rPr>
            <w:rFonts w:ascii="Century Gothic" w:eastAsiaTheme="minorEastAsia" w:hAnsi="Century Gothic" w:cstheme="minorBidi"/>
            <w:noProof/>
            <w:sz w:val="22"/>
            <w:szCs w:val="22"/>
            <w:lang w:val="en-AU" w:eastAsia="en-AU"/>
          </w:rPr>
          <w:tab/>
        </w:r>
        <w:r w:rsidR="00691622" w:rsidRPr="00691622">
          <w:rPr>
            <w:rStyle w:val="Hyperlink"/>
            <w:rFonts w:ascii="Century Gothic" w:eastAsiaTheme="majorEastAsia" w:hAnsi="Century Gothic" w:cs="Arial"/>
            <w:noProof/>
            <w:sz w:val="22"/>
            <w:szCs w:val="22"/>
          </w:rPr>
          <w:t>Costs and timelines</w:t>
        </w:r>
        <w:r w:rsidR="00691622" w:rsidRPr="00691622">
          <w:rPr>
            <w:rFonts w:ascii="Century Gothic" w:hAnsi="Century Gothic"/>
            <w:noProof/>
            <w:webHidden/>
            <w:sz w:val="22"/>
            <w:szCs w:val="22"/>
          </w:rPr>
          <w:tab/>
        </w:r>
        <w:r w:rsidRPr="00691622">
          <w:rPr>
            <w:rFonts w:ascii="Century Gothic" w:hAnsi="Century Gothic"/>
            <w:noProof/>
            <w:webHidden/>
            <w:sz w:val="22"/>
            <w:szCs w:val="22"/>
          </w:rPr>
          <w:fldChar w:fldCharType="begin"/>
        </w:r>
        <w:r w:rsidR="00691622" w:rsidRPr="00691622">
          <w:rPr>
            <w:rFonts w:ascii="Century Gothic" w:hAnsi="Century Gothic"/>
            <w:noProof/>
            <w:webHidden/>
            <w:sz w:val="22"/>
            <w:szCs w:val="22"/>
          </w:rPr>
          <w:instrText xml:space="preserve"> PAGEREF _Toc384199621 \h </w:instrText>
        </w:r>
        <w:r w:rsidRPr="00691622">
          <w:rPr>
            <w:rFonts w:ascii="Century Gothic" w:hAnsi="Century Gothic"/>
            <w:noProof/>
            <w:webHidden/>
            <w:sz w:val="22"/>
            <w:szCs w:val="22"/>
          </w:rPr>
        </w:r>
        <w:r w:rsidRPr="00691622">
          <w:rPr>
            <w:rFonts w:ascii="Century Gothic" w:hAnsi="Century Gothic"/>
            <w:noProof/>
            <w:webHidden/>
            <w:sz w:val="22"/>
            <w:szCs w:val="22"/>
          </w:rPr>
          <w:fldChar w:fldCharType="separate"/>
        </w:r>
        <w:r w:rsidR="00691622" w:rsidRPr="00691622">
          <w:rPr>
            <w:rFonts w:ascii="Century Gothic" w:hAnsi="Century Gothic"/>
            <w:noProof/>
            <w:webHidden/>
            <w:sz w:val="22"/>
            <w:szCs w:val="22"/>
          </w:rPr>
          <w:t>5</w:t>
        </w:r>
        <w:r w:rsidRPr="00691622">
          <w:rPr>
            <w:rFonts w:ascii="Century Gothic" w:hAnsi="Century Gothic"/>
            <w:noProof/>
            <w:webHidden/>
            <w:sz w:val="22"/>
            <w:szCs w:val="22"/>
          </w:rPr>
          <w:fldChar w:fldCharType="end"/>
        </w:r>
      </w:hyperlink>
    </w:p>
    <w:p w:rsidR="00691622" w:rsidRPr="00691622" w:rsidRDefault="003D4E81">
      <w:pPr>
        <w:pStyle w:val="TOC2"/>
        <w:rPr>
          <w:rFonts w:ascii="Century Gothic" w:eastAsiaTheme="minorEastAsia" w:hAnsi="Century Gothic"/>
          <w:noProof/>
          <w:lang w:eastAsia="en-AU"/>
        </w:rPr>
      </w:pPr>
      <w:hyperlink w:anchor="_Toc384199622" w:history="1">
        <w:r w:rsidR="00691622" w:rsidRPr="00691622">
          <w:rPr>
            <w:rStyle w:val="Hyperlink"/>
            <w:rFonts w:ascii="Century Gothic" w:hAnsi="Century Gothic" w:cs="Arial"/>
            <w:noProof/>
          </w:rPr>
          <w:t>Timeline &amp; milestones</w:t>
        </w:r>
        <w:r w:rsidR="00691622" w:rsidRPr="00691622">
          <w:rPr>
            <w:rFonts w:ascii="Century Gothic" w:hAnsi="Century Gothic"/>
            <w:noProof/>
            <w:webHidden/>
          </w:rPr>
          <w:tab/>
        </w:r>
        <w:r w:rsidRPr="00691622">
          <w:rPr>
            <w:rFonts w:ascii="Century Gothic" w:hAnsi="Century Gothic"/>
            <w:noProof/>
            <w:webHidden/>
          </w:rPr>
          <w:fldChar w:fldCharType="begin"/>
        </w:r>
        <w:r w:rsidR="00691622" w:rsidRPr="00691622">
          <w:rPr>
            <w:rFonts w:ascii="Century Gothic" w:hAnsi="Century Gothic"/>
            <w:noProof/>
            <w:webHidden/>
          </w:rPr>
          <w:instrText xml:space="preserve"> PAGEREF _Toc384199622 \h </w:instrText>
        </w:r>
        <w:r w:rsidRPr="00691622">
          <w:rPr>
            <w:rFonts w:ascii="Century Gothic" w:hAnsi="Century Gothic"/>
            <w:noProof/>
            <w:webHidden/>
          </w:rPr>
        </w:r>
        <w:r w:rsidRPr="00691622">
          <w:rPr>
            <w:rFonts w:ascii="Century Gothic" w:hAnsi="Century Gothic"/>
            <w:noProof/>
            <w:webHidden/>
          </w:rPr>
          <w:fldChar w:fldCharType="separate"/>
        </w:r>
        <w:r w:rsidR="00691622" w:rsidRPr="00691622">
          <w:rPr>
            <w:rFonts w:ascii="Century Gothic" w:hAnsi="Century Gothic"/>
            <w:noProof/>
            <w:webHidden/>
          </w:rPr>
          <w:t>5</w:t>
        </w:r>
        <w:r w:rsidRPr="00691622">
          <w:rPr>
            <w:rFonts w:ascii="Century Gothic" w:hAnsi="Century Gothic"/>
            <w:noProof/>
            <w:webHidden/>
          </w:rPr>
          <w:fldChar w:fldCharType="end"/>
        </w:r>
      </w:hyperlink>
    </w:p>
    <w:p w:rsidR="00691622" w:rsidRPr="00691622" w:rsidRDefault="003D4E81">
      <w:pPr>
        <w:pStyle w:val="TOC1"/>
        <w:rPr>
          <w:rFonts w:ascii="Century Gothic" w:eastAsiaTheme="minorEastAsia" w:hAnsi="Century Gothic" w:cstheme="minorBidi"/>
          <w:noProof/>
          <w:sz w:val="22"/>
          <w:szCs w:val="22"/>
          <w:lang w:val="en-AU" w:eastAsia="en-AU"/>
        </w:rPr>
      </w:pPr>
      <w:hyperlink w:anchor="_Toc384199623" w:history="1">
        <w:r w:rsidR="00691622" w:rsidRPr="00691622">
          <w:rPr>
            <w:rStyle w:val="Hyperlink"/>
            <w:rFonts w:ascii="Century Gothic" w:eastAsiaTheme="majorEastAsia" w:hAnsi="Century Gothic" w:cs="Arial"/>
            <w:noProof/>
            <w:sz w:val="22"/>
            <w:szCs w:val="22"/>
          </w:rPr>
          <w:t>5.</w:t>
        </w:r>
        <w:r w:rsidR="00691622" w:rsidRPr="00691622">
          <w:rPr>
            <w:rFonts w:ascii="Century Gothic" w:eastAsiaTheme="minorEastAsia" w:hAnsi="Century Gothic" w:cstheme="minorBidi"/>
            <w:noProof/>
            <w:sz w:val="22"/>
            <w:szCs w:val="22"/>
            <w:lang w:val="en-AU" w:eastAsia="en-AU"/>
          </w:rPr>
          <w:tab/>
        </w:r>
        <w:r w:rsidR="00691622" w:rsidRPr="00691622">
          <w:rPr>
            <w:rStyle w:val="Hyperlink"/>
            <w:rFonts w:ascii="Century Gothic" w:eastAsiaTheme="majorEastAsia" w:hAnsi="Century Gothic" w:cs="Arial"/>
            <w:noProof/>
            <w:sz w:val="22"/>
            <w:szCs w:val="22"/>
          </w:rPr>
          <w:t>Roles and responsibilities</w:t>
        </w:r>
        <w:r w:rsidR="00691622" w:rsidRPr="00691622">
          <w:rPr>
            <w:rFonts w:ascii="Century Gothic" w:hAnsi="Century Gothic"/>
            <w:noProof/>
            <w:webHidden/>
            <w:sz w:val="22"/>
            <w:szCs w:val="22"/>
          </w:rPr>
          <w:tab/>
        </w:r>
        <w:r w:rsidRPr="00691622">
          <w:rPr>
            <w:rFonts w:ascii="Century Gothic" w:hAnsi="Century Gothic"/>
            <w:noProof/>
            <w:webHidden/>
            <w:sz w:val="22"/>
            <w:szCs w:val="22"/>
          </w:rPr>
          <w:fldChar w:fldCharType="begin"/>
        </w:r>
        <w:r w:rsidR="00691622" w:rsidRPr="00691622">
          <w:rPr>
            <w:rFonts w:ascii="Century Gothic" w:hAnsi="Century Gothic"/>
            <w:noProof/>
            <w:webHidden/>
            <w:sz w:val="22"/>
            <w:szCs w:val="22"/>
          </w:rPr>
          <w:instrText xml:space="preserve"> PAGEREF _Toc384199623 \h </w:instrText>
        </w:r>
        <w:r w:rsidRPr="00691622">
          <w:rPr>
            <w:rFonts w:ascii="Century Gothic" w:hAnsi="Century Gothic"/>
            <w:noProof/>
            <w:webHidden/>
            <w:sz w:val="22"/>
            <w:szCs w:val="22"/>
          </w:rPr>
        </w:r>
        <w:r w:rsidRPr="00691622">
          <w:rPr>
            <w:rFonts w:ascii="Century Gothic" w:hAnsi="Century Gothic"/>
            <w:noProof/>
            <w:webHidden/>
            <w:sz w:val="22"/>
            <w:szCs w:val="22"/>
          </w:rPr>
          <w:fldChar w:fldCharType="separate"/>
        </w:r>
        <w:r w:rsidR="00691622" w:rsidRPr="00691622">
          <w:rPr>
            <w:rFonts w:ascii="Century Gothic" w:hAnsi="Century Gothic"/>
            <w:noProof/>
            <w:webHidden/>
            <w:sz w:val="22"/>
            <w:szCs w:val="22"/>
          </w:rPr>
          <w:t>6</w:t>
        </w:r>
        <w:r w:rsidRPr="00691622">
          <w:rPr>
            <w:rFonts w:ascii="Century Gothic" w:hAnsi="Century Gothic"/>
            <w:noProof/>
            <w:webHidden/>
            <w:sz w:val="22"/>
            <w:szCs w:val="22"/>
          </w:rPr>
          <w:fldChar w:fldCharType="end"/>
        </w:r>
      </w:hyperlink>
    </w:p>
    <w:p w:rsidR="00691622" w:rsidRPr="00691622" w:rsidRDefault="003D4E81">
      <w:pPr>
        <w:pStyle w:val="TOC1"/>
        <w:rPr>
          <w:rFonts w:ascii="Century Gothic" w:eastAsiaTheme="minorEastAsia" w:hAnsi="Century Gothic" w:cstheme="minorBidi"/>
          <w:noProof/>
          <w:sz w:val="22"/>
          <w:szCs w:val="22"/>
          <w:lang w:val="en-AU" w:eastAsia="en-AU"/>
        </w:rPr>
      </w:pPr>
      <w:hyperlink w:anchor="_Toc384199624" w:history="1">
        <w:r w:rsidR="00691622" w:rsidRPr="00691622">
          <w:rPr>
            <w:rStyle w:val="Hyperlink"/>
            <w:rFonts w:ascii="Century Gothic" w:eastAsiaTheme="majorEastAsia" w:hAnsi="Century Gothic" w:cs="Arial"/>
            <w:noProof/>
            <w:sz w:val="22"/>
            <w:szCs w:val="22"/>
          </w:rPr>
          <w:t>6.</w:t>
        </w:r>
        <w:r w:rsidR="00691622" w:rsidRPr="00691622">
          <w:rPr>
            <w:rFonts w:ascii="Century Gothic" w:eastAsiaTheme="minorEastAsia" w:hAnsi="Century Gothic" w:cstheme="minorBidi"/>
            <w:noProof/>
            <w:sz w:val="22"/>
            <w:szCs w:val="22"/>
            <w:lang w:val="en-AU" w:eastAsia="en-AU"/>
          </w:rPr>
          <w:tab/>
        </w:r>
        <w:r w:rsidR="00691622" w:rsidRPr="00691622">
          <w:rPr>
            <w:rStyle w:val="Hyperlink"/>
            <w:rFonts w:ascii="Century Gothic" w:eastAsiaTheme="majorEastAsia" w:hAnsi="Century Gothic" w:cs="Arial"/>
            <w:noProof/>
            <w:sz w:val="22"/>
            <w:szCs w:val="22"/>
          </w:rPr>
          <w:t>Conclusion and Next steps</w:t>
        </w:r>
        <w:r w:rsidR="00691622" w:rsidRPr="00691622">
          <w:rPr>
            <w:rFonts w:ascii="Century Gothic" w:hAnsi="Century Gothic"/>
            <w:noProof/>
            <w:webHidden/>
            <w:sz w:val="22"/>
            <w:szCs w:val="22"/>
          </w:rPr>
          <w:tab/>
        </w:r>
        <w:r w:rsidRPr="00691622">
          <w:rPr>
            <w:rFonts w:ascii="Century Gothic" w:hAnsi="Century Gothic"/>
            <w:noProof/>
            <w:webHidden/>
            <w:sz w:val="22"/>
            <w:szCs w:val="22"/>
          </w:rPr>
          <w:fldChar w:fldCharType="begin"/>
        </w:r>
        <w:r w:rsidR="00691622" w:rsidRPr="00691622">
          <w:rPr>
            <w:rFonts w:ascii="Century Gothic" w:hAnsi="Century Gothic"/>
            <w:noProof/>
            <w:webHidden/>
            <w:sz w:val="22"/>
            <w:szCs w:val="22"/>
          </w:rPr>
          <w:instrText xml:space="preserve"> PAGEREF _Toc384199624 \h </w:instrText>
        </w:r>
        <w:r w:rsidRPr="00691622">
          <w:rPr>
            <w:rFonts w:ascii="Century Gothic" w:hAnsi="Century Gothic"/>
            <w:noProof/>
            <w:webHidden/>
            <w:sz w:val="22"/>
            <w:szCs w:val="22"/>
          </w:rPr>
        </w:r>
        <w:r w:rsidRPr="00691622">
          <w:rPr>
            <w:rFonts w:ascii="Century Gothic" w:hAnsi="Century Gothic"/>
            <w:noProof/>
            <w:webHidden/>
            <w:sz w:val="22"/>
            <w:szCs w:val="22"/>
          </w:rPr>
          <w:fldChar w:fldCharType="separate"/>
        </w:r>
        <w:r w:rsidR="00691622" w:rsidRPr="00691622">
          <w:rPr>
            <w:rFonts w:ascii="Century Gothic" w:hAnsi="Century Gothic"/>
            <w:noProof/>
            <w:webHidden/>
            <w:sz w:val="22"/>
            <w:szCs w:val="22"/>
          </w:rPr>
          <w:t>7</w:t>
        </w:r>
        <w:r w:rsidRPr="00691622">
          <w:rPr>
            <w:rFonts w:ascii="Century Gothic" w:hAnsi="Century Gothic"/>
            <w:noProof/>
            <w:webHidden/>
            <w:sz w:val="22"/>
            <w:szCs w:val="22"/>
          </w:rPr>
          <w:fldChar w:fldCharType="end"/>
        </w:r>
      </w:hyperlink>
    </w:p>
    <w:p w:rsidR="006143CD" w:rsidRPr="009F4502" w:rsidRDefault="003D4E81" w:rsidP="006143CD">
      <w:pPr>
        <w:jc w:val="center"/>
        <w:rPr>
          <w:rFonts w:ascii="Century Gothic" w:hAnsi="Century Gothic" w:cs="Arial"/>
          <w:sz w:val="28"/>
        </w:rPr>
      </w:pPr>
      <w:r w:rsidRPr="00691622">
        <w:rPr>
          <w:rFonts w:ascii="Century Gothic" w:hAnsi="Century Gothic" w:cs="Arial"/>
        </w:rPr>
        <w:fldChar w:fldCharType="end"/>
      </w:r>
    </w:p>
    <w:p w:rsidR="006143CD" w:rsidRPr="001830F6" w:rsidRDefault="006143CD" w:rsidP="00E94F56">
      <w:pPr>
        <w:pStyle w:val="Heading1"/>
        <w:ind w:left="357" w:hanging="357"/>
        <w:rPr>
          <w:rFonts w:ascii="Century Gothic" w:hAnsi="Century Gothic" w:cs="Arial"/>
          <w:b w:val="0"/>
        </w:rPr>
      </w:pPr>
      <w:r w:rsidRPr="009F4502">
        <w:rPr>
          <w:rFonts w:ascii="Century Gothic" w:hAnsi="Century Gothic" w:cs="Arial"/>
          <w:b w:val="0"/>
        </w:rPr>
        <w:br w:type="page"/>
      </w:r>
      <w:r w:rsidR="009F645F">
        <w:rPr>
          <w:rFonts w:ascii="Century Gothic" w:hAnsi="Century Gothic" w:cs="Arial"/>
          <w:b w:val="0"/>
        </w:rPr>
        <w:lastRenderedPageBreak/>
        <w:t>Project objectives and benefits</w:t>
      </w:r>
    </w:p>
    <w:p w:rsidR="00E94F56" w:rsidRDefault="00E94F56" w:rsidP="00E94F56">
      <w:pPr>
        <w:rPr>
          <w:rFonts w:ascii="Century Gothic" w:hAnsi="Century Gothic" w:cs="Arial"/>
        </w:rPr>
      </w:pPr>
      <w:r w:rsidRPr="009F4502">
        <w:rPr>
          <w:rFonts w:ascii="Century Gothic" w:hAnsi="Century Gothic" w:cs="Arial"/>
        </w:rPr>
        <w:t>This document provides an introduction to, and summary of</w:t>
      </w:r>
      <w:r>
        <w:rPr>
          <w:rFonts w:ascii="Century Gothic" w:hAnsi="Century Gothic" w:cs="Arial"/>
        </w:rPr>
        <w:t>,</w:t>
      </w:r>
      <w:r w:rsidRPr="009F4502">
        <w:rPr>
          <w:rFonts w:ascii="Century Gothic" w:hAnsi="Century Gothic" w:cs="Arial"/>
        </w:rPr>
        <w:t xml:space="preserve"> the </w:t>
      </w:r>
      <w:r w:rsidRPr="00426E5B">
        <w:rPr>
          <w:rFonts w:ascii="Century Gothic" w:hAnsi="Century Gothic" w:cs="Arial"/>
          <w:b/>
        </w:rPr>
        <w:t xml:space="preserve">Your project name</w:t>
      </w:r>
      <w:r w:rsidRPr="009F4502">
        <w:rPr>
          <w:rFonts w:ascii="Century Gothic" w:hAnsi="Century Gothic" w:cs="Arial"/>
        </w:rPr>
        <w:t xml:space="preserve"> project that we believe will provide significant operational, service and financial benefits to </w:t>
      </w:r>
      <w:r w:rsidRPr="00426E5B">
        <w:rPr>
          <w:rFonts w:ascii="Century Gothic" w:hAnsi="Century Gothic" w:cs="Arial"/>
          <w:b/>
        </w:rPr>
        <w:t xml:space="preserve">LCubed</w:t>
      </w:r>
      <w:r w:rsidRPr="009F4502">
        <w:rPr>
          <w:rFonts w:ascii="Century Gothic" w:hAnsi="Century Gothic" w:cs="Arial"/>
        </w:rPr>
        <w:t xml:space="preserve"> and its stakeholders.</w:t>
      </w:r>
      <w:bookmarkStart w:id="1" w:name="_GoBack"/>
      <w:bookmarkEnd w:id="1"/>
    </w:p>
    <w:p w:rsidR="00E94F56" w:rsidRDefault="00E94F56" w:rsidP="00E94F56">
      <w:pPr>
        <w:rPr>
          <w:rFonts w:ascii="Century Gothic" w:hAnsi="Century Gothic" w:cs="Arial"/>
        </w:rPr>
      </w:pPr>
      <w:r>
        <w:rPr>
          <w:rFonts w:ascii="Century Gothic" w:hAnsi="Century Gothic" w:cs="Arial"/>
        </w:rPr>
        <w:t xml:space="preserve">Assuming that the project progresses we anticipate that it will be completed by </w:t>
      </w:r>
      <w:r w:rsidRPr="004B7D40">
        <w:rPr>
          <w:rFonts w:ascii="Century Gothic" w:hAnsi="Century Gothic" w:cs="Arial"/>
          <w:b/>
        </w:rPr>
        <w:t xml:space="preserve">31 August 2014</w:t>
      </w:r>
      <w:r>
        <w:rPr>
          <w:rFonts w:ascii="Century Gothic" w:hAnsi="Century Gothic" w:cs="Arial"/>
        </w:rPr>
        <w:t xml:space="preserve">, at an expect cost of </w:t>
      </w:r>
      <w:r w:rsidRPr="004B7D40">
        <w:rPr>
          <w:rFonts w:ascii="Century Gothic" w:hAnsi="Century Gothic" w:cs="Arial"/>
          <w:b/>
        </w:rPr>
        <w:t xml:space="preserve">Expected project budget</w:t>
      </w:r>
      <w:r>
        <w:rPr>
          <w:rFonts w:ascii="Century Gothic" w:hAnsi="Century Gothic" w:cs="Arial"/>
        </w:rPr>
        <w:t>.</w:t>
      </w:r>
    </w:p>
    <w:p w:rsidR="009C31E1" w:rsidRPr="009F4502" w:rsidRDefault="009D2825" w:rsidP="009C31E1">
      <w:pPr>
        <w:pStyle w:val="Heading2"/>
        <w:rPr>
          <w:rFonts w:ascii="Century Gothic" w:hAnsi="Century Gothic" w:cs="Arial"/>
          <w:b w:val="0"/>
        </w:rPr>
      </w:pPr>
      <w:r>
        <w:rPr>
          <w:rFonts w:ascii="Century Gothic" w:hAnsi="Century Gothic" w:cs="Arial"/>
          <w:b w:val="0"/>
        </w:rPr>
        <w:t xml:space="preserve">Contribution to </w:t>
      </w:r>
      <w:r w:rsidR="0053599E" w:rsidRPr="0053599E">
        <w:rPr>
          <w:rFonts w:ascii="Century Gothic" w:hAnsi="Century Gothic" w:cs="Arial"/>
          <w:b w:val="0"/>
        </w:rPr>
        <w:t xml:space="preserve">LCubed</w:t>
      </w:r>
      <w:r>
        <w:rPr>
          <w:rFonts w:ascii="Century Gothic" w:hAnsi="Century Gothic" w:cs="Arial"/>
          <w:b w:val="0"/>
        </w:rPr>
        <w:t xml:space="preserve"> mission</w:t>
      </w:r>
    </w:p>
    <w:p w:rsidR="009D2825" w:rsidRPr="009F4502" w:rsidRDefault="00C95EAC" w:rsidP="009A0009">
      <w:pPr>
        <w:rPr>
          <w:rFonts w:ascii="Century Gothic" w:hAnsi="Century Gothic"/>
        </w:rPr>
      </w:pPr>
      <w:r>
        <w:rPr>
          <w:rFonts w:ascii="Century Gothic" w:hAnsi="Century Gothic"/>
        </w:rPr>
        <w:t xml:space="preserve">Projects contribution to your organisations mission</w:t>
      </w:r>
    </w:p>
    <w:p w:rsidR="009D2825" w:rsidRPr="009F4502" w:rsidRDefault="009D2825" w:rsidP="009D2825">
      <w:pPr>
        <w:pStyle w:val="Heading2"/>
        <w:rPr>
          <w:rFonts w:ascii="Century Gothic" w:hAnsi="Century Gothic" w:cs="Arial"/>
          <w:b w:val="0"/>
        </w:rPr>
      </w:pPr>
      <w:r>
        <w:rPr>
          <w:rFonts w:ascii="Century Gothic" w:hAnsi="Century Gothic" w:cs="Arial"/>
          <w:b w:val="0"/>
        </w:rPr>
        <w:t xml:space="preserve">Contribution to </w:t>
      </w:r>
      <w:r w:rsidR="0053599E" w:rsidRPr="0053599E">
        <w:rPr>
          <w:rFonts w:ascii="Century Gothic" w:hAnsi="Century Gothic" w:cs="Arial"/>
          <w:b w:val="0"/>
        </w:rPr>
        <w:t xml:space="preserve">LCubed</w:t>
      </w:r>
      <w:r>
        <w:rPr>
          <w:rFonts w:ascii="Century Gothic" w:hAnsi="Century Gothic" w:cs="Arial"/>
          <w:b w:val="0"/>
        </w:rPr>
        <w:t xml:space="preserve"> goals</w:t>
      </w:r>
    </w:p>
    <w:p w:rsidR="00B93FDA" w:rsidRPr="007A4D56" w:rsidRDefault="002D3DFE" w:rsidP="007A4D56">
      <w:pPr>
        <w:rPr>
          <w:rFonts w:ascii="Century Gothic" w:hAnsi="Century Gothic"/>
        </w:rPr>
      </w:pPr>
      <w:r w:rsidRPr="009F4502">
        <w:rPr>
          <w:rFonts w:ascii="Century Gothic" w:hAnsi="Century Gothic" w:cs="Arial"/>
          <w:color w:val="FF0000"/>
        </w:rPr>
        <w:t xml:space="preserve"> </w:t>
      </w:r>
      <w:r w:rsidR="00C95EAC">
        <w:rPr>
          <w:rFonts w:ascii="Century Gothic" w:hAnsi="Century Gothic"/>
        </w:rPr>
        <w:t xml:space="preserve">Project contribution to (medium term) organisational goals</w:t>
      </w:r>
    </w:p>
    <w:p w:rsidR="006C1E48" w:rsidRPr="009F4502" w:rsidRDefault="00F818F9" w:rsidP="006C1E48">
      <w:pPr>
        <w:pStyle w:val="Heading2"/>
        <w:rPr>
          <w:rFonts w:ascii="Century Gothic" w:hAnsi="Century Gothic" w:cs="Arial"/>
          <w:b w:val="0"/>
        </w:rPr>
      </w:pPr>
      <w:bookmarkStart w:id="2" w:name="_Toc384199617"/>
      <w:r w:rsidRPr="009F4502">
        <w:rPr>
          <w:rFonts w:ascii="Century Gothic" w:hAnsi="Century Gothic" w:cs="Arial"/>
          <w:b w:val="0"/>
        </w:rPr>
        <w:t xml:space="preserve">Operational savings / </w:t>
      </w:r>
      <w:r w:rsidR="006C1E48" w:rsidRPr="009F4502">
        <w:rPr>
          <w:rFonts w:ascii="Century Gothic" w:hAnsi="Century Gothic" w:cs="Arial"/>
          <w:b w:val="0"/>
        </w:rPr>
        <w:t>Return on Investment</w:t>
      </w:r>
      <w:bookmarkEnd w:id="2"/>
      <w:r w:rsidR="006C1E48" w:rsidRPr="009F4502">
        <w:rPr>
          <w:rFonts w:ascii="Century Gothic" w:hAnsi="Century Gothic" w:cs="Arial"/>
          <w:b w:val="0"/>
        </w:rPr>
        <w:t xml:space="preserve"> </w:t>
      </w:r>
    </w:p>
    <w:p w:rsidR="001B778C" w:rsidRPr="009F4502" w:rsidRDefault="00875294" w:rsidP="006143CD">
      <w:pPr>
        <w:rPr>
          <w:rFonts w:ascii="Century Gothic" w:hAnsi="Century Gothic" w:cs="Arial"/>
        </w:rPr>
      </w:pPr>
      <w:r w:rsidRPr="009F4502">
        <w:rPr>
          <w:rFonts w:ascii="Century Gothic" w:hAnsi="Century Gothic" w:cs="Arial"/>
        </w:rPr>
        <w:t xml:space="preserve">This project </w:t>
      </w:r>
      <w:r w:rsidR="001B778C" w:rsidRPr="009F4502">
        <w:rPr>
          <w:rFonts w:ascii="Century Gothic" w:hAnsi="Century Gothic" w:cs="Arial"/>
        </w:rPr>
        <w:t>is intended to</w:t>
      </w:r>
      <w:r w:rsidRPr="009F4502">
        <w:rPr>
          <w:rFonts w:ascii="Century Gothic" w:hAnsi="Century Gothic" w:cs="Arial"/>
        </w:rPr>
        <w:t xml:space="preserve"> generate </w:t>
      </w:r>
      <w:r w:rsidR="00C96AAA" w:rsidRPr="009F4502">
        <w:rPr>
          <w:rFonts w:ascii="Century Gothic" w:hAnsi="Century Gothic" w:cs="Arial"/>
        </w:rPr>
        <w:t>ongoing</w:t>
      </w:r>
      <w:r w:rsidRPr="009F4502">
        <w:rPr>
          <w:rFonts w:ascii="Century Gothic" w:hAnsi="Century Gothic" w:cs="Arial"/>
        </w:rPr>
        <w:t xml:space="preserve"> </w:t>
      </w:r>
      <w:r w:rsidR="00C96AAA" w:rsidRPr="009F4502">
        <w:rPr>
          <w:rFonts w:ascii="Century Gothic" w:hAnsi="Century Gothic" w:cs="Arial"/>
        </w:rPr>
        <w:t>savings/</w:t>
      </w:r>
      <w:r w:rsidRPr="009F4502">
        <w:rPr>
          <w:rFonts w:ascii="Century Gothic" w:hAnsi="Century Gothic" w:cs="Arial"/>
        </w:rPr>
        <w:t xml:space="preserve">returns against the initial financial investment. Should the project </w:t>
      </w:r>
      <w:r w:rsidR="001B778C" w:rsidRPr="009F4502">
        <w:rPr>
          <w:rFonts w:ascii="Century Gothic" w:hAnsi="Century Gothic" w:cs="Arial"/>
        </w:rPr>
        <w:t xml:space="preserve">proceed to the next planning phase the </w:t>
      </w:r>
      <w:r w:rsidRPr="009F4502">
        <w:rPr>
          <w:rFonts w:ascii="Century Gothic" w:hAnsi="Century Gothic" w:cs="Arial"/>
        </w:rPr>
        <w:t xml:space="preserve">returns will be </w:t>
      </w:r>
      <w:r w:rsidR="00C96AAA" w:rsidRPr="009F4502">
        <w:rPr>
          <w:rFonts w:ascii="Century Gothic" w:hAnsi="Century Gothic" w:cs="Arial"/>
        </w:rPr>
        <w:t xml:space="preserve">quantified through completion of </w:t>
      </w:r>
      <w:r w:rsidR="009F4502">
        <w:rPr>
          <w:rFonts w:ascii="Century Gothic" w:hAnsi="Century Gothic" w:cs="Arial"/>
        </w:rPr>
        <w:t>comprehensive</w:t>
      </w:r>
      <w:r w:rsidR="00C96AAA" w:rsidRPr="009F4502">
        <w:rPr>
          <w:rFonts w:ascii="Century Gothic" w:hAnsi="Century Gothic" w:cs="Arial"/>
        </w:rPr>
        <w:t xml:space="preserve"> functional requirements</w:t>
      </w:r>
      <w:r w:rsidRPr="009F4502">
        <w:rPr>
          <w:rFonts w:ascii="Century Gothic" w:hAnsi="Century Gothic" w:cs="Arial"/>
        </w:rPr>
        <w:t xml:space="preserve">. </w:t>
      </w:r>
    </w:p>
    <w:p w:rsidR="00B93FDA" w:rsidRPr="009F4502" w:rsidRDefault="00875294" w:rsidP="006143CD">
      <w:pPr>
        <w:rPr>
          <w:rFonts w:ascii="Century Gothic" w:hAnsi="Century Gothic" w:cs="Arial"/>
        </w:rPr>
      </w:pPr>
      <w:r w:rsidRPr="001573B9">
        <w:rPr>
          <w:rFonts w:ascii="Century Gothic" w:hAnsi="Century Gothic" w:cs="Arial"/>
        </w:rPr>
        <w:t>At this stage are expecting to create efficiencies and reduce errors in the</w:t>
      </w:r>
      <w:r w:rsidRPr="009F4502">
        <w:rPr>
          <w:rFonts w:ascii="Century Gothic" w:hAnsi="Century Gothic" w:cs="Arial"/>
        </w:rPr>
        <w:t xml:space="preserve"> </w:t>
      </w:r>
      <w:r w:rsidR="005B2498" w:rsidRPr="009F4502">
        <w:rPr>
          <w:rFonts w:ascii="Century Gothic" w:hAnsi="Century Gothic" w:cs="Arial"/>
          <w:b/>
        </w:rPr>
        <w:t xml:space="preserve">8</w:t>
      </w:r>
      <w:r w:rsidR="00F818F9" w:rsidRPr="009F4502">
        <w:rPr>
          <w:rFonts w:ascii="Century Gothic" w:hAnsi="Century Gothic" w:cs="Arial"/>
        </w:rPr>
        <w:t xml:space="preserve"> </w:t>
      </w:r>
      <w:r w:rsidR="009604F1" w:rsidRPr="009F4502">
        <w:rPr>
          <w:rFonts w:ascii="Century Gothic" w:hAnsi="Century Gothic" w:cs="Arial"/>
        </w:rPr>
        <w:t xml:space="preserve">areas listed </w:t>
      </w:r>
      <w:r w:rsidR="00C96AAA" w:rsidRPr="009F4502">
        <w:rPr>
          <w:rFonts w:ascii="Century Gothic" w:hAnsi="Century Gothic" w:cs="Arial"/>
        </w:rPr>
        <w:t xml:space="preserve">below </w:t>
      </w:r>
      <w:r w:rsidR="009604F1" w:rsidRPr="009F4502">
        <w:rPr>
          <w:rFonts w:ascii="Century Gothic" w:hAnsi="Century Gothic" w:cs="Arial"/>
        </w:rPr>
        <w:t xml:space="preserve">in the project scope section of this document. </w:t>
      </w:r>
    </w:p>
    <w:p w:rsidR="00875294" w:rsidRPr="009F4502" w:rsidRDefault="00875294" w:rsidP="00875294">
      <w:pPr>
        <w:pStyle w:val="Heading2"/>
        <w:rPr>
          <w:rFonts w:ascii="Century Gothic" w:hAnsi="Century Gothic" w:cs="Arial"/>
          <w:b w:val="0"/>
        </w:rPr>
      </w:pPr>
      <w:bookmarkStart w:id="3" w:name="_Toc384199618"/>
      <w:r w:rsidRPr="009F4502">
        <w:rPr>
          <w:rFonts w:ascii="Century Gothic" w:hAnsi="Century Gothic" w:cs="Arial"/>
          <w:b w:val="0"/>
        </w:rPr>
        <w:t>Non-financial benefits</w:t>
      </w:r>
      <w:bookmarkEnd w:id="3"/>
    </w:p>
    <w:p w:rsidR="0034379C" w:rsidRPr="001573B9" w:rsidRDefault="00875294" w:rsidP="001573B9">
      <w:pPr>
        <w:rPr>
          <w:rFonts w:ascii="Century Gothic" w:hAnsi="Century Gothic" w:cs="Arial"/>
        </w:rPr>
      </w:pPr>
      <w:r w:rsidRPr="009F4502">
        <w:rPr>
          <w:rFonts w:ascii="Century Gothic" w:hAnsi="Century Gothic" w:cs="Arial"/>
        </w:rPr>
        <w:t xml:space="preserve">In addition to the financial savings we are also expecting to achieve improvements in our operations and service through automation, systemisation and </w:t>
      </w:r>
      <w:r w:rsidR="001B778C" w:rsidRPr="009F4502">
        <w:rPr>
          <w:rFonts w:ascii="Century Gothic" w:hAnsi="Century Gothic" w:cs="Arial"/>
        </w:rPr>
        <w:t xml:space="preserve">enabling </w:t>
      </w:r>
      <w:r w:rsidR="009F7AF2">
        <w:rPr>
          <w:rFonts w:ascii="Century Gothic" w:hAnsi="Century Gothic" w:cs="Arial"/>
        </w:rPr>
        <w:t>'self-</w:t>
      </w:r>
      <w:r w:rsidRPr="009F4502">
        <w:rPr>
          <w:rFonts w:ascii="Century Gothic" w:hAnsi="Century Gothic" w:cs="Arial"/>
        </w:rPr>
        <w:t>service' for the following groups:</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4077"/>
      </w:tblGrid>
      <w:tr w:rsidR="001573B9" w:rsidRPr="00ED4346" w:rsidTr="00B429C1">
        <w:trPr>
          <w:trHeight w:val="269"/>
        </w:trPr>
        <w:tc>
          <w:tcPr>
            <w:tcW w:w="4077" w:type="dxa"/>
          </w:tcPr>
          <w:p w:rsidR="001573B9" w:rsidRPr="00BE5AD3" w:rsidRDefault="001573B9" w:rsidP="0034379C">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 xml:space="preserve">Stakeholder group </w:t>
            </w:r>
          </w:p>
        </w:tc>
      </w:tr>
      <w:tr w:rsidR="001573B9" w:rsidRPr="0034379C" w:rsidTr="00B429C1">
        <w:trPr>
          <w:trHeight w:val="143"/>
        </w:trPr>
        <w:tc>
          <w:tcPr>
            <w:tcW w:w="4077" w:type="dxa"/>
            <w:vAlign w:val="bottom"/>
          </w:tcPr>
          <w:p w:rsidR="001573B9" w:rsidRPr="0034379C" w:rsidRDefault="0053599E" w:rsidP="0034379C">
            <w:pPr>
              <w:spacing w:before="40" w:after="40"/>
              <w:rPr>
                <w:rFonts w:ascii="Century Gothic" w:hAnsi="Century Gothic" w:cs="Arial"/>
                <w:color w:val="000000"/>
                <w:sz w:val="20"/>
                <w:szCs w:val="20"/>
                <w:highlight w:val="yellow"/>
              </w:rPr>
            </w:pPr>
            <w:r w:rsidRPr="0053599E">
              <w:rPr>
                <w:rFonts w:ascii="Century Gothic" w:hAnsi="Century Gothic" w:cs="Arial"/>
              </w:rPr>
              <w:t>Testsfdsfsdfdsfdsfdsfdsfsdgfsgtrst rte btr</w:t>
            </w:r>
          </w:p>
        </w:tc>
      </w:tr>
      <w:tr w:rsidR="001573B9" w:rsidRPr="0034379C" w:rsidTr="00B429C1">
        <w:trPr>
          <w:trHeight w:val="143"/>
        </w:trPr>
        <w:tc>
          <w:tcPr>
            <w:tcW w:w="4077" w:type="dxa"/>
            <w:vAlign w:val="bottom"/>
          </w:tcPr>
          <w:p w:rsidR="001573B9" w:rsidRPr="0034379C" w:rsidRDefault="0053599E" w:rsidP="0034379C">
            <w:pPr>
              <w:spacing w:before="40" w:after="40"/>
              <w:rPr>
                <w:rFonts w:ascii="Century Gothic" w:hAnsi="Century Gothic" w:cs="Arial"/>
                <w:color w:val="000000"/>
                <w:sz w:val="20"/>
                <w:szCs w:val="20"/>
                <w:highlight w:val="yellow"/>
              </w:rPr>
            </w:pPr>
            <w:r w:rsidRPr="0053599E">
              <w:rPr>
                <w:rFonts w:ascii="Century Gothic" w:hAnsi="Century Gothic" w:cs="Arial"/>
              </w:rPr>
              <w:t>fdsfsdf ewrwr werwrwer wrewrwerwerwe</w:t>
            </w:r>
          </w:p>
        </w:tc>
      </w:tr>
      <w:tr w:rsidR="001573B9" w:rsidRPr="0034379C" w:rsidTr="00B429C1">
        <w:trPr>
          <w:trHeight w:val="143"/>
        </w:trPr>
        <w:tc>
          <w:tcPr>
            <w:tcW w:w="4077" w:type="dxa"/>
            <w:vAlign w:val="bottom"/>
          </w:tcPr>
          <w:p w:rsidR="001573B9" w:rsidRPr="0034379C" w:rsidRDefault="0053599E" w:rsidP="0034379C">
            <w:pPr>
              <w:spacing w:before="40" w:after="40"/>
              <w:rPr>
                <w:rFonts w:ascii="Century Gothic" w:hAnsi="Century Gothic" w:cs="Arial"/>
                <w:color w:val="000000"/>
                <w:sz w:val="20"/>
                <w:szCs w:val="20"/>
                <w:highlight w:val="yellow"/>
              </w:rPr>
            </w:pPr>
            <w:r w:rsidRPr="0053599E">
              <w:rPr>
                <w:rFonts w:ascii="Century Gothic" w:hAnsi="Century Gothic" w:cs="Arial"/>
              </w:rPr>
              <w:t>ewrwerwe werewr wer ewrewr</w:t>
            </w:r>
          </w:p>
        </w:tc>
      </w:tr>
      <w:tr w:rsidR="001573B9" w:rsidRPr="0034379C" w:rsidTr="00B429C1">
        <w:trPr>
          <w:trHeight w:val="143"/>
        </w:trPr>
        <w:tc>
          <w:tcPr>
            <w:tcW w:w="4077" w:type="dxa"/>
            <w:vAlign w:val="bottom"/>
          </w:tcPr>
          <w:p w:rsidR="001573B9" w:rsidRPr="0034379C" w:rsidRDefault="0053599E" w:rsidP="0034379C">
            <w:pPr>
              <w:spacing w:before="40" w:after="40"/>
              <w:rPr>
                <w:rFonts w:ascii="Century Gothic" w:hAnsi="Century Gothic" w:cs="Arial"/>
                <w:color w:val="000000"/>
                <w:sz w:val="20"/>
                <w:szCs w:val="20"/>
                <w:highlight w:val="yellow"/>
              </w:rPr>
            </w:pPr>
            <w:r w:rsidRPr="0053599E">
              <w:rPr>
                <w:rFonts w:ascii="Century Gothic" w:hAnsi="Century Gothic" w:cs="Arial"/>
              </w:rPr>
              <w:t>rewrwe wer ewrwer rw rw werw wr wer</w:t>
            </w:r>
          </w:p>
        </w:tc>
      </w:tr>
    </w:tbl>
    <w:p w:rsidR="006C1E48" w:rsidRPr="001830F6" w:rsidRDefault="006C1E48" w:rsidP="001B5B8E">
      <w:pPr>
        <w:pStyle w:val="Heading1"/>
        <w:ind w:left="357" w:hanging="357"/>
        <w:rPr>
          <w:rFonts w:ascii="Century Gothic" w:hAnsi="Century Gothic" w:cs="Arial"/>
          <w:b w:val="0"/>
        </w:rPr>
      </w:pPr>
      <w:bookmarkStart w:id="4" w:name="_Toc384199619"/>
      <w:r w:rsidRPr="001830F6">
        <w:rPr>
          <w:rFonts w:ascii="Century Gothic" w:hAnsi="Century Gothic" w:cs="Arial"/>
          <w:b w:val="0"/>
        </w:rPr>
        <w:t>Project Scope</w:t>
      </w:r>
      <w:bookmarkEnd w:id="4"/>
    </w:p>
    <w:p w:rsidR="00294A47" w:rsidRDefault="00294A47" w:rsidP="006143CD">
      <w:pPr>
        <w:rPr>
          <w:rFonts w:ascii="Century Gothic" w:hAnsi="Century Gothic" w:cs="Arial"/>
        </w:rPr>
      </w:pPr>
      <w:r>
        <w:rPr>
          <w:rFonts w:ascii="Century Gothic" w:hAnsi="Century Gothic" w:cs="Arial"/>
        </w:rPr>
        <w:t xml:space="preserve">We have identified </w:t>
      </w:r>
      <w:r w:rsidRPr="009F4502">
        <w:rPr>
          <w:rFonts w:ascii="Century Gothic" w:hAnsi="Century Gothic" w:cs="Arial"/>
          <w:b/>
        </w:rPr>
        <w:t xml:space="preserve">8</w:t>
      </w:r>
      <w:r>
        <w:rPr>
          <w:rFonts w:ascii="Century Gothic" w:hAnsi="Century Gothic" w:cs="Arial"/>
          <w:b/>
        </w:rPr>
        <w:t xml:space="preserve"> </w:t>
      </w:r>
      <w:r>
        <w:rPr>
          <w:rFonts w:ascii="Century Gothic" w:hAnsi="Century Gothic" w:cs="Arial"/>
        </w:rPr>
        <w:t xml:space="preserve">functional areas that the implemented system </w:t>
      </w:r>
      <w:r w:rsidR="0067251B">
        <w:rPr>
          <w:rFonts w:ascii="Century Gothic" w:hAnsi="Century Gothic" w:cs="Arial"/>
        </w:rPr>
        <w:t>will facilitate, t</w:t>
      </w:r>
      <w:r w:rsidR="007D008A">
        <w:rPr>
          <w:rFonts w:ascii="Century Gothic" w:hAnsi="Century Gothic" w:cs="Arial"/>
        </w:rPr>
        <w:t xml:space="preserve">hese are listed below. </w:t>
      </w:r>
    </w:p>
    <w:p w:rsidR="00AF7FE7" w:rsidRPr="009F4502" w:rsidRDefault="009604F1" w:rsidP="006143CD">
      <w:pPr>
        <w:rPr>
          <w:rFonts w:ascii="Century Gothic" w:hAnsi="Century Gothic" w:cs="Arial"/>
        </w:rPr>
      </w:pPr>
      <w:r w:rsidRPr="009F4502">
        <w:rPr>
          <w:rFonts w:ascii="Century Gothic" w:hAnsi="Century Gothic" w:cs="Arial"/>
        </w:rPr>
        <w:t xml:space="preserve">The project scope will be </w:t>
      </w:r>
      <w:r w:rsidR="007D008A">
        <w:rPr>
          <w:rFonts w:ascii="Century Gothic" w:hAnsi="Century Gothic" w:cs="Arial"/>
        </w:rPr>
        <w:t xml:space="preserve">further </w:t>
      </w:r>
      <w:r w:rsidRPr="009F4502">
        <w:rPr>
          <w:rFonts w:ascii="Century Gothic" w:hAnsi="Century Gothic" w:cs="Arial"/>
        </w:rPr>
        <w:t xml:space="preserve">defined by specifying </w:t>
      </w:r>
      <w:r w:rsidR="007D008A">
        <w:rPr>
          <w:rFonts w:ascii="Century Gothic" w:hAnsi="Century Gothic" w:cs="Arial"/>
        </w:rPr>
        <w:t xml:space="preserve">a list of key </w:t>
      </w:r>
      <w:r w:rsidRPr="009F4502">
        <w:rPr>
          <w:rFonts w:ascii="Century Gothic" w:hAnsi="Century Gothic" w:cs="Arial"/>
        </w:rPr>
        <w:t xml:space="preserve">features within each of </w:t>
      </w:r>
      <w:r w:rsidR="007D008A">
        <w:rPr>
          <w:rFonts w:ascii="Century Gothic" w:hAnsi="Century Gothic" w:cs="Arial"/>
        </w:rPr>
        <w:t xml:space="preserve">these </w:t>
      </w:r>
      <w:r w:rsidRPr="009F4502">
        <w:rPr>
          <w:rFonts w:ascii="Century Gothic" w:hAnsi="Century Gothic" w:cs="Arial"/>
        </w:rPr>
        <w:t xml:space="preserve">functional areas. </w:t>
      </w:r>
    </w:p>
    <w:p w:rsidR="005725A2" w:rsidRDefault="009604F1" w:rsidP="001E1B7D">
      <w:pPr>
        <w:rPr>
          <w:rFonts w:ascii="Century Gothic" w:hAnsi="Century Gothic" w:cs="Arial"/>
        </w:rPr>
      </w:pPr>
      <w:r w:rsidRPr="009F4502">
        <w:rPr>
          <w:rFonts w:ascii="Century Gothic" w:hAnsi="Century Gothic" w:cs="Arial"/>
        </w:rPr>
        <w:lastRenderedPageBreak/>
        <w:t xml:space="preserve">The </w:t>
      </w:r>
      <w:r w:rsidR="00AF7FE7" w:rsidRPr="009F4502">
        <w:rPr>
          <w:rFonts w:ascii="Century Gothic" w:hAnsi="Century Gothic" w:cs="Arial"/>
        </w:rPr>
        <w:t>P</w:t>
      </w:r>
      <w:r w:rsidRPr="009F4502">
        <w:rPr>
          <w:rFonts w:ascii="Century Gothic" w:hAnsi="Century Gothic" w:cs="Arial"/>
        </w:rPr>
        <w:t xml:space="preserve">roject </w:t>
      </w:r>
      <w:r w:rsidR="00AF7FE7" w:rsidRPr="009F4502">
        <w:rPr>
          <w:rFonts w:ascii="Century Gothic" w:hAnsi="Century Gothic" w:cs="Arial"/>
        </w:rPr>
        <w:t>D</w:t>
      </w:r>
      <w:r w:rsidRPr="009F4502">
        <w:rPr>
          <w:rFonts w:ascii="Century Gothic" w:hAnsi="Century Gothic" w:cs="Arial"/>
        </w:rPr>
        <w:t xml:space="preserve">etail </w:t>
      </w:r>
      <w:r w:rsidR="00AF7FE7" w:rsidRPr="009F4502">
        <w:rPr>
          <w:rFonts w:ascii="Century Gothic" w:hAnsi="Century Gothic" w:cs="Arial"/>
        </w:rPr>
        <w:t>D</w:t>
      </w:r>
      <w:r w:rsidRPr="009F4502">
        <w:rPr>
          <w:rFonts w:ascii="Century Gothic" w:hAnsi="Century Gothic" w:cs="Arial"/>
        </w:rPr>
        <w:t>o</w:t>
      </w:r>
      <w:r w:rsidR="00AF7FE7" w:rsidRPr="009F4502">
        <w:rPr>
          <w:rFonts w:ascii="Century Gothic" w:hAnsi="Century Gothic" w:cs="Arial"/>
        </w:rPr>
        <w:t xml:space="preserve">cument (a key deliverable of the next project phase), </w:t>
      </w:r>
      <w:r w:rsidRPr="009F4502">
        <w:rPr>
          <w:rFonts w:ascii="Century Gothic" w:hAnsi="Century Gothic" w:cs="Arial"/>
        </w:rPr>
        <w:t xml:space="preserve">will </w:t>
      </w:r>
      <w:r w:rsidR="001B778C" w:rsidRPr="009F4502">
        <w:rPr>
          <w:rFonts w:ascii="Century Gothic" w:hAnsi="Century Gothic" w:cs="Arial"/>
        </w:rPr>
        <w:t>contain</w:t>
      </w:r>
      <w:r w:rsidR="005725A2">
        <w:rPr>
          <w:rFonts w:ascii="Century Gothic" w:hAnsi="Century Gothic" w:cs="Arial"/>
        </w:rPr>
        <w:t>:</w:t>
      </w:r>
    </w:p>
    <w:p w:rsidR="005725A2" w:rsidRDefault="005725A2" w:rsidP="005725A2">
      <w:pPr>
        <w:pStyle w:val="ListParagraph"/>
        <w:numPr>
          <w:ilvl w:val="0"/>
          <w:numId w:val="10"/>
        </w:numPr>
        <w:rPr>
          <w:rFonts w:ascii="Century Gothic" w:hAnsi="Century Gothic" w:cs="Arial"/>
        </w:rPr>
      </w:pPr>
      <w:r>
        <w:rPr>
          <w:rFonts w:ascii="Century Gothic" w:hAnsi="Century Gothic" w:cs="Arial"/>
        </w:rPr>
        <w:t>E</w:t>
      </w:r>
      <w:r w:rsidR="009604F1" w:rsidRPr="005725A2">
        <w:rPr>
          <w:rFonts w:ascii="Century Gothic" w:hAnsi="Century Gothic" w:cs="Arial"/>
        </w:rPr>
        <w:t>stimate</w:t>
      </w:r>
      <w:r w:rsidR="001B778C" w:rsidRPr="005725A2">
        <w:rPr>
          <w:rFonts w:ascii="Century Gothic" w:hAnsi="Century Gothic" w:cs="Arial"/>
        </w:rPr>
        <w:t>s</w:t>
      </w:r>
      <w:r w:rsidR="009604F1" w:rsidRPr="005725A2">
        <w:rPr>
          <w:rFonts w:ascii="Century Gothic" w:hAnsi="Century Gothic" w:cs="Arial"/>
        </w:rPr>
        <w:t xml:space="preserve"> return on investment</w:t>
      </w:r>
      <w:r w:rsidR="0067251B">
        <w:rPr>
          <w:rFonts w:ascii="Century Gothic" w:hAnsi="Century Gothic" w:cs="Arial"/>
        </w:rPr>
        <w:t xml:space="preserve"> (ROI), </w:t>
      </w:r>
      <w:r w:rsidR="001B778C" w:rsidRPr="005725A2">
        <w:rPr>
          <w:rFonts w:ascii="Century Gothic" w:hAnsi="Century Gothic" w:cs="Arial"/>
        </w:rPr>
        <w:t>saving per year based o</w:t>
      </w:r>
      <w:r>
        <w:rPr>
          <w:rFonts w:ascii="Century Gothic" w:hAnsi="Century Gothic" w:cs="Arial"/>
        </w:rPr>
        <w:t>n the current operations costs, and</w:t>
      </w:r>
    </w:p>
    <w:p w:rsidR="001E1B7D" w:rsidRPr="005725A2" w:rsidRDefault="005725A2" w:rsidP="005725A2">
      <w:pPr>
        <w:pStyle w:val="ListParagraph"/>
        <w:numPr>
          <w:ilvl w:val="0"/>
          <w:numId w:val="10"/>
        </w:numPr>
        <w:rPr>
          <w:rFonts w:ascii="Century Gothic" w:hAnsi="Century Gothic" w:cs="Arial"/>
        </w:rPr>
      </w:pPr>
      <w:r>
        <w:rPr>
          <w:rFonts w:ascii="Century Gothic" w:hAnsi="Century Gothic" w:cs="Arial"/>
        </w:rPr>
        <w:t>E</w:t>
      </w:r>
      <w:r w:rsidR="009604F1" w:rsidRPr="005725A2">
        <w:rPr>
          <w:rFonts w:ascii="Century Gothic" w:hAnsi="Century Gothic" w:cs="Arial"/>
        </w:rPr>
        <w:t xml:space="preserve">xpected non-financial </w:t>
      </w:r>
      <w:r w:rsidR="001B778C" w:rsidRPr="005725A2">
        <w:rPr>
          <w:rFonts w:ascii="Century Gothic" w:hAnsi="Century Gothic" w:cs="Arial"/>
        </w:rPr>
        <w:t xml:space="preserve">stakeholder / constituencies </w:t>
      </w:r>
      <w:r w:rsidR="009604F1" w:rsidRPr="005725A2">
        <w:rPr>
          <w:rFonts w:ascii="Century Gothic" w:hAnsi="Century Gothic" w:cs="Arial"/>
        </w:rPr>
        <w:t xml:space="preserve">benefits of these functional areas. </w:t>
      </w:r>
    </w:p>
    <w:p w:rsidR="0067251B" w:rsidRDefault="0067251B" w:rsidP="007B05A8">
      <w:pPr>
        <w:rPr>
          <w:rFonts w:ascii="Century Gothic" w:hAnsi="Century Gothic"/>
        </w:rPr>
      </w:pPr>
      <w:r>
        <w:rPr>
          <w:rFonts w:ascii="Century Gothic" w:hAnsi="Century Gothic"/>
        </w:rPr>
        <w:t xml:space="preserve">At this stage new additional revenues are not estimated or included in this documentation. </w:t>
      </w:r>
    </w:p>
    <w:p w:rsidR="0017617A" w:rsidRPr="0017617A" w:rsidRDefault="0017617A" w:rsidP="0017617A">
      <w:pPr>
        <w:pStyle w:val="Heading2"/>
        <w:rPr>
          <w:rFonts w:ascii="Century Gothic" w:hAnsi="Century Gothic" w:cs="Arial"/>
          <w:b w:val="0"/>
        </w:rPr>
      </w:pPr>
      <w:bookmarkStart w:id="5" w:name="_Toc384199620"/>
      <w:r w:rsidRPr="0017617A">
        <w:rPr>
          <w:rFonts w:ascii="Century Gothic" w:hAnsi="Century Gothic" w:cs="Arial"/>
          <w:b w:val="0"/>
        </w:rPr>
        <w:t>Functional areas to be implemented</w:t>
      </w:r>
      <w:bookmarkEnd w:id="5"/>
    </w:p>
    <w:p w:rsidR="006C0F59" w:rsidRPr="001573B9" w:rsidRDefault="006C0F59" w:rsidP="007B05A8">
      <w:pPr>
        <w:rPr>
          <w:rFonts w:ascii="Century Gothic" w:hAnsi="Century Gothic"/>
        </w:rPr>
      </w:pPr>
      <w:r w:rsidRPr="001573B9">
        <w:rPr>
          <w:rFonts w:ascii="Century Gothic" w:hAnsi="Century Gothic"/>
        </w:rPr>
        <w:t xml:space="preserve">The identified functional areas </w:t>
      </w:r>
      <w:r w:rsidR="0017617A" w:rsidRPr="001573B9">
        <w:rPr>
          <w:rFonts w:ascii="Century Gothic" w:hAnsi="Century Gothic"/>
        </w:rPr>
        <w:t xml:space="preserve">to be implemented </w:t>
      </w:r>
      <w:r w:rsidRPr="001573B9">
        <w:rPr>
          <w:rFonts w:ascii="Century Gothic" w:hAnsi="Century Gothic"/>
        </w:rPr>
        <w:t>are:</w:t>
      </w:r>
    </w:p>
    <w:p>
      <w:pPr>
        <w:numPr>
          <w:ilvl w:val="0"/>
          <w:numId w:val="56558885"/>
        </w:numPr>
        <w:spacing w:before="0" w:after="0" w:line="240" w:lineRule="auto"/>
        <w:jc w:val="left"/>
        <w:rPr>
          <w:color w:val="000000"/>
          <w:sz w:val="24"/>
          <w:szCs w:val="24"/>
        </w:rPr>
      </w:pPr>
      <w:r>
        <w:rPr>
          <w:rFonts w:ascii="Century Gothic" w:hAnsi="Century Gothic" w:cs="Century Gothic"/>
          <w:color w:val="4F81BD"/>
          <w:sz w:val="26"/>
          <w:szCs w:val="26"/>
        </w:rPr>
        <w:t xml:space="preserve">Contact Database</w:t>
      </w:r>
      <w:r>
        <w:rPr>
          <w:rFonts w:ascii="Century Gothic" w:hAnsi="Century Gothic" w:cs="Century Gothic"/>
          <w:color w:val="000000"/>
          <w:sz w:val="22"/>
          <w:szCs w:val="22"/>
        </w:rPr>
        <w:br/>
        <w:br/>
        <w:t xml:space="preserve">In almost all membership system builds, whether on or off line, the contact database is a central feature. It is mandatory to the implementation of a working membership system. Your contact database records information on all of your constituency, independent of their relationship to your organisation. These attributes (for example, subscriber, current member, committee member) all refer back to the central contact database. A list of functional line items are provided below for you to include or exclude and to provide a ranking of importance for your project. Contact database features include: - Adding new contact details - Managing and editing contacts and status - Manage access and user permissions</w:t>
      </w:r>
    </w:p>
    <w:p>
      <w:pPr>
        <w:numPr>
          <w:ilvl w:val="0"/>
          <w:numId w:val="56558885"/>
        </w:numPr>
        <w:spacing w:before="0" w:after="0" w:line="240" w:lineRule="auto"/>
        <w:jc w:val="left"/>
        <w:rPr>
          <w:color w:val="000000"/>
          <w:sz w:val="24"/>
          <w:szCs w:val="24"/>
        </w:rPr>
      </w:pPr>
      <w:r>
        <w:rPr>
          <w:rFonts w:ascii="Century Gothic" w:hAnsi="Century Gothic" w:cs="Century Gothic"/>
          <w:color w:val="4F81BD"/>
          <w:sz w:val="26"/>
          <w:szCs w:val="26"/>
        </w:rPr>
        <w:t xml:space="preserve">Membership management</w:t>
      </w:r>
      <w:r>
        <w:rPr>
          <w:rFonts w:ascii="Century Gothic" w:hAnsi="Century Gothic" w:cs="Century Gothic"/>
          <w:color w:val="000000"/>
          <w:sz w:val="22"/>
          <w:szCs w:val="22"/>
        </w:rPr>
        <w:br/>
        <w:br/>
        <w:t xml:space="preserve">Members are the lifeblood of the organisation, delivering services to them and enhancing their lives is a key priority. Membership Management is therefore an essential function for Associations and many other other non-profits groups. The level of functionality required to support the management of your membership data and membership interactions will vary with the complexity of your membership structures and the overall level of automation and interaction you require. Closely tracking and growing membership numbers is often a primary goal and key revenue generator, so storing and (quickly and flexibly) accessing information on them is essential. Key Membership Management features include: - Membership cycles can be defined (calendar year, pro-rater etc) - Membership levels and pricing can be configured - Membership reporting tools</w:t>
      </w:r>
    </w:p>
    <w:p>
      <w:pPr>
        <w:numPr>
          <w:ilvl w:val="0"/>
          <w:numId w:val="56558885"/>
        </w:numPr>
        <w:spacing w:before="0" w:after="0" w:line="240" w:lineRule="auto"/>
        <w:jc w:val="left"/>
        <w:rPr>
          <w:color w:val="000000"/>
          <w:sz w:val="24"/>
          <w:szCs w:val="24"/>
        </w:rPr>
      </w:pPr>
      <w:r>
        <w:rPr>
          <w:rFonts w:ascii="Century Gothic" w:hAnsi="Century Gothic" w:cs="Century Gothic"/>
          <w:color w:val="4F81BD"/>
          <w:sz w:val="26"/>
          <w:szCs w:val="26"/>
        </w:rPr>
        <w:t xml:space="preserve">Membership renewal</w:t>
      </w:r>
      <w:r>
        <w:rPr>
          <w:rFonts w:ascii="Century Gothic" w:hAnsi="Century Gothic" w:cs="Century Gothic"/>
          <w:color w:val="000000"/>
          <w:sz w:val="22"/>
          <w:szCs w:val="22"/>
        </w:rPr>
        <w:br/>
        <w:br/>
        <w:t xml:space="preserve">Allowing members to renew through your website in a simple and intuitive way will also create significant cost savings. It also represents improved service and convenience to many who are happy using the internet to make payments. It allows members to renew any hour of the day or night from anywhere. This convenience can be the difference between the renewal and a lapsed member. Key features include: - Automated notifications of membership expiry - Members can modify their membership types, interests and settings - Online payments processed for renewals</w:t>
      </w:r>
    </w:p>
    <w:p>
      <w:pPr>
        <w:numPr>
          <w:ilvl w:val="0"/>
          <w:numId w:val="56558885"/>
        </w:numPr>
        <w:spacing w:before="0" w:after="0" w:line="240" w:lineRule="auto"/>
        <w:jc w:val="left"/>
        <w:rPr>
          <w:color w:val="000000"/>
          <w:sz w:val="24"/>
          <w:szCs w:val="24"/>
        </w:rPr>
      </w:pPr>
      <w:r>
        <w:rPr>
          <w:rFonts w:ascii="Century Gothic" w:hAnsi="Century Gothic" w:cs="Century Gothic"/>
          <w:color w:val="4F81BD"/>
          <w:sz w:val="26"/>
          <w:szCs w:val="26"/>
        </w:rPr>
        <w:t xml:space="preserve">Member Services/benefits</w:t>
      </w:r>
      <w:r>
        <w:rPr>
          <w:rFonts w:ascii="Century Gothic" w:hAnsi="Century Gothic" w:cs="Century Gothic"/>
          <w:color w:val="000000"/>
          <w:sz w:val="22"/>
          <w:szCs w:val="22"/>
        </w:rPr>
        <w:br/>
        <w:br/>
        <w:t xml:space="preserve">Providing the ability for members to self serve, can represent significant savings to your organisation as well as an improved service. It can also encourage quicker renewals and processing and an increased number of renewals and new members. Being able to cost effectively provide members with additional online services and membership benefits and being able to provide different levels of services to different membership levels can increase the attractiveness of your offerings, enable you to upsell your memberships and encourage members to continue to maintain their membership. Key features include: - Members can update there own details at any time - Different levels of memberships can have access to different information/services - Non-members (contacts or lapsed members) can also update details</w:t>
      </w:r>
    </w:p>
    <w:p>
      <w:pPr>
        <w:numPr>
          <w:ilvl w:val="0"/>
          <w:numId w:val="56558885"/>
        </w:numPr>
        <w:spacing w:before="0" w:after="0" w:line="240" w:lineRule="auto"/>
        <w:jc w:val="left"/>
        <w:rPr>
          <w:color w:val="000000"/>
          <w:sz w:val="24"/>
          <w:szCs w:val="24"/>
        </w:rPr>
      </w:pPr>
      <w:r>
        <w:rPr>
          <w:rFonts w:ascii="Century Gothic" w:hAnsi="Century Gothic" w:cs="Century Gothic"/>
          <w:color w:val="4F81BD"/>
          <w:sz w:val="26"/>
          <w:szCs w:val="26"/>
        </w:rPr>
        <w:t xml:space="preserve">Marketing Communications</w:t>
      </w:r>
      <w:r>
        <w:rPr>
          <w:rFonts w:ascii="Century Gothic" w:hAnsi="Century Gothic" w:cs="Century Gothic"/>
          <w:color w:val="000000"/>
          <w:sz w:val="22"/>
          <w:szCs w:val="22"/>
        </w:rPr>
        <w:br/>
        <w:br/>
        <w:t xml:space="preserve">Moving your communications from the traditional posting of letters also represents significant savings and flexibility. Many organisations are in-fact being pushed by there members and constituents to stop sending letters, in preference to email. Whilst for many the transition from letters to email can take some time, even moving 50% of your communications will save money and benefit the environment. A list of functional line items are provided below for you to include or exclude and to provide a ranking of importance for your project. Key features include: - Newsletters (as well as notifications to individuals) can be sent from the system - Subsets of database can be chosen based on a range of profile information and/or custom segments - Statistics are available to allow analysis of success of communication</w:t>
      </w:r>
    </w:p>
    <w:p>
      <w:pPr>
        <w:numPr>
          <w:ilvl w:val="0"/>
          <w:numId w:val="56558885"/>
        </w:numPr>
        <w:spacing w:before="0" w:after="0" w:line="240" w:lineRule="auto"/>
        <w:jc w:val="left"/>
        <w:rPr>
          <w:color w:val="000000"/>
          <w:sz w:val="24"/>
          <w:szCs w:val="24"/>
        </w:rPr>
      </w:pPr>
      <w:r>
        <w:rPr>
          <w:rFonts w:ascii="Century Gothic" w:hAnsi="Century Gothic" w:cs="Century Gothic"/>
          <w:color w:val="4F81BD"/>
          <w:sz w:val="26"/>
          <w:szCs w:val="26"/>
        </w:rPr>
        <w:t xml:space="preserve">Member Directory</w:t>
      </w:r>
      <w:r>
        <w:rPr>
          <w:rFonts w:ascii="Century Gothic" w:hAnsi="Century Gothic" w:cs="Century Gothic"/>
          <w:color w:val="000000"/>
          <w:sz w:val="22"/>
          <w:szCs w:val="22"/>
        </w:rPr>
        <w:br/>
        <w:br/>
        <w:t xml:space="preserve">In some cases the publication of certain membership details back to the website is necessary. This often occurs amongst networking groups or where members are organisations and the organisational details are being published. These directories or lists can be published publicly or log in only areas. A list of functional line items are provided below for you to include or exclude and to provide a ranking of importance for your project. Key features include: - Members receive directory listings as part of their membership benefits - Details to be included in the directory can be configured - The member directory can be filtered by a range of custom options</w:t>
      </w:r>
    </w:p>
    <w:p>
      <w:pPr>
        <w:numPr>
          <w:ilvl w:val="0"/>
          <w:numId w:val="56558885"/>
        </w:numPr>
        <w:spacing w:before="0" w:after="0" w:line="240" w:lineRule="auto"/>
        <w:jc w:val="left"/>
        <w:rPr>
          <w:color w:val="000000"/>
          <w:sz w:val="24"/>
          <w:szCs w:val="24"/>
        </w:rPr>
      </w:pPr>
      <w:r>
        <w:rPr>
          <w:rFonts w:ascii="Century Gothic" w:hAnsi="Century Gothic" w:cs="Century Gothic"/>
          <w:color w:val="4F81BD"/>
          <w:sz w:val="26"/>
          <w:szCs w:val="26"/>
        </w:rPr>
        <w:t xml:space="preserve">Website Content Management</w:t>
      </w:r>
      <w:r>
        <w:rPr>
          <w:rFonts w:ascii="Century Gothic" w:hAnsi="Century Gothic" w:cs="Century Gothic"/>
          <w:color w:val="000000"/>
          <w:sz w:val="22"/>
          <w:szCs w:val="22"/>
        </w:rPr>
        <w:br/>
        <w:br/>
        <w:t xml:space="preserve">Websites are a critical channel of communication for Associations. To keep a website up to date, fresh, relevant and attractive to search engines the content on the site should be modified and updated regularly. It is therefore essential that this task can be easily and quickly managed by non-technical personnel. A list of functional line items are provided below for you to include or exclude and to provide a ranking of importance for your project. Key features include: - All site content can be managed by non-technical administrators - Menu structures and Information Architectures (site maps) can managed - Content approval workflow is supported</w:t>
      </w:r>
    </w:p>
    <w:p>
      <w:pPr>
        <w:numPr>
          <w:ilvl w:val="0"/>
          <w:numId w:val="56558885"/>
        </w:numPr>
        <w:spacing w:before="0" w:after="0" w:line="240" w:lineRule="auto"/>
        <w:jc w:val="left"/>
        <w:rPr>
          <w:color w:val="000000"/>
          <w:sz w:val="24"/>
          <w:szCs w:val="24"/>
        </w:rPr>
      </w:pPr>
      <w:r>
        <w:rPr>
          <w:rFonts w:ascii="Century Gothic" w:hAnsi="Century Gothic" w:cs="Century Gothic"/>
          <w:color w:val="4F81BD"/>
          <w:sz w:val="26"/>
          <w:szCs w:val="26"/>
        </w:rPr>
        <w:t xml:space="preserve">Events Registration</w:t>
      </w:r>
      <w:r>
        <w:rPr>
          <w:rFonts w:ascii="Century Gothic" w:hAnsi="Century Gothic" w:cs="Century Gothic"/>
          <w:color w:val="000000"/>
          <w:sz w:val="22"/>
          <w:szCs w:val="22"/>
        </w:rPr>
        <w:br/>
        <w:br/>
        <w:t xml:space="preserve">The management of events is a common activity and therefore requirement for Associations and non-profit systems. Its automation often represents dramatic savings because of the high level of manual processing required for each ticket and attendee for every event. A list of functional line items relating to Event Registration are provided below for you to include or exclude and to provide a ranking of importance for your project. Key features include: - Events can be quickly and easily published onto the website - Members receive different event pricing to non-members - Registrants can purchase tickets to all events in a suite of events or purchase in groups</w:t>
      </w:r>
    </w:p>
    <w:p w:rsidR="00B01755" w:rsidRDefault="00B01755" w:rsidP="007B05A8">
      <w:pPr>
        <w:rPr>
          <w:rFonts w:ascii="Century Gothic" w:hAnsi="Century Gothic"/>
        </w:rPr>
      </w:pPr>
    </w:p>
    <w:p w:rsidR="00B01755" w:rsidRPr="009F4502" w:rsidRDefault="00B01755" w:rsidP="007B05A8">
      <w:pPr>
        <w:rPr>
          <w:rFonts w:ascii="Century Gothic" w:hAnsi="Century Gothic"/>
        </w:rPr>
      </w:pPr>
    </w:p>
    <w:p w:rsidR="00EE774B" w:rsidRPr="009F4502" w:rsidRDefault="00EE774B">
      <w:pPr>
        <w:rPr>
          <w:rFonts w:ascii="Century Gothic" w:eastAsiaTheme="majorEastAsia" w:hAnsi="Century Gothic" w:cs="Arial"/>
          <w:b/>
          <w:bCs/>
          <w:color w:val="365F91" w:themeColor="accent1" w:themeShade="BF"/>
          <w:sz w:val="28"/>
          <w:szCs w:val="28"/>
        </w:rPr>
      </w:pPr>
      <w:r w:rsidRPr="009F4502">
        <w:rPr>
          <w:rFonts w:ascii="Century Gothic" w:hAnsi="Century Gothic" w:cs="Arial"/>
        </w:rPr>
        <w:br w:type="page"/>
      </w:r>
    </w:p>
    <w:p w:rsidR="006C1E48" w:rsidRPr="009F645F" w:rsidRDefault="009F645F" w:rsidP="001B5B8E">
      <w:pPr>
        <w:pStyle w:val="Heading1"/>
        <w:ind w:left="357" w:hanging="357"/>
        <w:rPr>
          <w:rFonts w:ascii="Century Gothic" w:hAnsi="Century Gothic" w:cs="Arial"/>
          <w:b w:val="0"/>
        </w:rPr>
      </w:pPr>
      <w:bookmarkStart w:id="6" w:name="_Toc384199621"/>
      <w:r w:rsidRPr="009F645F">
        <w:rPr>
          <w:rFonts w:ascii="Century Gothic" w:hAnsi="Century Gothic" w:cs="Arial"/>
          <w:b w:val="0"/>
        </w:rPr>
        <w:lastRenderedPageBreak/>
        <w:t xml:space="preserve">Price, </w:t>
      </w:r>
      <w:r w:rsidR="002B0C71" w:rsidRPr="009F645F">
        <w:rPr>
          <w:rFonts w:ascii="Century Gothic" w:hAnsi="Century Gothic" w:cs="Arial"/>
          <w:b w:val="0"/>
        </w:rPr>
        <w:t>Process, T</w:t>
      </w:r>
      <w:r w:rsidR="002B49C7" w:rsidRPr="009F645F">
        <w:rPr>
          <w:rFonts w:ascii="Century Gothic" w:hAnsi="Century Gothic" w:cs="Arial"/>
          <w:b w:val="0"/>
        </w:rPr>
        <w:t>imelines</w:t>
      </w:r>
      <w:bookmarkEnd w:id="6"/>
      <w:r w:rsidR="002B0C71" w:rsidRPr="009F645F">
        <w:rPr>
          <w:rFonts w:ascii="Century Gothic" w:hAnsi="Century Gothic" w:cs="Arial"/>
          <w:b w:val="0"/>
        </w:rPr>
        <w:t xml:space="preserve"> &amp; Milestones</w:t>
      </w:r>
    </w:p>
    <w:p w:rsidR="00EE63EB" w:rsidRPr="009F645F" w:rsidRDefault="005F3054" w:rsidP="006143CD">
      <w:pPr>
        <w:rPr>
          <w:rFonts w:ascii="Century Gothic" w:hAnsi="Century Gothic" w:cs="Arial"/>
        </w:rPr>
      </w:pPr>
      <w:r w:rsidRPr="009F645F">
        <w:rPr>
          <w:rFonts w:ascii="Century Gothic" w:hAnsi="Century Gothic" w:cs="Arial"/>
        </w:rPr>
        <w:t xml:space="preserve">We </w:t>
      </w:r>
      <w:r w:rsidR="00B36EC4" w:rsidRPr="009F645F">
        <w:rPr>
          <w:rFonts w:ascii="Century Gothic" w:hAnsi="Century Gothic" w:cs="Arial"/>
        </w:rPr>
        <w:t xml:space="preserve">intend </w:t>
      </w:r>
      <w:r w:rsidR="00A20008" w:rsidRPr="009F645F">
        <w:rPr>
          <w:rFonts w:ascii="Century Gothic" w:hAnsi="Century Gothic" w:cs="Arial"/>
        </w:rPr>
        <w:t>to "go-</w:t>
      </w:r>
      <w:r w:rsidR="006C1E48" w:rsidRPr="009F645F">
        <w:rPr>
          <w:rFonts w:ascii="Century Gothic" w:hAnsi="Century Gothic" w:cs="Arial"/>
        </w:rPr>
        <w:t>to market</w:t>
      </w:r>
      <w:r w:rsidR="00A20008" w:rsidRPr="009F645F">
        <w:rPr>
          <w:rFonts w:ascii="Century Gothic" w:hAnsi="Century Gothic" w:cs="Arial"/>
        </w:rPr>
        <w:t>"</w:t>
      </w:r>
      <w:r w:rsidR="006C1E48" w:rsidRPr="009F645F">
        <w:rPr>
          <w:rFonts w:ascii="Century Gothic" w:hAnsi="Century Gothic" w:cs="Arial"/>
        </w:rPr>
        <w:t xml:space="preserve"> to finalise pricing, however we are provisionally </w:t>
      </w:r>
      <w:r w:rsidR="00A20008" w:rsidRPr="009F645F">
        <w:rPr>
          <w:rFonts w:ascii="Century Gothic" w:hAnsi="Century Gothic" w:cs="Arial"/>
        </w:rPr>
        <w:t xml:space="preserve">recommending </w:t>
      </w:r>
      <w:r w:rsidR="006C1E48" w:rsidRPr="009F645F">
        <w:rPr>
          <w:rFonts w:ascii="Century Gothic" w:hAnsi="Century Gothic" w:cs="Arial"/>
        </w:rPr>
        <w:t xml:space="preserve">a project budget of </w:t>
      </w:r>
      <w:r w:rsidR="00A65BC9" w:rsidRPr="00A65BC9">
        <w:rPr>
          <w:rFonts w:ascii="Century Gothic" w:hAnsi="Century Gothic" w:cs="Arial"/>
          <w:b/>
        </w:rPr>
        <w:t xml:space="preserve">Expected project budget</w:t>
      </w:r>
      <w:r w:rsidR="006C1E48" w:rsidRPr="009F645F">
        <w:rPr>
          <w:rFonts w:ascii="Century Gothic" w:hAnsi="Century Gothic" w:cs="Arial"/>
        </w:rPr>
        <w:t xml:space="preserve">. </w:t>
      </w:r>
    </w:p>
    <w:p w:rsidR="00BF7945" w:rsidRPr="009F645F" w:rsidRDefault="00A20008" w:rsidP="00BF7945">
      <w:pPr>
        <w:rPr>
          <w:rFonts w:ascii="Century Gothic" w:hAnsi="Century Gothic" w:cs="Arial"/>
        </w:rPr>
      </w:pPr>
      <w:r w:rsidRPr="009F645F">
        <w:rPr>
          <w:rFonts w:ascii="Century Gothic" w:hAnsi="Century Gothic" w:cs="Arial"/>
        </w:rPr>
        <w:t>In addition to the financial costs, the project will also require the time</w:t>
      </w:r>
      <w:r w:rsidR="004232B4" w:rsidRPr="009F645F">
        <w:rPr>
          <w:rFonts w:ascii="Century Gothic" w:hAnsi="Century Gothic" w:cs="Arial"/>
        </w:rPr>
        <w:t>, input</w:t>
      </w:r>
      <w:r w:rsidRPr="009F645F">
        <w:rPr>
          <w:rFonts w:ascii="Century Gothic" w:hAnsi="Century Gothic" w:cs="Arial"/>
        </w:rPr>
        <w:t xml:space="preserve"> and enthusiasm of </w:t>
      </w:r>
      <w:r w:rsidR="002B49C7" w:rsidRPr="009F645F">
        <w:rPr>
          <w:rFonts w:ascii="Century Gothic" w:hAnsi="Century Gothic" w:cs="Arial"/>
        </w:rPr>
        <w:t xml:space="preserve">the following team members listed in the </w:t>
      </w:r>
      <w:r w:rsidR="004232B4" w:rsidRPr="009F645F">
        <w:rPr>
          <w:rFonts w:ascii="Century Gothic" w:hAnsi="Century Gothic" w:cs="Arial"/>
        </w:rPr>
        <w:t>R</w:t>
      </w:r>
      <w:r w:rsidR="002B49C7" w:rsidRPr="009F645F">
        <w:rPr>
          <w:rFonts w:ascii="Century Gothic" w:hAnsi="Century Gothic" w:cs="Arial"/>
        </w:rPr>
        <w:t xml:space="preserve">oles and </w:t>
      </w:r>
      <w:r w:rsidR="004232B4" w:rsidRPr="009F645F">
        <w:rPr>
          <w:rFonts w:ascii="Century Gothic" w:hAnsi="Century Gothic" w:cs="Arial"/>
        </w:rPr>
        <w:t>R</w:t>
      </w:r>
      <w:r w:rsidR="002B49C7" w:rsidRPr="009F645F">
        <w:rPr>
          <w:rFonts w:ascii="Century Gothic" w:hAnsi="Century Gothic" w:cs="Arial"/>
        </w:rPr>
        <w:t xml:space="preserve">esponsibilities section below. </w:t>
      </w:r>
    </w:p>
    <w:p w:rsidR="00CD5C8E" w:rsidRPr="009F645F" w:rsidRDefault="00CD5C8E" w:rsidP="006C1E48">
      <w:pPr>
        <w:pStyle w:val="Heading2"/>
        <w:rPr>
          <w:rFonts w:ascii="Century Gothic" w:hAnsi="Century Gothic" w:cs="Arial"/>
          <w:b w:val="0"/>
        </w:rPr>
      </w:pPr>
      <w:bookmarkStart w:id="7" w:name="_Toc384199622"/>
      <w:r w:rsidRPr="009F645F">
        <w:rPr>
          <w:rFonts w:ascii="Century Gothic" w:hAnsi="Century Gothic" w:cs="Arial"/>
          <w:b w:val="0"/>
        </w:rPr>
        <w:t>Timeline</w:t>
      </w:r>
      <w:r w:rsidR="00662F1A" w:rsidRPr="009F645F">
        <w:rPr>
          <w:rFonts w:ascii="Century Gothic" w:hAnsi="Century Gothic" w:cs="Arial"/>
          <w:b w:val="0"/>
        </w:rPr>
        <w:t xml:space="preserve"> &amp; milestones</w:t>
      </w:r>
      <w:bookmarkEnd w:id="7"/>
    </w:p>
    <w:p w:rsidR="00BE5FDF" w:rsidRPr="009F645F" w:rsidRDefault="00BE5FDF">
      <w:pPr>
        <w:rPr>
          <w:rFonts w:ascii="Century Gothic" w:hAnsi="Century Gothic" w:cs="Arial"/>
        </w:rPr>
      </w:pPr>
      <w:r w:rsidRPr="009F645F">
        <w:rPr>
          <w:rFonts w:ascii="Century Gothic" w:hAnsi="Century Gothic" w:cs="Arial"/>
        </w:rPr>
        <w:t xml:space="preserve">The project duration is expected to be </w:t>
      </w:r>
      <w:r w:rsidR="00B17EA1" w:rsidRPr="009F645F">
        <w:rPr>
          <w:rFonts w:ascii="Century Gothic" w:hAnsi="Century Gothic" w:cs="Arial"/>
          <w:b/>
        </w:rPr>
        <w:t xml:space="preserve">30</w:t>
      </w:r>
      <w:r w:rsidR="00B17EA1" w:rsidRPr="009F645F">
        <w:rPr>
          <w:rFonts w:ascii="Century Gothic" w:hAnsi="Century Gothic" w:cs="Arial"/>
        </w:rPr>
        <w:t xml:space="preserve"> </w:t>
      </w:r>
      <w:r w:rsidRPr="009F645F">
        <w:rPr>
          <w:rFonts w:ascii="Century Gothic" w:hAnsi="Century Gothic" w:cs="Arial"/>
        </w:rPr>
        <w:t xml:space="preserve">days. </w:t>
      </w:r>
    </w:p>
    <w:p w:rsidR="00EE63EB" w:rsidRPr="009F645F" w:rsidRDefault="00BE5FDF" w:rsidP="009F645F">
      <w:pPr>
        <w:pStyle w:val="ListParagraph"/>
        <w:numPr>
          <w:ilvl w:val="0"/>
          <w:numId w:val="9"/>
        </w:numPr>
        <w:rPr>
          <w:rFonts w:ascii="Century Gothic" w:hAnsi="Century Gothic" w:cs="Arial"/>
        </w:rPr>
      </w:pPr>
      <w:r w:rsidRPr="009F645F">
        <w:rPr>
          <w:rFonts w:ascii="Century Gothic" w:hAnsi="Century Gothic" w:cs="Arial"/>
        </w:rPr>
        <w:t xml:space="preserve">The intended start date is: </w:t>
      </w:r>
      <w:r w:rsidR="0024591E" w:rsidRPr="0024591E">
        <w:rPr>
          <w:rFonts w:ascii="Century Gothic" w:hAnsi="Century Gothic" w:cs="Arial"/>
          <w:b/>
        </w:rPr>
        <w:t xml:space="preserve">01 August 2014</w:t>
      </w:r>
    </w:p>
    <w:p w:rsidR="00BE5FDF" w:rsidRPr="009F645F" w:rsidRDefault="00BE5FDF" w:rsidP="009F645F">
      <w:pPr>
        <w:pStyle w:val="ListParagraph"/>
        <w:numPr>
          <w:ilvl w:val="0"/>
          <w:numId w:val="9"/>
        </w:numPr>
        <w:rPr>
          <w:rFonts w:ascii="Century Gothic" w:hAnsi="Century Gothic" w:cs="Arial"/>
        </w:rPr>
      </w:pPr>
      <w:r w:rsidRPr="009F645F">
        <w:rPr>
          <w:rFonts w:ascii="Century Gothic" w:hAnsi="Century Gothic" w:cs="Arial"/>
        </w:rPr>
        <w:t>The target completion date is:</w:t>
      </w:r>
      <w:r w:rsidR="00B17EA1" w:rsidRPr="009F645F">
        <w:rPr>
          <w:rFonts w:ascii="Century Gothic" w:hAnsi="Century Gothic" w:cs="Arial"/>
        </w:rPr>
        <w:t xml:space="preserve"> </w:t>
      </w:r>
      <w:r w:rsidR="00B17EA1" w:rsidRPr="009F645F">
        <w:rPr>
          <w:rFonts w:ascii="Century Gothic" w:hAnsi="Century Gothic" w:cs="Arial"/>
          <w:b/>
        </w:rPr>
        <w:t xml:space="preserve">31 August 2014</w:t>
      </w:r>
    </w:p>
    <w:p w:rsidR="009F645F" w:rsidRDefault="002B49C7">
      <w:pPr>
        <w:rPr>
          <w:rFonts w:ascii="Century Gothic" w:hAnsi="Century Gothic" w:cs="Arial"/>
        </w:rPr>
      </w:pPr>
      <w:r w:rsidRPr="009F645F">
        <w:rPr>
          <w:rFonts w:ascii="Century Gothic" w:hAnsi="Century Gothic" w:cs="Arial"/>
        </w:rPr>
        <w:t xml:space="preserve">The project will include key milestones, these will help us monitor and keep the project on time and budget. </w:t>
      </w:r>
    </w:p>
    <w:p w:rsidR="002B49C7" w:rsidRPr="009F4502" w:rsidRDefault="002B49C7">
      <w:pPr>
        <w:rPr>
          <w:rFonts w:ascii="Century Gothic" w:hAnsi="Century Gothic" w:cs="Arial"/>
        </w:rPr>
      </w:pPr>
      <w:r w:rsidRPr="009F645F">
        <w:rPr>
          <w:rFonts w:ascii="Century Gothic" w:hAnsi="Century Gothic" w:cs="Arial"/>
        </w:rPr>
        <w:t>The milestones are not finalised, but are likely to include:</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2776"/>
        <w:gridCol w:w="3979"/>
        <w:gridCol w:w="2487"/>
      </w:tblGrid>
      <w:tr w:rsidR="0057091F" w:rsidRPr="009F4502" w:rsidTr="0057091F">
        <w:trPr>
          <w:trHeight w:val="269"/>
        </w:trPr>
        <w:tc>
          <w:tcPr>
            <w:tcW w:w="2776" w:type="dxa"/>
          </w:tcPr>
          <w:p w:rsidR="0057091F" w:rsidRPr="00BE5AD3" w:rsidRDefault="0057091F" w:rsidP="00A96F51">
            <w:pPr>
              <w:spacing w:before="40" w:after="40"/>
              <w:rPr>
                <w:rFonts w:ascii="Century Gothic" w:hAnsi="Century Gothic" w:cstheme="minorHAnsi"/>
                <w:color w:val="4F81BD" w:themeColor="accent1"/>
                <w:sz w:val="24"/>
              </w:rPr>
            </w:pPr>
            <w:r>
              <w:rPr>
                <w:rFonts w:ascii="Century Gothic" w:hAnsi="Century Gothic" w:cstheme="minorHAnsi"/>
                <w:color w:val="4F81BD" w:themeColor="accent1"/>
                <w:sz w:val="24"/>
              </w:rPr>
              <w:t>S Num</w:t>
            </w:r>
          </w:p>
        </w:tc>
        <w:tc>
          <w:tcPr>
            <w:tcW w:w="3979" w:type="dxa"/>
          </w:tcPr>
          <w:p w:rsidR="0057091F" w:rsidRPr="00BE5AD3" w:rsidRDefault="0057091F" w:rsidP="00A96F51">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Milestone name</w:t>
            </w:r>
          </w:p>
        </w:tc>
        <w:tc>
          <w:tcPr>
            <w:tcW w:w="2487" w:type="dxa"/>
          </w:tcPr>
          <w:p w:rsidR="0057091F" w:rsidRPr="00BE5AD3" w:rsidRDefault="0057091F" w:rsidP="00A96F51">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 xml:space="preserve">Date </w:t>
            </w:r>
          </w:p>
        </w:tc>
      </w:tr>
      <w:tr w:rsidR="0057091F" w:rsidRPr="009F4502" w:rsidTr="0057091F">
        <w:trPr>
          <w:trHeight w:val="143"/>
        </w:trPr>
        <w:tc>
          <w:tcPr>
            <w:tcW w:w="2776" w:type="dxa"/>
          </w:tcPr>
          <w:p w:rsidR="0057091F" w:rsidRPr="0053599E" w:rsidRDefault="0057091F" w:rsidP="009F645F">
            <w:pPr>
              <w:spacing w:before="40" w:after="40"/>
              <w:rPr>
                <w:rFonts w:ascii="Century Gothic" w:hAnsi="Century Gothic" w:cs="Arial"/>
                <w:color w:val="000000"/>
                <w:sz w:val="20"/>
                <w:szCs w:val="20"/>
              </w:rPr>
            </w:pPr>
            <w:r>
              <w:rPr>
                <w:rFonts w:ascii="Century Gothic" w:hAnsi="Century Gothic" w:cs="Arial"/>
                <w:color w:val="000000"/>
                <w:sz w:val="20"/>
                <w:szCs w:val="20"/>
              </w:rPr>
              <w:t>1</w:t>
            </w:r>
          </w:p>
        </w:tc>
        <w:tc>
          <w:tcPr>
            <w:tcW w:w="3979" w:type="dxa"/>
            <w:vAlign w:val="center"/>
          </w:tcPr>
          <w:p w:rsidR="0057091F" w:rsidRPr="009F645F" w:rsidRDefault="0057091F" w:rsidP="009F645F">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Project Commencement</w:t>
            </w:r>
          </w:p>
        </w:tc>
        <w:tc>
          <w:tcPr>
            <w:tcW w:w="2487" w:type="dxa"/>
            <w:vAlign w:val="center"/>
          </w:tcPr>
          <w:p w:rsidR="0057091F" w:rsidRPr="009F645F" w:rsidRDefault="0057091F" w:rsidP="00503E72">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01 August 2014</w:t>
            </w:r>
          </w:p>
        </w:tc>
      </w:tr>
      <w:tr w:rsidR="0057091F" w:rsidRPr="009F4502" w:rsidTr="0057091F">
        <w:trPr>
          <w:trHeight w:val="143"/>
        </w:trPr>
        <w:tc>
          <w:tcPr>
            <w:tcW w:w="2776" w:type="dxa"/>
          </w:tcPr>
          <w:p w:rsidR="0057091F" w:rsidRPr="0053599E" w:rsidRDefault="0057091F" w:rsidP="009F645F">
            <w:pPr>
              <w:spacing w:before="40" w:after="40"/>
              <w:rPr>
                <w:rFonts w:ascii="Century Gothic" w:hAnsi="Century Gothic" w:cs="Arial"/>
                <w:color w:val="000000"/>
                <w:sz w:val="20"/>
                <w:szCs w:val="20"/>
              </w:rPr>
            </w:pPr>
            <w:r>
              <w:rPr>
                <w:rFonts w:ascii="Century Gothic" w:hAnsi="Century Gothic" w:cs="Arial"/>
                <w:color w:val="000000"/>
                <w:sz w:val="20"/>
                <w:szCs w:val="20"/>
              </w:rPr>
              <w:t>2</w:t>
            </w:r>
          </w:p>
        </w:tc>
        <w:tc>
          <w:tcPr>
            <w:tcW w:w="3979" w:type="dxa"/>
            <w:vAlign w:val="center"/>
          </w:tcPr>
          <w:p w:rsidR="0057091F" w:rsidRPr="009F645F" w:rsidRDefault="0057091F" w:rsidP="009F645F">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Supplier engaged</w:t>
            </w:r>
          </w:p>
        </w:tc>
        <w:tc>
          <w:tcPr>
            <w:tcW w:w="2487" w:type="dxa"/>
            <w:vAlign w:val="center"/>
          </w:tcPr>
          <w:p w:rsidR="0057091F" w:rsidRPr="009F645F" w:rsidRDefault="0057091F" w:rsidP="00503E72">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02 August 2014</w:t>
            </w:r>
          </w:p>
        </w:tc>
      </w:tr>
      <w:tr w:rsidR="0057091F" w:rsidRPr="009F4502" w:rsidTr="0057091F">
        <w:trPr>
          <w:trHeight w:val="143"/>
        </w:trPr>
        <w:tc>
          <w:tcPr>
            <w:tcW w:w="2776" w:type="dxa"/>
          </w:tcPr>
          <w:p w:rsidR="0057091F" w:rsidRPr="0053599E" w:rsidRDefault="0057091F" w:rsidP="009F645F">
            <w:pPr>
              <w:spacing w:before="40" w:after="40"/>
              <w:rPr>
                <w:rFonts w:ascii="Century Gothic" w:hAnsi="Century Gothic" w:cs="Arial"/>
                <w:color w:val="000000"/>
                <w:sz w:val="20"/>
                <w:szCs w:val="20"/>
              </w:rPr>
            </w:pPr>
            <w:r>
              <w:rPr>
                <w:rFonts w:ascii="Century Gothic" w:hAnsi="Century Gothic" w:cs="Arial"/>
                <w:color w:val="000000"/>
                <w:sz w:val="20"/>
                <w:szCs w:val="20"/>
              </w:rPr>
              <w:t>3</w:t>
            </w:r>
          </w:p>
        </w:tc>
        <w:tc>
          <w:tcPr>
            <w:tcW w:w="3979" w:type="dxa"/>
            <w:vAlign w:val="center"/>
          </w:tcPr>
          <w:p w:rsidR="0057091F" w:rsidRPr="009F645F" w:rsidRDefault="0057091F" w:rsidP="009F645F">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Scoping and planning complete</w:t>
            </w:r>
          </w:p>
        </w:tc>
        <w:tc>
          <w:tcPr>
            <w:tcW w:w="2487" w:type="dxa"/>
            <w:vAlign w:val="center"/>
          </w:tcPr>
          <w:p w:rsidR="0057091F" w:rsidRPr="009F645F" w:rsidRDefault="0057091F" w:rsidP="00503E72">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04 August 2014</w:t>
            </w:r>
          </w:p>
        </w:tc>
      </w:tr>
      <w:tr w:rsidR="0057091F" w:rsidRPr="009F4502" w:rsidTr="0057091F">
        <w:trPr>
          <w:trHeight w:val="143"/>
        </w:trPr>
        <w:tc>
          <w:tcPr>
            <w:tcW w:w="2776" w:type="dxa"/>
          </w:tcPr>
          <w:p w:rsidR="0057091F" w:rsidRPr="0053599E" w:rsidRDefault="0057091F" w:rsidP="009F645F">
            <w:pPr>
              <w:spacing w:before="40" w:after="40"/>
              <w:rPr>
                <w:rFonts w:ascii="Century Gothic" w:hAnsi="Century Gothic" w:cs="Arial"/>
                <w:color w:val="000000"/>
                <w:sz w:val="20"/>
                <w:szCs w:val="20"/>
              </w:rPr>
            </w:pPr>
            <w:r>
              <w:rPr>
                <w:rFonts w:ascii="Century Gothic" w:hAnsi="Century Gothic" w:cs="Arial"/>
                <w:color w:val="000000"/>
                <w:sz w:val="20"/>
                <w:szCs w:val="20"/>
              </w:rPr>
              <w:t>4</w:t>
            </w:r>
          </w:p>
        </w:tc>
        <w:tc>
          <w:tcPr>
            <w:tcW w:w="3979" w:type="dxa"/>
            <w:vAlign w:val="center"/>
          </w:tcPr>
          <w:p w:rsidR="0057091F" w:rsidRPr="009F645F" w:rsidRDefault="0057091F" w:rsidP="009F645F">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Interface design complete</w:t>
            </w:r>
          </w:p>
        </w:tc>
        <w:tc>
          <w:tcPr>
            <w:tcW w:w="2487" w:type="dxa"/>
            <w:vAlign w:val="center"/>
          </w:tcPr>
          <w:p w:rsidR="0057091F" w:rsidRPr="009F645F" w:rsidRDefault="0057091F" w:rsidP="00503E72">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10 August 2014</w:t>
            </w:r>
          </w:p>
        </w:tc>
      </w:tr>
      <w:tr w:rsidR="0057091F" w:rsidRPr="009F4502" w:rsidTr="0057091F">
        <w:trPr>
          <w:trHeight w:val="143"/>
        </w:trPr>
        <w:tc>
          <w:tcPr>
            <w:tcW w:w="2776" w:type="dxa"/>
          </w:tcPr>
          <w:p w:rsidR="0057091F" w:rsidRPr="0053599E" w:rsidRDefault="0057091F" w:rsidP="009F645F">
            <w:pPr>
              <w:spacing w:before="40" w:after="40"/>
              <w:rPr>
                <w:rFonts w:ascii="Century Gothic" w:hAnsi="Century Gothic" w:cs="Arial"/>
                <w:color w:val="000000"/>
                <w:sz w:val="20"/>
                <w:szCs w:val="20"/>
              </w:rPr>
            </w:pPr>
            <w:r>
              <w:rPr>
                <w:rFonts w:ascii="Century Gothic" w:hAnsi="Century Gothic" w:cs="Arial"/>
                <w:color w:val="000000"/>
                <w:sz w:val="20"/>
                <w:szCs w:val="20"/>
              </w:rPr>
              <w:t>5</w:t>
            </w:r>
          </w:p>
        </w:tc>
        <w:tc>
          <w:tcPr>
            <w:tcW w:w="3979" w:type="dxa"/>
            <w:vAlign w:val="center"/>
          </w:tcPr>
          <w:p w:rsidR="0057091F" w:rsidRPr="009F645F" w:rsidRDefault="0057091F" w:rsidP="009F645F">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Development complete</w:t>
            </w:r>
          </w:p>
        </w:tc>
        <w:tc>
          <w:tcPr>
            <w:tcW w:w="2487" w:type="dxa"/>
            <w:vAlign w:val="center"/>
          </w:tcPr>
          <w:p w:rsidR="0057091F" w:rsidRPr="009F645F" w:rsidRDefault="0057091F" w:rsidP="00503E72">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14 August 2014</w:t>
            </w:r>
          </w:p>
        </w:tc>
      </w:tr>
      <w:tr w:rsidR="0057091F" w:rsidRPr="009F4502" w:rsidTr="0057091F">
        <w:trPr>
          <w:trHeight w:val="143"/>
        </w:trPr>
        <w:tc>
          <w:tcPr>
            <w:tcW w:w="2776" w:type="dxa"/>
          </w:tcPr>
          <w:p w:rsidR="0057091F" w:rsidRPr="0053599E" w:rsidRDefault="0057091F" w:rsidP="009F645F">
            <w:pPr>
              <w:spacing w:before="40" w:after="40"/>
              <w:rPr>
                <w:rFonts w:ascii="Century Gothic" w:hAnsi="Century Gothic" w:cs="Arial"/>
                <w:color w:val="000000"/>
                <w:sz w:val="20"/>
                <w:szCs w:val="20"/>
              </w:rPr>
            </w:pPr>
            <w:r>
              <w:rPr>
                <w:rFonts w:ascii="Century Gothic" w:hAnsi="Century Gothic" w:cs="Arial"/>
                <w:color w:val="000000"/>
                <w:sz w:val="20"/>
                <w:szCs w:val="20"/>
              </w:rPr>
              <w:t>6</w:t>
            </w:r>
          </w:p>
        </w:tc>
        <w:tc>
          <w:tcPr>
            <w:tcW w:w="3979" w:type="dxa"/>
            <w:vAlign w:val="center"/>
          </w:tcPr>
          <w:p w:rsidR="0057091F" w:rsidRPr="009F645F" w:rsidRDefault="0057091F" w:rsidP="009F645F">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User testing complete</w:t>
            </w:r>
          </w:p>
        </w:tc>
        <w:tc>
          <w:tcPr>
            <w:tcW w:w="2487" w:type="dxa"/>
            <w:vAlign w:val="center"/>
          </w:tcPr>
          <w:p w:rsidR="0057091F" w:rsidRPr="009F645F" w:rsidRDefault="0057091F" w:rsidP="00503E72">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17 August 2014</w:t>
            </w:r>
          </w:p>
        </w:tc>
      </w:tr>
      <w:tr w:rsidR="0057091F" w:rsidRPr="009F4502" w:rsidTr="0057091F">
        <w:trPr>
          <w:trHeight w:val="143"/>
        </w:trPr>
        <w:tc>
          <w:tcPr>
            <w:tcW w:w="2776" w:type="dxa"/>
          </w:tcPr>
          <w:p w:rsidR="0057091F" w:rsidRPr="0053599E" w:rsidRDefault="0057091F" w:rsidP="009F645F">
            <w:pPr>
              <w:spacing w:before="40" w:after="40"/>
              <w:rPr>
                <w:rFonts w:ascii="Century Gothic" w:hAnsi="Century Gothic" w:cs="Arial"/>
                <w:color w:val="000000"/>
                <w:sz w:val="20"/>
                <w:szCs w:val="20"/>
              </w:rPr>
            </w:pPr>
            <w:r>
              <w:rPr>
                <w:rFonts w:ascii="Century Gothic" w:hAnsi="Century Gothic" w:cs="Arial"/>
                <w:color w:val="000000"/>
                <w:sz w:val="20"/>
                <w:szCs w:val="20"/>
              </w:rPr>
              <w:t>7</w:t>
            </w:r>
          </w:p>
        </w:tc>
        <w:tc>
          <w:tcPr>
            <w:tcW w:w="3979" w:type="dxa"/>
            <w:vAlign w:val="center"/>
          </w:tcPr>
          <w:p w:rsidR="0057091F" w:rsidRPr="009F645F" w:rsidRDefault="0057091F" w:rsidP="009F645F">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Training complete and system live</w:t>
            </w:r>
          </w:p>
        </w:tc>
        <w:tc>
          <w:tcPr>
            <w:tcW w:w="2487" w:type="dxa"/>
            <w:vAlign w:val="center"/>
          </w:tcPr>
          <w:p w:rsidR="0057091F" w:rsidRPr="009F645F" w:rsidRDefault="0057091F" w:rsidP="00503E72">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20 August 2014</w:t>
            </w:r>
          </w:p>
        </w:tc>
      </w:tr>
      <w:tr w:rsidR="0057091F" w:rsidRPr="009F4502" w:rsidTr="0057091F">
        <w:trPr>
          <w:trHeight w:val="143"/>
        </w:trPr>
        <w:tc>
          <w:tcPr>
            <w:tcW w:w="2776" w:type="dxa"/>
          </w:tcPr>
          <w:p w:rsidR="0057091F" w:rsidRPr="0053599E" w:rsidRDefault="0057091F" w:rsidP="009F645F">
            <w:pPr>
              <w:spacing w:before="40" w:after="40"/>
              <w:rPr>
                <w:rFonts w:ascii="Century Gothic" w:hAnsi="Century Gothic" w:cs="Arial"/>
                <w:color w:val="000000"/>
                <w:sz w:val="20"/>
                <w:szCs w:val="20"/>
              </w:rPr>
            </w:pPr>
            <w:r>
              <w:rPr>
                <w:rFonts w:ascii="Century Gothic" w:hAnsi="Century Gothic" w:cs="Arial"/>
                <w:color w:val="000000"/>
                <w:sz w:val="20"/>
                <w:szCs w:val="20"/>
              </w:rPr>
              <w:t>8</w:t>
            </w:r>
          </w:p>
        </w:tc>
        <w:tc>
          <w:tcPr>
            <w:tcW w:w="3979" w:type="dxa"/>
            <w:vAlign w:val="center"/>
          </w:tcPr>
          <w:p w:rsidR="0057091F" w:rsidRPr="009F645F" w:rsidRDefault="0057091F" w:rsidP="009F645F">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Project Completion</w:t>
            </w:r>
          </w:p>
        </w:tc>
        <w:tc>
          <w:tcPr>
            <w:tcW w:w="2487" w:type="dxa"/>
            <w:vAlign w:val="center"/>
          </w:tcPr>
          <w:p w:rsidR="0057091F" w:rsidRPr="009F645F" w:rsidRDefault="0057091F" w:rsidP="00503E72">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31 August 2014</w:t>
            </w:r>
          </w:p>
        </w:tc>
      </w:tr>
    </w:tbl>
    <w:p w:rsidR="00EE774B" w:rsidRPr="009F4502" w:rsidRDefault="00EE774B">
      <w:pPr>
        <w:rPr>
          <w:rFonts w:ascii="Century Gothic" w:eastAsiaTheme="majorEastAsia" w:hAnsi="Century Gothic" w:cs="Arial"/>
          <w:b/>
          <w:bCs/>
          <w:color w:val="365F91" w:themeColor="accent1" w:themeShade="BF"/>
          <w:sz w:val="28"/>
          <w:szCs w:val="28"/>
        </w:rPr>
      </w:pPr>
      <w:r w:rsidRPr="009F4502">
        <w:rPr>
          <w:rFonts w:ascii="Century Gothic" w:hAnsi="Century Gothic" w:cs="Arial"/>
        </w:rPr>
        <w:br w:type="page"/>
      </w:r>
    </w:p>
    <w:p w:rsidR="00112E0D" w:rsidRPr="001830F6" w:rsidRDefault="002B0C71" w:rsidP="001B5B8E">
      <w:pPr>
        <w:pStyle w:val="Heading1"/>
        <w:ind w:left="357" w:hanging="357"/>
        <w:rPr>
          <w:rFonts w:ascii="Century Gothic" w:hAnsi="Century Gothic" w:cs="Arial"/>
          <w:b w:val="0"/>
        </w:rPr>
      </w:pPr>
      <w:r>
        <w:rPr>
          <w:rFonts w:ascii="Century Gothic" w:hAnsi="Century Gothic" w:cs="Arial"/>
          <w:b w:val="0"/>
        </w:rPr>
        <w:lastRenderedPageBreak/>
        <w:t>Internal team roles</w:t>
      </w:r>
    </w:p>
    <w:p w:rsidR="000E7418" w:rsidRDefault="00542FA7">
      <w:pPr>
        <w:rPr>
          <w:rFonts w:ascii="Century Gothic" w:hAnsi="Century Gothic" w:cs="Arial"/>
        </w:rPr>
      </w:pPr>
      <w:r w:rsidRPr="00542FA7">
        <w:rPr>
          <w:rFonts w:ascii="Century Gothic" w:hAnsi="Century Gothic" w:cs="Arial"/>
        </w:rPr>
        <w:t xml:space="preserve">Successful execution of the project will require the input and participation of a number of team members, these are listed below along with their </w:t>
      </w:r>
      <w:r>
        <w:rPr>
          <w:rFonts w:ascii="Century Gothic" w:hAnsi="Century Gothic" w:cs="Arial"/>
        </w:rPr>
        <w:t xml:space="preserve">anticipated </w:t>
      </w:r>
      <w:r w:rsidRPr="00542FA7">
        <w:rPr>
          <w:rFonts w:ascii="Century Gothic" w:hAnsi="Century Gothic" w:cs="Arial"/>
        </w:rPr>
        <w:t>roles and responsibilities.</w:t>
      </w:r>
    </w:p>
    <w:p w:rsidR="004232B4" w:rsidRDefault="004232B4">
      <w:pPr>
        <w:rPr>
          <w:rFonts w:ascii="Century Gothic" w:hAnsi="Century Gothic" w:cs="Arial"/>
        </w:rPr>
      </w:pPr>
      <w:r>
        <w:rPr>
          <w:rFonts w:ascii="Century Gothic" w:hAnsi="Century Gothic" w:cs="Arial"/>
        </w:rPr>
        <w:t xml:space="preserve">The next stage of the project will include more detail on this including estimated effort and individual responsibilities. </w:t>
      </w:r>
    </w:p>
    <w:p w:rsidR="00A26A15" w:rsidRDefault="00A26A15" w:rsidP="00A26A15">
      <w:pPr>
        <w:pStyle w:val="Heading2"/>
        <w:rPr>
          <w:rFonts w:ascii="Century Gothic" w:hAnsi="Century Gothic" w:cs="Arial"/>
          <w:b w:val="0"/>
        </w:rPr>
      </w:pPr>
      <w:r w:rsidRPr="00A26A15">
        <w:rPr>
          <w:rFonts w:ascii="Century Gothic" w:hAnsi="Century Gothic" w:cs="Arial"/>
          <w:b w:val="0"/>
        </w:rPr>
        <w:t xml:space="preserve">Project </w:t>
      </w:r>
      <w:r w:rsidR="0001191C">
        <w:rPr>
          <w:rFonts w:ascii="Century Gothic" w:hAnsi="Century Gothic" w:cs="Arial"/>
          <w:b w:val="0"/>
        </w:rPr>
        <w:t>team</w:t>
      </w:r>
    </w:p>
    <w:p w:rsidR="0001191C" w:rsidRDefault="0001191C" w:rsidP="0001191C">
      <w:pPr>
        <w:rPr>
          <w:rFonts w:ascii="Century Gothic" w:hAnsi="Century Gothic" w:cs="Arial"/>
        </w:rPr>
      </w:pPr>
      <w:r>
        <w:rPr>
          <w:rFonts w:ascii="Century Gothic" w:hAnsi="Century Gothic" w:cs="Arial"/>
        </w:rPr>
        <w:t xml:space="preserve">The project team leader is </w:t>
      </w:r>
      <w:r w:rsidR="00FA60D3" w:rsidRPr="00FA60D3">
        <w:rPr>
          <w:rFonts w:ascii="Century Gothic" w:hAnsi="Century Gothic" w:cs="Arial"/>
          <w:b/>
          <w:color w:val="000000" w:themeColor="text1"/>
        </w:rPr>
        <w:t xml:space="preserve">test3</w:t>
      </w:r>
      <w:r w:rsidRPr="00FA60D3">
        <w:rPr>
          <w:rFonts w:ascii="Century Gothic" w:hAnsi="Century Gothic" w:cs="Arial"/>
          <w:b/>
          <w:color w:val="000000" w:themeColor="text1"/>
        </w:rPr>
        <w:t>.</w:t>
      </w:r>
      <w:r>
        <w:rPr>
          <w:rFonts w:ascii="Century Gothic" w:hAnsi="Century Gothic" w:cs="Arial"/>
        </w:rPr>
        <w:t xml:space="preserve"> </w:t>
      </w:r>
    </w:p>
    <w:tbl>
      <w:tblPr>
        <w:tblStyle w:val="TableGrid"/>
        <w:tblW w:w="833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3510"/>
        <w:gridCol w:w="4820"/>
      </w:tblGrid>
      <w:tr w:rsidR="00542FA7" w:rsidRPr="00ED4346" w:rsidTr="00B429C1">
        <w:trPr>
          <w:trHeight w:val="325"/>
        </w:trPr>
        <w:tc>
          <w:tcPr>
            <w:tcW w:w="3510" w:type="dxa"/>
          </w:tcPr>
          <w:p w:rsidR="00542FA7" w:rsidRPr="00BE5AD3" w:rsidRDefault="00542FA7" w:rsidP="00AF4214">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Team member</w:t>
            </w:r>
          </w:p>
        </w:tc>
        <w:tc>
          <w:tcPr>
            <w:tcW w:w="4820" w:type="dxa"/>
          </w:tcPr>
          <w:p w:rsidR="00542FA7" w:rsidRPr="00BE5AD3" w:rsidRDefault="00542FA7" w:rsidP="00AF4214">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Role (title)</w:t>
            </w:r>
          </w:p>
        </w:tc>
      </w:tr>
      <w:tr w:rsidR="0001191C" w:rsidRPr="009F4502" w:rsidTr="00B429C1">
        <w:trPr>
          <w:trHeight w:val="259"/>
        </w:trPr>
        <w:tc>
          <w:tcPr>
            <w:tcW w:w="3510" w:type="dxa"/>
          </w:tcPr>
          <w:p w:rsidR="0001191C" w:rsidRPr="00FA60D3" w:rsidRDefault="0053599E" w:rsidP="003639FB">
            <w:pPr>
              <w:spacing w:before="40" w:after="40"/>
              <w:rPr>
                <w:rFonts w:ascii="Century Gothic" w:hAnsi="Century Gothic" w:cs="Arial"/>
                <w:color w:val="000000" w:themeColor="text1"/>
                <w:sz w:val="20"/>
                <w:szCs w:val="20"/>
              </w:rPr>
            </w:pPr>
            <w:r w:rsidRPr="0053599E">
              <w:rPr>
                <w:rFonts w:ascii="Century Gothic" w:hAnsi="Century Gothic" w:cs="Arial"/>
                <w:color w:val="000000" w:themeColor="text1"/>
                <w:sz w:val="20"/>
                <w:szCs w:val="20"/>
              </w:rPr>
              <w:t>test3</w:t>
            </w:r>
          </w:p>
        </w:tc>
        <w:tc>
          <w:tcPr>
            <w:tcW w:w="4820" w:type="dxa"/>
          </w:tcPr>
          <w:p w:rsidR="0001191C" w:rsidRPr="00FA60D3" w:rsidRDefault="0053599E" w:rsidP="00383B2C">
            <w:pPr>
              <w:spacing w:before="40" w:after="40"/>
              <w:rPr>
                <w:rFonts w:ascii="Century Gothic" w:hAnsi="Century Gothic" w:cs="Arial"/>
                <w:color w:val="000000" w:themeColor="text1"/>
                <w:sz w:val="20"/>
                <w:szCs w:val="20"/>
              </w:rPr>
            </w:pPr>
            <w:r w:rsidRPr="0053599E">
              <w:rPr>
                <w:rFonts w:ascii="Century Gothic" w:hAnsi="Century Gothic" w:cs="Arial"/>
                <w:color w:val="000000" w:themeColor="text1"/>
                <w:sz w:val="20"/>
                <w:szCs w:val="20"/>
              </w:rPr>
              <w:t>Responsibility1</w:t>
            </w:r>
          </w:p>
        </w:tc>
      </w:tr>
      <w:tr w:rsidR="0001191C" w:rsidRPr="009F4502" w:rsidTr="00B429C1">
        <w:trPr>
          <w:trHeight w:val="259"/>
        </w:trPr>
        <w:tc>
          <w:tcPr>
            <w:tcW w:w="3510" w:type="dxa"/>
          </w:tcPr>
          <w:p w:rsidR="0001191C" w:rsidRPr="00FA60D3" w:rsidRDefault="0053599E" w:rsidP="003639FB">
            <w:pPr>
              <w:spacing w:before="40" w:after="40"/>
              <w:rPr>
                <w:rFonts w:ascii="Century Gothic" w:hAnsi="Century Gothic" w:cs="Arial"/>
                <w:color w:val="000000" w:themeColor="text1"/>
                <w:sz w:val="20"/>
                <w:szCs w:val="20"/>
              </w:rPr>
            </w:pPr>
            <w:r w:rsidRPr="0053599E">
              <w:rPr>
                <w:rFonts w:ascii="Century Gothic" w:hAnsi="Century Gothic" w:cs="Arial"/>
                <w:color w:val="000000" w:themeColor="text1"/>
                <w:sz w:val="20"/>
                <w:szCs w:val="20"/>
              </w:rPr>
              <w:t>test1</w:t>
            </w:r>
          </w:p>
        </w:tc>
        <w:tc>
          <w:tcPr>
            <w:tcW w:w="4820" w:type="dxa"/>
          </w:tcPr>
          <w:p w:rsidR="0001191C" w:rsidRPr="00FA60D3" w:rsidRDefault="0053599E" w:rsidP="00383B2C">
            <w:pPr>
              <w:spacing w:before="40" w:after="40"/>
              <w:rPr>
                <w:rFonts w:ascii="Century Gothic" w:hAnsi="Century Gothic" w:cs="Arial"/>
                <w:color w:val="000000" w:themeColor="text1"/>
                <w:sz w:val="20"/>
                <w:szCs w:val="20"/>
              </w:rPr>
            </w:pPr>
            <w:r w:rsidRPr="0053599E">
              <w:rPr>
                <w:rFonts w:ascii="Century Gothic" w:hAnsi="Century Gothic" w:cs="Arial"/>
                <w:color w:val="000000" w:themeColor="text1"/>
                <w:sz w:val="20"/>
                <w:szCs w:val="20"/>
              </w:rPr>
              <w:t>erwrw</w:t>
            </w:r>
          </w:p>
        </w:tc>
      </w:tr>
      <w:tr w:rsidR="0001191C" w:rsidRPr="009F4502" w:rsidTr="00B429C1">
        <w:trPr>
          <w:trHeight w:val="259"/>
        </w:trPr>
        <w:tc>
          <w:tcPr>
            <w:tcW w:w="3510" w:type="dxa"/>
          </w:tcPr>
          <w:p w:rsidR="0001191C" w:rsidRPr="00FA60D3" w:rsidRDefault="0053599E" w:rsidP="003639FB">
            <w:pPr>
              <w:spacing w:before="40" w:after="40"/>
              <w:rPr>
                <w:rFonts w:ascii="Century Gothic" w:hAnsi="Century Gothic" w:cs="Arial"/>
                <w:color w:val="000000" w:themeColor="text1"/>
                <w:sz w:val="20"/>
                <w:szCs w:val="20"/>
              </w:rPr>
            </w:pPr>
            <w:r w:rsidRPr="0053599E">
              <w:rPr>
                <w:rFonts w:ascii="Century Gothic" w:hAnsi="Century Gothic" w:cs="Arial"/>
                <w:color w:val="000000" w:themeColor="text1"/>
                <w:sz w:val="20"/>
                <w:szCs w:val="20"/>
              </w:rPr>
              <w:t>test2</w:t>
            </w:r>
          </w:p>
        </w:tc>
        <w:tc>
          <w:tcPr>
            <w:tcW w:w="4820" w:type="dxa"/>
          </w:tcPr>
          <w:p w:rsidR="0001191C" w:rsidRPr="00FA60D3" w:rsidRDefault="0053599E" w:rsidP="00383B2C">
            <w:pPr>
              <w:spacing w:before="40" w:after="40"/>
              <w:rPr>
                <w:rFonts w:ascii="Century Gothic" w:hAnsi="Century Gothic" w:cs="Arial"/>
                <w:color w:val="000000" w:themeColor="text1"/>
                <w:sz w:val="20"/>
                <w:szCs w:val="20"/>
              </w:rPr>
            </w:pPr>
            <w:r w:rsidRPr="0053599E">
              <w:rPr>
                <w:rFonts w:ascii="Century Gothic" w:hAnsi="Century Gothic" w:cs="Arial"/>
                <w:color w:val="000000" w:themeColor="text1"/>
                <w:sz w:val="20"/>
                <w:szCs w:val="20"/>
              </w:rPr>
              <w:t>rtert</w:t>
            </w:r>
          </w:p>
        </w:tc>
      </w:tr>
      <w:tr w:rsidR="0001191C" w:rsidRPr="009F4502" w:rsidTr="00B429C1">
        <w:trPr>
          <w:trHeight w:val="259"/>
        </w:trPr>
        <w:tc>
          <w:tcPr>
            <w:tcW w:w="3510" w:type="dxa"/>
          </w:tcPr>
          <w:p w:rsidR="0001191C" w:rsidRPr="00FA60D3" w:rsidRDefault="0053599E" w:rsidP="003639FB">
            <w:pPr>
              <w:spacing w:before="40" w:after="40"/>
              <w:rPr>
                <w:rFonts w:ascii="Century Gothic" w:hAnsi="Century Gothic" w:cs="Arial"/>
                <w:color w:val="000000" w:themeColor="text1"/>
                <w:sz w:val="20"/>
                <w:szCs w:val="20"/>
              </w:rPr>
            </w:pPr>
            <w:r w:rsidRPr="0053599E">
              <w:rPr>
                <w:rFonts w:ascii="Century Gothic" w:hAnsi="Century Gothic" w:cs="Arial"/>
                <w:color w:val="000000" w:themeColor="text1"/>
                <w:sz w:val="20"/>
                <w:szCs w:val="20"/>
              </w:rPr>
              <w:t>test4</w:t>
            </w:r>
          </w:p>
        </w:tc>
        <w:tc>
          <w:tcPr>
            <w:tcW w:w="4820" w:type="dxa"/>
          </w:tcPr>
          <w:p w:rsidR="0001191C" w:rsidRPr="00FA60D3" w:rsidRDefault="0053599E" w:rsidP="00383B2C">
            <w:pPr>
              <w:spacing w:before="40" w:after="40"/>
              <w:rPr>
                <w:rFonts w:ascii="Century Gothic" w:hAnsi="Century Gothic" w:cs="Arial"/>
                <w:color w:val="000000" w:themeColor="text1"/>
                <w:sz w:val="20"/>
                <w:szCs w:val="20"/>
              </w:rPr>
            </w:pPr>
            <w:r w:rsidRPr="0053599E">
              <w:rPr>
                <w:rFonts w:ascii="Century Gothic" w:hAnsi="Century Gothic" w:cs="Arial"/>
                <w:color w:val="000000" w:themeColor="text1"/>
                <w:sz w:val="20"/>
                <w:szCs w:val="20"/>
              </w:rPr>
              <w:t>tetet</w:t>
            </w:r>
          </w:p>
        </w:tc>
      </w:tr>
    </w:tbl>
    <w:p w:rsidR="00EC755F" w:rsidRDefault="00EC755F" w:rsidP="006203BD">
      <w:pPr>
        <w:rPr>
          <w:rFonts w:ascii="Century Gothic" w:hAnsi="Century Gothic" w:cs="Arial"/>
        </w:rPr>
      </w:pPr>
    </w:p>
    <w:p w:rsidR="00EC755F" w:rsidRDefault="00EC755F">
      <w:pPr>
        <w:rPr>
          <w:rFonts w:ascii="Century Gothic" w:hAnsi="Century Gothic" w:cs="Arial"/>
        </w:rPr>
      </w:pPr>
      <w:r>
        <w:rPr>
          <w:rFonts w:ascii="Century Gothic" w:hAnsi="Century Gothic" w:cs="Arial"/>
        </w:rPr>
        <w:br w:type="page"/>
      </w:r>
    </w:p>
    <w:p w:rsidR="00EC755F" w:rsidRPr="001830F6" w:rsidRDefault="00EC755F" w:rsidP="001B5B8E">
      <w:pPr>
        <w:pStyle w:val="Heading1"/>
        <w:ind w:left="357" w:hanging="357"/>
        <w:rPr>
          <w:rFonts w:ascii="Century Gothic" w:hAnsi="Century Gothic" w:cs="Arial"/>
          <w:b w:val="0"/>
        </w:rPr>
      </w:pPr>
      <w:bookmarkStart w:id="8" w:name="_Toc384199624"/>
      <w:r>
        <w:rPr>
          <w:rFonts w:ascii="Century Gothic" w:hAnsi="Century Gothic" w:cs="Arial"/>
          <w:b w:val="0"/>
        </w:rPr>
        <w:lastRenderedPageBreak/>
        <w:t>Conclusion and Next steps</w:t>
      </w:r>
      <w:bookmarkEnd w:id="8"/>
    </w:p>
    <w:p w:rsidR="00EC755F" w:rsidRDefault="003B6FF8" w:rsidP="00EC755F">
      <w:pPr>
        <w:rPr>
          <w:rFonts w:ascii="Century Gothic" w:hAnsi="Century Gothic" w:cs="Arial"/>
        </w:rPr>
      </w:pPr>
      <w:r>
        <w:rPr>
          <w:rFonts w:ascii="Century Gothic" w:hAnsi="Century Gothic" w:cs="Arial"/>
        </w:rPr>
        <w:t xml:space="preserve">To achieve the benefits </w:t>
      </w:r>
      <w:r w:rsidR="006F7508">
        <w:rPr>
          <w:rFonts w:ascii="Century Gothic" w:hAnsi="Century Gothic" w:cs="Arial"/>
        </w:rPr>
        <w:t xml:space="preserve">we propose to deliver the project following the milestones outlined. </w:t>
      </w:r>
    </w:p>
    <w:p w:rsidR="006F7508" w:rsidRDefault="006F7508" w:rsidP="00EC755F">
      <w:pPr>
        <w:rPr>
          <w:rFonts w:ascii="Century Gothic" w:hAnsi="Century Gothic" w:cs="Arial"/>
        </w:rPr>
      </w:pPr>
      <w:r>
        <w:rPr>
          <w:rFonts w:ascii="Century Gothic" w:hAnsi="Century Gothic" w:cs="Arial"/>
        </w:rPr>
        <w:t xml:space="preserve">The next step is to specify the project process and system functionality in greater detail. This will be captured in </w:t>
      </w:r>
      <w:r w:rsidRPr="0024591E">
        <w:rPr>
          <w:rFonts w:ascii="Century Gothic" w:hAnsi="Century Gothic" w:cs="Arial"/>
        </w:rPr>
        <w:t>a 'Project details' document</w:t>
      </w:r>
      <w:r>
        <w:rPr>
          <w:rFonts w:ascii="Century Gothic" w:hAnsi="Century Gothic" w:cs="Arial"/>
        </w:rPr>
        <w:t xml:space="preserve"> which will be the primary reference for all stakeholders. </w:t>
      </w:r>
    </w:p>
    <w:p w:rsidR="00FC1CA2" w:rsidRPr="009F4502" w:rsidRDefault="007714D6" w:rsidP="00EC755F">
      <w:pPr>
        <w:rPr>
          <w:rFonts w:ascii="Century Gothic" w:hAnsi="Century Gothic" w:cs="Arial"/>
        </w:rPr>
      </w:pPr>
      <w:r>
        <w:rPr>
          <w:rFonts w:ascii="Century Gothic" w:hAnsi="Century Gothic" w:cs="Arial"/>
        </w:rPr>
        <w:t xml:space="preserve">Please contact </w:t>
      </w:r>
      <w:r w:rsidR="00FA60D3" w:rsidRPr="00D94EB1">
        <w:rPr>
          <w:rFonts w:ascii="Century Gothic" w:hAnsi="Century Gothic" w:cs="Arial"/>
        </w:rPr>
        <w:t xml:space="preserve">test3</w:t>
      </w:r>
      <w:r>
        <w:rPr>
          <w:rFonts w:ascii="Century Gothic" w:hAnsi="Century Gothic" w:cs="Arial"/>
        </w:rPr>
        <w:t xml:space="preserve"> on </w:t>
      </w:r>
      <w:r w:rsidR="00FA60D3" w:rsidRPr="00D94EB1">
        <w:rPr>
          <w:rFonts w:ascii="Century Gothic" w:hAnsi="Century Gothic" w:cs="Arial"/>
        </w:rPr>
        <w:t xml:space="preserve">test@test.com</w:t>
      </w:r>
      <w:r w:rsidR="00FA60D3" w:rsidRPr="0024591E">
        <w:rPr>
          <w:rFonts w:ascii="Century Gothic" w:hAnsi="Century Gothic" w:cs="Arial"/>
          <w:color w:val="FF0000"/>
        </w:rPr>
        <w:t xml:space="preserve"> </w:t>
      </w:r>
      <w:r w:rsidRPr="0024591E">
        <w:rPr>
          <w:rFonts w:ascii="Century Gothic" w:hAnsi="Century Gothic" w:cs="Arial"/>
        </w:rPr>
        <w:t>which questions</w:t>
      </w:r>
      <w:r>
        <w:rPr>
          <w:rFonts w:ascii="Century Gothic" w:hAnsi="Century Gothic" w:cs="Arial"/>
        </w:rPr>
        <w:t xml:space="preserve"> and your feedback. </w:t>
      </w:r>
    </w:p>
    <w:p w:rsidR="00EC755F" w:rsidRDefault="00EC755F" w:rsidP="00EC755F">
      <w:pPr>
        <w:rPr>
          <w:rFonts w:ascii="Century Gothic" w:hAnsi="Century Gothic" w:cs="Arial"/>
        </w:rPr>
      </w:pPr>
    </w:p>
    <w:p w:rsidR="002B49C7" w:rsidRPr="009F4502" w:rsidRDefault="002B49C7" w:rsidP="006203BD">
      <w:pPr>
        <w:rPr>
          <w:rFonts w:ascii="Century Gothic" w:hAnsi="Century Gothic" w:cs="Arial"/>
        </w:rPr>
      </w:pPr>
    </w:p>
    <w:sectPr w:rsidR="002B49C7" w:rsidRPr="009F4502" w:rsidSect="007D742C">
      <w:footerReference w:type="default" r:id="rId8"/>
      <w:pgSz w:w="11906" w:h="16838"/>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0D3267"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02FCC" w:rsidRDefault="00902FCC" w:rsidP="006830D9">
      <w:pPr>
        <w:spacing w:after="0" w:line="240" w:lineRule="auto"/>
      </w:pPr>
      <w:r>
        <w:separator/>
      </w:r>
    </w:p>
  </w:endnote>
  <w:endnote w:type="continuationSeparator" w:id="1">
    <w:p w:rsidR="00902FCC" w:rsidRDefault="00902FCC" w:rsidP="006830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099F" w:rsidRPr="00236FCB" w:rsidRDefault="0092099F" w:rsidP="006830D9">
    <w:pPr>
      <w:pStyle w:val="Footer"/>
      <w:rPr>
        <w:rFonts w:ascii="Century Gothic" w:hAnsi="Century Gothic"/>
        <w:sz w:val="20"/>
      </w:rPr>
    </w:pPr>
    <w:r w:rsidRPr="00236FCB">
      <w:rPr>
        <w:rFonts w:ascii="Century Gothic" w:hAnsi="Century Gothic"/>
        <w:sz w:val="20"/>
      </w:rPr>
      <w:t>Commercial in confidence</w:t>
    </w:r>
    <w:r w:rsidRPr="00236FCB">
      <w:rPr>
        <w:rFonts w:ascii="Century Gothic" w:hAnsi="Century Gothic"/>
        <w:sz w:val="20"/>
      </w:rPr>
      <w:ptab w:relativeTo="margin" w:alignment="center" w:leader="none"/>
    </w:r>
    <w:r w:rsidRPr="00236FCB">
      <w:rPr>
        <w:rFonts w:ascii="Century Gothic" w:hAnsi="Century Gothic"/>
        <w:sz w:val="20"/>
      </w:rPr>
      <w:t xml:space="preserve">Project introduction document </w:t>
    </w:r>
  </w:p>
  <w:p w:rsidR="0092099F" w:rsidRPr="00236FCB" w:rsidRDefault="0092099F" w:rsidP="006830D9">
    <w:pPr>
      <w:pStyle w:val="Footer"/>
      <w:rPr>
        <w:rFonts w:ascii="Century Gothic" w:hAnsi="Century Gothic"/>
        <w:sz w:val="20"/>
      </w:rPr>
    </w:pPr>
    <w:r w:rsidRPr="00236FCB">
      <w:rPr>
        <w:rFonts w:ascii="Century Gothic" w:hAnsi="Century Gothic"/>
        <w:sz w:val="20"/>
      </w:rPr>
      <w:tab/>
      <w:t>03 September 2014</w:t>
    </w:r>
    <w:r w:rsidRPr="00236FCB">
      <w:rPr>
        <w:rFonts w:ascii="Century Gothic" w:hAnsi="Century Gothic"/>
        <w:sz w:val="20"/>
      </w:rPr>
      <w:tab/>
    </w:r>
    <w:hyperlink r:id="rId1" w:history="1">
      <w:r w:rsidRPr="00236FCB">
        <w:rPr>
          <w:rStyle w:val="Hyperlink"/>
          <w:rFonts w:ascii="Century Gothic" w:hAnsi="Century Gothic"/>
          <w:sz w:val="20"/>
        </w:rPr>
        <w:t>Produced by Skopes</w:t>
      </w:r>
    </w:hyperlink>
    <w:r w:rsidRPr="00236FCB">
      <w:rPr>
        <w:rFonts w:ascii="Century Gothic" w:hAnsi="Century Gothic"/>
        <w:sz w:val="20"/>
      </w:rP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02FCC" w:rsidRDefault="00902FCC" w:rsidP="006830D9">
      <w:pPr>
        <w:spacing w:after="0" w:line="240" w:lineRule="auto"/>
      </w:pPr>
      <w:r>
        <w:separator/>
      </w:r>
    </w:p>
  </w:footnote>
  <w:footnote w:type="continuationSeparator" w:id="1">
    <w:p w:rsidR="00902FCC" w:rsidRDefault="00902FCC" w:rsidP="006830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6558885">
    <w:multiLevelType w:val="hybridMultilevel"/>
    <w:lvl w:ilvl="0" w:tplc="6046449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A730E0D"/>
    <w:multiLevelType w:val="hybridMultilevel"/>
    <w:tmpl w:val="7CD45A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38A52F7"/>
    <w:multiLevelType w:val="hybridMultilevel"/>
    <w:tmpl w:val="8E1A28BA"/>
    <w:lvl w:ilvl="0" w:tplc="CA2442CA">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57370A9"/>
    <w:multiLevelType w:val="hybridMultilevel"/>
    <w:tmpl w:val="368C0A8E"/>
    <w:lvl w:ilvl="0" w:tplc="CA2442CA">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31595A01"/>
    <w:multiLevelType w:val="hybridMultilevel"/>
    <w:tmpl w:val="2CB440D2"/>
    <w:lvl w:ilvl="0" w:tplc="CA2442CA">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31733878"/>
    <w:multiLevelType w:val="hybridMultilevel"/>
    <w:tmpl w:val="4AE80B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31D87454"/>
    <w:multiLevelType w:val="hybridMultilevel"/>
    <w:tmpl w:val="07DCFE6E"/>
    <w:lvl w:ilvl="0" w:tplc="CA2442CA">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33C13160"/>
    <w:multiLevelType w:val="hybridMultilevel"/>
    <w:tmpl w:val="FFD68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378A5D28"/>
    <w:multiLevelType w:val="hybridMultilevel"/>
    <w:tmpl w:val="298EA1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5E650755"/>
    <w:multiLevelType w:val="hybridMultilevel"/>
    <w:tmpl w:val="005AEC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634E6766"/>
    <w:multiLevelType w:val="hybridMultilevel"/>
    <w:tmpl w:val="05DAF38E"/>
    <w:lvl w:ilvl="0" w:tplc="35267A1A">
      <w:start w:val="1"/>
      <w:numFmt w:val="decimal"/>
      <w:pStyle w:val="Heading1"/>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69F411CD"/>
    <w:multiLevelType w:val="hybridMultilevel"/>
    <w:tmpl w:val="427020C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70DF6238"/>
    <w:multiLevelType w:val="hybridMultilevel"/>
    <w:tmpl w:val="6F66300C"/>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num w:numId="1">
    <w:abstractNumId w:val="9"/>
  </w:num>
  <w:num w:numId="2">
    <w:abstractNumId w:val="6"/>
  </w:num>
  <w:num w:numId="3">
    <w:abstractNumId w:val="4"/>
  </w:num>
  <w:num w:numId="4">
    <w:abstractNumId w:val="1"/>
  </w:num>
  <w:num w:numId="5">
    <w:abstractNumId w:val="5"/>
  </w:num>
  <w:num w:numId="6">
    <w:abstractNumId w:val="3"/>
  </w:num>
  <w:num w:numId="7">
    <w:abstractNumId w:val="2"/>
  </w:num>
  <w:num w:numId="8">
    <w:abstractNumId w:val="7"/>
  </w:num>
  <w:num w:numId="9">
    <w:abstractNumId w:val="8"/>
  </w:num>
  <w:num w:numId="10">
    <w:abstractNumId w:val="11"/>
  </w:num>
  <w:num w:numId="11">
    <w:abstractNumId w:val="9"/>
  </w:num>
  <w:num w:numId="12">
    <w:abstractNumId w:val="9"/>
  </w:num>
  <w:num w:numId="13">
    <w:abstractNumId w:val="9"/>
  </w:num>
  <w:num w:numId="14">
    <w:abstractNumId w:val="9"/>
  </w:num>
  <w:num w:numId="15">
    <w:abstractNumId w:val="9"/>
  </w:num>
  <w:num w:numId="16">
    <w:abstractNumId w:val="9"/>
  </w:num>
  <w:num w:numId="17">
    <w:abstractNumId w:val="0"/>
  </w:num>
  <w:num w:numId="18">
    <w:abstractNumId w:val="10"/>
  </w:num>
  <w:num w:numId="19">
    <w:abstractNumId w:val="9"/>
  </w:num>
  <w:num w:numId="20">
    <w:abstractNumId w:val="9"/>
  </w:num>
  <w:num w:numId="21">
    <w:abstractNumId w:val="9"/>
  </w:num>
  <w:num w:numId="22">
    <w:abstractNumId w:val="9"/>
  </w:num>
  <w:num w:numId="56558885">
    <w:abstractNumId w:val="5655888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cubed">
    <w15:presenceInfo w15:providerId="None" w15:userId="Lcube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F10B2"/>
    <w:rsid w:val="00001B7E"/>
    <w:rsid w:val="000032F4"/>
    <w:rsid w:val="00005FF6"/>
    <w:rsid w:val="0001191C"/>
    <w:rsid w:val="0001455B"/>
    <w:rsid w:val="00037A68"/>
    <w:rsid w:val="0008548C"/>
    <w:rsid w:val="00092088"/>
    <w:rsid w:val="000C3A3D"/>
    <w:rsid w:val="000C619D"/>
    <w:rsid w:val="000D238D"/>
    <w:rsid w:val="000D3C8A"/>
    <w:rsid w:val="000E1611"/>
    <w:rsid w:val="000E7418"/>
    <w:rsid w:val="000F10B2"/>
    <w:rsid w:val="00112E0D"/>
    <w:rsid w:val="00127BB6"/>
    <w:rsid w:val="00157352"/>
    <w:rsid w:val="001573B9"/>
    <w:rsid w:val="0017617A"/>
    <w:rsid w:val="001830F6"/>
    <w:rsid w:val="00190D5F"/>
    <w:rsid w:val="00192AB2"/>
    <w:rsid w:val="001B5B8E"/>
    <w:rsid w:val="001B5E4C"/>
    <w:rsid w:val="001B778C"/>
    <w:rsid w:val="001C1AEF"/>
    <w:rsid w:val="001C68F6"/>
    <w:rsid w:val="001E1B7D"/>
    <w:rsid w:val="001F7BE4"/>
    <w:rsid w:val="00214B2E"/>
    <w:rsid w:val="0021514E"/>
    <w:rsid w:val="0022062D"/>
    <w:rsid w:val="00236FCB"/>
    <w:rsid w:val="0024591E"/>
    <w:rsid w:val="00261E71"/>
    <w:rsid w:val="00294A47"/>
    <w:rsid w:val="002B0C71"/>
    <w:rsid w:val="002B49C7"/>
    <w:rsid w:val="002B63EF"/>
    <w:rsid w:val="002C166D"/>
    <w:rsid w:val="002D3DFE"/>
    <w:rsid w:val="002E4897"/>
    <w:rsid w:val="002F00F8"/>
    <w:rsid w:val="00306134"/>
    <w:rsid w:val="00310F3C"/>
    <w:rsid w:val="003234B7"/>
    <w:rsid w:val="00340769"/>
    <w:rsid w:val="00342BBE"/>
    <w:rsid w:val="0034379C"/>
    <w:rsid w:val="00343E2A"/>
    <w:rsid w:val="00353A48"/>
    <w:rsid w:val="00354C6E"/>
    <w:rsid w:val="00355123"/>
    <w:rsid w:val="003639FB"/>
    <w:rsid w:val="00383B2C"/>
    <w:rsid w:val="003862BB"/>
    <w:rsid w:val="00386FE2"/>
    <w:rsid w:val="003B1F84"/>
    <w:rsid w:val="003B24C7"/>
    <w:rsid w:val="003B6FF8"/>
    <w:rsid w:val="003D104F"/>
    <w:rsid w:val="003D4E81"/>
    <w:rsid w:val="003E2118"/>
    <w:rsid w:val="003F1D62"/>
    <w:rsid w:val="004232B4"/>
    <w:rsid w:val="00426E5B"/>
    <w:rsid w:val="004438F2"/>
    <w:rsid w:val="004456E0"/>
    <w:rsid w:val="0045067F"/>
    <w:rsid w:val="00457DF9"/>
    <w:rsid w:val="00463292"/>
    <w:rsid w:val="00474DC1"/>
    <w:rsid w:val="00482E0B"/>
    <w:rsid w:val="00487B5F"/>
    <w:rsid w:val="004904A2"/>
    <w:rsid w:val="004958AF"/>
    <w:rsid w:val="004977CC"/>
    <w:rsid w:val="004A431B"/>
    <w:rsid w:val="004B64F4"/>
    <w:rsid w:val="004B7D40"/>
    <w:rsid w:val="004C4C6E"/>
    <w:rsid w:val="00500092"/>
    <w:rsid w:val="00500E58"/>
    <w:rsid w:val="005033F1"/>
    <w:rsid w:val="00503E72"/>
    <w:rsid w:val="00512227"/>
    <w:rsid w:val="0053222D"/>
    <w:rsid w:val="0053599E"/>
    <w:rsid w:val="005407E2"/>
    <w:rsid w:val="00542FA7"/>
    <w:rsid w:val="00554C59"/>
    <w:rsid w:val="0057091F"/>
    <w:rsid w:val="005725A2"/>
    <w:rsid w:val="00577DAB"/>
    <w:rsid w:val="005B2498"/>
    <w:rsid w:val="005C190B"/>
    <w:rsid w:val="005C4CCD"/>
    <w:rsid w:val="005C72DF"/>
    <w:rsid w:val="005D2137"/>
    <w:rsid w:val="005D4717"/>
    <w:rsid w:val="005E25D3"/>
    <w:rsid w:val="005E7A56"/>
    <w:rsid w:val="005F3054"/>
    <w:rsid w:val="005F6D55"/>
    <w:rsid w:val="006143CD"/>
    <w:rsid w:val="006203BD"/>
    <w:rsid w:val="00621015"/>
    <w:rsid w:val="0062340C"/>
    <w:rsid w:val="00635D3C"/>
    <w:rsid w:val="006403CD"/>
    <w:rsid w:val="006522C7"/>
    <w:rsid w:val="006530EF"/>
    <w:rsid w:val="00662F1A"/>
    <w:rsid w:val="006655AD"/>
    <w:rsid w:val="00667F2F"/>
    <w:rsid w:val="0067251B"/>
    <w:rsid w:val="006813D9"/>
    <w:rsid w:val="006830D9"/>
    <w:rsid w:val="006912DD"/>
    <w:rsid w:val="00691622"/>
    <w:rsid w:val="0069480E"/>
    <w:rsid w:val="006A2E7D"/>
    <w:rsid w:val="006B6CAB"/>
    <w:rsid w:val="006C0F59"/>
    <w:rsid w:val="006C1E48"/>
    <w:rsid w:val="006C5D88"/>
    <w:rsid w:val="006E1FB3"/>
    <w:rsid w:val="006E79BE"/>
    <w:rsid w:val="006F212B"/>
    <w:rsid w:val="006F7508"/>
    <w:rsid w:val="00707CA3"/>
    <w:rsid w:val="00707FBC"/>
    <w:rsid w:val="00730819"/>
    <w:rsid w:val="00755AFB"/>
    <w:rsid w:val="00763F0E"/>
    <w:rsid w:val="007714D6"/>
    <w:rsid w:val="00790184"/>
    <w:rsid w:val="007968E9"/>
    <w:rsid w:val="007A246D"/>
    <w:rsid w:val="007A3086"/>
    <w:rsid w:val="007A4D56"/>
    <w:rsid w:val="007A554A"/>
    <w:rsid w:val="007A6948"/>
    <w:rsid w:val="007B05A8"/>
    <w:rsid w:val="007C3749"/>
    <w:rsid w:val="007C38A6"/>
    <w:rsid w:val="007D008A"/>
    <w:rsid w:val="007D1F84"/>
    <w:rsid w:val="007D742C"/>
    <w:rsid w:val="007E631B"/>
    <w:rsid w:val="00815ACE"/>
    <w:rsid w:val="008311BA"/>
    <w:rsid w:val="008512B3"/>
    <w:rsid w:val="00854BFB"/>
    <w:rsid w:val="00855391"/>
    <w:rsid w:val="00875294"/>
    <w:rsid w:val="0087551D"/>
    <w:rsid w:val="00882C50"/>
    <w:rsid w:val="00885F93"/>
    <w:rsid w:val="008906EC"/>
    <w:rsid w:val="008A4318"/>
    <w:rsid w:val="008B6355"/>
    <w:rsid w:val="008C1347"/>
    <w:rsid w:val="008C2FA1"/>
    <w:rsid w:val="008E01C0"/>
    <w:rsid w:val="008E2399"/>
    <w:rsid w:val="008E51C4"/>
    <w:rsid w:val="008E6FA8"/>
    <w:rsid w:val="008F64B3"/>
    <w:rsid w:val="00902FCC"/>
    <w:rsid w:val="00911297"/>
    <w:rsid w:val="0092099F"/>
    <w:rsid w:val="00943A8D"/>
    <w:rsid w:val="009604F1"/>
    <w:rsid w:val="009621EA"/>
    <w:rsid w:val="00982A45"/>
    <w:rsid w:val="009A0009"/>
    <w:rsid w:val="009A216D"/>
    <w:rsid w:val="009C0E01"/>
    <w:rsid w:val="009C3103"/>
    <w:rsid w:val="009C31E1"/>
    <w:rsid w:val="009C57BB"/>
    <w:rsid w:val="009C59E9"/>
    <w:rsid w:val="009D2825"/>
    <w:rsid w:val="009F4502"/>
    <w:rsid w:val="009F5ADE"/>
    <w:rsid w:val="009F645F"/>
    <w:rsid w:val="009F7AF2"/>
    <w:rsid w:val="00A031E5"/>
    <w:rsid w:val="00A20008"/>
    <w:rsid w:val="00A26A15"/>
    <w:rsid w:val="00A326B4"/>
    <w:rsid w:val="00A33C10"/>
    <w:rsid w:val="00A4558A"/>
    <w:rsid w:val="00A65BC9"/>
    <w:rsid w:val="00A7783D"/>
    <w:rsid w:val="00A814B1"/>
    <w:rsid w:val="00A81F0D"/>
    <w:rsid w:val="00A93438"/>
    <w:rsid w:val="00A96F51"/>
    <w:rsid w:val="00AB4908"/>
    <w:rsid w:val="00AB6541"/>
    <w:rsid w:val="00AE233A"/>
    <w:rsid w:val="00AF4214"/>
    <w:rsid w:val="00AF4CAC"/>
    <w:rsid w:val="00AF7FE7"/>
    <w:rsid w:val="00B01755"/>
    <w:rsid w:val="00B017DA"/>
    <w:rsid w:val="00B05B0B"/>
    <w:rsid w:val="00B110DE"/>
    <w:rsid w:val="00B17EA1"/>
    <w:rsid w:val="00B23E7D"/>
    <w:rsid w:val="00B36EC4"/>
    <w:rsid w:val="00B37DF9"/>
    <w:rsid w:val="00B429C1"/>
    <w:rsid w:val="00B45989"/>
    <w:rsid w:val="00B533E9"/>
    <w:rsid w:val="00B63AAA"/>
    <w:rsid w:val="00B70616"/>
    <w:rsid w:val="00B71A54"/>
    <w:rsid w:val="00B9143F"/>
    <w:rsid w:val="00B93FDA"/>
    <w:rsid w:val="00B97425"/>
    <w:rsid w:val="00B979ED"/>
    <w:rsid w:val="00BA5152"/>
    <w:rsid w:val="00BB16C5"/>
    <w:rsid w:val="00BC11D5"/>
    <w:rsid w:val="00BD21D2"/>
    <w:rsid w:val="00BD5478"/>
    <w:rsid w:val="00BE5AD3"/>
    <w:rsid w:val="00BE5FDF"/>
    <w:rsid w:val="00BF2426"/>
    <w:rsid w:val="00BF72C3"/>
    <w:rsid w:val="00BF7945"/>
    <w:rsid w:val="00C245E4"/>
    <w:rsid w:val="00C95EAC"/>
    <w:rsid w:val="00C96AAA"/>
    <w:rsid w:val="00CA0D29"/>
    <w:rsid w:val="00CB0E1D"/>
    <w:rsid w:val="00CB3254"/>
    <w:rsid w:val="00CC0FAD"/>
    <w:rsid w:val="00CC4284"/>
    <w:rsid w:val="00CD0377"/>
    <w:rsid w:val="00CD5C8E"/>
    <w:rsid w:val="00CE542D"/>
    <w:rsid w:val="00CF412D"/>
    <w:rsid w:val="00CF6EDD"/>
    <w:rsid w:val="00D0011F"/>
    <w:rsid w:val="00D07CC5"/>
    <w:rsid w:val="00D148F0"/>
    <w:rsid w:val="00D212AD"/>
    <w:rsid w:val="00D233FD"/>
    <w:rsid w:val="00D56C35"/>
    <w:rsid w:val="00D57A4A"/>
    <w:rsid w:val="00D76FED"/>
    <w:rsid w:val="00D94EB1"/>
    <w:rsid w:val="00D96FFF"/>
    <w:rsid w:val="00DA0AD8"/>
    <w:rsid w:val="00E04774"/>
    <w:rsid w:val="00E70A1B"/>
    <w:rsid w:val="00E84AED"/>
    <w:rsid w:val="00E94F56"/>
    <w:rsid w:val="00EC755F"/>
    <w:rsid w:val="00ED127A"/>
    <w:rsid w:val="00ED4346"/>
    <w:rsid w:val="00EE63EB"/>
    <w:rsid w:val="00EE73BF"/>
    <w:rsid w:val="00EE774B"/>
    <w:rsid w:val="00F030BF"/>
    <w:rsid w:val="00F11F12"/>
    <w:rsid w:val="00F366A4"/>
    <w:rsid w:val="00F433B1"/>
    <w:rsid w:val="00F51EF3"/>
    <w:rsid w:val="00F818F9"/>
    <w:rsid w:val="00F924E2"/>
    <w:rsid w:val="00FA60D3"/>
    <w:rsid w:val="00FB7C88"/>
    <w:rsid w:val="00FC1CA2"/>
    <w:rsid w:val="00FE6C65"/>
    <w:rsid w:val="00FF3042"/>
    <w:rsid w:val="00FF52D4"/>
    <w:rsid w:val="00FF70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742C"/>
  </w:style>
  <w:style w:type="paragraph" w:styleId="Heading1">
    <w:name w:val="heading 1"/>
    <w:basedOn w:val="Normal"/>
    <w:next w:val="Normal"/>
    <w:link w:val="Heading1Char"/>
    <w:uiPriority w:val="9"/>
    <w:qFormat/>
    <w:rsid w:val="001830F6"/>
    <w:pPr>
      <w:keepNext/>
      <w:keepLines/>
      <w:numPr>
        <w:numId w:val="1"/>
      </w:numPr>
      <w:spacing w:before="480" w:after="24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236FCB"/>
    <w:pPr>
      <w:keepNext/>
      <w:keepLines/>
      <w:spacing w:before="36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32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830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830D9"/>
  </w:style>
  <w:style w:type="paragraph" w:styleId="Footer">
    <w:name w:val="footer"/>
    <w:basedOn w:val="Normal"/>
    <w:link w:val="FooterChar"/>
    <w:uiPriority w:val="99"/>
    <w:semiHidden/>
    <w:unhideWhenUsed/>
    <w:rsid w:val="006830D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830D9"/>
  </w:style>
  <w:style w:type="paragraph" w:styleId="BalloonText">
    <w:name w:val="Balloon Text"/>
    <w:basedOn w:val="Normal"/>
    <w:link w:val="BalloonTextChar"/>
    <w:uiPriority w:val="99"/>
    <w:semiHidden/>
    <w:unhideWhenUsed/>
    <w:rsid w:val="00683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0D9"/>
    <w:rPr>
      <w:rFonts w:ascii="Tahoma" w:hAnsi="Tahoma" w:cs="Tahoma"/>
      <w:sz w:val="16"/>
      <w:szCs w:val="16"/>
    </w:rPr>
  </w:style>
  <w:style w:type="character" w:styleId="Hyperlink">
    <w:name w:val="Hyperlink"/>
    <w:basedOn w:val="DefaultParagraphFont"/>
    <w:uiPriority w:val="99"/>
    <w:unhideWhenUsed/>
    <w:rsid w:val="006830D9"/>
    <w:rPr>
      <w:color w:val="0000FF" w:themeColor="hyperlink"/>
      <w:u w:val="single"/>
    </w:rPr>
  </w:style>
  <w:style w:type="paragraph" w:styleId="TOC1">
    <w:name w:val="toc 1"/>
    <w:basedOn w:val="Normal"/>
    <w:next w:val="Normal"/>
    <w:autoRedefine/>
    <w:uiPriority w:val="39"/>
    <w:rsid w:val="00E94F56"/>
    <w:pPr>
      <w:tabs>
        <w:tab w:val="left" w:pos="440"/>
        <w:tab w:val="right" w:leader="dot" w:pos="9016"/>
      </w:tabs>
      <w:spacing w:before="120" w:after="120" w:line="240" w:lineRule="auto"/>
    </w:pPr>
    <w:rPr>
      <w:rFonts w:ascii="Times New Roman" w:eastAsia="Times New Roman" w:hAnsi="Times New Roman" w:cs="Times New Roman"/>
      <w:sz w:val="24"/>
      <w:szCs w:val="20"/>
      <w:lang w:val="en-US"/>
    </w:rPr>
  </w:style>
  <w:style w:type="paragraph" w:styleId="Title">
    <w:name w:val="Title"/>
    <w:basedOn w:val="Normal"/>
    <w:next w:val="Normal"/>
    <w:link w:val="TitleChar"/>
    <w:uiPriority w:val="10"/>
    <w:qFormat/>
    <w:rsid w:val="006143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43C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830F6"/>
    <w:rPr>
      <w:rFonts w:asciiTheme="majorHAnsi" w:eastAsiaTheme="majorEastAsia" w:hAnsiTheme="majorHAnsi" w:cstheme="majorBidi"/>
      <w:b/>
      <w:bCs/>
      <w:color w:val="365F91" w:themeColor="accent1" w:themeShade="BF"/>
      <w:sz w:val="32"/>
      <w:szCs w:val="28"/>
    </w:rPr>
  </w:style>
  <w:style w:type="character" w:customStyle="1" w:styleId="Heading2Char">
    <w:name w:val="Heading 2 Char"/>
    <w:basedOn w:val="DefaultParagraphFont"/>
    <w:link w:val="Heading2"/>
    <w:uiPriority w:val="9"/>
    <w:rsid w:val="00236FC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C1E48"/>
    <w:pPr>
      <w:ind w:left="720"/>
      <w:contextualSpacing/>
    </w:pPr>
  </w:style>
  <w:style w:type="paragraph" w:styleId="TOC2">
    <w:name w:val="toc 2"/>
    <w:basedOn w:val="Normal"/>
    <w:next w:val="Normal"/>
    <w:autoRedefine/>
    <w:uiPriority w:val="39"/>
    <w:unhideWhenUsed/>
    <w:rsid w:val="00E94F56"/>
    <w:pPr>
      <w:tabs>
        <w:tab w:val="right" w:leader="dot" w:pos="9016"/>
      </w:tabs>
      <w:spacing w:before="120" w:after="100"/>
      <w:ind w:left="851"/>
    </w:pPr>
  </w:style>
  <w:style w:type="table" w:styleId="TableGrid">
    <w:name w:val="Table Grid"/>
    <w:basedOn w:val="TableNormal"/>
    <w:uiPriority w:val="59"/>
    <w:rsid w:val="00885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032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A0D29"/>
    <w:pPr>
      <w:spacing w:after="100"/>
      <w:ind w:left="440"/>
    </w:pPr>
  </w:style>
  <w:style w:type="character" w:styleId="CommentReference">
    <w:name w:val="annotation reference"/>
    <w:basedOn w:val="DefaultParagraphFont"/>
    <w:uiPriority w:val="99"/>
    <w:semiHidden/>
    <w:unhideWhenUsed/>
    <w:rsid w:val="009F645F"/>
    <w:rPr>
      <w:sz w:val="16"/>
      <w:szCs w:val="16"/>
    </w:rPr>
  </w:style>
  <w:style w:type="paragraph" w:styleId="CommentText">
    <w:name w:val="annotation text"/>
    <w:basedOn w:val="Normal"/>
    <w:link w:val="CommentTextChar"/>
    <w:uiPriority w:val="99"/>
    <w:semiHidden/>
    <w:unhideWhenUsed/>
    <w:rsid w:val="009F645F"/>
    <w:pPr>
      <w:spacing w:line="240" w:lineRule="auto"/>
    </w:pPr>
    <w:rPr>
      <w:sz w:val="20"/>
      <w:szCs w:val="20"/>
    </w:rPr>
  </w:style>
  <w:style w:type="character" w:customStyle="1" w:styleId="CommentTextChar">
    <w:name w:val="Comment Text Char"/>
    <w:basedOn w:val="DefaultParagraphFont"/>
    <w:link w:val="CommentText"/>
    <w:uiPriority w:val="99"/>
    <w:semiHidden/>
    <w:rsid w:val="009F645F"/>
    <w:rPr>
      <w:sz w:val="20"/>
      <w:szCs w:val="20"/>
    </w:rPr>
  </w:style>
  <w:style w:type="paragraph" w:styleId="CommentSubject">
    <w:name w:val="annotation subject"/>
    <w:basedOn w:val="CommentText"/>
    <w:next w:val="CommentText"/>
    <w:link w:val="CommentSubjectChar"/>
    <w:uiPriority w:val="99"/>
    <w:semiHidden/>
    <w:unhideWhenUsed/>
    <w:rsid w:val="009F645F"/>
    <w:rPr>
      <w:b/>
      <w:bCs/>
    </w:rPr>
  </w:style>
  <w:style w:type="character" w:customStyle="1" w:styleId="CommentSubjectChar">
    <w:name w:val="Comment Subject Char"/>
    <w:basedOn w:val="CommentTextChar"/>
    <w:link w:val="CommentSubject"/>
    <w:uiPriority w:val="99"/>
    <w:semiHidden/>
    <w:rsid w:val="009F645F"/>
    <w:rPr>
      <w:b/>
      <w:bCs/>
      <w:sz w:val="20"/>
      <w:szCs w:val="20"/>
    </w:r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r="http://schemas.openxmlformats.org/officeDocument/2006/relationships" xmlns:w="http://schemas.openxmlformats.org/wordprocessingml/2006/main">
  <w:divs>
    <w:div w:id="990518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5406a96d2f757" Type="http://schemas.openxmlformats.org/officeDocument/2006/relationships/image" Target="http://beta.skop.es/wp-content/uploads/companylogos/thumbs/109/cubed_me-01.jpg"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ko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9CCBFF9-2B9C-44A1-8916-19A147CAA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7</Pages>
  <Words>760</Words>
  <Characters>4333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Lcubed</dc:creator>
  <cp:lastModifiedBy>Shalini</cp:lastModifiedBy>
  <cp:revision>15</cp:revision>
  <dcterms:created xsi:type="dcterms:W3CDTF">2014-05-22T03:09:00Z</dcterms:created>
  <dcterms:modified xsi:type="dcterms:W3CDTF">2014-08-28T06:13:00Z</dcterms:modified>
</cp:coreProperties>
</file>