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Default Extension="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30D9" w:rsidRPr="00D96F0F" w:rsidRDefault="006830D9">
      <w:pPr>
        <w:rPr>
          <w:rFonts w:ascii="Century Gothic" w:hAnsi="Century Gothic" w:cstheme="minorHAnsi"/>
        </w:rPr>
      </w:pPr>
    </w:p>
    <w:p w:rsidR="006830D9" w:rsidRPr="00D96F0F" w:rsidRDefault="006830D9">
      <w:pPr>
        <w:rPr>
          <w:rFonts w:ascii="Century Gothic" w:hAnsi="Century Gothic" w:cstheme="minorHAnsi"/>
        </w:rPr>
      </w:pPr>
    </w:p>
    <w:p w:rsidR="006830D9" w:rsidRPr="00D96F0F" w:rsidRDefault="006830D9">
      <w:pPr>
        <w:rPr>
          <w:rFonts w:ascii="Century Gothic" w:hAnsi="Century Gothic" w:cstheme="minorHAnsi"/>
        </w:rPr>
      </w:pPr>
    </w:p>
    <w:p w:rsidR="00383A22" w:rsidRDefault="0021632C" w:rsidP="00BF72C3">
      <w:pPr>
        <w:jc w:val="center"/>
        <w:rPr>
          <w:rFonts w:ascii="Century Gothic" w:hAnsi="Century Gothic" w:cs="Arial"/>
          <w:color w:val="1F497D" w:themeColor="text2"/>
          <w:sz w:val="52"/>
        </w:rPr>
      </w:pPr>
      <w:r w:rsidRPr="00D96F0F">
        <w:rPr>
          <w:rFonts w:ascii="Century Gothic" w:hAnsi="Century Gothic" w:cs="Arial"/>
          <w:color w:val="1F497D" w:themeColor="text2"/>
          <w:sz w:val="52"/>
        </w:rPr>
        <w:t>Expression of interest</w:t>
      </w:r>
      <w:r w:rsidR="00036ABE" w:rsidRPr="00D96F0F">
        <w:rPr>
          <w:rFonts w:ascii="Century Gothic" w:hAnsi="Century Gothic" w:cs="Arial"/>
          <w:color w:val="1F497D" w:themeColor="text2"/>
          <w:sz w:val="52"/>
        </w:rPr>
        <w:t xml:space="preserve"> (EoI)</w:t>
      </w:r>
      <w:r w:rsidR="00383A22" w:rsidRPr="00383A22">
        <w:rPr>
          <w:rFonts w:ascii="Century Gothic" w:hAnsi="Century Gothic" w:cs="Arial"/>
          <w:color w:val="1F497D" w:themeColor="text2"/>
          <w:sz w:val="52"/>
        </w:rPr>
        <w:t xml:space="preserve"> </w:t>
      </w:r>
    </w:p>
    <w:p w:rsidR="006830D9" w:rsidRPr="00D96F0F" w:rsidRDefault="00383A22" w:rsidP="00BF72C3">
      <w:pPr>
        <w:jc w:val="center"/>
        <w:rPr>
          <w:rFonts w:ascii="Century Gothic" w:hAnsi="Century Gothic" w:cs="Arial"/>
          <w:color w:val="1F497D" w:themeColor="text2"/>
          <w:sz w:val="52"/>
        </w:rPr>
      </w:pPr>
      <w:r>
        <w:rPr>
          <w:rFonts w:ascii="Century Gothic" w:hAnsi="Century Gothic" w:cs="Arial"/>
          <w:color w:val="1F497D" w:themeColor="text2"/>
          <w:sz w:val="52"/>
        </w:rPr>
        <w:t>Briefing document</w:t>
      </w:r>
    </w:p>
    <w:p w:rsidR="00BF72C3" w:rsidRPr="00D96F0F" w:rsidRDefault="00BF72C3">
      <w:pPr>
        <w:rPr>
          <w:rFonts w:ascii="Century Gothic" w:hAnsi="Century Gothic" w:cstheme="minorHAnsi"/>
        </w:rPr>
      </w:pPr>
    </w:p>
    <w:p w:rsidR="00036ABE" w:rsidRPr="00D96F0F" w:rsidRDefault="00036ABE" w:rsidP="00BF72C3">
      <w:pPr>
        <w:jc w:val="center"/>
        <w:rPr>
          <w:rFonts w:ascii="Century Gothic" w:hAnsi="Century Gothic" w:cs="Arial"/>
          <w:sz w:val="28"/>
        </w:rPr>
      </w:pPr>
      <w:r w:rsidRPr="00D96F0F">
        <w:rPr>
          <w:rFonts w:ascii="Century Gothic" w:hAnsi="Century Gothic" w:cs="Arial"/>
          <w:sz w:val="28"/>
        </w:rPr>
        <w:t xml:space="preserve">For </w:t>
      </w:r>
    </w:p>
    <w:p w:rsidR="00036ABE" w:rsidRPr="00D96F0F" w:rsidRDefault="00456562" w:rsidP="00036ABE">
      <w:pPr>
        <w:jc w:val="center"/>
        <w:rPr>
          <w:rFonts w:ascii="Century Gothic" w:hAnsi="Century Gothic" w:cs="Arial"/>
          <w:sz w:val="28"/>
        </w:rPr>
      </w:pPr>
      <w:r w:rsidRPr="00456562">
        <w:rPr>
          <w:rFonts w:ascii="Century Gothic" w:hAnsi="Century Gothic" w:cs="Arial"/>
          <w:b/>
          <w:sz w:val="32"/>
        </w:rPr>
        <w:t xml:space="preserve">Test</w:t>
      </w:r>
    </w:p>
    <w:p w:rsidR="002F40C2" w:rsidRPr="00D96F0F" w:rsidRDefault="00850DB3" w:rsidP="00036ABE">
      <w:pPr>
        <w:jc w:val="center"/>
        <w:rPr>
          <w:rFonts w:ascii="Century Gothic" w:hAnsi="Century Gothic" w:cs="Arial"/>
          <w:sz w:val="28"/>
        </w:rPr>
      </w:pPr>
      <w:r w:rsidRPr="00850DB3">
        <w:rPr>
          <w:rFonts w:ascii="Century Gothic" w:hAnsi="Century Gothic" w:cs="Arial"/>
          <w:noProof/>
          <w:sz w:val="28"/>
          <w:lang w:val="en-US"/>
        </w:rPr>
        <w:drawing>
          <wp:inline distT="0" distB="0" distL="0" distR="0">
            <wp:extent cx="2080715" cy="2080715"/>
            <wp:effectExtent l="57150" t="19050" r="14785" b="0"/>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1547eaf274ae6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080715" cy="2080715"/>
                    </a:xfrm>
                    <a:prstGeom prst="rect">
                      <a:avLst/>
                    </a:prstGeom>
                    <a:ln w="190500" cap="sq">
                      <a:noFill/>
                      <a:prstDash val="solid"/>
                      <a:miter lim="800000"/>
                    </a:ln>
                    <a:effectLst>
                      <a:outerShdw sx="1000" sy="1000" algn="bl" rotWithShape="0">
                        <a:srgbClr val="000000"/>
                      </a:outerShdw>
                    </a:effectLst>
                    <a:scene3d>
                      <a:camera prst="perspectiveFront" fov="5400000"/>
                      <a:lightRig rig="threePt" dir="t">
                        <a:rot lat="0" lon="0" rev="2100000"/>
                      </a:lightRig>
                    </a:scene3d>
                    <a:sp3d extrusionH="25400">
                      <a:bevelT w="12700" h="12700" prst="hardEdge"/>
                      <a:extrusionClr>
                        <a:srgbClr val="000000"/>
                      </a:extrusionClr>
                    </a:sp3d>
                  </pic:spPr>
                </pic:pic>
              </a:graphicData>
            </a:graphic>
          </wp:inline>
        </w:drawing>
      </w:r>
    </w:p>
    <w:p w:rsidR="00036ABE" w:rsidRPr="00D96F0F" w:rsidRDefault="00456562" w:rsidP="00036ABE">
      <w:pPr>
        <w:jc w:val="center"/>
        <w:rPr>
          <w:rFonts w:ascii="Century Gothic" w:hAnsi="Century Gothic" w:cs="Arial"/>
          <w:sz w:val="28"/>
        </w:rPr>
      </w:pPr>
      <w:r w:rsidRPr="00456562">
        <w:rPr>
          <w:rFonts w:ascii="Century Gothic" w:hAnsi="Century Gothic" w:cs="Arial"/>
          <w:sz w:val="28"/>
        </w:rPr>
        <w:t xml:space="preserve">test</w:t>
      </w:r>
    </w:p>
    <w:p w:rsidR="00036ABE" w:rsidRPr="00D96F0F" w:rsidRDefault="00456562" w:rsidP="00036ABE">
      <w:pPr>
        <w:jc w:val="center"/>
        <w:rPr>
          <w:rFonts w:ascii="Century Gothic" w:hAnsi="Century Gothic" w:cs="Arial"/>
          <w:sz w:val="28"/>
        </w:rPr>
      </w:pPr>
      <w:r w:rsidRPr="00456562">
        <w:rPr>
          <w:rFonts w:ascii="Century Gothic" w:hAnsi="Century Gothic" w:cs="Arial"/>
          <w:sz w:val="28"/>
        </w:rPr>
        <w:t xml:space="preserve">test Two</w:t>
      </w:r>
    </w:p>
    <w:p w:rsidR="00036ABE" w:rsidRPr="00D96F0F" w:rsidRDefault="00036ABE" w:rsidP="00036ABE">
      <w:pPr>
        <w:jc w:val="center"/>
        <w:rPr>
          <w:rFonts w:ascii="Century Gothic" w:hAnsi="Century Gothic" w:cs="Arial"/>
          <w:sz w:val="28"/>
        </w:rPr>
      </w:pPr>
      <w:r w:rsidRPr="00D96F0F">
        <w:rPr>
          <w:rFonts w:ascii="Century Gothic" w:hAnsi="Century Gothic" w:cs="Arial"/>
          <w:sz w:val="28"/>
        </w:rPr>
        <w:t xml:space="preserve">test, sdfsafdsaf, 160048</w:t>
      </w:r>
    </w:p>
    <w:p w:rsidR="00036ABE" w:rsidRPr="00D96F0F" w:rsidRDefault="00036ABE" w:rsidP="00036ABE">
      <w:pPr>
        <w:jc w:val="center"/>
        <w:rPr>
          <w:rFonts w:ascii="Century Gothic" w:hAnsi="Century Gothic" w:cs="Arial"/>
          <w:sz w:val="28"/>
        </w:rPr>
      </w:pPr>
    </w:p>
    <w:p w:rsidR="00036ABE" w:rsidRPr="00D96F0F" w:rsidRDefault="00036ABE" w:rsidP="00036ABE">
      <w:pPr>
        <w:jc w:val="center"/>
        <w:rPr>
          <w:rFonts w:ascii="Century Gothic" w:hAnsi="Century Gothic" w:cs="Arial"/>
          <w:sz w:val="28"/>
        </w:rPr>
      </w:pPr>
    </w:p>
    <w:p w:rsidR="00036ABE" w:rsidRPr="00D96F0F" w:rsidRDefault="00036ABE" w:rsidP="00036ABE">
      <w:pPr>
        <w:jc w:val="center"/>
        <w:rPr>
          <w:rFonts w:ascii="Century Gothic" w:hAnsi="Century Gothic" w:cs="Arial"/>
          <w:sz w:val="24"/>
        </w:rPr>
      </w:pPr>
      <w:r w:rsidRPr="00D96F0F">
        <w:rPr>
          <w:rFonts w:ascii="Century Gothic" w:hAnsi="Century Gothic" w:cs="Arial"/>
          <w:sz w:val="24"/>
        </w:rPr>
        <w:t xml:space="preserve">03 December 2014</w:t>
      </w:r>
    </w:p>
    <w:p w:rsidR="006143CD" w:rsidRPr="00D96F0F" w:rsidRDefault="00456562" w:rsidP="00036ABE">
      <w:pPr>
        <w:jc w:val="center"/>
        <w:rPr>
          <w:rFonts w:ascii="Century Gothic" w:hAnsi="Century Gothic" w:cstheme="minorHAnsi"/>
          <w:sz w:val="28"/>
        </w:rPr>
      </w:pPr>
      <w:r w:rsidRPr="00456562">
        <w:rPr>
          <w:rFonts w:ascii="Century Gothic" w:hAnsi="Century Gothic" w:cs="Arial"/>
          <w:sz w:val="24"/>
        </w:rPr>
        <w:t xml:space="preserve">Kill Bill</w:t>
      </w:r>
      <w:r w:rsidR="006143CD" w:rsidRPr="00D96F0F">
        <w:rPr>
          <w:rFonts w:ascii="Century Gothic" w:hAnsi="Century Gothic" w:cstheme="minorHAnsi"/>
          <w:sz w:val="28"/>
        </w:rPr>
        <w:br w:type="page"/>
      </w:r>
    </w:p>
    <w:p w:rsidR="00BF72C3" w:rsidRPr="00D96F0F" w:rsidRDefault="00BF72C3" w:rsidP="00BF72C3">
      <w:pPr>
        <w:jc w:val="center"/>
        <w:rPr>
          <w:rFonts w:ascii="Century Gothic" w:hAnsi="Century Gothic" w:cstheme="minorHAnsi"/>
          <w:sz w:val="28"/>
        </w:rPr>
      </w:pPr>
    </w:p>
    <w:p w:rsidR="006143CD" w:rsidRDefault="006143CD" w:rsidP="006143CD">
      <w:pPr>
        <w:rPr>
          <w:rFonts w:ascii="Century Gothic" w:eastAsiaTheme="majorEastAsia" w:hAnsi="Century Gothic" w:cs="Arial"/>
          <w:bCs/>
          <w:color w:val="365F91" w:themeColor="accent1" w:themeShade="BF"/>
          <w:sz w:val="32"/>
          <w:szCs w:val="28"/>
        </w:rPr>
      </w:pPr>
      <w:r w:rsidRPr="00DB2516">
        <w:rPr>
          <w:rFonts w:ascii="Century Gothic" w:eastAsiaTheme="majorEastAsia" w:hAnsi="Century Gothic" w:cs="Arial"/>
          <w:bCs/>
          <w:color w:val="365F91" w:themeColor="accent1" w:themeShade="BF"/>
          <w:sz w:val="32"/>
          <w:szCs w:val="28"/>
        </w:rPr>
        <w:t>Table of Contents</w:t>
      </w:r>
    </w:p>
    <w:p w:rsidR="00DB2516" w:rsidRPr="00DB2516" w:rsidRDefault="00DB2516" w:rsidP="00DB2516">
      <w:pPr>
        <w:rPr>
          <w:rFonts w:ascii="Century Gothic" w:hAnsi="Century Gothic" w:cstheme="minorHAnsi"/>
        </w:rPr>
      </w:pPr>
      <w:r w:rsidRPr="00DB2516">
        <w:rPr>
          <w:rFonts w:ascii="Century Gothic" w:hAnsi="Century Gothic" w:cstheme="minorHAnsi"/>
        </w:rPr>
        <w:t>Introduction</w:t>
      </w:r>
    </w:p>
    <w:p w:rsidR="00DB2516" w:rsidRPr="00DB2516" w:rsidRDefault="00DB2516" w:rsidP="00DB2516">
      <w:pPr>
        <w:ind w:left="720"/>
        <w:rPr>
          <w:rFonts w:ascii="Century Gothic" w:hAnsi="Century Gothic" w:cstheme="minorHAnsi"/>
        </w:rPr>
      </w:pPr>
      <w:r w:rsidRPr="00DB2516">
        <w:rPr>
          <w:rFonts w:ascii="Century Gothic" w:hAnsi="Century Gothic" w:cstheme="minorHAnsi"/>
        </w:rPr>
        <w:t>About this document</w:t>
      </w:r>
    </w:p>
    <w:p w:rsidR="00DB2516" w:rsidRPr="00DB2516" w:rsidRDefault="00DB2516" w:rsidP="00DB2516">
      <w:pPr>
        <w:ind w:left="720"/>
        <w:rPr>
          <w:rFonts w:ascii="Century Gothic" w:hAnsi="Century Gothic" w:cstheme="minorHAnsi"/>
        </w:rPr>
      </w:pPr>
      <w:r w:rsidRPr="00DB2516">
        <w:rPr>
          <w:rFonts w:ascii="Century Gothic" w:hAnsi="Century Gothic" w:cstheme="minorHAnsi"/>
        </w:rPr>
        <w:t xml:space="preserve">About test</w:t>
      </w:r>
    </w:p>
    <w:p w:rsidR="00DB2516" w:rsidRDefault="00DB2516" w:rsidP="00DB2516">
      <w:pPr>
        <w:ind w:left="720"/>
        <w:rPr>
          <w:rFonts w:ascii="Century Gothic" w:hAnsi="Century Gothic" w:cstheme="minorHAnsi"/>
        </w:rPr>
      </w:pPr>
      <w:r w:rsidRPr="00DB2516">
        <w:rPr>
          <w:rFonts w:ascii="Century Gothic" w:hAnsi="Century Gothic" w:cstheme="minorHAnsi"/>
        </w:rPr>
        <w:t>Key project Objectives</w:t>
      </w:r>
    </w:p>
    <w:p w:rsidR="00DB2516" w:rsidRPr="00DB2516" w:rsidRDefault="00DB2516" w:rsidP="00DB2516">
      <w:pPr>
        <w:rPr>
          <w:rFonts w:ascii="Century Gothic" w:hAnsi="Century Gothic" w:cstheme="minorHAnsi"/>
        </w:rPr>
      </w:pPr>
      <w:r w:rsidRPr="00DB2516">
        <w:rPr>
          <w:rFonts w:ascii="Century Gothic" w:hAnsi="Century Gothic" w:cstheme="minorHAnsi"/>
        </w:rPr>
        <w:t>Project Scope</w:t>
      </w:r>
    </w:p>
    <w:p w:rsidR="006143CD" w:rsidRPr="00DB2516" w:rsidRDefault="00DB2516" w:rsidP="00DB2516">
      <w:pPr>
        <w:rPr>
          <w:rFonts w:ascii="Century Gothic" w:hAnsi="Century Gothic" w:cstheme="minorHAnsi"/>
        </w:rPr>
      </w:pPr>
      <w:r w:rsidRPr="00DB2516">
        <w:rPr>
          <w:rFonts w:ascii="Century Gothic" w:hAnsi="Century Gothic" w:cstheme="minorHAnsi"/>
        </w:rPr>
        <w:t>Milestones and timelines</w:t>
      </w:r>
    </w:p>
    <w:p w:rsidR="006143CD" w:rsidRPr="00D96F0F" w:rsidRDefault="006143CD" w:rsidP="00036ABE">
      <w:pPr>
        <w:pStyle w:val="Heading1"/>
        <w:spacing w:after="240"/>
        <w:ind w:left="357" w:hanging="357"/>
        <w:rPr>
          <w:rFonts w:ascii="Century Gothic" w:hAnsi="Century Gothic" w:cs="Arial"/>
          <w:b w:val="0"/>
          <w:sz w:val="32"/>
        </w:rPr>
      </w:pPr>
      <w:r w:rsidRPr="00D96F0F">
        <w:rPr>
          <w:rFonts w:ascii="Century Gothic" w:hAnsi="Century Gothic" w:cstheme="minorHAnsi"/>
        </w:rPr>
        <w:br w:type="page"/>
      </w:r>
      <w:bookmarkStart w:id="0" w:name="_Toc384202560"/>
      <w:r w:rsidR="0021632C" w:rsidRPr="00D96F0F">
        <w:rPr>
          <w:rFonts w:ascii="Century Gothic" w:hAnsi="Century Gothic" w:cs="Arial"/>
          <w:b w:val="0"/>
          <w:sz w:val="32"/>
        </w:rPr>
        <w:lastRenderedPageBreak/>
        <w:t>Introduction</w:t>
      </w:r>
      <w:bookmarkEnd w:id="0"/>
      <w:r w:rsidR="0021632C" w:rsidRPr="00D96F0F">
        <w:rPr>
          <w:rFonts w:ascii="Century Gothic" w:hAnsi="Century Gothic" w:cs="Arial"/>
          <w:b w:val="0"/>
          <w:sz w:val="32"/>
        </w:rPr>
        <w:t xml:space="preserve"> </w:t>
      </w:r>
    </w:p>
    <w:p w:rsidR="006143CD" w:rsidRPr="00D96F0F" w:rsidRDefault="00722AC9" w:rsidP="00D96F0F">
      <w:pPr>
        <w:pStyle w:val="Heading2"/>
        <w:spacing w:before="360" w:after="120"/>
        <w:rPr>
          <w:rFonts w:ascii="Century Gothic" w:hAnsi="Century Gothic" w:cs="Arial"/>
          <w:b w:val="0"/>
        </w:rPr>
      </w:pPr>
      <w:bookmarkStart w:id="1" w:name="_Toc384202561"/>
      <w:r w:rsidRPr="00D96F0F">
        <w:rPr>
          <w:rFonts w:ascii="Century Gothic" w:hAnsi="Century Gothic" w:cs="Arial"/>
          <w:b w:val="0"/>
        </w:rPr>
        <w:t>About this document</w:t>
      </w:r>
      <w:bookmarkEnd w:id="1"/>
    </w:p>
    <w:p w:rsidR="00722AC9" w:rsidRPr="00D96F0F" w:rsidRDefault="00722AC9" w:rsidP="006143CD">
      <w:pPr>
        <w:rPr>
          <w:rFonts w:ascii="Century Gothic" w:hAnsi="Century Gothic" w:cstheme="minorHAnsi"/>
        </w:rPr>
      </w:pPr>
      <w:r w:rsidRPr="00D96F0F">
        <w:rPr>
          <w:rFonts w:ascii="Century Gothic" w:hAnsi="Century Gothic" w:cstheme="minorHAnsi"/>
        </w:rPr>
        <w:t xml:space="preserve">This document </w:t>
      </w:r>
      <w:r w:rsidR="00983E61" w:rsidRPr="00D96F0F">
        <w:rPr>
          <w:rFonts w:ascii="Century Gothic" w:hAnsi="Century Gothic" w:cstheme="minorHAnsi"/>
        </w:rPr>
        <w:t xml:space="preserve">has been created to brief you and your organisation on our pending project and to ascertain your level of interest in participating in its delivery. </w:t>
      </w:r>
    </w:p>
    <w:p w:rsidR="00722AC9" w:rsidRPr="00D96F0F" w:rsidRDefault="00983E61" w:rsidP="006143CD">
      <w:pPr>
        <w:rPr>
          <w:rFonts w:ascii="Century Gothic" w:hAnsi="Century Gothic" w:cstheme="minorHAnsi"/>
        </w:rPr>
      </w:pPr>
      <w:r w:rsidRPr="00D96F0F">
        <w:rPr>
          <w:rFonts w:ascii="Century Gothic" w:hAnsi="Century Gothic" w:cstheme="minorHAnsi"/>
        </w:rPr>
        <w:t xml:space="preserve">The document is only intended as a high level brief, full and detailed project documentation will be supplied to you soon, including functional requirements, should you wish to provide a quotation for the delivery of the project. </w:t>
      </w:r>
    </w:p>
    <w:p w:rsidR="00722AC9" w:rsidRPr="00D96F0F" w:rsidRDefault="00722AC9" w:rsidP="00D96F0F">
      <w:pPr>
        <w:pStyle w:val="Heading2"/>
        <w:spacing w:before="360" w:after="120"/>
        <w:rPr>
          <w:rFonts w:ascii="Century Gothic" w:hAnsi="Century Gothic" w:cs="Arial"/>
          <w:b w:val="0"/>
        </w:rPr>
      </w:pPr>
      <w:bookmarkStart w:id="2" w:name="_Toc384202562"/>
      <w:r w:rsidRPr="00D96F0F">
        <w:rPr>
          <w:rFonts w:ascii="Century Gothic" w:hAnsi="Century Gothic" w:cs="Arial"/>
          <w:b w:val="0"/>
        </w:rPr>
        <w:t xml:space="preserve">About </w:t>
      </w:r>
      <w:bookmarkEnd w:id="2"/>
      <w:r w:rsidR="00456562" w:rsidRPr="00456562">
        <w:rPr>
          <w:rFonts w:ascii="Century Gothic" w:hAnsi="Century Gothic" w:cs="Arial"/>
          <w:b w:val="0"/>
        </w:rPr>
        <w:t xml:space="preserve">test</w:t>
      </w:r>
    </w:p>
    <w:p>
      <w:pPr>
        <w:widowControl w:val="on"/>
        <w:pBdr/>
        <w:spacing w:before="0" w:after="0" w:line="240" w:lineRule="auto"/>
        <w:ind w:left="0" w:right="0"/>
        <w:jc w:val="left"/>
      </w:pPr>
      <w:r>
        <w:rPr>
          <w:rFonts w:ascii="Century Gothic" w:hAnsi="Century Gothic" w:cs="Century Gothic"/>
          <w:color w:val="000000"/>
          <w:sz w:val="22"/>
          <w:szCs w:val="22"/>
        </w:rPr>
        <w:t xml:space="preserve">dsdsfsdfsfsd</w:t>
      </w:r>
    </w:p>
    <w:p w:rsidR="006C1E48" w:rsidRPr="00D96F0F" w:rsidRDefault="006C1E48" w:rsidP="00D96F0F">
      <w:pPr>
        <w:pStyle w:val="Heading2"/>
        <w:spacing w:before="360" w:after="120"/>
        <w:rPr>
          <w:rFonts w:ascii="Century Gothic" w:hAnsi="Century Gothic" w:cs="Arial"/>
          <w:b w:val="0"/>
        </w:rPr>
      </w:pPr>
      <w:bookmarkStart w:id="3" w:name="_Toc384202563"/>
      <w:r w:rsidRPr="00D96F0F">
        <w:rPr>
          <w:rFonts w:ascii="Century Gothic" w:hAnsi="Century Gothic" w:cs="Arial"/>
          <w:b w:val="0"/>
        </w:rPr>
        <w:t xml:space="preserve">Key </w:t>
      </w:r>
      <w:r w:rsidR="00722AC9" w:rsidRPr="00D96F0F">
        <w:rPr>
          <w:rFonts w:ascii="Century Gothic" w:hAnsi="Century Gothic" w:cs="Arial"/>
          <w:b w:val="0"/>
        </w:rPr>
        <w:t xml:space="preserve">project </w:t>
      </w:r>
      <w:r w:rsidRPr="00D96F0F">
        <w:rPr>
          <w:rFonts w:ascii="Century Gothic" w:hAnsi="Century Gothic" w:cs="Arial"/>
          <w:b w:val="0"/>
        </w:rPr>
        <w:t>Objectives</w:t>
      </w:r>
      <w:bookmarkEnd w:id="3"/>
    </w:p>
    <w:p>
      <w:pPr>
        <w:widowControl w:val="on"/>
        <w:pBdr/>
        <w:spacing w:before="0" w:after="0" w:line="240" w:lineRule="auto"/>
        <w:ind w:left="0" w:right="0"/>
        <w:jc w:val="left"/>
      </w:pPr>
      <w:r>
        <w:rPr>
          <w:rFonts w:ascii="Century Gothic" w:hAnsi="Century Gothic" w:cs="Century Gothic"/>
          <w:color w:val="000000"/>
          <w:sz w:val="22"/>
          <w:szCs w:val="22"/>
        </w:rPr>
        <w:t xml:space="preserve">fsdfdsfdsfsdfsdf</w:t>
      </w:r>
    </w:p>
    <w:p w:rsidR="0021632C" w:rsidRPr="00D96F0F" w:rsidRDefault="0021632C" w:rsidP="006143CD">
      <w:pPr>
        <w:rPr>
          <w:rFonts w:ascii="Century Gothic" w:hAnsi="Century Gothic" w:cstheme="minorHAnsi"/>
        </w:rPr>
      </w:pPr>
    </w:p>
    <w:p w:rsidR="00722AC9" w:rsidRPr="00D96F0F" w:rsidRDefault="00722AC9">
      <w:pPr>
        <w:rPr>
          <w:rFonts w:ascii="Century Gothic" w:hAnsi="Century Gothic" w:cstheme="minorHAnsi"/>
        </w:rPr>
      </w:pPr>
      <w:r w:rsidRPr="00D96F0F">
        <w:rPr>
          <w:rFonts w:ascii="Century Gothic" w:hAnsi="Century Gothic" w:cstheme="minorHAnsi"/>
        </w:rPr>
        <w:br w:type="page"/>
      </w:r>
    </w:p>
    <w:p w:rsidR="00722AC9" w:rsidRPr="00D96F0F" w:rsidRDefault="00722AC9" w:rsidP="00036ABE">
      <w:pPr>
        <w:pStyle w:val="Heading1"/>
        <w:spacing w:after="240"/>
        <w:ind w:left="357" w:hanging="357"/>
        <w:rPr>
          <w:rFonts w:ascii="Century Gothic" w:hAnsi="Century Gothic" w:cs="Arial"/>
          <w:b w:val="0"/>
          <w:sz w:val="32"/>
        </w:rPr>
      </w:pPr>
      <w:bookmarkStart w:id="4" w:name="_Toc381619635"/>
      <w:bookmarkStart w:id="5" w:name="_Toc384202564"/>
      <w:r w:rsidRPr="00D96F0F">
        <w:rPr>
          <w:rFonts w:ascii="Century Gothic" w:hAnsi="Century Gothic" w:cs="Arial"/>
          <w:b w:val="0"/>
          <w:sz w:val="32"/>
        </w:rPr>
        <w:lastRenderedPageBreak/>
        <w:t>Project Scope</w:t>
      </w:r>
      <w:bookmarkEnd w:id="4"/>
      <w:bookmarkEnd w:id="5"/>
    </w:p>
    <w:p w:rsidR="00722AC9" w:rsidRPr="00D96F0F" w:rsidRDefault="00105DA8" w:rsidP="00722AC9">
      <w:pPr>
        <w:rPr>
          <w:rFonts w:ascii="Century Gothic" w:hAnsi="Century Gothic" w:cs="Arial"/>
        </w:rPr>
      </w:pPr>
      <w:r w:rsidRPr="00D96F0F">
        <w:rPr>
          <w:rFonts w:ascii="Century Gothic" w:hAnsi="Century Gothic" w:cs="Arial"/>
        </w:rPr>
        <w:t xml:space="preserve">Currently we have identified a number of high level functional areas that we require the project to deliver upon. </w:t>
      </w:r>
      <w:r w:rsidR="00B231AC">
        <w:rPr>
          <w:rFonts w:ascii="Century Gothic" w:hAnsi="Century Gothic" w:cs="Arial"/>
        </w:rPr>
        <w:t xml:space="preserve"> There are total </w:t>
      </w:r>
      <w:r w:rsidR="00B231AC" w:rsidRPr="00F11EAC">
        <w:rPr>
          <w:rFonts w:ascii="Century Gothic" w:hAnsi="Century Gothic" w:cs="Arial"/>
          <w:b/>
        </w:rPr>
        <w:t xml:space="preserve">1</w:t>
      </w:r>
      <w:r w:rsidR="00F11EAC">
        <w:rPr>
          <w:rFonts w:ascii="Century Gothic" w:hAnsi="Century Gothic" w:cs="Arial"/>
        </w:rPr>
        <w:t xml:space="preserve"> functional areas</w:t>
      </w:r>
      <w:r w:rsidR="00B231AC">
        <w:rPr>
          <w:rFonts w:ascii="Century Gothic" w:hAnsi="Century Gothic" w:cs="Arial"/>
        </w:rPr>
        <w:t>.</w:t>
      </w:r>
    </w:p>
    <w:p w:rsidR="00105DA8" w:rsidRPr="00D96F0F" w:rsidRDefault="00105DA8" w:rsidP="00722AC9">
      <w:pPr>
        <w:rPr>
          <w:rFonts w:ascii="Century Gothic" w:hAnsi="Century Gothic" w:cs="Arial"/>
        </w:rPr>
      </w:pPr>
      <w:r w:rsidRPr="00D96F0F">
        <w:rPr>
          <w:rFonts w:ascii="Century Gothic" w:hAnsi="Century Gothic" w:cs="Arial"/>
        </w:rPr>
        <w:t>Future documentation will include a dril</w:t>
      </w:r>
      <w:r w:rsidR="00D30DAB" w:rsidRPr="00D96F0F">
        <w:rPr>
          <w:rFonts w:ascii="Century Gothic" w:hAnsi="Century Gothic" w:cs="Arial"/>
        </w:rPr>
        <w:t xml:space="preserve">l down into each of these areas, specifying a list of features within each. </w:t>
      </w:r>
    </w:p>
    <w:p>
      <w:pPr>
        <w:widowControl w:val="on"/>
        <w:pBdr/>
        <w:spacing w:before="0" w:after="0" w:line="240" w:lineRule="auto"/>
        <w:ind w:left="0" w:right="0"/>
        <w:jc w:val="left"/>
      </w:pPr>
      <w:r>
        <w:rPr>
          <w:rFonts w:ascii="Century Gothic" w:hAnsi="Century Gothic" w:cs="Century Gothic"/>
          <w:color w:val="4F81BD"/>
          <w:sz w:val="26"/>
          <w:szCs w:val="26"/>
        </w:rPr>
        <w:t xml:space="preserve">Contact Database</w:t>
      </w:r>
      <w:r>
        <w:rPr>
          <w:rFonts w:ascii="Century Gothic" w:hAnsi="Century Gothic" w:cs="Century Gothic"/>
          <w:color w:val="000000"/>
          <w:sz w:val="22"/>
          <w:szCs w:val="22"/>
        </w:rPr>
        <w:br/>
        <w:br/>
        <w:t xml:space="preserve">In almost all membership system builds, whether on or off line, the contact database is a central feature. It is mandatory to the implementation of a working membership system.</w:t>
      </w:r>
      <w:r>
        <w:rPr>
          <w:rFonts w:ascii="Century Gothic" w:hAnsi="Century Gothic" w:cs="Century Gothic"/>
          <w:color w:val="000000"/>
          <w:sz w:val="22"/>
          <w:szCs w:val="22"/>
        </w:rPr>
        <w:br/>
        <w:br/>
        <w:t xml:space="preserve"> Your contact database records information on all of your constituency, independent of their relationship to your organisation. These attributes (for example, subscriber, current member, committee member) all refer back to the central contact database.</w:t>
      </w:r>
      <w:r>
        <w:rPr>
          <w:rFonts w:ascii="Century Gothic" w:hAnsi="Century Gothic" w:cs="Century Gothic"/>
          <w:color w:val="000000"/>
          <w:sz w:val="22"/>
          <w:szCs w:val="22"/>
        </w:rPr>
        <w:br/>
        <w:br/>
        <w:t xml:space="preserve"> A list of functional line items are provided below for you to include or exclude and to provide a ranking of importance for your project.</w:t>
      </w:r>
      <w:r>
        <w:rPr>
          <w:rFonts w:ascii="Century Gothic" w:hAnsi="Century Gothic" w:cs="Century Gothic"/>
          <w:color w:val="000000"/>
          <w:sz w:val="22"/>
          <w:szCs w:val="22"/>
        </w:rPr>
        <w:br/>
        <w:br/>
        <w:t xml:space="preserve"> Contact database features include:</w:t>
      </w:r>
      <w:r>
        <w:rPr>
          <w:rFonts w:ascii="Century Gothic" w:hAnsi="Century Gothic" w:cs="Century Gothic"/>
          <w:color w:val="000000"/>
          <w:sz w:val="22"/>
          <w:szCs w:val="22"/>
        </w:rPr>
        <w:br/>
        <w:t xml:space="preserve"> - Adding new contact details</w:t>
      </w:r>
      <w:r>
        <w:rPr>
          <w:rFonts w:ascii="Century Gothic" w:hAnsi="Century Gothic" w:cs="Century Gothic"/>
          <w:color w:val="000000"/>
          <w:sz w:val="22"/>
          <w:szCs w:val="22"/>
        </w:rPr>
        <w:br/>
        <w:t xml:space="preserve"> - Managing and editing contacts and status</w:t>
      </w:r>
      <w:r>
        <w:rPr>
          <w:rFonts w:ascii="Century Gothic" w:hAnsi="Century Gothic" w:cs="Century Gothic"/>
          <w:color w:val="000000"/>
          <w:sz w:val="22"/>
          <w:szCs w:val="22"/>
        </w:rPr>
        <w:br/>
        <w:t xml:space="preserve"> - Manage access and user permissions</w:t>
      </w:r>
    </w:p>
    <w:p w:rsidR="00B41360" w:rsidRDefault="00B41360">
      <w:pPr>
        <w:rPr>
          <w:rFonts w:ascii="Century Gothic" w:eastAsiaTheme="majorEastAsia" w:hAnsi="Century Gothic" w:cs="Arial"/>
          <w:bCs/>
          <w:color w:val="365F91" w:themeColor="accent1" w:themeShade="BF"/>
          <w:sz w:val="32"/>
          <w:szCs w:val="28"/>
        </w:rPr>
      </w:pPr>
      <w:bookmarkStart w:id="6" w:name="_Toc384202565"/>
      <w:r>
        <w:rPr>
          <w:rFonts w:ascii="Century Gothic" w:hAnsi="Century Gothic" w:cs="Arial"/>
          <w:b/>
          <w:sz w:val="32"/>
        </w:rPr>
        <w:br w:type="page"/>
      </w:r>
    </w:p>
    <w:p w:rsidR="006143CD" w:rsidRPr="00D96F0F" w:rsidRDefault="003F4A6D" w:rsidP="00036ABE">
      <w:pPr>
        <w:pStyle w:val="Heading1"/>
        <w:spacing w:after="240"/>
        <w:ind w:left="357" w:hanging="357"/>
        <w:rPr>
          <w:rFonts w:ascii="Century Gothic" w:hAnsi="Century Gothic" w:cs="Arial"/>
          <w:b w:val="0"/>
          <w:sz w:val="32"/>
        </w:rPr>
      </w:pPr>
      <w:r w:rsidRPr="00D96F0F">
        <w:rPr>
          <w:rFonts w:ascii="Century Gothic" w:hAnsi="Century Gothic" w:cs="Arial"/>
          <w:b w:val="0"/>
          <w:sz w:val="32"/>
        </w:rPr>
        <w:lastRenderedPageBreak/>
        <w:t>Milestones</w:t>
      </w:r>
      <w:r w:rsidR="006143CD" w:rsidRPr="00D96F0F">
        <w:rPr>
          <w:rFonts w:ascii="Century Gothic" w:hAnsi="Century Gothic" w:cs="Arial"/>
          <w:b w:val="0"/>
          <w:sz w:val="32"/>
        </w:rPr>
        <w:t xml:space="preserve"> and timelines</w:t>
      </w:r>
      <w:bookmarkEnd w:id="6"/>
      <w:r w:rsidR="006143CD" w:rsidRPr="00D96F0F">
        <w:rPr>
          <w:rFonts w:ascii="Century Gothic" w:hAnsi="Century Gothic" w:cs="Arial"/>
          <w:b w:val="0"/>
          <w:sz w:val="32"/>
        </w:rPr>
        <w:t xml:space="preserve"> </w:t>
      </w:r>
    </w:p>
    <w:p w:rsidR="009A361D" w:rsidRPr="004B7D40" w:rsidRDefault="009A361D" w:rsidP="009A361D">
      <w:pPr>
        <w:rPr>
          <w:rFonts w:ascii="Century Gothic" w:hAnsi="Century Gothic" w:cs="Arial"/>
        </w:rPr>
      </w:pPr>
      <w:r w:rsidRPr="009F4502">
        <w:rPr>
          <w:rFonts w:ascii="Century Gothic" w:hAnsi="Century Gothic" w:cs="Arial"/>
        </w:rPr>
        <w:t xml:space="preserve">The project duration </w:t>
      </w:r>
      <w:r w:rsidRPr="004B7D40">
        <w:rPr>
          <w:rFonts w:ascii="Century Gothic" w:hAnsi="Century Gothic" w:cs="Arial"/>
        </w:rPr>
        <w:t xml:space="preserve">is expected to be </w:t>
      </w:r>
      <w:r w:rsidRPr="004B7D40">
        <w:rPr>
          <w:rFonts w:ascii="Century Gothic" w:hAnsi="Century Gothic" w:cs="Arial"/>
          <w:b/>
        </w:rPr>
        <w:t xml:space="preserve">29</w:t>
      </w:r>
      <w:r w:rsidRPr="004B7D40">
        <w:rPr>
          <w:rFonts w:ascii="Century Gothic" w:hAnsi="Century Gothic" w:cs="Arial"/>
        </w:rPr>
        <w:t xml:space="preserve"> days. </w:t>
      </w:r>
    </w:p>
    <w:p w:rsidR="009A361D" w:rsidRPr="004B7D40" w:rsidRDefault="009A361D" w:rsidP="009A361D">
      <w:pPr>
        <w:pStyle w:val="ListParagraph"/>
        <w:numPr>
          <w:ilvl w:val="0"/>
          <w:numId w:val="7"/>
        </w:numPr>
        <w:rPr>
          <w:rFonts w:ascii="Century Gothic" w:hAnsi="Century Gothic" w:cs="Arial"/>
        </w:rPr>
      </w:pPr>
      <w:r w:rsidRPr="004B7D40">
        <w:rPr>
          <w:rFonts w:ascii="Century Gothic" w:hAnsi="Century Gothic" w:cs="Arial"/>
        </w:rPr>
        <w:t xml:space="preserve">The intended start date is: </w:t>
      </w:r>
      <w:r w:rsidR="00456562" w:rsidRPr="00456562">
        <w:rPr>
          <w:rFonts w:ascii="Century Gothic" w:hAnsi="Century Gothic" w:cs="Arial"/>
          <w:b/>
        </w:rPr>
        <w:t xml:space="preserve">02 October 2014</w:t>
      </w:r>
    </w:p>
    <w:p w:rsidR="009A361D" w:rsidRPr="004B7D40" w:rsidRDefault="009A361D" w:rsidP="009A361D">
      <w:pPr>
        <w:pStyle w:val="ListParagraph"/>
        <w:numPr>
          <w:ilvl w:val="0"/>
          <w:numId w:val="7"/>
        </w:numPr>
        <w:rPr>
          <w:rFonts w:ascii="Century Gothic" w:hAnsi="Century Gothic" w:cs="Arial"/>
        </w:rPr>
      </w:pPr>
      <w:r w:rsidRPr="004B7D40">
        <w:rPr>
          <w:rFonts w:ascii="Century Gothic" w:hAnsi="Century Gothic" w:cs="Arial"/>
        </w:rPr>
        <w:t xml:space="preserve">The target completion date is: </w:t>
      </w:r>
      <w:r w:rsidR="00456562" w:rsidRPr="00456562">
        <w:rPr>
          <w:rFonts w:ascii="Century Gothic" w:hAnsi="Century Gothic" w:cs="Arial"/>
          <w:b/>
        </w:rPr>
        <w:t xml:space="preserve">31 October 2014</w:t>
      </w:r>
    </w:p>
    <w:p w:rsidR="003F4A6D" w:rsidRPr="00D96F0F" w:rsidRDefault="009A361D" w:rsidP="003F4A6D">
      <w:pPr>
        <w:rPr>
          <w:rFonts w:ascii="Century Gothic" w:hAnsi="Century Gothic" w:cs="Arial"/>
        </w:rPr>
      </w:pPr>
      <w:r w:rsidRPr="009F4502">
        <w:rPr>
          <w:rFonts w:ascii="Century Gothic" w:hAnsi="Century Gothic" w:cs="Arial"/>
        </w:rPr>
        <w:t>The project will include key milestones, these will help us monitor and keep the project on time and budget. The milestones are not finalised, but are likely to include:</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1809"/>
        <w:gridCol w:w="4962"/>
        <w:gridCol w:w="2471"/>
      </w:tblGrid>
      <w:tr w:rsidR="009D3E6E" w:rsidRPr="00D96F0F" w:rsidTr="0014015E">
        <w:trPr>
          <w:trHeight w:val="269"/>
        </w:trPr>
        <w:tc>
          <w:tcPr>
            <w:tcW w:w="1809" w:type="dxa"/>
          </w:tcPr>
          <w:p w:rsidR="009D3E6E" w:rsidRPr="009A361D" w:rsidRDefault="00DB2516" w:rsidP="00DB2516">
            <w:pPr>
              <w:spacing w:before="40" w:after="40"/>
              <w:rPr>
                <w:rFonts w:ascii="Century Gothic" w:hAnsi="Century Gothic" w:cstheme="minorHAnsi"/>
                <w:color w:val="4F81BD" w:themeColor="accent1"/>
                <w:sz w:val="24"/>
              </w:rPr>
            </w:pPr>
            <w:r w:rsidRPr="009A361D">
              <w:rPr>
                <w:rFonts w:ascii="Century Gothic" w:hAnsi="Century Gothic" w:cstheme="minorHAnsi"/>
                <w:color w:val="4F81BD" w:themeColor="accent1"/>
                <w:sz w:val="24"/>
              </w:rPr>
              <w:t xml:space="preserve">Milestone </w:t>
            </w:r>
            <w:r>
              <w:rPr>
                <w:rFonts w:ascii="Century Gothic" w:hAnsi="Century Gothic" w:cstheme="minorHAnsi"/>
                <w:color w:val="4F81BD" w:themeColor="accent1"/>
                <w:sz w:val="24"/>
              </w:rPr>
              <w:t>No.</w:t>
            </w:r>
          </w:p>
        </w:tc>
        <w:tc>
          <w:tcPr>
            <w:tcW w:w="4962" w:type="dxa"/>
          </w:tcPr>
          <w:p w:rsidR="009D3E6E" w:rsidRPr="009A361D" w:rsidRDefault="009D3E6E" w:rsidP="00743BBA">
            <w:pPr>
              <w:spacing w:before="40" w:after="40"/>
              <w:rPr>
                <w:rFonts w:ascii="Century Gothic" w:hAnsi="Century Gothic" w:cstheme="minorHAnsi"/>
                <w:color w:val="4F81BD" w:themeColor="accent1"/>
                <w:sz w:val="24"/>
              </w:rPr>
            </w:pPr>
            <w:r w:rsidRPr="009A361D">
              <w:rPr>
                <w:rFonts w:ascii="Century Gothic" w:hAnsi="Century Gothic" w:cstheme="minorHAnsi"/>
                <w:color w:val="4F81BD" w:themeColor="accent1"/>
                <w:sz w:val="24"/>
              </w:rPr>
              <w:t>Milestone name</w:t>
            </w:r>
          </w:p>
        </w:tc>
        <w:tc>
          <w:tcPr>
            <w:tcW w:w="2471" w:type="dxa"/>
          </w:tcPr>
          <w:p w:rsidR="009D3E6E" w:rsidRPr="009A361D" w:rsidRDefault="009D3E6E" w:rsidP="00743BBA">
            <w:pPr>
              <w:spacing w:before="40" w:after="40"/>
              <w:rPr>
                <w:rFonts w:ascii="Century Gothic" w:hAnsi="Century Gothic" w:cstheme="minorHAnsi"/>
                <w:color w:val="4F81BD" w:themeColor="accent1"/>
                <w:sz w:val="24"/>
              </w:rPr>
            </w:pPr>
            <w:r w:rsidRPr="009A361D">
              <w:rPr>
                <w:rFonts w:ascii="Century Gothic" w:hAnsi="Century Gothic" w:cstheme="minorHAnsi"/>
                <w:color w:val="4F81BD" w:themeColor="accent1"/>
                <w:sz w:val="24"/>
              </w:rPr>
              <w:t xml:space="preserve">Date </w:t>
            </w:r>
          </w:p>
        </w:tc>
      </w:tr>
      <w:tr w:rsidR="009D3E6E" w:rsidRPr="00D96F0F" w:rsidTr="0014015E">
        <w:trPr>
          <w:trHeight w:val="143"/>
        </w:trPr>
        <w:tc>
          <w:tcPr>
            <w:tcW w:w="1809" w:type="dxa"/>
          </w:tcPr>
          <w:p w:rsidR="009D3E6E" w:rsidRPr="00456562" w:rsidRDefault="009D3E6E" w:rsidP="00A40114">
            <w:pPr>
              <w:spacing w:before="40" w:after="40"/>
              <w:rPr>
                <w:rFonts w:ascii="Century Gothic" w:hAnsi="Century Gothic" w:cs="Arial"/>
                <w:color w:val="000000"/>
                <w:sz w:val="20"/>
                <w:szCs w:val="20"/>
              </w:rPr>
            </w:pPr>
            <w:r>
              <w:rPr>
                <w:rFonts w:ascii="Century Gothic" w:hAnsi="Century Gothic" w:cs="Arial"/>
                <w:color w:val="000000"/>
                <w:sz w:val="20"/>
                <w:szCs w:val="20"/>
              </w:rPr>
              <w:t>1</w:t>
            </w:r>
          </w:p>
        </w:tc>
        <w:tc>
          <w:tcPr>
            <w:tcW w:w="4962" w:type="dxa"/>
            <w:vAlign w:val="bottom"/>
          </w:tcPr>
          <w:p w:rsidR="009D3E6E" w:rsidRPr="009F4502" w:rsidRDefault="009D3E6E" w:rsidP="00A40114">
            <w:pPr>
              <w:spacing w:before="40" w:after="40"/>
              <w:rPr>
                <w:rFonts w:ascii="Century Gothic" w:hAnsi="Century Gothic" w:cs="Arial"/>
                <w:color w:val="000000"/>
                <w:sz w:val="20"/>
                <w:szCs w:val="20"/>
              </w:rPr>
            </w:pPr>
            <w:r w:rsidRPr="00456562">
              <w:rPr>
                <w:rFonts w:ascii="Century Gothic" w:hAnsi="Century Gothic" w:cs="Arial"/>
                <w:color w:val="000000"/>
                <w:sz w:val="20"/>
                <w:szCs w:val="20"/>
              </w:rPr>
              <w:t>Project Commencement</w:t>
            </w:r>
          </w:p>
        </w:tc>
        <w:tc>
          <w:tcPr>
            <w:tcW w:w="2471" w:type="dxa"/>
          </w:tcPr>
          <w:p w:rsidR="009D3E6E" w:rsidRPr="004B7D40" w:rsidRDefault="009D3E6E" w:rsidP="00A40114">
            <w:pPr>
              <w:spacing w:before="40" w:after="40"/>
              <w:rPr>
                <w:rFonts w:ascii="Century Gothic" w:hAnsi="Century Gothic" w:cstheme="minorHAnsi"/>
              </w:rPr>
            </w:pPr>
            <w:r w:rsidRPr="00456562">
              <w:rPr>
                <w:rFonts w:ascii="Century Gothic" w:hAnsi="Century Gothic" w:cstheme="minorHAnsi"/>
              </w:rPr>
              <w:t>02 October 2014</w:t>
            </w:r>
          </w:p>
        </w:tc>
      </w:tr>
      <w:tr w:rsidR="009D3E6E" w:rsidRPr="00D96F0F" w:rsidTr="0014015E">
        <w:trPr>
          <w:trHeight w:val="143"/>
        </w:trPr>
        <w:tc>
          <w:tcPr>
            <w:tcW w:w="1809" w:type="dxa"/>
          </w:tcPr>
          <w:p w:rsidR="009D3E6E" w:rsidRPr="00456562" w:rsidRDefault="009D3E6E" w:rsidP="00A40114">
            <w:pPr>
              <w:spacing w:before="40" w:after="40"/>
              <w:rPr>
                <w:rFonts w:ascii="Century Gothic" w:hAnsi="Century Gothic" w:cs="Arial"/>
                <w:color w:val="000000"/>
                <w:sz w:val="20"/>
                <w:szCs w:val="20"/>
              </w:rPr>
            </w:pPr>
            <w:r>
              <w:rPr>
                <w:rFonts w:ascii="Century Gothic" w:hAnsi="Century Gothic" w:cs="Arial"/>
                <w:color w:val="000000"/>
                <w:sz w:val="20"/>
                <w:szCs w:val="20"/>
              </w:rPr>
              <w:t>2</w:t>
            </w:r>
          </w:p>
        </w:tc>
        <w:tc>
          <w:tcPr>
            <w:tcW w:w="4962" w:type="dxa"/>
            <w:vAlign w:val="bottom"/>
          </w:tcPr>
          <w:p w:rsidR="009D3E6E" w:rsidRPr="009F4502" w:rsidRDefault="009D3E6E" w:rsidP="00A40114">
            <w:pPr>
              <w:spacing w:before="40" w:after="40"/>
              <w:rPr>
                <w:rFonts w:ascii="Century Gothic" w:hAnsi="Century Gothic" w:cs="Arial"/>
                <w:color w:val="000000"/>
                <w:sz w:val="20"/>
                <w:szCs w:val="20"/>
              </w:rPr>
            </w:pPr>
            <w:r w:rsidRPr="00456562">
              <w:rPr>
                <w:rFonts w:ascii="Century Gothic" w:hAnsi="Century Gothic" w:cs="Arial"/>
                <w:color w:val="000000"/>
                <w:sz w:val="20"/>
                <w:szCs w:val="20"/>
              </w:rPr>
              <w:t>Supplier engaged</w:t>
            </w:r>
          </w:p>
        </w:tc>
        <w:tc>
          <w:tcPr>
            <w:tcW w:w="2471" w:type="dxa"/>
          </w:tcPr>
          <w:p w:rsidR="009D3E6E" w:rsidRPr="004B7D40" w:rsidRDefault="009D3E6E" w:rsidP="00A40114">
            <w:pPr>
              <w:spacing w:before="40" w:after="40"/>
              <w:rPr>
                <w:rFonts w:ascii="Century Gothic" w:hAnsi="Century Gothic" w:cstheme="minorHAnsi"/>
              </w:rPr>
            </w:pPr>
            <w:r w:rsidRPr="00456562">
              <w:rPr>
                <w:rFonts w:ascii="Century Gothic" w:hAnsi="Century Gothic" w:cstheme="minorHAnsi"/>
              </w:rPr>
              <w:t>03 October 2014</w:t>
            </w:r>
          </w:p>
        </w:tc>
      </w:tr>
      <w:tr w:rsidR="009D3E6E" w:rsidRPr="00D96F0F" w:rsidTr="0014015E">
        <w:trPr>
          <w:trHeight w:val="143"/>
        </w:trPr>
        <w:tc>
          <w:tcPr>
            <w:tcW w:w="1809" w:type="dxa"/>
          </w:tcPr>
          <w:p w:rsidR="009D3E6E" w:rsidRPr="00456562" w:rsidRDefault="009D3E6E" w:rsidP="00A40114">
            <w:pPr>
              <w:spacing w:before="40" w:after="40"/>
              <w:rPr>
                <w:rFonts w:ascii="Century Gothic" w:hAnsi="Century Gothic" w:cs="Arial"/>
                <w:color w:val="000000"/>
                <w:sz w:val="20"/>
                <w:szCs w:val="20"/>
              </w:rPr>
            </w:pPr>
            <w:r>
              <w:rPr>
                <w:rFonts w:ascii="Century Gothic" w:hAnsi="Century Gothic" w:cs="Arial"/>
                <w:color w:val="000000"/>
                <w:sz w:val="20"/>
                <w:szCs w:val="20"/>
              </w:rPr>
              <w:t>3</w:t>
            </w:r>
          </w:p>
        </w:tc>
        <w:tc>
          <w:tcPr>
            <w:tcW w:w="4962" w:type="dxa"/>
            <w:vAlign w:val="bottom"/>
          </w:tcPr>
          <w:p w:rsidR="009D3E6E" w:rsidRPr="009F4502" w:rsidRDefault="009D3E6E" w:rsidP="00A40114">
            <w:pPr>
              <w:spacing w:before="40" w:after="40"/>
              <w:rPr>
                <w:rFonts w:ascii="Century Gothic" w:hAnsi="Century Gothic" w:cs="Arial"/>
                <w:color w:val="000000"/>
                <w:sz w:val="20"/>
                <w:szCs w:val="20"/>
              </w:rPr>
            </w:pPr>
            <w:r w:rsidRPr="00456562">
              <w:rPr>
                <w:rFonts w:ascii="Century Gothic" w:hAnsi="Century Gothic" w:cs="Arial"/>
                <w:color w:val="000000"/>
                <w:sz w:val="20"/>
                <w:szCs w:val="20"/>
              </w:rPr>
              <w:t>Scoping and planning complete</w:t>
            </w:r>
          </w:p>
        </w:tc>
        <w:tc>
          <w:tcPr>
            <w:tcW w:w="2471" w:type="dxa"/>
          </w:tcPr>
          <w:p w:rsidR="009D3E6E" w:rsidRPr="004B7D40" w:rsidRDefault="009D3E6E" w:rsidP="00A40114">
            <w:pPr>
              <w:spacing w:before="40" w:after="40"/>
              <w:rPr>
                <w:rFonts w:ascii="Century Gothic" w:hAnsi="Century Gothic" w:cstheme="minorHAnsi"/>
              </w:rPr>
            </w:pPr>
            <w:r w:rsidRPr="00456562">
              <w:rPr>
                <w:rFonts w:ascii="Century Gothic" w:hAnsi="Century Gothic" w:cstheme="minorHAnsi"/>
              </w:rPr>
              <w:t>03 October 2014</w:t>
            </w:r>
          </w:p>
        </w:tc>
      </w:tr>
      <w:tr w:rsidR="009D3E6E" w:rsidRPr="00D96F0F" w:rsidTr="0014015E">
        <w:trPr>
          <w:trHeight w:val="143"/>
        </w:trPr>
        <w:tc>
          <w:tcPr>
            <w:tcW w:w="1809" w:type="dxa"/>
          </w:tcPr>
          <w:p w:rsidR="009D3E6E" w:rsidRPr="00456562" w:rsidRDefault="009D3E6E" w:rsidP="00A40114">
            <w:pPr>
              <w:spacing w:before="40" w:after="40"/>
              <w:rPr>
                <w:rFonts w:ascii="Century Gothic" w:hAnsi="Century Gothic" w:cs="Arial"/>
                <w:color w:val="000000"/>
                <w:sz w:val="20"/>
                <w:szCs w:val="20"/>
              </w:rPr>
            </w:pPr>
            <w:r>
              <w:rPr>
                <w:rFonts w:ascii="Century Gothic" w:hAnsi="Century Gothic" w:cs="Arial"/>
                <w:color w:val="000000"/>
                <w:sz w:val="20"/>
                <w:szCs w:val="20"/>
              </w:rPr>
              <w:t>4</w:t>
            </w:r>
          </w:p>
        </w:tc>
        <w:tc>
          <w:tcPr>
            <w:tcW w:w="4962" w:type="dxa"/>
            <w:vAlign w:val="bottom"/>
          </w:tcPr>
          <w:p w:rsidR="009D3E6E" w:rsidRPr="009F4502" w:rsidRDefault="009D3E6E" w:rsidP="00A40114">
            <w:pPr>
              <w:spacing w:before="40" w:after="40"/>
              <w:rPr>
                <w:rFonts w:ascii="Century Gothic" w:hAnsi="Century Gothic" w:cs="Arial"/>
                <w:color w:val="000000"/>
                <w:sz w:val="20"/>
                <w:szCs w:val="20"/>
              </w:rPr>
            </w:pPr>
            <w:r w:rsidRPr="00456562">
              <w:rPr>
                <w:rFonts w:ascii="Century Gothic" w:hAnsi="Century Gothic" w:cs="Arial"/>
                <w:color w:val="000000"/>
                <w:sz w:val="20"/>
                <w:szCs w:val="20"/>
              </w:rPr>
              <w:t>Interface design complete</w:t>
            </w:r>
          </w:p>
        </w:tc>
        <w:tc>
          <w:tcPr>
            <w:tcW w:w="2471" w:type="dxa"/>
          </w:tcPr>
          <w:p w:rsidR="009D3E6E" w:rsidRPr="004B7D40" w:rsidRDefault="009D3E6E" w:rsidP="00A40114">
            <w:pPr>
              <w:spacing w:before="40" w:after="40"/>
              <w:rPr>
                <w:rFonts w:ascii="Century Gothic" w:hAnsi="Century Gothic" w:cstheme="minorHAnsi"/>
              </w:rPr>
            </w:pPr>
            <w:r w:rsidRPr="00456562">
              <w:rPr>
                <w:rFonts w:ascii="Century Gothic" w:hAnsi="Century Gothic" w:cstheme="minorHAnsi"/>
              </w:rPr>
              <w:t>04 October 2014</w:t>
            </w:r>
          </w:p>
        </w:tc>
      </w:tr>
      <w:tr w:rsidR="009D3E6E" w:rsidRPr="00D96F0F" w:rsidTr="0014015E">
        <w:trPr>
          <w:trHeight w:val="143"/>
        </w:trPr>
        <w:tc>
          <w:tcPr>
            <w:tcW w:w="1809" w:type="dxa"/>
          </w:tcPr>
          <w:p w:rsidR="009D3E6E" w:rsidRPr="00456562" w:rsidRDefault="009D3E6E" w:rsidP="00A40114">
            <w:pPr>
              <w:spacing w:before="40" w:after="40"/>
              <w:rPr>
                <w:rFonts w:ascii="Century Gothic" w:hAnsi="Century Gothic" w:cs="Arial"/>
                <w:color w:val="000000"/>
                <w:sz w:val="20"/>
                <w:szCs w:val="20"/>
              </w:rPr>
            </w:pPr>
            <w:r>
              <w:rPr>
                <w:rFonts w:ascii="Century Gothic" w:hAnsi="Century Gothic" w:cs="Arial"/>
                <w:color w:val="000000"/>
                <w:sz w:val="20"/>
                <w:szCs w:val="20"/>
              </w:rPr>
              <w:t>5</w:t>
            </w:r>
          </w:p>
        </w:tc>
        <w:tc>
          <w:tcPr>
            <w:tcW w:w="4962" w:type="dxa"/>
            <w:vAlign w:val="bottom"/>
          </w:tcPr>
          <w:p w:rsidR="009D3E6E" w:rsidRPr="009F4502" w:rsidRDefault="009D3E6E" w:rsidP="00A40114">
            <w:pPr>
              <w:spacing w:before="40" w:after="40"/>
              <w:rPr>
                <w:rFonts w:ascii="Century Gothic" w:hAnsi="Century Gothic" w:cs="Arial"/>
                <w:color w:val="000000"/>
                <w:sz w:val="20"/>
                <w:szCs w:val="20"/>
              </w:rPr>
            </w:pPr>
            <w:r w:rsidRPr="00456562">
              <w:rPr>
                <w:rFonts w:ascii="Century Gothic" w:hAnsi="Century Gothic" w:cs="Arial"/>
                <w:color w:val="000000"/>
                <w:sz w:val="20"/>
                <w:szCs w:val="20"/>
              </w:rPr>
              <w:t>Development complete</w:t>
            </w:r>
          </w:p>
        </w:tc>
        <w:tc>
          <w:tcPr>
            <w:tcW w:w="2471" w:type="dxa"/>
          </w:tcPr>
          <w:p w:rsidR="009D3E6E" w:rsidRPr="004B7D40" w:rsidRDefault="009D3E6E" w:rsidP="00A40114">
            <w:pPr>
              <w:spacing w:before="40" w:after="40"/>
              <w:rPr>
                <w:rFonts w:ascii="Century Gothic" w:hAnsi="Century Gothic" w:cstheme="minorHAnsi"/>
              </w:rPr>
            </w:pPr>
            <w:r w:rsidRPr="00456562">
              <w:rPr>
                <w:rFonts w:ascii="Century Gothic" w:hAnsi="Century Gothic" w:cstheme="minorHAnsi"/>
              </w:rPr>
              <w:t>04 October 2014</w:t>
            </w:r>
          </w:p>
        </w:tc>
      </w:tr>
      <w:tr w:rsidR="009D3E6E" w:rsidRPr="00D96F0F" w:rsidTr="0014015E">
        <w:trPr>
          <w:trHeight w:val="143"/>
        </w:trPr>
        <w:tc>
          <w:tcPr>
            <w:tcW w:w="1809" w:type="dxa"/>
          </w:tcPr>
          <w:p w:rsidR="009D3E6E" w:rsidRPr="00456562" w:rsidRDefault="009D3E6E" w:rsidP="00A40114">
            <w:pPr>
              <w:spacing w:before="40" w:after="40"/>
              <w:rPr>
                <w:rFonts w:ascii="Century Gothic" w:hAnsi="Century Gothic" w:cs="Arial"/>
                <w:color w:val="000000"/>
                <w:sz w:val="20"/>
                <w:szCs w:val="20"/>
              </w:rPr>
            </w:pPr>
            <w:r>
              <w:rPr>
                <w:rFonts w:ascii="Century Gothic" w:hAnsi="Century Gothic" w:cs="Arial"/>
                <w:color w:val="000000"/>
                <w:sz w:val="20"/>
                <w:szCs w:val="20"/>
              </w:rPr>
              <w:t>6</w:t>
            </w:r>
          </w:p>
        </w:tc>
        <w:tc>
          <w:tcPr>
            <w:tcW w:w="4962" w:type="dxa"/>
            <w:vAlign w:val="bottom"/>
          </w:tcPr>
          <w:p w:rsidR="009D3E6E" w:rsidRPr="009F4502" w:rsidRDefault="009D3E6E" w:rsidP="00A40114">
            <w:pPr>
              <w:spacing w:before="40" w:after="40"/>
              <w:rPr>
                <w:rFonts w:ascii="Century Gothic" w:hAnsi="Century Gothic" w:cs="Arial"/>
                <w:color w:val="000000"/>
                <w:sz w:val="20"/>
                <w:szCs w:val="20"/>
              </w:rPr>
            </w:pPr>
            <w:r w:rsidRPr="00456562">
              <w:rPr>
                <w:rFonts w:ascii="Century Gothic" w:hAnsi="Century Gothic" w:cs="Arial"/>
                <w:color w:val="000000"/>
                <w:sz w:val="20"/>
                <w:szCs w:val="20"/>
              </w:rPr>
              <w:t>User testing complete</w:t>
            </w:r>
          </w:p>
        </w:tc>
        <w:tc>
          <w:tcPr>
            <w:tcW w:w="2471" w:type="dxa"/>
          </w:tcPr>
          <w:p w:rsidR="009D3E6E" w:rsidRPr="004B7D40" w:rsidRDefault="009D3E6E" w:rsidP="00A40114">
            <w:pPr>
              <w:spacing w:before="40" w:after="40"/>
              <w:rPr>
                <w:rFonts w:ascii="Century Gothic" w:hAnsi="Century Gothic" w:cstheme="minorHAnsi"/>
              </w:rPr>
            </w:pPr>
            <w:r w:rsidRPr="00456562">
              <w:rPr>
                <w:rFonts w:ascii="Century Gothic" w:hAnsi="Century Gothic" w:cstheme="minorHAnsi"/>
              </w:rPr>
              <w:t>08 October 2014</w:t>
            </w:r>
          </w:p>
        </w:tc>
      </w:tr>
      <w:tr w:rsidR="009D3E6E" w:rsidRPr="00D96F0F" w:rsidTr="0014015E">
        <w:trPr>
          <w:trHeight w:val="143"/>
        </w:trPr>
        <w:tc>
          <w:tcPr>
            <w:tcW w:w="1809" w:type="dxa"/>
          </w:tcPr>
          <w:p w:rsidR="009D3E6E" w:rsidRPr="00456562" w:rsidRDefault="009D3E6E" w:rsidP="00A40114">
            <w:pPr>
              <w:spacing w:before="40" w:after="40"/>
              <w:rPr>
                <w:rFonts w:ascii="Century Gothic" w:hAnsi="Century Gothic" w:cs="Arial"/>
                <w:color w:val="000000"/>
                <w:sz w:val="20"/>
                <w:szCs w:val="20"/>
              </w:rPr>
            </w:pPr>
            <w:r>
              <w:rPr>
                <w:rFonts w:ascii="Century Gothic" w:hAnsi="Century Gothic" w:cs="Arial"/>
                <w:color w:val="000000"/>
                <w:sz w:val="20"/>
                <w:szCs w:val="20"/>
              </w:rPr>
              <w:t>7</w:t>
            </w:r>
          </w:p>
        </w:tc>
        <w:tc>
          <w:tcPr>
            <w:tcW w:w="4962" w:type="dxa"/>
            <w:vAlign w:val="bottom"/>
          </w:tcPr>
          <w:p w:rsidR="009D3E6E" w:rsidRPr="009F4502" w:rsidRDefault="009D3E6E" w:rsidP="00A40114">
            <w:pPr>
              <w:spacing w:before="40" w:after="40"/>
              <w:rPr>
                <w:rFonts w:ascii="Century Gothic" w:hAnsi="Century Gothic" w:cs="Arial"/>
                <w:color w:val="000000"/>
                <w:sz w:val="20"/>
                <w:szCs w:val="20"/>
              </w:rPr>
            </w:pPr>
            <w:r w:rsidRPr="00456562">
              <w:rPr>
                <w:rFonts w:ascii="Century Gothic" w:hAnsi="Century Gothic" w:cs="Arial"/>
                <w:color w:val="000000"/>
                <w:sz w:val="20"/>
                <w:szCs w:val="20"/>
              </w:rPr>
              <w:t>Project Completion</w:t>
            </w:r>
          </w:p>
        </w:tc>
        <w:tc>
          <w:tcPr>
            <w:tcW w:w="2471" w:type="dxa"/>
          </w:tcPr>
          <w:p w:rsidR="009D3E6E" w:rsidRPr="004B7D40" w:rsidRDefault="009D3E6E" w:rsidP="00A40114">
            <w:pPr>
              <w:spacing w:before="40" w:after="40"/>
              <w:rPr>
                <w:rFonts w:ascii="Century Gothic" w:hAnsi="Century Gothic" w:cstheme="minorHAnsi"/>
              </w:rPr>
            </w:pPr>
            <w:r w:rsidRPr="00456562">
              <w:rPr>
                <w:rFonts w:ascii="Century Gothic" w:hAnsi="Century Gothic" w:cstheme="minorHAnsi"/>
              </w:rPr>
              <w:t>31 October 2014</w:t>
            </w:r>
          </w:p>
        </w:tc>
      </w:tr>
    </w:tbl>
    <w:p w:rsidR="00BE5FDF" w:rsidRPr="00D96F0F" w:rsidRDefault="00BE5FDF" w:rsidP="00BE5FDF">
      <w:pPr>
        <w:rPr>
          <w:rFonts w:ascii="Century Gothic" w:hAnsi="Century Gothic" w:cstheme="minorHAnsi"/>
        </w:rPr>
      </w:pPr>
    </w:p>
    <w:p w:rsidR="00B23E7D" w:rsidRPr="00D96F0F" w:rsidRDefault="00B23E7D">
      <w:pPr>
        <w:rPr>
          <w:rFonts w:ascii="Century Gothic" w:hAnsi="Century Gothic" w:cstheme="minorHAnsi"/>
        </w:rPr>
      </w:pPr>
      <w:bookmarkStart w:id="7" w:name="_Scope:_Features_and"/>
      <w:bookmarkEnd w:id="7"/>
    </w:p>
    <w:sectPr w:rsidR="00B23E7D" w:rsidRPr="00D96F0F" w:rsidSect="00C052E8">
      <w:footerReference w:type="default" r:id="rId9"/>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611B3" w:rsidRDefault="00C611B3" w:rsidP="006830D9">
      <w:pPr>
        <w:spacing w:after="0" w:line="240" w:lineRule="auto"/>
      </w:pPr>
      <w:r>
        <w:separator/>
      </w:r>
    </w:p>
  </w:endnote>
  <w:endnote w:type="continuationSeparator" w:id="1">
    <w:p w:rsidR="00C611B3" w:rsidRDefault="00C611B3" w:rsidP="006830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0114" w:rsidRPr="00236FCB" w:rsidRDefault="00A40114" w:rsidP="00743BBA">
    <w:pPr>
      <w:pStyle w:val="Footer"/>
      <w:rPr>
        <w:rFonts w:ascii="Century Gothic" w:hAnsi="Century Gothic"/>
        <w:sz w:val="20"/>
      </w:rPr>
    </w:pPr>
    <w:r w:rsidRPr="00236FCB">
      <w:rPr>
        <w:rFonts w:ascii="Century Gothic" w:hAnsi="Century Gothic"/>
        <w:sz w:val="20"/>
      </w:rPr>
      <w:t>Commercial in confidence</w:t>
    </w:r>
    <w:r w:rsidRPr="00236FCB">
      <w:rPr>
        <w:rFonts w:ascii="Century Gothic" w:hAnsi="Century Gothic"/>
        <w:sz w:val="20"/>
      </w:rPr>
      <w:ptab w:relativeTo="margin" w:alignment="center" w:leader="none"/>
    </w:r>
    <w:r w:rsidRPr="00236FCB">
      <w:rPr>
        <w:rFonts w:ascii="Century Gothic" w:hAnsi="Century Gothic"/>
        <w:sz w:val="20"/>
      </w:rPr>
      <w:t xml:space="preserve">Project introduction document </w:t>
    </w:r>
  </w:p>
  <w:p w:rsidR="00A40114" w:rsidRPr="00743BBA" w:rsidRDefault="00A40114" w:rsidP="00743BBA">
    <w:pPr>
      <w:pStyle w:val="Footer"/>
      <w:rPr>
        <w:rFonts w:ascii="Century Gothic" w:hAnsi="Century Gothic"/>
        <w:sz w:val="20"/>
      </w:rPr>
    </w:pPr>
    <w:r w:rsidRPr="00236FCB">
      <w:rPr>
        <w:rFonts w:ascii="Century Gothic" w:hAnsi="Century Gothic"/>
        <w:sz w:val="20"/>
      </w:rPr>
      <w:tab/>
      <w:t>03 December 2014</w:t>
    </w:r>
    <w:r w:rsidRPr="00236FCB">
      <w:rPr>
        <w:rFonts w:ascii="Century Gothic" w:hAnsi="Century Gothic"/>
        <w:sz w:val="20"/>
      </w:rPr>
      <w:tab/>
    </w:r>
    <w:hyperlink r:id="rId1" w:history="1">
      <w:r w:rsidRPr="00236FCB">
        <w:rPr>
          <w:rStyle w:val="Hyperlink"/>
          <w:rFonts w:ascii="Century Gothic" w:hAnsi="Century Gothic"/>
          <w:sz w:val="20"/>
        </w:rPr>
        <w:t>Produced by Skopes</w:t>
      </w:r>
    </w:hyperlink>
    <w:r w:rsidRPr="00236FCB">
      <w:rPr>
        <w:rFonts w:ascii="Century Gothic" w:hAnsi="Century Gothic"/>
        <w:sz w:val="20"/>
      </w:rPr>
      <w:ptab w:relativeTo="margin" w:alignment="right" w:leader="none"/>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611B3" w:rsidRDefault="00C611B3" w:rsidP="006830D9">
      <w:pPr>
        <w:spacing w:after="0" w:line="240" w:lineRule="auto"/>
      </w:pPr>
      <w:r>
        <w:separator/>
      </w:r>
    </w:p>
  </w:footnote>
  <w:footnote w:type="continuationSeparator" w:id="1">
    <w:p w:rsidR="00C611B3" w:rsidRDefault="00C611B3" w:rsidP="006830D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3181727">
    <w:multiLevelType w:val="hybridMultilevel"/>
    <w:lvl w:ilvl="0" w:tplc="51617264">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33C13160"/>
    <w:multiLevelType w:val="hybridMultilevel"/>
    <w:tmpl w:val="FFD682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5E650755"/>
    <w:multiLevelType w:val="hybridMultilevel"/>
    <w:tmpl w:val="005AEC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634E6766"/>
    <w:multiLevelType w:val="hybridMultilevel"/>
    <w:tmpl w:val="05DAF38E"/>
    <w:lvl w:ilvl="0" w:tplc="35267A1A">
      <w:start w:val="1"/>
      <w:numFmt w:val="decimal"/>
      <w:pStyle w:val="Heading1"/>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0"/>
  </w:num>
  <w:num w:numId="3">
    <w:abstractNumId w:val="2"/>
    <w:lvlOverride w:ilvl="0">
      <w:startOverride w:val="1"/>
    </w:lvlOverride>
  </w:num>
  <w:num w:numId="4">
    <w:abstractNumId w:val="2"/>
  </w:num>
  <w:num w:numId="5">
    <w:abstractNumId w:val="2"/>
  </w:num>
  <w:num w:numId="6">
    <w:abstractNumId w:val="2"/>
  </w:num>
  <w:num w:numId="7">
    <w:abstractNumId w:val="1"/>
  </w:num>
  <w:num w:numId="43181727">
    <w:abstractNumId w:val="431817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F10B2"/>
    <w:rsid w:val="000032F4"/>
    <w:rsid w:val="00036ABE"/>
    <w:rsid w:val="0004203F"/>
    <w:rsid w:val="000431FE"/>
    <w:rsid w:val="00062EF4"/>
    <w:rsid w:val="0008548C"/>
    <w:rsid w:val="000C619D"/>
    <w:rsid w:val="000D59A2"/>
    <w:rsid w:val="000F10B2"/>
    <w:rsid w:val="00105DA8"/>
    <w:rsid w:val="00110A1B"/>
    <w:rsid w:val="0014015E"/>
    <w:rsid w:val="00157352"/>
    <w:rsid w:val="00166110"/>
    <w:rsid w:val="00190D5F"/>
    <w:rsid w:val="00192AB2"/>
    <w:rsid w:val="001A4D5D"/>
    <w:rsid w:val="001B0310"/>
    <w:rsid w:val="001B68F8"/>
    <w:rsid w:val="001C1AEF"/>
    <w:rsid w:val="0021632C"/>
    <w:rsid w:val="0023720D"/>
    <w:rsid w:val="00272D73"/>
    <w:rsid w:val="00274ED6"/>
    <w:rsid w:val="002A5ED5"/>
    <w:rsid w:val="002D651B"/>
    <w:rsid w:val="002F40C2"/>
    <w:rsid w:val="00306134"/>
    <w:rsid w:val="00383A22"/>
    <w:rsid w:val="00386FE2"/>
    <w:rsid w:val="00387086"/>
    <w:rsid w:val="003F1D62"/>
    <w:rsid w:val="003F4A6D"/>
    <w:rsid w:val="003F4E35"/>
    <w:rsid w:val="004456E0"/>
    <w:rsid w:val="00450CC6"/>
    <w:rsid w:val="00456562"/>
    <w:rsid w:val="00457DF9"/>
    <w:rsid w:val="00463292"/>
    <w:rsid w:val="00466C11"/>
    <w:rsid w:val="004D003E"/>
    <w:rsid w:val="00500E58"/>
    <w:rsid w:val="0052651C"/>
    <w:rsid w:val="005407E2"/>
    <w:rsid w:val="00555458"/>
    <w:rsid w:val="00577DAB"/>
    <w:rsid w:val="005C0FAE"/>
    <w:rsid w:val="005E0ACB"/>
    <w:rsid w:val="005F3054"/>
    <w:rsid w:val="006143CD"/>
    <w:rsid w:val="00620C0C"/>
    <w:rsid w:val="006358F1"/>
    <w:rsid w:val="006372CD"/>
    <w:rsid w:val="00662F1A"/>
    <w:rsid w:val="006655AD"/>
    <w:rsid w:val="00670863"/>
    <w:rsid w:val="006830D9"/>
    <w:rsid w:val="006912DD"/>
    <w:rsid w:val="00693D59"/>
    <w:rsid w:val="006B6CAB"/>
    <w:rsid w:val="006C1E48"/>
    <w:rsid w:val="006C6DA4"/>
    <w:rsid w:val="006C72BE"/>
    <w:rsid w:val="006E4AFA"/>
    <w:rsid w:val="006E6EF4"/>
    <w:rsid w:val="00722AC9"/>
    <w:rsid w:val="00743BBA"/>
    <w:rsid w:val="007968E9"/>
    <w:rsid w:val="007A246D"/>
    <w:rsid w:val="007A3086"/>
    <w:rsid w:val="007A6948"/>
    <w:rsid w:val="007C3749"/>
    <w:rsid w:val="007D1F84"/>
    <w:rsid w:val="007E631B"/>
    <w:rsid w:val="00850DB3"/>
    <w:rsid w:val="00885F93"/>
    <w:rsid w:val="008B0EA8"/>
    <w:rsid w:val="008E180A"/>
    <w:rsid w:val="008E51C4"/>
    <w:rsid w:val="00934F49"/>
    <w:rsid w:val="009403E9"/>
    <w:rsid w:val="00942816"/>
    <w:rsid w:val="00982A45"/>
    <w:rsid w:val="00983E61"/>
    <w:rsid w:val="009A361D"/>
    <w:rsid w:val="009B3F37"/>
    <w:rsid w:val="009C0E01"/>
    <w:rsid w:val="009D3E6E"/>
    <w:rsid w:val="009E18E6"/>
    <w:rsid w:val="009E44F6"/>
    <w:rsid w:val="00A031E5"/>
    <w:rsid w:val="00A17478"/>
    <w:rsid w:val="00A24A18"/>
    <w:rsid w:val="00A40114"/>
    <w:rsid w:val="00A41CD0"/>
    <w:rsid w:val="00A44AB8"/>
    <w:rsid w:val="00A814B1"/>
    <w:rsid w:val="00A81F0D"/>
    <w:rsid w:val="00A93438"/>
    <w:rsid w:val="00A96A58"/>
    <w:rsid w:val="00AB6541"/>
    <w:rsid w:val="00AD6599"/>
    <w:rsid w:val="00B017DA"/>
    <w:rsid w:val="00B231AC"/>
    <w:rsid w:val="00B23E7D"/>
    <w:rsid w:val="00B2771E"/>
    <w:rsid w:val="00B342B4"/>
    <w:rsid w:val="00B41360"/>
    <w:rsid w:val="00B70616"/>
    <w:rsid w:val="00B97425"/>
    <w:rsid w:val="00BA1F94"/>
    <w:rsid w:val="00BD21D2"/>
    <w:rsid w:val="00BE5FDF"/>
    <w:rsid w:val="00BF6278"/>
    <w:rsid w:val="00BF72C3"/>
    <w:rsid w:val="00C052E8"/>
    <w:rsid w:val="00C245E4"/>
    <w:rsid w:val="00C611B3"/>
    <w:rsid w:val="00C925BE"/>
    <w:rsid w:val="00CA0D29"/>
    <w:rsid w:val="00CB0E1D"/>
    <w:rsid w:val="00CD5C8E"/>
    <w:rsid w:val="00D0659F"/>
    <w:rsid w:val="00D30DAB"/>
    <w:rsid w:val="00D46819"/>
    <w:rsid w:val="00D56C35"/>
    <w:rsid w:val="00D67B5E"/>
    <w:rsid w:val="00D96F0F"/>
    <w:rsid w:val="00DB2516"/>
    <w:rsid w:val="00E70A1B"/>
    <w:rsid w:val="00E92DE7"/>
    <w:rsid w:val="00EB7989"/>
    <w:rsid w:val="00ED127A"/>
    <w:rsid w:val="00EE63EB"/>
    <w:rsid w:val="00EF1450"/>
    <w:rsid w:val="00F11EAC"/>
    <w:rsid w:val="00F30AE7"/>
    <w:rsid w:val="00F56229"/>
    <w:rsid w:val="00F82A8F"/>
    <w:rsid w:val="00FD4FCF"/>
    <w:rsid w:val="00FF52D4"/>
    <w:rsid w:val="00FF70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52E8"/>
  </w:style>
  <w:style w:type="paragraph" w:styleId="Heading1">
    <w:name w:val="heading 1"/>
    <w:basedOn w:val="Normal"/>
    <w:next w:val="Normal"/>
    <w:link w:val="Heading1Char"/>
    <w:uiPriority w:val="9"/>
    <w:qFormat/>
    <w:rsid w:val="00EE63EB"/>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C1E4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032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830D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830D9"/>
  </w:style>
  <w:style w:type="paragraph" w:styleId="Footer">
    <w:name w:val="footer"/>
    <w:basedOn w:val="Normal"/>
    <w:link w:val="FooterChar"/>
    <w:uiPriority w:val="99"/>
    <w:semiHidden/>
    <w:unhideWhenUsed/>
    <w:rsid w:val="006830D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830D9"/>
  </w:style>
  <w:style w:type="paragraph" w:styleId="BalloonText">
    <w:name w:val="Balloon Text"/>
    <w:basedOn w:val="Normal"/>
    <w:link w:val="BalloonTextChar"/>
    <w:uiPriority w:val="99"/>
    <w:semiHidden/>
    <w:unhideWhenUsed/>
    <w:rsid w:val="006830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0D9"/>
    <w:rPr>
      <w:rFonts w:ascii="Tahoma" w:hAnsi="Tahoma" w:cs="Tahoma"/>
      <w:sz w:val="16"/>
      <w:szCs w:val="16"/>
    </w:rPr>
  </w:style>
  <w:style w:type="character" w:styleId="Hyperlink">
    <w:name w:val="Hyperlink"/>
    <w:basedOn w:val="DefaultParagraphFont"/>
    <w:uiPriority w:val="99"/>
    <w:unhideWhenUsed/>
    <w:rsid w:val="006830D9"/>
    <w:rPr>
      <w:color w:val="0000FF" w:themeColor="hyperlink"/>
      <w:u w:val="single"/>
    </w:rPr>
  </w:style>
  <w:style w:type="paragraph" w:styleId="TOC1">
    <w:name w:val="toc 1"/>
    <w:basedOn w:val="Normal"/>
    <w:next w:val="Normal"/>
    <w:autoRedefine/>
    <w:uiPriority w:val="39"/>
    <w:rsid w:val="006143CD"/>
    <w:pPr>
      <w:spacing w:after="0" w:line="240" w:lineRule="auto"/>
    </w:pPr>
    <w:rPr>
      <w:rFonts w:ascii="Times New Roman" w:eastAsia="Times New Roman" w:hAnsi="Times New Roman" w:cs="Times New Roman"/>
      <w:sz w:val="24"/>
      <w:szCs w:val="20"/>
      <w:lang w:val="en-US"/>
    </w:rPr>
  </w:style>
  <w:style w:type="paragraph" w:styleId="Title">
    <w:name w:val="Title"/>
    <w:basedOn w:val="Normal"/>
    <w:next w:val="Normal"/>
    <w:link w:val="TitleChar"/>
    <w:uiPriority w:val="10"/>
    <w:qFormat/>
    <w:rsid w:val="006143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43C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E63E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C1E4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C1E48"/>
    <w:pPr>
      <w:ind w:left="720"/>
      <w:contextualSpacing/>
    </w:pPr>
  </w:style>
  <w:style w:type="paragraph" w:styleId="TOC2">
    <w:name w:val="toc 2"/>
    <w:basedOn w:val="Normal"/>
    <w:next w:val="Normal"/>
    <w:autoRedefine/>
    <w:uiPriority w:val="39"/>
    <w:unhideWhenUsed/>
    <w:rsid w:val="001C1AEF"/>
    <w:pPr>
      <w:spacing w:after="100"/>
      <w:ind w:left="220"/>
    </w:pPr>
  </w:style>
  <w:style w:type="table" w:styleId="TableGrid">
    <w:name w:val="Table Grid"/>
    <w:basedOn w:val="TableNormal"/>
    <w:uiPriority w:val="59"/>
    <w:rsid w:val="00885F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0032F4"/>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CA0D29"/>
    <w:pPr>
      <w:spacing w:after="100"/>
      <w:ind w:left="440"/>
    </w:pPr>
  </w:style>
  <w:style w:type="character"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547eaf274ae61" Type="http://schemas.openxmlformats.org/officeDocument/2006/relationships/image" Target="media/1391620497_Blog_writing_button.png"/></Relationships>

</file>

<file path=word/_rels/footer1.xml.rels><?xml version="1.0" encoding="UTF-8" standalone="yes"?>
<Relationships xmlns="http://schemas.openxmlformats.org/package/2006/relationships"><Relationship Id="rId1" Type="http://schemas.openxmlformats.org/officeDocument/2006/relationships/hyperlink" Target="http://skop.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9EF1BE5-30F8-4549-A4C9-FA2CE9B94D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5</Pages>
  <Words>222</Words>
  <Characters>1266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1486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Lcubed</dc:creator>
  <cp:lastModifiedBy>Shalini</cp:lastModifiedBy>
  <cp:revision>46</cp:revision>
  <dcterms:created xsi:type="dcterms:W3CDTF">2014-02-03T22:05:00Z</dcterms:created>
  <dcterms:modified xsi:type="dcterms:W3CDTF">2014-10-02T11:03:00Z</dcterms:modified>
</cp:coreProperties>
</file>