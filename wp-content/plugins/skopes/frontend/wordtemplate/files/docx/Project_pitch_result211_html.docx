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Build my dream home</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Acme</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13 Aitken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Clifton Hill, Victoria, 3068</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30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Karen Trapani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Build my dream home</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Acme</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Build my dream home</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Acme</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August 2016</w:t>
      </w:r>
      <w:r>
        <w:rPr>
          <w:rFonts w:ascii="Century Gothic" w:hAnsi="Century Gothic" w:cs="Arial"/>
        </w:rPr>
        <w:t xml:space="preserve">, at an expect cost of </w:t>
      </w:r>
      <w:r w:rsidRPr="004B7D40">
        <w:rPr>
          <w:rFonts w:ascii="Century Gothic" w:hAnsi="Century Gothic" w:cs="Arial"/>
          <w:b/>
        </w:rPr>
        <w:t xml:space="preserve">600,000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Acme</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Major contributor of debt and happiness</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Acme</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Key contributor</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13</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Karen</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13</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600,000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669</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November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August 2016</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November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February 2015</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20 March 2015</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June 2015</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11 December 2015</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March 2016</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June 2016</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31 August 2016</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Karen</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Karen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Jack</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Karen</w:t>
      </w:r>
      <w:r>
        <w:rPr>
          <w:rFonts w:ascii="Century Gothic" w:hAnsi="Century Gothic" w:cs="Arial"/>
        </w:rPr>
        <w:t xml:space="preserve"> on </w:t>
      </w:r>
      <w:r w:rsidR="00FA60D3" w:rsidRPr="00D94EB1">
        <w:rPr>
          <w:rFonts w:ascii="Century Gothic" w:hAnsi="Century Gothic" w:cs="Arial"/>
        </w:rPr>
        <w:t xml:space="preserve">Kjtrapani@gmail.com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847" w:rsidRDefault="004D7847" w:rsidP="006830D9">
      <w:pPr>
        <w:spacing w:after="0" w:line="240" w:lineRule="auto"/>
      </w:pPr>
      <w:r>
        <w:separator/>
      </w:r>
    </w:p>
  </w:endnote>
  <w:endnote w:type="continuationSeparator" w:id="1">
    <w:p w:rsidR="004D7847" w:rsidRDefault="004D784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30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847" w:rsidRDefault="004D7847" w:rsidP="006830D9">
      <w:pPr>
        <w:spacing w:after="0" w:line="240" w:lineRule="auto"/>
      </w:pPr>
      <w:r>
        <w:separator/>
      </w:r>
    </w:p>
  </w:footnote>
  <w:footnote w:type="continuationSeparator" w:id="1">
    <w:p w:rsidR="004D7847" w:rsidRDefault="004D784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1198323">
    <w:multiLevelType w:val="hybridMultilevel"/>
    <w:lvl w:ilvl="0" w:tplc="368411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81198323">
    <w:abstractNumId w:val="811983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970"/>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60670"/>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31</cp:revision>
  <dcterms:created xsi:type="dcterms:W3CDTF">2014-05-22T03:09:00Z</dcterms:created>
  <dcterms:modified xsi:type="dcterms:W3CDTF">2014-09-29T06:15:00Z</dcterms:modified>
</cp:coreProperties>
</file>