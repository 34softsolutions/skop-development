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sz w:val="28"/>
        </w:rPr>
      </w:pPr>
      <w:r w:rsidRPr="00DD5479">
        <w:rPr>
          <w:rFonts w:ascii="Century Gothic" w:hAnsi="Century Gothic" w:cs="Arial"/>
          <w:b/>
          <w:sz w:val="32"/>
        </w:rPr>
        <w:t xml:space="preserve">Project L3</w:t>
      </w:r>
    </w:p>
    <w:p w:rsidR="001A1AC2" w:rsidRDefault="001A1AC2" w:rsidP="008E3143">
      <w:pPr>
        <w:jc w:val="center"/>
        <w:rPr>
          <w:rFonts w:ascii="Century Gothic" w:hAnsi="Century Gothic" w:cs="Arial"/>
          <w:sz w:val="28"/>
        </w:rPr>
      </w:pPr>
      <w:r w:rsidRPr="001A1AC2">
        <w:rPr>
          <w:rFonts w:ascii="Century Gothic" w:hAnsi="Century Gothic" w:cs="Arial"/>
          <w:sz w:val="28"/>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fa13b3765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LCubed</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Level 1, 228 Swan Street</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Richmond, VIC, 12</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03 December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Juliana Koh</w:t>
      </w:r>
    </w:p>
    <w:p w:rsidR="006143CD" w:rsidRPr="008E3143" w:rsidRDefault="006143CD">
      <w:pPr>
        <w:rPr>
          <w:rFonts w:ascii="Century Gothic" w:hAnsi="Century Gothic" w:cstheme="minorHAnsi"/>
          <w:sz w:val="28"/>
        </w:rPr>
      </w:pPr>
      <w:r w:rsidRPr="008E3143">
        <w:rPr>
          <w:rFonts w:ascii="Century Gothic" w:hAnsi="Century Gothic" w:cstheme="minorHAnsi"/>
          <w:sz w:val="28"/>
        </w:rPr>
        <w:lastRenderedPageBreak/>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Project L3</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LCubed</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improvements,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6</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61</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July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August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LCubed</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 Lorem ipsum dolor sit amet, assum animal suscipiantur cu pri, at nisl complectitur mea. Ius zril vivendo denique te. At eripuit blandit volutpat ius. Ad vix natum eligendi. Solet intellegebat te mei, posse causae eloquentiam sed ad.</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goals Lorem ipsum dolor sit amet, assum animal suscipiantur cu pri, at nisl complectitur mea. Ius zril vivendo denique te. At eripuit blandit volutpat ius. Ad vix natum eligendi. Solet intellegebat te mei, posse causae eloquentiam sed ad.</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Projects contribution to your organisations mission Lorem ipsum dolor sit amet, assum animal suscipiantur cu pri, at nisl complectitur mea. Ius zril vivendo denique te. At eripuit blandit volutpat ius. Ad vix natum eligendi. Solet intellegebat te mei, posse causae eloquentiam sed ad.</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Project contribution to (medium term) organisational goals Lorem ipsum dolor sit amet, assum animal suscipiantur cu pri, at nisl complectitur mea. Ius zril vivendo denique te. At eripuit blandit volutpat ius. Ad vix natum eligendi. Solet intellegebat te mei, posse causae eloquentiam sed ad.</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Dionne Davena</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Dionne Davena</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Supervisor / Team Manager</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Bryant Austin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Research Team</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Jaycob Harrison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Design Team</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Hilary Kortney</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Functional Manager</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rfrfe</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We are expecting the project to be delivered during the following period,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61</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July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August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01 July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15 July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26 July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02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06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Changed from 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16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Additional Milestone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29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9</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31 August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30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20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5</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3</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2</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response,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6</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qweq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Individuals can apply for membership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applicant through application workflow are supported -e.g. application acknowledge, application approval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Renewals are open for a defined period of time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bbvcbvcbvcbvcbvcbvc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Administrators can be limited in the sections of site content that can manage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Generated site content is search engine friendly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Resources within the resource library can be publicly available or restricted to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Metadata to be assigned to resources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resource library can be browsed by category or search/filtered by metadata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$RFQ_reponse_date$</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A84" w:rsidRDefault="00F42A84" w:rsidP="006830D9">
      <w:pPr>
        <w:spacing w:after="0" w:line="240" w:lineRule="auto"/>
      </w:pPr>
      <w:r>
        <w:separator/>
      </w:r>
    </w:p>
  </w:endnote>
  <w:endnote w:type="continuationSeparator" w:id="1">
    <w:p w:rsidR="00F42A84" w:rsidRDefault="00F42A8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03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A84" w:rsidRDefault="00F42A84" w:rsidP="006830D9">
      <w:pPr>
        <w:spacing w:after="0" w:line="240" w:lineRule="auto"/>
      </w:pPr>
      <w:r>
        <w:separator/>
      </w:r>
    </w:p>
  </w:footnote>
  <w:footnote w:type="continuationSeparator" w:id="1">
    <w:p w:rsidR="00F42A84" w:rsidRDefault="00F42A8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208828">
    <w:multiLevelType w:val="hybridMultilevel"/>
    <w:lvl w:ilvl="0" w:tplc="844746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18208828">
    <w:abstractNumId w:val="182088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A1AC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206CF"/>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2A84"/>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fa13b37653" Type="http://schemas.openxmlformats.org/officeDocument/2006/relationships/image" Target="media/dem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23</cp:revision>
  <dcterms:created xsi:type="dcterms:W3CDTF">2014-08-26T00:50:00Z</dcterms:created>
  <dcterms:modified xsi:type="dcterms:W3CDTF">2014-10-02T11:05:00Z</dcterms:modified>
</cp:coreProperties>
</file>