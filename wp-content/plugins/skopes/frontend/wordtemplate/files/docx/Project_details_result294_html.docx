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10B2" w:rsidRPr="009F6334" w:rsidRDefault="00520AFA">
      <w:pPr>
        <w:rPr>
          <w:rFonts w:ascii="Century Gothic" w:hAnsi="Century Gothic" w:cstheme="minorHAnsi"/>
        </w:rPr>
      </w:pPr>
      <w:r>
        <w:rPr>
          <w:rFonts w:ascii="Century Gothic" w:hAnsi="Century Gothic" w:cstheme="minorHAnsi"/>
        </w:rPr>
        <w:t xml:space="preserve"> </w:t>
      </w:r>
    </w:p>
    <w:p w:rsidR="006830D9" w:rsidRPr="009F6334" w:rsidRDefault="006830D9">
      <w:pPr>
        <w:rPr>
          <w:rFonts w:ascii="Century Gothic" w:hAnsi="Century Gothic" w:cstheme="minorHAnsi"/>
        </w:rPr>
      </w:pPr>
    </w:p>
    <w:p w:rsidR="006830D9" w:rsidRPr="009F6334" w:rsidRDefault="006830D9">
      <w:pPr>
        <w:rPr>
          <w:rFonts w:ascii="Century Gothic" w:hAnsi="Century Gothic" w:cstheme="minorHAnsi"/>
        </w:rPr>
      </w:pPr>
    </w:p>
    <w:p w:rsidR="009F6334" w:rsidRPr="009F6334" w:rsidRDefault="008E51C4" w:rsidP="00BF72C3">
      <w:pPr>
        <w:jc w:val="center"/>
        <w:rPr>
          <w:rFonts w:ascii="Century Gothic" w:hAnsi="Century Gothic" w:cs="Arial"/>
          <w:color w:val="1F497D" w:themeColor="text2"/>
          <w:sz w:val="52"/>
        </w:rPr>
      </w:pPr>
      <w:r w:rsidRPr="009F6334">
        <w:rPr>
          <w:rFonts w:ascii="Century Gothic" w:hAnsi="Century Gothic" w:cs="Arial"/>
          <w:color w:val="1F497D" w:themeColor="text2"/>
          <w:sz w:val="52"/>
        </w:rPr>
        <w:t xml:space="preserve">Project </w:t>
      </w:r>
      <w:r w:rsidR="005F4680">
        <w:rPr>
          <w:rFonts w:ascii="Century Gothic" w:hAnsi="Century Gothic" w:cs="Arial"/>
          <w:color w:val="1F497D" w:themeColor="text2"/>
          <w:sz w:val="52"/>
        </w:rPr>
        <w:t>Charter</w:t>
      </w:r>
    </w:p>
    <w:p w:rsidR="009F6334" w:rsidRPr="009F6334" w:rsidRDefault="00C2222D" w:rsidP="00BF72C3">
      <w:pPr>
        <w:jc w:val="center"/>
        <w:rPr>
          <w:rFonts w:ascii="Century Gothic" w:hAnsi="Century Gothic" w:cs="Arial"/>
          <w:color w:val="1F497D" w:themeColor="text2"/>
          <w:sz w:val="52"/>
        </w:rPr>
      </w:pPr>
      <w:r>
        <w:rPr>
          <w:rFonts w:ascii="Century Gothic" w:hAnsi="Century Gothic" w:cs="Arial"/>
          <w:color w:val="1F497D" w:themeColor="text2"/>
          <w:sz w:val="52"/>
        </w:rPr>
        <w:t>&amp;</w:t>
      </w:r>
    </w:p>
    <w:p w:rsidR="006830D9" w:rsidRPr="009F6334" w:rsidRDefault="00F52C04" w:rsidP="00BF72C3">
      <w:pPr>
        <w:jc w:val="center"/>
        <w:rPr>
          <w:rFonts w:ascii="Century Gothic" w:hAnsi="Century Gothic" w:cs="Arial"/>
          <w:color w:val="1F497D" w:themeColor="text2"/>
          <w:sz w:val="52"/>
        </w:rPr>
      </w:pPr>
      <w:r>
        <w:rPr>
          <w:rFonts w:ascii="Century Gothic" w:hAnsi="Century Gothic" w:cs="Arial"/>
          <w:color w:val="1F497D" w:themeColor="text2"/>
          <w:sz w:val="52"/>
        </w:rPr>
        <w:t>S</w:t>
      </w:r>
      <w:r w:rsidR="008E51C4" w:rsidRPr="009F6334">
        <w:rPr>
          <w:rFonts w:ascii="Century Gothic" w:hAnsi="Century Gothic" w:cs="Arial"/>
          <w:color w:val="1F497D" w:themeColor="text2"/>
          <w:sz w:val="52"/>
        </w:rPr>
        <w:t>cope of work</w:t>
      </w:r>
    </w:p>
    <w:p w:rsidR="00BF72C3" w:rsidRPr="009F6334" w:rsidRDefault="00BF72C3">
      <w:pPr>
        <w:rPr>
          <w:rFonts w:ascii="Century Gothic" w:hAnsi="Century Gothic" w:cstheme="minorHAnsi"/>
        </w:rPr>
      </w:pPr>
    </w:p>
    <w:p w:rsidR="009F6334" w:rsidRPr="005E61CB" w:rsidRDefault="00F452AA" w:rsidP="005E61CB">
      <w:pPr>
        <w:jc w:val="center"/>
        <w:rPr>
          <w:rFonts w:ascii="Century Gothic" w:hAnsi="Century Gothic" w:cs="Arial"/>
          <w:b/>
          <w:sz w:val="32"/>
        </w:rPr>
      </w:pPr>
      <w:r w:rsidRPr="00F452AA">
        <w:rPr>
          <w:rFonts w:ascii="Century Gothic" w:hAnsi="Century Gothic" w:cs="Arial"/>
          <w:b/>
          <w:sz w:val="32"/>
        </w:rPr>
        <w:t xml:space="preserve">iulo</w:t>
      </w:r>
    </w:p>
    <w:p w:rsidR="00F266C2" w:rsidRDefault="00F266C2" w:rsidP="009F6334">
      <w:pPr>
        <w:jc w:val="center"/>
        <w:rPr>
          <w:rFonts w:ascii="Century Gothic" w:hAnsi="Century Gothic" w:cs="Arial"/>
          <w:sz w:val="28"/>
        </w:rPr>
      </w:pPr>
      <w:r w:rsidRPr="00F266C2">
        <w:rPr>
          <w:rFonts w:ascii="Century Gothic" w:hAnsi="Century Gothic" w:cs="Arial"/>
          <w:noProof/>
          <w:sz w:val="28"/>
          <w:lang w:val="en-US"/>
        </w:rPr>
        <w:drawing>
          <wp:inline distT="0" distB="0" distL="0" distR="0">
            <wp:extent cx="2080715" cy="2080715"/>
            <wp:effectExtent l="57150" t="19050" r="14785" b="0"/>
            <wp:docPr id="3"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80715" cy="2080715"/>
                    </a:xfrm>
                    <a:prstGeom prst="rect">
                      <a:avLst/>
                    </a:prstGeom>
                    <a:ln w="190500" cap="sq">
                      <a:noFill/>
                      <a:prstDash val="solid"/>
                      <a:miter lim="800000"/>
                    </a:ln>
                    <a:effectLst>
                      <a:outerShdw sx="1000" sy="1000" algn="bl" rotWithShape="0">
                        <a:srgbClr val="000000"/>
                      </a:outerShdw>
                    </a:effectLst>
                    <a:scene3d>
                      <a:camera prst="perspectiveFront" fov="5400000"/>
                      <a:lightRig rig="threePt" dir="t">
                        <a:rot lat="0" lon="0" rev="2100000"/>
                      </a:lightRig>
                    </a:scene3d>
                    <a:sp3d extrusionH="25400">
                      <a:bevelT w="12700" h="12700" prst="hardEdge"/>
                      <a:extrusionClr>
                        <a:srgbClr val="000000"/>
                      </a:extrusionClr>
                    </a:sp3d>
                  </pic:spPr>
                </pic:pic>
              </a:graphicData>
            </a:graphic>
          </wp:inline>
        </w:drawing>
      </w:r>
    </w:p>
    <w:p w:rsidR="009F6334" w:rsidRPr="009F6334" w:rsidRDefault="00F452AA" w:rsidP="009F6334">
      <w:pPr>
        <w:jc w:val="center"/>
        <w:rPr>
          <w:rFonts w:ascii="Century Gothic" w:hAnsi="Century Gothic" w:cs="Arial"/>
          <w:sz w:val="28"/>
        </w:rPr>
      </w:pPr>
      <w:r w:rsidRPr="00F452AA">
        <w:rPr>
          <w:rFonts w:ascii="Century Gothic" w:hAnsi="Century Gothic" w:cs="Arial"/>
          <w:sz w:val="28"/>
        </w:rPr>
        <w:t xml:space="preserve">sdsf</w:t>
      </w:r>
    </w:p>
    <w:p w:rsidR="009F6334" w:rsidRPr="009F6334" w:rsidRDefault="009F6334" w:rsidP="009F6334">
      <w:pPr>
        <w:jc w:val="center"/>
        <w:rPr>
          <w:rFonts w:ascii="Century Gothic" w:hAnsi="Century Gothic" w:cs="Arial"/>
          <w:sz w:val="28"/>
        </w:rPr>
      </w:pPr>
    </w:p>
    <w:p w:rsidR="009F6334" w:rsidRPr="009F6334" w:rsidRDefault="00F452AA" w:rsidP="009F6334">
      <w:pPr>
        <w:jc w:val="center"/>
        <w:rPr>
          <w:rFonts w:ascii="Century Gothic" w:hAnsi="Century Gothic" w:cs="Arial"/>
          <w:sz w:val="28"/>
        </w:rPr>
      </w:pPr>
      <w:r w:rsidRPr="00F452AA">
        <w:rPr>
          <w:rFonts w:ascii="Century Gothic" w:hAnsi="Century Gothic" w:cs="Arial"/>
          <w:sz w:val="28"/>
        </w:rPr>
        <w:t xml:space="preserve">sadf</w:t>
      </w:r>
    </w:p>
    <w:p w:rsidR="009F6334" w:rsidRPr="009F6334" w:rsidRDefault="009F6334" w:rsidP="009F6334">
      <w:pPr>
        <w:jc w:val="center"/>
        <w:rPr>
          <w:rFonts w:ascii="Century Gothic" w:hAnsi="Century Gothic" w:cs="Arial"/>
          <w:sz w:val="28"/>
        </w:rPr>
      </w:pPr>
      <w:r w:rsidRPr="009F6334">
        <w:rPr>
          <w:rFonts w:ascii="Century Gothic" w:hAnsi="Century Gothic" w:cs="Arial"/>
          <w:sz w:val="28"/>
        </w:rPr>
        <w:t xml:space="preserve">sadf, sadf, asfd</w:t>
      </w:r>
    </w:p>
    <w:p w:rsidR="009F6334" w:rsidRPr="009F6334" w:rsidRDefault="009F6334" w:rsidP="00F452AA">
      <w:pPr>
        <w:rPr>
          <w:rFonts w:ascii="Century Gothic" w:hAnsi="Century Gothic" w:cs="Arial"/>
          <w:sz w:val="28"/>
        </w:rPr>
      </w:pPr>
    </w:p>
    <w:p w:rsidR="009F6334" w:rsidRPr="009F6334" w:rsidRDefault="009F6334" w:rsidP="005E61CB">
      <w:pPr>
        <w:rPr>
          <w:rFonts w:ascii="Century Gothic" w:hAnsi="Century Gothic" w:cs="Arial"/>
          <w:sz w:val="28"/>
        </w:rPr>
      </w:pPr>
    </w:p>
    <w:p w:rsidR="009F6334" w:rsidRPr="009F6334" w:rsidRDefault="009F6334" w:rsidP="009F6334">
      <w:pPr>
        <w:jc w:val="center"/>
        <w:rPr>
          <w:rFonts w:ascii="Century Gothic" w:hAnsi="Century Gothic" w:cs="Arial"/>
          <w:sz w:val="24"/>
        </w:rPr>
      </w:pPr>
      <w:r w:rsidRPr="009F6334">
        <w:rPr>
          <w:rFonts w:ascii="Century Gothic" w:hAnsi="Century Gothic" w:cs="Arial"/>
          <w:sz w:val="24"/>
        </w:rPr>
        <w:t xml:space="preserve">07 April 2015</w:t>
      </w:r>
    </w:p>
    <w:p w:rsidR="006143CD" w:rsidRPr="005E61CB" w:rsidRDefault="00F452AA" w:rsidP="005E61CB">
      <w:pPr>
        <w:jc w:val="center"/>
        <w:rPr>
          <w:rFonts w:ascii="Century Gothic" w:hAnsi="Century Gothic" w:cs="Arial"/>
          <w:sz w:val="24"/>
        </w:rPr>
      </w:pPr>
      <w:r w:rsidRPr="00F452AA">
        <w:rPr>
          <w:rFonts w:ascii="Century Gothic" w:hAnsi="Century Gothic" w:cs="Arial"/>
          <w:sz w:val="24"/>
        </w:rPr>
        <w:lastRenderedPageBreak/>
        <w:t xml:space="preserve">Neeraj Attri</w:t>
      </w:r>
    </w:p>
    <w:p w:rsidR="00BF72C3" w:rsidRPr="009F6334" w:rsidRDefault="00BF72C3" w:rsidP="00BF72C3">
      <w:pPr>
        <w:jc w:val="center"/>
        <w:rPr>
          <w:rFonts w:ascii="Century Gothic" w:hAnsi="Century Gothic" w:cstheme="minorHAnsi"/>
          <w:sz w:val="28"/>
        </w:rPr>
      </w:pPr>
    </w:p>
    <w:p w:rsidR="005E61CB" w:rsidRDefault="005E61CB">
      <w:pPr>
        <w:rPr>
          <w:rFonts w:ascii="Century Gothic" w:hAnsi="Century Gothic" w:cstheme="minorHAnsi"/>
          <w:b/>
          <w:smallCaps/>
          <w:sz w:val="28"/>
          <w:szCs w:val="28"/>
        </w:rPr>
      </w:pPr>
      <w:r>
        <w:rPr>
          <w:rFonts w:ascii="Century Gothic" w:hAnsi="Century Gothic" w:cstheme="minorHAnsi"/>
          <w:b/>
          <w:smallCaps/>
          <w:sz w:val="28"/>
          <w:szCs w:val="28"/>
        </w:rPr>
        <w:br w:type="page"/>
      </w:r>
    </w:p>
    <w:p w:rsidR="006143CD" w:rsidRDefault="006143CD" w:rsidP="009B6EF2">
      <w:pPr>
        <w:pStyle w:val="Heading1"/>
        <w:numPr>
          <w:ilvl w:val="0"/>
          <w:numId w:val="0"/>
        </w:numPr>
      </w:pPr>
      <w:r w:rsidRPr="009B6EF2">
        <w:lastRenderedPageBreak/>
        <w:t>Table of Contents</w:t>
      </w:r>
    </w:p>
    <w:p w:rsidR="009B6EF2" w:rsidRPr="009B6EF2" w:rsidRDefault="009B6EF2" w:rsidP="009B6EF2">
      <w:pPr>
        <w:rPr>
          <w:rFonts w:ascii="Century Gothic" w:hAnsi="Century Gothic" w:cstheme="minorHAnsi"/>
        </w:rPr>
      </w:pPr>
      <w:r w:rsidRPr="009B6EF2">
        <w:rPr>
          <w:rFonts w:ascii="Century Gothic" w:hAnsi="Century Gothic" w:cstheme="minorHAnsi"/>
        </w:rPr>
        <w:t>Executive summary</w:t>
      </w:r>
    </w:p>
    <w:p w:rsidR="009B6EF2" w:rsidRPr="009B6EF2" w:rsidRDefault="009B6EF2" w:rsidP="009B6EF2">
      <w:pPr>
        <w:ind w:left="720"/>
        <w:rPr>
          <w:rFonts w:ascii="Century Gothic" w:hAnsi="Century Gothic" w:cstheme="minorHAnsi"/>
        </w:rPr>
      </w:pPr>
      <w:r w:rsidRPr="009B6EF2">
        <w:rPr>
          <w:rFonts w:ascii="Century Gothic" w:hAnsi="Century Gothic" w:cstheme="minorHAnsi"/>
        </w:rPr>
        <w:t>Key Objectives</w:t>
      </w:r>
    </w:p>
    <w:p w:rsidR="009B6EF2" w:rsidRPr="009B6EF2" w:rsidRDefault="009B6EF2" w:rsidP="009B6EF2">
      <w:pPr>
        <w:ind w:left="720"/>
        <w:rPr>
          <w:rFonts w:ascii="Century Gothic" w:hAnsi="Century Gothic" w:cstheme="minorHAnsi"/>
        </w:rPr>
      </w:pPr>
      <w:r w:rsidRPr="009B6EF2">
        <w:rPr>
          <w:rFonts w:ascii="Century Gothic" w:hAnsi="Century Gothic" w:cstheme="minorHAnsi"/>
        </w:rPr>
        <w:t>Return on Investment</w:t>
      </w:r>
    </w:p>
    <w:p w:rsidR="009B6EF2" w:rsidRPr="009B6EF2" w:rsidRDefault="009B6EF2" w:rsidP="009B6EF2">
      <w:pPr>
        <w:ind w:left="720"/>
        <w:rPr>
          <w:rFonts w:ascii="Century Gothic" w:hAnsi="Century Gothic" w:cstheme="minorHAnsi"/>
        </w:rPr>
      </w:pPr>
      <w:r w:rsidRPr="009B6EF2">
        <w:rPr>
          <w:rFonts w:ascii="Century Gothic" w:hAnsi="Century Gothic" w:cstheme="minorHAnsi"/>
        </w:rPr>
        <w:t>Project Scope</w:t>
      </w:r>
      <w:r w:rsidRPr="009B6EF2">
        <w:rPr>
          <w:rFonts w:ascii="Century Gothic" w:hAnsi="Century Gothic" w:cstheme="minorHAnsi"/>
        </w:rPr>
        <w:tab/>
      </w:r>
    </w:p>
    <w:p w:rsidR="009B6EF2" w:rsidRPr="009B6EF2" w:rsidRDefault="009B6EF2" w:rsidP="009B6EF2">
      <w:pPr>
        <w:ind w:left="720"/>
        <w:rPr>
          <w:rFonts w:ascii="Century Gothic" w:hAnsi="Century Gothic" w:cstheme="minorHAnsi"/>
        </w:rPr>
      </w:pPr>
      <w:r>
        <w:rPr>
          <w:rFonts w:ascii="Century Gothic" w:hAnsi="Century Gothic" w:cstheme="minorHAnsi"/>
        </w:rPr>
        <w:t>Costs &amp; Budget</w:t>
      </w:r>
      <w:r>
        <w:rPr>
          <w:rFonts w:ascii="Century Gothic" w:hAnsi="Century Gothic" w:cstheme="minorHAnsi"/>
        </w:rPr>
        <w:tab/>
      </w:r>
    </w:p>
    <w:p w:rsidR="009B6EF2" w:rsidRPr="009B6EF2" w:rsidRDefault="009B6EF2" w:rsidP="009B6EF2">
      <w:pPr>
        <w:ind w:left="720"/>
        <w:rPr>
          <w:rFonts w:ascii="Century Gothic" w:hAnsi="Century Gothic" w:cstheme="minorHAnsi"/>
        </w:rPr>
      </w:pPr>
      <w:r>
        <w:rPr>
          <w:rFonts w:ascii="Century Gothic" w:hAnsi="Century Gothic" w:cstheme="minorHAnsi"/>
        </w:rPr>
        <w:t>Timeline &amp; milestones</w:t>
      </w:r>
    </w:p>
    <w:p w:rsidR="009B6EF2" w:rsidRPr="009B6EF2" w:rsidRDefault="009B6EF2" w:rsidP="009B6EF2">
      <w:pPr>
        <w:rPr>
          <w:rFonts w:ascii="Century Gothic" w:hAnsi="Century Gothic" w:cstheme="minorHAnsi"/>
        </w:rPr>
      </w:pPr>
      <w:r w:rsidRPr="009B6EF2">
        <w:rPr>
          <w:rFonts w:ascii="Century Gothic" w:hAnsi="Century Gothic" w:cstheme="minorHAnsi"/>
        </w:rPr>
        <w:t>P</w:t>
      </w:r>
      <w:r>
        <w:rPr>
          <w:rFonts w:ascii="Century Gothic" w:hAnsi="Century Gothic" w:cstheme="minorHAnsi"/>
        </w:rPr>
        <w:t>roject objectives and benefits</w:t>
      </w:r>
    </w:p>
    <w:p w:rsidR="009B6EF2" w:rsidRPr="009B6EF2" w:rsidRDefault="009B6EF2" w:rsidP="009B6EF2">
      <w:pPr>
        <w:ind w:left="720"/>
        <w:rPr>
          <w:rFonts w:ascii="Century Gothic" w:hAnsi="Century Gothic" w:cstheme="minorHAnsi"/>
        </w:rPr>
      </w:pPr>
      <w:r>
        <w:rPr>
          <w:rFonts w:ascii="Century Gothic" w:hAnsi="Century Gothic" w:cstheme="minorHAnsi"/>
        </w:rPr>
        <w:t>Introduction</w:t>
      </w:r>
      <w:r>
        <w:rPr>
          <w:rFonts w:ascii="Century Gothic" w:hAnsi="Century Gothic" w:cstheme="minorHAnsi"/>
        </w:rPr>
        <w:tab/>
      </w:r>
    </w:p>
    <w:p w:rsidR="009B6EF2" w:rsidRPr="009B6EF2" w:rsidRDefault="009B6EF2" w:rsidP="009B6EF2">
      <w:pPr>
        <w:ind w:left="720"/>
        <w:rPr>
          <w:rFonts w:ascii="Century Gothic" w:hAnsi="Century Gothic" w:cstheme="minorHAnsi"/>
        </w:rPr>
      </w:pPr>
      <w:r>
        <w:rPr>
          <w:rFonts w:ascii="Century Gothic" w:hAnsi="Century Gothic" w:cstheme="minorHAnsi"/>
        </w:rPr>
        <w:t>Our mission</w:t>
      </w:r>
      <w:r>
        <w:rPr>
          <w:rFonts w:ascii="Century Gothic" w:hAnsi="Century Gothic" w:cstheme="minorHAnsi"/>
        </w:rPr>
        <w:tab/>
      </w:r>
    </w:p>
    <w:p w:rsidR="009B6EF2" w:rsidRPr="009B6EF2" w:rsidRDefault="009B6EF2" w:rsidP="009B6EF2">
      <w:pPr>
        <w:ind w:left="720"/>
        <w:rPr>
          <w:rFonts w:ascii="Century Gothic" w:hAnsi="Century Gothic" w:cstheme="minorHAnsi"/>
        </w:rPr>
      </w:pPr>
      <w:r w:rsidRPr="009B6EF2">
        <w:rPr>
          <w:rFonts w:ascii="Century Gothic" w:hAnsi="Century Gothic" w:cstheme="minorHAnsi"/>
        </w:rPr>
        <w:t>Projec</w:t>
      </w:r>
      <w:r>
        <w:rPr>
          <w:rFonts w:ascii="Century Gothic" w:hAnsi="Century Gothic" w:cstheme="minorHAnsi"/>
        </w:rPr>
        <w:t>ts contribution to our mission</w:t>
      </w:r>
      <w:r>
        <w:rPr>
          <w:rFonts w:ascii="Century Gothic" w:hAnsi="Century Gothic" w:cstheme="minorHAnsi"/>
        </w:rPr>
        <w:tab/>
      </w:r>
    </w:p>
    <w:p w:rsidR="009B6EF2" w:rsidRPr="009B6EF2" w:rsidRDefault="009B6EF2" w:rsidP="009B6EF2">
      <w:pPr>
        <w:ind w:left="720"/>
        <w:rPr>
          <w:rFonts w:ascii="Century Gothic" w:hAnsi="Century Gothic" w:cstheme="minorHAnsi"/>
        </w:rPr>
      </w:pPr>
      <w:r>
        <w:rPr>
          <w:rFonts w:ascii="Century Gothic" w:hAnsi="Century Gothic" w:cstheme="minorHAnsi"/>
        </w:rPr>
        <w:t>Our organisational goals</w:t>
      </w:r>
      <w:r>
        <w:rPr>
          <w:rFonts w:ascii="Century Gothic" w:hAnsi="Century Gothic" w:cstheme="minorHAnsi"/>
        </w:rPr>
        <w:tab/>
      </w:r>
    </w:p>
    <w:p w:rsidR="009B6EF2" w:rsidRPr="009B6EF2" w:rsidRDefault="009B6EF2" w:rsidP="009B6EF2">
      <w:pPr>
        <w:ind w:left="720"/>
        <w:rPr>
          <w:rFonts w:ascii="Century Gothic" w:hAnsi="Century Gothic" w:cstheme="minorHAnsi"/>
        </w:rPr>
      </w:pPr>
      <w:r w:rsidRPr="009B6EF2">
        <w:rPr>
          <w:rFonts w:ascii="Century Gothic" w:hAnsi="Century Gothic" w:cstheme="minorHAnsi"/>
        </w:rPr>
        <w:t>Projects contributi</w:t>
      </w:r>
      <w:r>
        <w:rPr>
          <w:rFonts w:ascii="Century Gothic" w:hAnsi="Century Gothic" w:cstheme="minorHAnsi"/>
        </w:rPr>
        <w:t>on to our organisational goals</w:t>
      </w:r>
      <w:r>
        <w:rPr>
          <w:rFonts w:ascii="Century Gothic" w:hAnsi="Century Gothic" w:cstheme="minorHAnsi"/>
        </w:rPr>
        <w:tab/>
      </w:r>
    </w:p>
    <w:p w:rsidR="009B6EF2" w:rsidRPr="009B6EF2" w:rsidRDefault="009B6EF2" w:rsidP="009B6EF2">
      <w:pPr>
        <w:rPr>
          <w:rFonts w:ascii="Century Gothic" w:hAnsi="Century Gothic" w:cstheme="minorHAnsi"/>
        </w:rPr>
      </w:pPr>
      <w:r>
        <w:rPr>
          <w:rFonts w:ascii="Century Gothic" w:hAnsi="Century Gothic" w:cstheme="minorHAnsi"/>
        </w:rPr>
        <w:t>Return on investment</w:t>
      </w:r>
    </w:p>
    <w:p w:rsidR="009B6EF2" w:rsidRPr="009B6EF2" w:rsidRDefault="009B6EF2" w:rsidP="009B6EF2">
      <w:pPr>
        <w:rPr>
          <w:rFonts w:ascii="Century Gothic" w:hAnsi="Century Gothic" w:cstheme="minorHAnsi"/>
        </w:rPr>
      </w:pPr>
      <w:r w:rsidRPr="009B6EF2">
        <w:rPr>
          <w:rFonts w:ascii="Century Gothic" w:hAnsi="Century Gothic" w:cstheme="minorHAnsi"/>
        </w:rPr>
        <w:t>Role</w:t>
      </w:r>
      <w:r>
        <w:rPr>
          <w:rFonts w:ascii="Century Gothic" w:hAnsi="Century Gothic" w:cstheme="minorHAnsi"/>
        </w:rPr>
        <w:t>s, Responsibilities and Effort</w:t>
      </w:r>
    </w:p>
    <w:p w:rsidR="009B6EF2" w:rsidRPr="009B6EF2" w:rsidRDefault="009B6EF2" w:rsidP="009B6EF2">
      <w:pPr>
        <w:rPr>
          <w:rFonts w:ascii="Century Gothic" w:hAnsi="Century Gothic" w:cstheme="minorHAnsi"/>
        </w:rPr>
      </w:pPr>
      <w:r w:rsidRPr="009B6EF2">
        <w:rPr>
          <w:rFonts w:ascii="Century Gothic" w:hAnsi="Century Gothic" w:cstheme="minorHAnsi"/>
        </w:rPr>
        <w:t>Process and timelines</w:t>
      </w:r>
      <w:r w:rsidRPr="009B6EF2">
        <w:rPr>
          <w:rFonts w:ascii="Century Gothic" w:hAnsi="Century Gothic" w:cstheme="minorHAnsi"/>
        </w:rPr>
        <w:tab/>
      </w:r>
    </w:p>
    <w:p w:rsidR="009B6EF2" w:rsidRPr="009B6EF2" w:rsidRDefault="009B6EF2" w:rsidP="009B6EF2">
      <w:pPr>
        <w:ind w:left="720"/>
        <w:rPr>
          <w:rFonts w:ascii="Century Gothic" w:hAnsi="Century Gothic" w:cstheme="minorHAnsi"/>
        </w:rPr>
      </w:pPr>
      <w:r>
        <w:rPr>
          <w:rFonts w:ascii="Century Gothic" w:hAnsi="Century Gothic" w:cstheme="minorHAnsi"/>
        </w:rPr>
        <w:t>Timeline &amp; milestones</w:t>
      </w:r>
    </w:p>
    <w:p w:rsidR="009B6EF2" w:rsidRPr="009B6EF2" w:rsidRDefault="009B6EF2" w:rsidP="009B6EF2">
      <w:pPr>
        <w:rPr>
          <w:rFonts w:ascii="Century Gothic" w:hAnsi="Century Gothic" w:cstheme="minorHAnsi"/>
        </w:rPr>
      </w:pPr>
      <w:r w:rsidRPr="009B6EF2">
        <w:rPr>
          <w:rFonts w:ascii="Century Gothic" w:hAnsi="Century Gothic" w:cstheme="minorHAnsi"/>
        </w:rPr>
        <w:t>Supplier evaluatio</w:t>
      </w:r>
      <w:r>
        <w:rPr>
          <w:rFonts w:ascii="Century Gothic" w:hAnsi="Century Gothic" w:cstheme="minorHAnsi"/>
        </w:rPr>
        <w:t>n criteria</w:t>
      </w:r>
    </w:p>
    <w:p w:rsidR="009B6EF2" w:rsidRPr="009B6EF2" w:rsidRDefault="009B6EF2" w:rsidP="009B6EF2">
      <w:pPr>
        <w:rPr>
          <w:rFonts w:ascii="Century Gothic" w:hAnsi="Century Gothic" w:cstheme="minorHAnsi"/>
        </w:rPr>
      </w:pPr>
      <w:r>
        <w:rPr>
          <w:rFonts w:ascii="Century Gothic" w:hAnsi="Century Gothic" w:cstheme="minorHAnsi"/>
        </w:rPr>
        <w:t>Scope: Features and functions</w:t>
      </w:r>
    </w:p>
    <w:p w:rsidR="009B6EF2" w:rsidRPr="009B6EF2" w:rsidRDefault="009B6EF2" w:rsidP="009B6EF2">
      <w:pPr>
        <w:ind w:left="720"/>
        <w:rPr>
          <w:rFonts w:ascii="Century Gothic" w:hAnsi="Century Gothic" w:cstheme="minorHAnsi"/>
        </w:rPr>
      </w:pPr>
      <w:r w:rsidRPr="009B6EF2">
        <w:rPr>
          <w:rFonts w:ascii="Century Gothic" w:hAnsi="Century Gothic" w:cstheme="minorHAnsi"/>
        </w:rPr>
        <w:t>Fun</w:t>
      </w:r>
      <w:r>
        <w:rPr>
          <w:rFonts w:ascii="Century Gothic" w:hAnsi="Century Gothic" w:cstheme="minorHAnsi"/>
        </w:rPr>
        <w:t>ctional areas: ROI &amp; Benefits</w:t>
      </w:r>
      <w:r>
        <w:rPr>
          <w:rFonts w:ascii="Century Gothic" w:hAnsi="Century Gothic" w:cstheme="minorHAnsi"/>
        </w:rPr>
        <w:tab/>
      </w:r>
    </w:p>
    <w:p w:rsidR="009B6EF2" w:rsidRPr="009B6EF2" w:rsidRDefault="009B6EF2" w:rsidP="009B6EF2">
      <w:pPr>
        <w:ind w:left="720"/>
        <w:rPr>
          <w:rFonts w:ascii="Century Gothic" w:hAnsi="Century Gothic" w:cstheme="minorHAnsi"/>
        </w:rPr>
      </w:pPr>
      <w:r>
        <w:rPr>
          <w:rFonts w:ascii="Century Gothic" w:hAnsi="Century Gothic" w:cstheme="minorHAnsi"/>
        </w:rPr>
        <w:t>ROI &amp; Benefits by feature</w:t>
      </w:r>
      <w:r>
        <w:rPr>
          <w:rFonts w:ascii="Century Gothic" w:hAnsi="Century Gothic" w:cstheme="minorHAnsi"/>
        </w:rPr>
        <w:tab/>
      </w:r>
    </w:p>
    <w:p w:rsidR="009B6EF2" w:rsidRDefault="009B6EF2">
      <w:pPr>
        <w:rPr>
          <w:rFonts w:ascii="Century Gothic" w:eastAsiaTheme="majorEastAsia" w:hAnsi="Century Gothic" w:cstheme="majorBidi"/>
          <w:bCs/>
          <w:color w:val="365F91" w:themeColor="accent1" w:themeShade="BF"/>
          <w:sz w:val="32"/>
          <w:szCs w:val="28"/>
        </w:rPr>
      </w:pPr>
      <w:bookmarkStart w:id="0" w:name="_Toc387150277"/>
      <w:r>
        <w:br w:type="page"/>
      </w:r>
    </w:p>
    <w:p w:rsidR="006143CD" w:rsidRPr="009F6334" w:rsidRDefault="006143CD" w:rsidP="004B5122">
      <w:pPr>
        <w:pStyle w:val="Heading1"/>
      </w:pPr>
      <w:r w:rsidRPr="004B5122">
        <w:lastRenderedPageBreak/>
        <w:t>Executive</w:t>
      </w:r>
      <w:r w:rsidRPr="009F6334">
        <w:t xml:space="preserve"> summary</w:t>
      </w:r>
      <w:bookmarkEnd w:id="0"/>
    </w:p>
    <w:p w:rsidR="006C1E48" w:rsidRPr="009F6334" w:rsidRDefault="00E9144D" w:rsidP="009F6334">
      <w:pPr>
        <w:pStyle w:val="Heading2"/>
      </w:pPr>
      <w:r>
        <w:t>The projects contribution to our organisations mission</w:t>
      </w:r>
    </w:p>
    <w:p w:rsidR="00EE63EB" w:rsidRPr="003E3BBC" w:rsidRDefault="00E9144D" w:rsidP="006143CD">
      <w:pPr>
        <w:rPr>
          <w:rFonts w:ascii="Century Gothic" w:hAnsi="Century Gothic" w:cstheme="minorHAnsi"/>
        </w:rPr>
      </w:pPr>
      <w:bookmarkStart w:id="1" w:name="OLE_LINK36"/>
      <w:bookmarkStart w:id="2" w:name="OLE_LINK37"/>
      <w:r w:rsidRPr="00E9144D">
        <w:rPr>
          <w:rFonts w:ascii="Century Gothic" w:hAnsi="Century Gothic" w:cstheme="minorHAnsi"/>
        </w:rPr>
        <w:t xml:space="preserve">oi</w:t>
      </w:r>
    </w:p>
    <w:p w:rsidR="00E9144D" w:rsidRPr="009F6334" w:rsidRDefault="00E9144D" w:rsidP="00E9144D">
      <w:pPr>
        <w:pStyle w:val="Heading2"/>
      </w:pPr>
      <w:bookmarkStart w:id="3" w:name="_Toc387150279"/>
      <w:bookmarkEnd w:id="1"/>
      <w:bookmarkEnd w:id="2"/>
      <w:r>
        <w:t>The projects contribution to our organisations current goals</w:t>
      </w:r>
    </w:p>
    <w:p w:rsidR="00E9144D" w:rsidRPr="003E3BBC" w:rsidRDefault="00E9144D" w:rsidP="00E9144D">
      <w:pPr>
        <w:rPr>
          <w:rFonts w:ascii="Century Gothic" w:hAnsi="Century Gothic" w:cstheme="minorHAnsi"/>
        </w:rPr>
      </w:pPr>
      <w:r w:rsidRPr="00E9144D">
        <w:rPr>
          <w:rFonts w:ascii="Century Gothic" w:hAnsi="Century Gothic" w:cstheme="minorHAnsi"/>
        </w:rPr>
        <w:t xml:space="preserve">ioi</w:t>
      </w:r>
    </w:p>
    <w:p w:rsidR="006C1E48" w:rsidRPr="009F6334" w:rsidRDefault="006C1E48" w:rsidP="009F6334">
      <w:pPr>
        <w:pStyle w:val="Heading2"/>
        <w:rPr>
          <w:rFonts w:cs="Arial"/>
        </w:rPr>
      </w:pPr>
      <w:r w:rsidRPr="009F6334">
        <w:rPr>
          <w:rFonts w:cs="Arial"/>
        </w:rPr>
        <w:t>Return on Investment</w:t>
      </w:r>
      <w:bookmarkEnd w:id="3"/>
      <w:r w:rsidRPr="009F6334">
        <w:rPr>
          <w:rFonts w:cs="Arial"/>
        </w:rPr>
        <w:t xml:space="preserve"> </w:t>
      </w:r>
    </w:p>
    <w:p w:rsidR="003E3BBC" w:rsidRDefault="00A93438" w:rsidP="006143CD">
      <w:pPr>
        <w:rPr>
          <w:rFonts w:ascii="Century Gothic" w:hAnsi="Century Gothic" w:cstheme="minorHAnsi"/>
        </w:rPr>
      </w:pPr>
      <w:r w:rsidRPr="009F6334">
        <w:rPr>
          <w:rFonts w:ascii="Century Gothic" w:hAnsi="Century Gothic" w:cstheme="minorHAnsi"/>
        </w:rPr>
        <w:t xml:space="preserve">During the process of project scoping we have estimated the target yearly return on investment (ROI). For each feature and function we have estimated the time and cost savings. </w:t>
      </w:r>
    </w:p>
    <w:p w:rsidR="00D56C35" w:rsidRPr="009F6334" w:rsidRDefault="00A93438" w:rsidP="006143CD">
      <w:pPr>
        <w:rPr>
          <w:rFonts w:ascii="Century Gothic" w:hAnsi="Century Gothic" w:cstheme="minorHAnsi"/>
        </w:rPr>
      </w:pPr>
      <w:r w:rsidRPr="009F6334">
        <w:rPr>
          <w:rFonts w:ascii="Century Gothic" w:hAnsi="Century Gothic" w:cstheme="minorHAnsi"/>
        </w:rPr>
        <w:t xml:space="preserve">The total ROI assumes </w:t>
      </w:r>
      <w:r w:rsidR="008661A6" w:rsidRPr="009F6334">
        <w:rPr>
          <w:rFonts w:ascii="Century Gothic" w:hAnsi="Century Gothic" w:cstheme="minorHAnsi"/>
        </w:rPr>
        <w:t>a successful</w:t>
      </w:r>
      <w:r w:rsidRPr="009F6334">
        <w:rPr>
          <w:rFonts w:ascii="Century Gothic" w:hAnsi="Century Gothic" w:cstheme="minorHAnsi"/>
        </w:rPr>
        <w:t xml:space="preserve"> project, it </w:t>
      </w:r>
      <w:r w:rsidRPr="003E3BBC">
        <w:rPr>
          <w:rFonts w:ascii="Century Gothic" w:hAnsi="Century Gothic" w:cstheme="minorHAnsi"/>
        </w:rPr>
        <w:t xml:space="preserve">is:  </w:t>
      </w:r>
      <w:r w:rsidR="009B6EF2" w:rsidRPr="009B6EF2">
        <w:rPr>
          <w:rFonts w:ascii="Century Gothic" w:hAnsi="Century Gothic" w:cstheme="minorHAnsi"/>
          <w:b/>
        </w:rPr>
        <w:t>$</w:t>
      </w:r>
      <w:r w:rsidR="009B6EF2">
        <w:rPr>
          <w:rFonts w:ascii="Century Gothic" w:hAnsi="Century Gothic" w:cstheme="minorHAnsi"/>
        </w:rPr>
        <w:t xml:space="preserve"> </w:t>
      </w:r>
      <w:r w:rsidR="00FF2DF4" w:rsidRPr="003E3BBC">
        <w:rPr>
          <w:rFonts w:ascii="Century Gothic" w:hAnsi="Century Gothic" w:cstheme="minorHAnsi"/>
          <w:b/>
        </w:rPr>
        <w:t xml:space="preserve">4325</w:t>
      </w:r>
    </w:p>
    <w:p w:rsidR="006C1E48" w:rsidRPr="009F6334" w:rsidRDefault="006C1E48" w:rsidP="009F6334">
      <w:pPr>
        <w:pStyle w:val="Heading2"/>
      </w:pPr>
      <w:bookmarkStart w:id="4" w:name="_Toc387150280"/>
      <w:r w:rsidRPr="009F6334">
        <w:t>Project Scope</w:t>
      </w:r>
      <w:bookmarkEnd w:id="4"/>
    </w:p>
    <w:p w:rsidR="00964972" w:rsidRPr="009F6334" w:rsidRDefault="00A031E5" w:rsidP="006143CD">
      <w:pPr>
        <w:rPr>
          <w:rFonts w:ascii="Century Gothic" w:hAnsi="Century Gothic" w:cstheme="minorHAnsi"/>
        </w:rPr>
      </w:pPr>
      <w:r w:rsidRPr="009F6334">
        <w:rPr>
          <w:rFonts w:ascii="Century Gothic" w:hAnsi="Century Gothic" w:cstheme="minorHAnsi"/>
        </w:rPr>
        <w:t>The full project scope contains functional areas and features within each of these functional areas. Each of the features can present operational improvements (captured in ROI), or benefits to stakeholders.</w:t>
      </w:r>
      <w:r w:rsidR="00982A45" w:rsidRPr="009F6334">
        <w:rPr>
          <w:rFonts w:ascii="Century Gothic" w:hAnsi="Century Gothic" w:cstheme="minorHAnsi"/>
        </w:rPr>
        <w:t xml:space="preserve"> A breakdown of these </w:t>
      </w:r>
      <w:hyperlink w:anchor="_Scope:_Features_and" w:history="1">
        <w:r w:rsidR="00982A45" w:rsidRPr="009F6334">
          <w:rPr>
            <w:rStyle w:val="Hyperlink"/>
            <w:rFonts w:ascii="Century Gothic" w:hAnsi="Century Gothic" w:cstheme="minorHAnsi"/>
          </w:rPr>
          <w:t>features and functions is provided below</w:t>
        </w:r>
      </w:hyperlink>
      <w:r w:rsidR="00982A45" w:rsidRPr="009F6334">
        <w:rPr>
          <w:rFonts w:ascii="Century Gothic" w:hAnsi="Century Gothic" w:cstheme="minorHAnsi"/>
        </w:rPr>
        <w:t xml:space="preserve"> </w:t>
      </w:r>
      <w:r w:rsidR="00964972" w:rsidRPr="009F6334">
        <w:rPr>
          <w:rFonts w:ascii="Century Gothic" w:hAnsi="Century Gothic" w:cstheme="minorHAnsi"/>
        </w:rPr>
        <w:t>, this table provides a summary.</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5778"/>
        <w:gridCol w:w="3464"/>
      </w:tblGrid>
      <w:tr w:rsidR="00964972" w:rsidRPr="009F6334" w:rsidTr="00D728F2">
        <w:tc>
          <w:tcPr>
            <w:tcW w:w="5778" w:type="dxa"/>
            <w:vAlign w:val="center"/>
          </w:tcPr>
          <w:p w:rsidR="00964972" w:rsidRPr="00D728F2" w:rsidRDefault="00964972" w:rsidP="00D728F2">
            <w:pPr>
              <w:spacing w:before="40" w:after="40"/>
              <w:rPr>
                <w:rFonts w:ascii="Century Gothic" w:hAnsi="Century Gothic" w:cstheme="minorHAnsi"/>
                <w:color w:val="4F81BD" w:themeColor="accent1"/>
                <w:sz w:val="24"/>
              </w:rPr>
            </w:pPr>
            <w:r w:rsidRPr="00D728F2">
              <w:rPr>
                <w:rFonts w:ascii="Century Gothic" w:hAnsi="Century Gothic" w:cstheme="minorHAnsi"/>
                <w:color w:val="4F81BD" w:themeColor="accent1"/>
                <w:sz w:val="24"/>
              </w:rPr>
              <w:t>Number of functional areas</w:t>
            </w:r>
          </w:p>
        </w:tc>
        <w:tc>
          <w:tcPr>
            <w:tcW w:w="3464" w:type="dxa"/>
            <w:vAlign w:val="center"/>
          </w:tcPr>
          <w:p w:rsidR="00964972" w:rsidRPr="00D60866" w:rsidRDefault="005730FD" w:rsidP="00D728F2">
            <w:pPr>
              <w:rPr>
                <w:rFonts w:ascii="Century Gothic" w:hAnsi="Century Gothic" w:cstheme="minorHAnsi"/>
              </w:rPr>
            </w:pPr>
            <w:r w:rsidRPr="00D60866">
              <w:rPr>
                <w:rFonts w:ascii="Century Gothic" w:hAnsi="Century Gothic" w:cs="Arial"/>
              </w:rPr>
              <w:t xml:space="preserve">1</w:t>
            </w:r>
          </w:p>
        </w:tc>
      </w:tr>
      <w:tr w:rsidR="00964972" w:rsidRPr="009F6334" w:rsidTr="00D728F2">
        <w:tc>
          <w:tcPr>
            <w:tcW w:w="5778" w:type="dxa"/>
            <w:vAlign w:val="center"/>
          </w:tcPr>
          <w:p w:rsidR="00964972" w:rsidRPr="00D728F2" w:rsidRDefault="00964972" w:rsidP="00D728F2">
            <w:pPr>
              <w:spacing w:before="40" w:after="40"/>
              <w:rPr>
                <w:rFonts w:ascii="Century Gothic" w:hAnsi="Century Gothic" w:cstheme="minorHAnsi"/>
                <w:color w:val="4F81BD" w:themeColor="accent1"/>
                <w:sz w:val="24"/>
              </w:rPr>
            </w:pPr>
            <w:r w:rsidRPr="00D728F2">
              <w:rPr>
                <w:rFonts w:ascii="Century Gothic" w:hAnsi="Century Gothic" w:cstheme="minorHAnsi"/>
                <w:color w:val="4F81BD" w:themeColor="accent1"/>
                <w:sz w:val="24"/>
              </w:rPr>
              <w:t xml:space="preserve">Number of features to be implemented </w:t>
            </w:r>
          </w:p>
        </w:tc>
        <w:tc>
          <w:tcPr>
            <w:tcW w:w="3464" w:type="dxa"/>
            <w:vAlign w:val="center"/>
          </w:tcPr>
          <w:p w:rsidR="00964972" w:rsidRPr="00D60866" w:rsidRDefault="004E67F9" w:rsidP="00D728F2">
            <w:pPr>
              <w:rPr>
                <w:rFonts w:ascii="Century Gothic" w:hAnsi="Century Gothic" w:cstheme="minorHAnsi"/>
              </w:rPr>
            </w:pPr>
            <w:r w:rsidRPr="00D60866">
              <w:rPr>
                <w:rFonts w:ascii="Century Gothic" w:hAnsi="Century Gothic" w:cstheme="minorHAnsi"/>
              </w:rPr>
              <w:t xml:space="preserve">93</w:t>
            </w:r>
          </w:p>
        </w:tc>
      </w:tr>
      <w:tr w:rsidR="00964972" w:rsidRPr="009F6334" w:rsidTr="00D728F2">
        <w:tc>
          <w:tcPr>
            <w:tcW w:w="5778" w:type="dxa"/>
            <w:vAlign w:val="center"/>
          </w:tcPr>
          <w:p w:rsidR="00964972" w:rsidRPr="00D728F2" w:rsidRDefault="00964972" w:rsidP="00D728F2">
            <w:pPr>
              <w:spacing w:before="40" w:after="40"/>
              <w:rPr>
                <w:rFonts w:ascii="Century Gothic" w:hAnsi="Century Gothic" w:cstheme="minorHAnsi"/>
                <w:color w:val="4F81BD" w:themeColor="accent1"/>
                <w:sz w:val="24"/>
              </w:rPr>
            </w:pPr>
            <w:r w:rsidRPr="00D728F2">
              <w:rPr>
                <w:rFonts w:ascii="Century Gothic" w:hAnsi="Century Gothic" w:cstheme="minorHAnsi"/>
                <w:color w:val="4F81BD" w:themeColor="accent1"/>
                <w:sz w:val="24"/>
              </w:rPr>
              <w:t xml:space="preserve">Number of expected stakeholder benefits or improvements </w:t>
            </w:r>
          </w:p>
        </w:tc>
        <w:tc>
          <w:tcPr>
            <w:tcW w:w="3464" w:type="dxa"/>
            <w:vAlign w:val="center"/>
          </w:tcPr>
          <w:p w:rsidR="00964972" w:rsidRPr="00D60866" w:rsidRDefault="00F452AA" w:rsidP="00D728F2">
            <w:pPr>
              <w:rPr>
                <w:rFonts w:ascii="Century Gothic" w:hAnsi="Century Gothic" w:cstheme="minorHAnsi"/>
              </w:rPr>
            </w:pPr>
            <w:r w:rsidRPr="00F452AA">
              <w:rPr>
                <w:rFonts w:ascii="Century Gothic" w:hAnsi="Century Gothic" w:cstheme="minorHAnsi"/>
              </w:rPr>
              <w:t xml:space="preserve">1</w:t>
            </w:r>
          </w:p>
        </w:tc>
      </w:tr>
      <w:tr w:rsidR="009813E1" w:rsidRPr="009F6334" w:rsidTr="00D728F2">
        <w:tc>
          <w:tcPr>
            <w:tcW w:w="5778" w:type="dxa"/>
            <w:vAlign w:val="center"/>
          </w:tcPr>
          <w:p w:rsidR="009813E1" w:rsidRPr="00D728F2" w:rsidRDefault="009813E1" w:rsidP="00D728F2">
            <w:pPr>
              <w:spacing w:before="40" w:after="40"/>
              <w:rPr>
                <w:rFonts w:ascii="Century Gothic" w:hAnsi="Century Gothic" w:cstheme="minorHAnsi"/>
                <w:color w:val="4F81BD" w:themeColor="accent1"/>
                <w:sz w:val="24"/>
              </w:rPr>
            </w:pPr>
            <w:r w:rsidRPr="00D728F2">
              <w:rPr>
                <w:rFonts w:ascii="Century Gothic" w:hAnsi="Century Gothic" w:cstheme="minorHAnsi"/>
                <w:color w:val="4F81BD" w:themeColor="accent1"/>
                <w:sz w:val="24"/>
              </w:rPr>
              <w:t>Number of cost saving features</w:t>
            </w:r>
          </w:p>
        </w:tc>
        <w:tc>
          <w:tcPr>
            <w:tcW w:w="3464" w:type="dxa"/>
            <w:vAlign w:val="center"/>
          </w:tcPr>
          <w:p w:rsidR="009813E1" w:rsidRPr="00D60866" w:rsidRDefault="00ED6ADF" w:rsidP="00D728F2">
            <w:pPr>
              <w:rPr>
                <w:rFonts w:ascii="Century Gothic" w:hAnsi="Century Gothic" w:cstheme="minorHAnsi"/>
              </w:rPr>
            </w:pPr>
            <w:r w:rsidRPr="00D60866">
              <w:rPr>
                <w:rFonts w:ascii="Century Gothic" w:hAnsi="Century Gothic" w:cstheme="minorHAnsi"/>
              </w:rPr>
              <w:t xml:space="preserve">1</w:t>
            </w:r>
          </w:p>
        </w:tc>
      </w:tr>
      <w:tr w:rsidR="00964972" w:rsidRPr="009F6334" w:rsidTr="00D728F2">
        <w:trPr>
          <w:trHeight w:val="278"/>
        </w:trPr>
        <w:tc>
          <w:tcPr>
            <w:tcW w:w="5778" w:type="dxa"/>
            <w:vAlign w:val="center"/>
          </w:tcPr>
          <w:p w:rsidR="00964972" w:rsidRPr="00D728F2" w:rsidRDefault="00A338F7" w:rsidP="00D728F2">
            <w:pPr>
              <w:spacing w:before="40" w:after="40"/>
              <w:rPr>
                <w:rFonts w:ascii="Century Gothic" w:hAnsi="Century Gothic" w:cstheme="minorHAnsi"/>
                <w:color w:val="4F81BD" w:themeColor="accent1"/>
                <w:sz w:val="24"/>
              </w:rPr>
            </w:pPr>
            <w:r>
              <w:rPr>
                <w:rFonts w:ascii="Century Gothic" w:hAnsi="Century Gothic" w:cstheme="minorHAnsi"/>
                <w:color w:val="4F81BD" w:themeColor="accent1"/>
                <w:sz w:val="24"/>
              </w:rPr>
              <w:t>Estimated</w:t>
            </w:r>
            <w:r w:rsidR="00964972" w:rsidRPr="00D728F2">
              <w:rPr>
                <w:rFonts w:ascii="Century Gothic" w:hAnsi="Century Gothic" w:cstheme="minorHAnsi"/>
                <w:color w:val="4F81BD" w:themeColor="accent1"/>
                <w:sz w:val="24"/>
              </w:rPr>
              <w:t xml:space="preserve"> yearly cost savings (ROI)</w:t>
            </w:r>
          </w:p>
        </w:tc>
        <w:tc>
          <w:tcPr>
            <w:tcW w:w="3464" w:type="dxa"/>
            <w:vAlign w:val="center"/>
          </w:tcPr>
          <w:p w:rsidR="00964972" w:rsidRPr="00D60866" w:rsidRDefault="009B6EF2" w:rsidP="00D728F2">
            <w:pPr>
              <w:pStyle w:val="NormalWeb"/>
              <w:spacing w:after="0"/>
              <w:rPr>
                <w:rFonts w:ascii="Century Gothic" w:hAnsi="Century Gothic" w:cstheme="minorHAnsi"/>
              </w:rPr>
            </w:pPr>
            <w:r>
              <w:rPr>
                <w:rFonts w:ascii="Century Gothic" w:hAnsi="Century Gothic" w:cstheme="minorHAnsi"/>
              </w:rPr>
              <w:t xml:space="preserve">$ </w:t>
            </w:r>
            <w:r w:rsidR="00CB469C" w:rsidRPr="00D60866">
              <w:rPr>
                <w:rFonts w:ascii="Century Gothic" w:hAnsi="Century Gothic" w:cstheme="minorHAnsi"/>
              </w:rPr>
              <w:t xml:space="preserve">4325</w:t>
            </w:r>
          </w:p>
        </w:tc>
      </w:tr>
    </w:tbl>
    <w:p w:rsidR="006C1E48" w:rsidRPr="009F6334" w:rsidRDefault="006C1E48" w:rsidP="006C1E48">
      <w:pPr>
        <w:pStyle w:val="Heading2"/>
        <w:rPr>
          <w:rFonts w:cstheme="minorHAnsi"/>
        </w:rPr>
      </w:pPr>
      <w:bookmarkStart w:id="5" w:name="_Toc387150281"/>
      <w:r w:rsidRPr="009F6334">
        <w:rPr>
          <w:rFonts w:cstheme="minorHAnsi"/>
        </w:rPr>
        <w:t>Costs &amp; Budget</w:t>
      </w:r>
      <w:bookmarkEnd w:id="5"/>
    </w:p>
    <w:p w:rsidR="00EE63EB" w:rsidRPr="009F6334" w:rsidRDefault="005F3054" w:rsidP="006143CD">
      <w:pPr>
        <w:rPr>
          <w:rFonts w:ascii="Century Gothic" w:hAnsi="Century Gothic" w:cstheme="minorHAnsi"/>
        </w:rPr>
      </w:pPr>
      <w:r w:rsidRPr="009F6334">
        <w:rPr>
          <w:rFonts w:ascii="Century Gothic" w:hAnsi="Century Gothic" w:cstheme="minorHAnsi"/>
        </w:rPr>
        <w:t xml:space="preserve">We are </w:t>
      </w:r>
      <w:r w:rsidR="006C1E48" w:rsidRPr="009F6334">
        <w:rPr>
          <w:rFonts w:ascii="Century Gothic" w:hAnsi="Century Gothic" w:cstheme="minorHAnsi"/>
        </w:rPr>
        <w:t xml:space="preserve">going to market to finalise pricing, however we are </w:t>
      </w:r>
      <w:r w:rsidR="00E9144D">
        <w:rPr>
          <w:rFonts w:ascii="Century Gothic" w:hAnsi="Century Gothic" w:cstheme="minorHAnsi"/>
        </w:rPr>
        <w:t xml:space="preserve">suggesting </w:t>
      </w:r>
      <w:r w:rsidR="006C1E48" w:rsidRPr="009F6334">
        <w:rPr>
          <w:rFonts w:ascii="Century Gothic" w:hAnsi="Century Gothic" w:cstheme="minorHAnsi"/>
        </w:rPr>
        <w:t xml:space="preserve">allocating a </w:t>
      </w:r>
      <w:r w:rsidR="00E9144D">
        <w:rPr>
          <w:rFonts w:ascii="Century Gothic" w:hAnsi="Century Gothic" w:cstheme="minorHAnsi"/>
        </w:rPr>
        <w:t xml:space="preserve">provisional </w:t>
      </w:r>
      <w:r w:rsidR="006C1E48" w:rsidRPr="009F6334">
        <w:rPr>
          <w:rFonts w:ascii="Century Gothic" w:hAnsi="Century Gothic" w:cstheme="minorHAnsi"/>
        </w:rPr>
        <w:t xml:space="preserve">project budget of </w:t>
      </w:r>
      <w:r w:rsidR="00F452AA" w:rsidRPr="00F452AA">
        <w:rPr>
          <w:rFonts w:ascii="Century Gothic" w:hAnsi="Century Gothic" w:cs="Arial"/>
          <w:b/>
        </w:rPr>
        <w:t xml:space="preserve">7</w:t>
      </w:r>
      <w:r w:rsidR="006C1E48" w:rsidRPr="009F6334">
        <w:rPr>
          <w:rFonts w:ascii="Century Gothic" w:hAnsi="Century Gothic" w:cstheme="minorHAnsi"/>
        </w:rPr>
        <w:t xml:space="preserve">. </w:t>
      </w:r>
    </w:p>
    <w:p w:rsidR="00EE63EB" w:rsidRPr="00D60866" w:rsidRDefault="006C1E48" w:rsidP="006143CD">
      <w:pPr>
        <w:rPr>
          <w:rFonts w:ascii="Century Gothic" w:hAnsi="Century Gothic" w:cstheme="minorHAnsi"/>
        </w:rPr>
      </w:pPr>
      <w:r w:rsidRPr="00D60866">
        <w:rPr>
          <w:rFonts w:ascii="Century Gothic" w:hAnsi="Century Gothic" w:cstheme="minorHAnsi"/>
        </w:rPr>
        <w:t xml:space="preserve">The project will also require the involvement of the following team members: </w:t>
      </w:r>
    </w:p>
    <w:p>
      <w:pPr>
        <w:spacing w:before="0" w:after="0" w:line="240" w:lineRule="auto"/>
        <w:ind w:left="0" w:right="0"/>
        <w:jc w:val="left"/>
        <w:rPr>
          <w:rFonts w:ascii="Century Gothic" w:hAnsi="Century Gothic" w:cs="Century Gothic"/>
          <w:color w:val="000000"/>
          <w:sz w:val="22"/>
          <w:szCs w:val="22"/>
        </w:rPr>
      </w:pPr>
      <w:r>
        <w:rPr>
          <w:rFonts w:ascii="Century Gothic" w:hAnsi="Century Gothic" w:cs="Century Gothic"/>
          <w:color w:val="000000"/>
          <w:sz w:val="22"/>
          <w:szCs w:val="22"/>
        </w:rPr>
        <w:t xml:space="preserve">op</w:t>
      </w:r>
    </w:p>
    <w:p>
      <w:pPr>
        <w:spacing w:before="0" w:after="0" w:line="240" w:lineRule="auto"/>
        <w:ind w:left="0" w:right="0"/>
        <w:jc w:val="left"/>
        <w:rPr>
          <w:rFonts w:ascii="Century Gothic" w:hAnsi="Century Gothic" w:cs="Century Gothic"/>
          <w:color w:val="000000"/>
          <w:sz w:val="22"/>
          <w:szCs w:val="22"/>
        </w:rPr>
      </w:pPr>
      <w:r>
        <w:rPr>
          <w:rFonts w:ascii="Century Gothic" w:hAnsi="Century Gothic" w:cs="Century Gothic"/>
          <w:color w:val="000000"/>
          <w:sz w:val="22"/>
          <w:szCs w:val="22"/>
        </w:rPr>
        <w:t xml:space="preserve">o</w:t>
      </w:r>
    </w:p>
    <w:p w:rsidR="00CD5C8E" w:rsidRPr="009F6334" w:rsidRDefault="00CD5C8E" w:rsidP="006C1E48">
      <w:pPr>
        <w:pStyle w:val="Heading2"/>
        <w:rPr>
          <w:rFonts w:cstheme="minorHAnsi"/>
        </w:rPr>
      </w:pPr>
      <w:bookmarkStart w:id="6" w:name="_Toc387150282"/>
      <w:r w:rsidRPr="009F6334">
        <w:rPr>
          <w:rFonts w:cstheme="minorHAnsi"/>
        </w:rPr>
        <w:t>Timeline</w:t>
      </w:r>
      <w:r w:rsidR="00662F1A" w:rsidRPr="009F6334">
        <w:rPr>
          <w:rFonts w:cstheme="minorHAnsi"/>
        </w:rPr>
        <w:t xml:space="preserve"> &amp; milestones</w:t>
      </w:r>
      <w:bookmarkEnd w:id="6"/>
    </w:p>
    <w:p w:rsidR="00BA105D" w:rsidRPr="004B7D40" w:rsidRDefault="00BA105D" w:rsidP="00BA105D">
      <w:pPr>
        <w:rPr>
          <w:rFonts w:ascii="Century Gothic" w:hAnsi="Century Gothic" w:cs="Arial"/>
        </w:rPr>
      </w:pPr>
      <w:r w:rsidRPr="009F4502">
        <w:rPr>
          <w:rFonts w:ascii="Century Gothic" w:hAnsi="Century Gothic" w:cs="Arial"/>
        </w:rPr>
        <w:t xml:space="preserve">The project duration </w:t>
      </w:r>
      <w:r w:rsidRPr="004B7D40">
        <w:rPr>
          <w:rFonts w:ascii="Century Gothic" w:hAnsi="Century Gothic" w:cs="Arial"/>
        </w:rPr>
        <w:t xml:space="preserve">is expected to be </w:t>
      </w:r>
      <w:r w:rsidRPr="004B7D40">
        <w:rPr>
          <w:rFonts w:ascii="Century Gothic" w:hAnsi="Century Gothic" w:cs="Arial"/>
          <w:b/>
        </w:rPr>
        <w:t xml:space="preserve">21</w:t>
      </w:r>
      <w:r w:rsidRPr="004B7D40">
        <w:rPr>
          <w:rFonts w:ascii="Century Gothic" w:hAnsi="Century Gothic" w:cs="Arial"/>
        </w:rPr>
        <w:t xml:space="preserve"> days. </w:t>
      </w:r>
    </w:p>
    <w:p w:rsidR="00BA105D" w:rsidRPr="004B7D40" w:rsidRDefault="00BA105D" w:rsidP="00BA105D">
      <w:pPr>
        <w:pStyle w:val="ListParagraph"/>
        <w:numPr>
          <w:ilvl w:val="0"/>
          <w:numId w:val="5"/>
        </w:numPr>
        <w:rPr>
          <w:rFonts w:ascii="Century Gothic" w:hAnsi="Century Gothic" w:cs="Arial"/>
        </w:rPr>
      </w:pPr>
      <w:r w:rsidRPr="004B7D40">
        <w:rPr>
          <w:rFonts w:ascii="Century Gothic" w:hAnsi="Century Gothic" w:cs="Arial"/>
        </w:rPr>
        <w:lastRenderedPageBreak/>
        <w:t xml:space="preserve">The intended start date is: </w:t>
      </w:r>
      <w:r w:rsidR="00F452AA" w:rsidRPr="00F452AA">
        <w:rPr>
          <w:rFonts w:ascii="Century Gothic" w:hAnsi="Century Gothic" w:cs="Arial"/>
          <w:b/>
        </w:rPr>
        <w:t xml:space="preserve">09 April 2015</w:t>
      </w:r>
    </w:p>
    <w:p w:rsidR="00BA105D" w:rsidRPr="004B7D40" w:rsidRDefault="00BA105D" w:rsidP="00BA105D">
      <w:pPr>
        <w:pStyle w:val="ListParagraph"/>
        <w:numPr>
          <w:ilvl w:val="0"/>
          <w:numId w:val="5"/>
        </w:numPr>
        <w:rPr>
          <w:rFonts w:ascii="Century Gothic" w:hAnsi="Century Gothic" w:cs="Arial"/>
        </w:rPr>
      </w:pPr>
      <w:r w:rsidRPr="004B7D40">
        <w:rPr>
          <w:rFonts w:ascii="Century Gothic" w:hAnsi="Century Gothic" w:cs="Arial"/>
        </w:rPr>
        <w:t xml:space="preserve">The target completion date is: </w:t>
      </w:r>
      <w:r w:rsidR="00F452AA" w:rsidRPr="00F452AA">
        <w:rPr>
          <w:rFonts w:ascii="Century Gothic" w:hAnsi="Century Gothic" w:cs="Arial"/>
          <w:b/>
        </w:rPr>
        <w:t xml:space="preserve">30 April 2015</w:t>
      </w:r>
    </w:p>
    <w:p w:rsidR="006143CD" w:rsidRPr="009F6334" w:rsidRDefault="006143CD" w:rsidP="00F52C04">
      <w:pPr>
        <w:pStyle w:val="Heading1"/>
        <w:rPr>
          <w:rFonts w:cstheme="minorHAnsi"/>
        </w:rPr>
      </w:pPr>
      <w:bookmarkStart w:id="7" w:name="_Toc387150283"/>
      <w:r w:rsidRPr="009F6334">
        <w:rPr>
          <w:rFonts w:cstheme="minorHAnsi"/>
        </w:rPr>
        <w:t>Project objectives and benefits</w:t>
      </w:r>
      <w:bookmarkEnd w:id="7"/>
    </w:p>
    <w:p w:rsidR="00306134" w:rsidRPr="009F6334" w:rsidRDefault="007A6948" w:rsidP="007A6948">
      <w:pPr>
        <w:pStyle w:val="Heading2"/>
      </w:pPr>
      <w:bookmarkStart w:id="8" w:name="_Toc387150284"/>
      <w:r w:rsidRPr="009F6334">
        <w:t>Introduction</w:t>
      </w:r>
      <w:bookmarkEnd w:id="8"/>
    </w:p>
    <w:p w:rsidR="007A6948" w:rsidRPr="00E9144D" w:rsidRDefault="007A6948">
      <w:pPr>
        <w:rPr>
          <w:rFonts w:ascii="Century Gothic" w:hAnsi="Century Gothic" w:cstheme="minorHAnsi"/>
        </w:rPr>
      </w:pPr>
      <w:r w:rsidRPr="009F6334">
        <w:rPr>
          <w:rFonts w:ascii="Century Gothic" w:hAnsi="Century Gothic" w:cstheme="minorHAnsi"/>
        </w:rPr>
        <w:t xml:space="preserve">This section presents the motivations for the project. These include project </w:t>
      </w:r>
      <w:r w:rsidR="00B017DA" w:rsidRPr="009F6334">
        <w:rPr>
          <w:rFonts w:ascii="Century Gothic" w:hAnsi="Century Gothic" w:cstheme="minorHAnsi"/>
        </w:rPr>
        <w:t xml:space="preserve">our </w:t>
      </w:r>
      <w:r w:rsidR="00B017DA" w:rsidRPr="00E9144D">
        <w:rPr>
          <w:rFonts w:ascii="Century Gothic" w:hAnsi="Century Gothic" w:cstheme="minorHAnsi"/>
        </w:rPr>
        <w:t>objectives, how these fit with our organisational strategy and other benefits.</w:t>
      </w:r>
    </w:p>
    <w:p w:rsidR="00190D5F" w:rsidRPr="00E9144D" w:rsidRDefault="0000437F" w:rsidP="003F1D62">
      <w:pPr>
        <w:pStyle w:val="Heading2"/>
      </w:pPr>
      <w:bookmarkStart w:id="9" w:name="_Toc387150285"/>
      <w:r w:rsidRPr="00E9144D">
        <w:t>Our mission</w:t>
      </w:r>
      <w:bookmarkEnd w:id="9"/>
      <w:r w:rsidRPr="00E9144D">
        <w:t xml:space="preserve"> </w:t>
      </w:r>
    </w:p>
    <w:p>
      <w:pPr>
        <w:widowControl w:val="on"/>
        <w:pBdr/>
        <w:spacing w:before="0" w:after="0" w:line="240" w:lineRule="auto"/>
        <w:ind w:left="0" w:right="0"/>
        <w:jc w:val="left"/>
      </w:pPr>
      <w:r>
        <w:rPr>
          <w:rFonts w:ascii="Century Gothic" w:hAnsi="Century Gothic" w:cs="Century Gothic"/>
          <w:color w:val="000000"/>
          <w:sz w:val="22"/>
          <w:szCs w:val="22"/>
        </w:rPr>
        <w:t xml:space="preserve">o</w:t>
      </w:r>
    </w:p>
    <w:p w:rsidR="00E9144D" w:rsidRPr="00E9144D" w:rsidRDefault="00E9144D" w:rsidP="00E9144D">
      <w:pPr>
        <w:pStyle w:val="Heading2"/>
      </w:pPr>
      <w:r w:rsidRPr="00E9144D">
        <w:t xml:space="preserve">Our </w:t>
      </w:r>
      <w:r w:rsidR="00F452AA">
        <w:t>goals</w:t>
      </w:r>
      <w:r w:rsidRPr="00E9144D">
        <w:t xml:space="preserve"> </w:t>
      </w:r>
    </w:p>
    <w:p>
      <w:pPr>
        <w:widowControl w:val="on"/>
        <w:pBdr/>
        <w:spacing w:before="0" w:after="0" w:line="240" w:lineRule="auto"/>
        <w:ind w:left="0" w:right="0"/>
        <w:jc w:val="left"/>
      </w:pPr>
      <w:r>
        <w:rPr>
          <w:rFonts w:ascii="Century Gothic" w:hAnsi="Century Gothic" w:cs="Century Gothic"/>
          <w:color w:val="000000"/>
          <w:sz w:val="22"/>
          <w:szCs w:val="22"/>
        </w:rPr>
        <w:t xml:space="preserve">o</w:t>
      </w:r>
    </w:p>
    <w:p w:rsidR="00E9144D" w:rsidRPr="009F6334" w:rsidRDefault="00E9144D" w:rsidP="00E9144D">
      <w:pPr>
        <w:pStyle w:val="Heading2"/>
      </w:pPr>
      <w:r>
        <w:t>The projects contribution to our organisations mission</w:t>
      </w:r>
    </w:p>
    <w:p w:rsidR="00E9144D" w:rsidRPr="003E3BBC" w:rsidRDefault="00E9144D" w:rsidP="00E9144D">
      <w:pPr>
        <w:rPr>
          <w:rFonts w:ascii="Century Gothic" w:hAnsi="Century Gothic" w:cstheme="minorHAnsi"/>
        </w:rPr>
      </w:pPr>
      <w:r w:rsidRPr="00E9144D">
        <w:rPr>
          <w:rFonts w:ascii="Century Gothic" w:hAnsi="Century Gothic" w:cstheme="minorHAnsi"/>
        </w:rPr>
        <w:t xml:space="preserve">oi</w:t>
      </w:r>
    </w:p>
    <w:p w:rsidR="00E9144D" w:rsidRPr="009F6334" w:rsidRDefault="00E9144D" w:rsidP="00E9144D">
      <w:pPr>
        <w:pStyle w:val="Heading2"/>
      </w:pPr>
      <w:r>
        <w:t>The projects contribution to our organisations current goals</w:t>
      </w:r>
    </w:p>
    <w:p w:rsidR="00E9144D" w:rsidRPr="003E3BBC" w:rsidRDefault="00E9144D" w:rsidP="00E9144D">
      <w:pPr>
        <w:rPr>
          <w:rFonts w:ascii="Century Gothic" w:hAnsi="Century Gothic" w:cstheme="minorHAnsi"/>
        </w:rPr>
      </w:pPr>
      <w:r w:rsidRPr="00E9144D">
        <w:rPr>
          <w:rFonts w:ascii="Century Gothic" w:hAnsi="Century Gothic" w:cstheme="minorHAnsi"/>
        </w:rPr>
        <w:t xml:space="preserve">ioi</w:t>
      </w:r>
    </w:p>
    <w:p w:rsidR="0000437F" w:rsidRPr="009F6334" w:rsidRDefault="0000437F" w:rsidP="003F1D62">
      <w:pPr>
        <w:rPr>
          <w:rFonts w:ascii="Century Gothic" w:hAnsi="Century Gothic" w:cstheme="minorHAnsi"/>
          <w:color w:val="FF0000"/>
        </w:rPr>
      </w:pPr>
    </w:p>
    <w:p w:rsidR="00BD21D2" w:rsidRPr="009F6334" w:rsidRDefault="00BD21D2">
      <w:pPr>
        <w:rPr>
          <w:rFonts w:ascii="Century Gothic" w:hAnsi="Century Gothic" w:cstheme="minorHAnsi"/>
        </w:rPr>
      </w:pPr>
    </w:p>
    <w:p w:rsidR="00190D5F" w:rsidRPr="009F6334" w:rsidRDefault="00190D5F">
      <w:pPr>
        <w:rPr>
          <w:rFonts w:ascii="Century Gothic" w:hAnsi="Century Gothic" w:cstheme="minorHAnsi"/>
        </w:rPr>
      </w:pPr>
    </w:p>
    <w:p w:rsidR="00306134" w:rsidRPr="009F6334" w:rsidRDefault="00306134">
      <w:pPr>
        <w:rPr>
          <w:rFonts w:ascii="Century Gothic" w:hAnsi="Century Gothic" w:cstheme="minorHAnsi"/>
        </w:rPr>
      </w:pPr>
    </w:p>
    <w:p w:rsidR="006143CD" w:rsidRPr="009F6334" w:rsidRDefault="006143CD">
      <w:pPr>
        <w:rPr>
          <w:rFonts w:ascii="Century Gothic" w:hAnsi="Century Gothic" w:cstheme="minorHAnsi"/>
        </w:rPr>
      </w:pPr>
      <w:r w:rsidRPr="009F6334">
        <w:rPr>
          <w:rFonts w:ascii="Century Gothic" w:hAnsi="Century Gothic" w:cstheme="minorHAnsi"/>
        </w:rPr>
        <w:br w:type="page"/>
      </w:r>
    </w:p>
    <w:p w:rsidR="006143CD" w:rsidRPr="009F6334" w:rsidRDefault="006143CD" w:rsidP="00F52C04">
      <w:pPr>
        <w:pStyle w:val="Heading1"/>
        <w:rPr>
          <w:rFonts w:cstheme="minorHAnsi"/>
        </w:rPr>
      </w:pPr>
      <w:bookmarkStart w:id="10" w:name="_Toc387150289"/>
      <w:r w:rsidRPr="009F6334">
        <w:rPr>
          <w:rFonts w:cstheme="minorHAnsi"/>
        </w:rPr>
        <w:lastRenderedPageBreak/>
        <w:t>Return on investment</w:t>
      </w:r>
      <w:bookmarkEnd w:id="10"/>
      <w:r w:rsidRPr="009F6334">
        <w:rPr>
          <w:rFonts w:cstheme="minorHAnsi"/>
        </w:rPr>
        <w:t xml:space="preserve"> </w:t>
      </w:r>
    </w:p>
    <w:p w:rsidR="005407E2" w:rsidRPr="009F6334" w:rsidRDefault="005407E2" w:rsidP="005407E2">
      <w:pPr>
        <w:rPr>
          <w:rFonts w:ascii="Century Gothic" w:hAnsi="Century Gothic" w:cstheme="minorHAnsi"/>
        </w:rPr>
      </w:pPr>
      <w:r w:rsidRPr="009F6334">
        <w:rPr>
          <w:rFonts w:ascii="Century Gothic" w:hAnsi="Century Gothic" w:cstheme="minorHAnsi"/>
        </w:rPr>
        <w:t xml:space="preserve">This section presents the estimated return on investment (ROI) that can be achieved from a successful project implementation. </w:t>
      </w:r>
    </w:p>
    <w:p w:rsidR="005407E2" w:rsidRPr="009F6334" w:rsidRDefault="005407E2" w:rsidP="005407E2">
      <w:pPr>
        <w:rPr>
          <w:rFonts w:ascii="Century Gothic" w:hAnsi="Century Gothic" w:cstheme="minorHAnsi"/>
        </w:rPr>
      </w:pPr>
      <w:r w:rsidRPr="009F6334">
        <w:rPr>
          <w:rFonts w:ascii="Century Gothic" w:hAnsi="Century Gothic" w:cstheme="minorHAnsi"/>
        </w:rPr>
        <w:t xml:space="preserve">The section totals the ROI by the functional area, supporting details of </w:t>
      </w:r>
      <w:hyperlink w:anchor="_Scope:_Features_and" w:history="1">
        <w:r w:rsidRPr="009F6334">
          <w:rPr>
            <w:rStyle w:val="Hyperlink"/>
            <w:rFonts w:ascii="Century Gothic" w:hAnsi="Century Gothic" w:cstheme="minorHAnsi"/>
          </w:rPr>
          <w:t xml:space="preserve">ROI at the feature level is provided </w:t>
        </w:r>
        <w:r w:rsidR="00192AB2" w:rsidRPr="009F6334">
          <w:rPr>
            <w:rStyle w:val="Hyperlink"/>
            <w:rFonts w:ascii="Century Gothic" w:hAnsi="Century Gothic" w:cstheme="minorHAnsi"/>
          </w:rPr>
          <w:t>below</w:t>
        </w:r>
      </w:hyperlink>
      <w:r w:rsidRPr="009F6334">
        <w:rPr>
          <w:rFonts w:ascii="Century Gothic" w:hAnsi="Century Gothic" w:cstheme="minorHAnsi"/>
        </w:rPr>
        <w:t xml:space="preserve">.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3080"/>
        <w:gridCol w:w="2982"/>
        <w:gridCol w:w="3180"/>
      </w:tblGrid>
      <w:tr w:rsidR="00422181" w:rsidRPr="007A4556" w:rsidTr="00D60866">
        <w:tc>
          <w:tcPr>
            <w:tcW w:w="3080" w:type="dxa"/>
          </w:tcPr>
          <w:p w:rsidR="00422181" w:rsidRPr="007A4556" w:rsidRDefault="00422181" w:rsidP="007A4556">
            <w:pPr>
              <w:spacing w:before="40" w:after="40"/>
              <w:rPr>
                <w:rFonts w:ascii="Century Gothic" w:hAnsi="Century Gothic" w:cstheme="minorHAnsi"/>
                <w:color w:val="4F81BD" w:themeColor="accent1"/>
                <w:sz w:val="24"/>
              </w:rPr>
            </w:pPr>
            <w:r w:rsidRPr="007A4556">
              <w:rPr>
                <w:rFonts w:ascii="Century Gothic" w:hAnsi="Century Gothic" w:cstheme="minorHAnsi"/>
                <w:color w:val="4F81BD" w:themeColor="accent1"/>
                <w:sz w:val="24"/>
              </w:rPr>
              <w:t>Functional area</w:t>
            </w:r>
          </w:p>
        </w:tc>
        <w:tc>
          <w:tcPr>
            <w:tcW w:w="2982" w:type="dxa"/>
          </w:tcPr>
          <w:p w:rsidR="00422181" w:rsidRPr="007A4556" w:rsidRDefault="009F6334" w:rsidP="007A4556">
            <w:pPr>
              <w:spacing w:before="40" w:after="40"/>
              <w:rPr>
                <w:rFonts w:ascii="Century Gothic" w:hAnsi="Century Gothic" w:cstheme="minorHAnsi"/>
                <w:color w:val="4F81BD" w:themeColor="accent1"/>
                <w:sz w:val="24"/>
              </w:rPr>
            </w:pPr>
            <w:r w:rsidRPr="007A4556">
              <w:rPr>
                <w:rFonts w:ascii="Century Gothic" w:hAnsi="Century Gothic" w:cstheme="minorHAnsi"/>
                <w:color w:val="4F81BD" w:themeColor="accent1"/>
                <w:sz w:val="24"/>
              </w:rPr>
              <w:t>F</w:t>
            </w:r>
            <w:r w:rsidR="00422181" w:rsidRPr="007A4556">
              <w:rPr>
                <w:rFonts w:ascii="Century Gothic" w:hAnsi="Century Gothic" w:cstheme="minorHAnsi"/>
                <w:color w:val="4F81BD" w:themeColor="accent1"/>
                <w:sz w:val="24"/>
              </w:rPr>
              <w:t>eatures in area</w:t>
            </w:r>
          </w:p>
        </w:tc>
        <w:tc>
          <w:tcPr>
            <w:tcW w:w="3180" w:type="dxa"/>
          </w:tcPr>
          <w:p w:rsidR="00422181" w:rsidRPr="007A4556" w:rsidRDefault="00422181" w:rsidP="00D60866">
            <w:pPr>
              <w:spacing w:before="40" w:after="40"/>
              <w:rPr>
                <w:rFonts w:ascii="Century Gothic" w:hAnsi="Century Gothic" w:cstheme="minorHAnsi"/>
                <w:color w:val="4F81BD" w:themeColor="accent1"/>
                <w:sz w:val="24"/>
              </w:rPr>
            </w:pPr>
            <w:r w:rsidRPr="007A4556">
              <w:rPr>
                <w:rFonts w:ascii="Century Gothic" w:hAnsi="Century Gothic" w:cstheme="minorHAnsi"/>
                <w:color w:val="4F81BD" w:themeColor="accent1"/>
                <w:sz w:val="24"/>
              </w:rPr>
              <w:t xml:space="preserve">Total </w:t>
            </w:r>
            <w:r w:rsidR="00D60866">
              <w:rPr>
                <w:rFonts w:ascii="Century Gothic" w:hAnsi="Century Gothic" w:cstheme="minorHAnsi"/>
                <w:color w:val="4F81BD" w:themeColor="accent1"/>
                <w:sz w:val="24"/>
              </w:rPr>
              <w:t>yearly savings (ROI)</w:t>
            </w:r>
          </w:p>
        </w:tc>
      </w:tr>
      <w:tr w:rsidR="00D54CB1" w:rsidRPr="00D54CB1" w:rsidTr="00D60866">
        <w:tc>
          <w:tcPr>
            <w:tcW w:w="3080" w:type="dxa"/>
          </w:tcPr>
          <w:p w:rsidR="0022406F" w:rsidRPr="00D54CB1" w:rsidRDefault="004C73D2" w:rsidP="00674F5E">
            <w:pPr>
              <w:spacing w:before="40" w:after="40"/>
              <w:rPr>
                <w:rFonts w:ascii="Century Gothic" w:hAnsi="Century Gothic" w:cs="Arial"/>
                <w:sz w:val="20"/>
                <w:szCs w:val="20"/>
              </w:rPr>
            </w:pPr>
            <w:r w:rsidRPr="00D54CB1">
              <w:rPr>
                <w:rFonts w:ascii="Century Gothic" w:hAnsi="Century Gothic" w:cs="Arial"/>
                <w:sz w:val="20"/>
                <w:szCs w:val="20"/>
              </w:rPr>
              <w:t>Contact Database</w:t>
            </w:r>
          </w:p>
        </w:tc>
        <w:tc>
          <w:tcPr>
            <w:tcW w:w="2982" w:type="dxa"/>
          </w:tcPr>
          <w:p w:rsidR="00422181" w:rsidRPr="00D54CB1" w:rsidRDefault="00D91A37" w:rsidP="00F201AF">
            <w:pPr>
              <w:spacing w:before="40" w:after="40"/>
              <w:rPr>
                <w:rFonts w:ascii="Century Gothic" w:hAnsi="Century Gothic" w:cs="Arial"/>
                <w:sz w:val="20"/>
                <w:szCs w:val="20"/>
              </w:rPr>
            </w:pPr>
            <w:r w:rsidRPr="00D54CB1">
              <w:rPr>
                <w:rFonts w:ascii="Century Gothic" w:hAnsi="Century Gothic" w:cs="Arial"/>
                <w:sz w:val="20"/>
                <w:szCs w:val="20"/>
              </w:rPr>
              <w:t>1</w:t>
            </w:r>
          </w:p>
        </w:tc>
        <w:tc>
          <w:tcPr>
            <w:tcW w:w="3180" w:type="dxa"/>
          </w:tcPr>
          <w:p w:rsidR="00D91A37" w:rsidRPr="00D54CB1" w:rsidRDefault="009B6EF2" w:rsidP="009950F1">
            <w:pPr>
              <w:spacing w:before="40" w:after="40"/>
              <w:rPr>
                <w:rFonts w:ascii="Century Gothic" w:hAnsi="Century Gothic" w:cs="Arial"/>
                <w:sz w:val="20"/>
                <w:szCs w:val="20"/>
              </w:rPr>
            </w:pPr>
            <w:r>
              <w:rPr>
                <w:rFonts w:ascii="Century Gothic" w:hAnsi="Century Gothic" w:cs="Arial"/>
                <w:sz w:val="20"/>
                <w:szCs w:val="20"/>
              </w:rPr>
              <w:t xml:space="preserve">$ </w:t>
            </w:r>
            <w:r w:rsidR="00D91A37" w:rsidRPr="00D54CB1">
              <w:rPr>
                <w:rFonts w:ascii="Century Gothic" w:hAnsi="Century Gothic" w:cs="Arial"/>
                <w:sz w:val="20"/>
                <w:szCs w:val="20"/>
              </w:rPr>
              <w:t>4325</w:t>
            </w:r>
          </w:p>
        </w:tc>
      </w:tr>
    </w:tbl>
    <w:p w:rsidR="00422181" w:rsidRPr="009F6334" w:rsidRDefault="00422181" w:rsidP="005407E2">
      <w:pPr>
        <w:rPr>
          <w:rFonts w:ascii="Century Gothic" w:hAnsi="Century Gothic" w:cstheme="minorHAnsi"/>
        </w:rPr>
      </w:pPr>
    </w:p>
    <w:p w:rsidR="004122F5" w:rsidRDefault="004122F5">
      <w:pPr>
        <w:rPr>
          <w:rFonts w:ascii="Century Gothic" w:eastAsiaTheme="majorEastAsia" w:hAnsi="Century Gothic" w:cstheme="minorHAnsi"/>
          <w:bCs/>
          <w:color w:val="365F91" w:themeColor="accent1" w:themeShade="BF"/>
          <w:sz w:val="32"/>
          <w:szCs w:val="28"/>
        </w:rPr>
      </w:pPr>
      <w:bookmarkStart w:id="11" w:name="_Toc387150290"/>
      <w:r>
        <w:rPr>
          <w:rFonts w:cstheme="minorHAnsi"/>
        </w:rPr>
        <w:br w:type="page"/>
      </w:r>
    </w:p>
    <w:p w:rsidR="006143CD" w:rsidRPr="009F6334" w:rsidRDefault="00564A27" w:rsidP="006143CD">
      <w:pPr>
        <w:pStyle w:val="Heading1"/>
        <w:rPr>
          <w:rFonts w:cstheme="minorHAnsi"/>
        </w:rPr>
      </w:pPr>
      <w:r>
        <w:rPr>
          <w:rFonts w:cstheme="minorHAnsi"/>
        </w:rPr>
        <w:lastRenderedPageBreak/>
        <w:t xml:space="preserve">Roles, </w:t>
      </w:r>
      <w:r w:rsidR="006143CD" w:rsidRPr="009F6334">
        <w:rPr>
          <w:rFonts w:cstheme="minorHAnsi"/>
        </w:rPr>
        <w:t xml:space="preserve">Responsibilities </w:t>
      </w:r>
      <w:r>
        <w:rPr>
          <w:rFonts w:cstheme="minorHAnsi"/>
        </w:rPr>
        <w:t xml:space="preserve">and </w:t>
      </w:r>
      <w:r w:rsidR="00AB3D54">
        <w:rPr>
          <w:rFonts w:cstheme="minorHAnsi"/>
        </w:rPr>
        <w:t>E</w:t>
      </w:r>
      <w:r>
        <w:rPr>
          <w:rFonts w:cstheme="minorHAnsi"/>
        </w:rPr>
        <w:t>ffort</w:t>
      </w:r>
      <w:bookmarkEnd w:id="11"/>
    </w:p>
    <w:p w:rsidR="00AB6541" w:rsidRPr="009F6334" w:rsidRDefault="00AB6541">
      <w:pPr>
        <w:rPr>
          <w:rFonts w:ascii="Century Gothic" w:hAnsi="Century Gothic" w:cstheme="minorHAnsi"/>
        </w:rPr>
      </w:pPr>
      <w:r w:rsidRPr="009F6334">
        <w:rPr>
          <w:rFonts w:ascii="Century Gothic" w:hAnsi="Century Gothic" w:cstheme="minorHAnsi"/>
        </w:rPr>
        <w:t xml:space="preserve">Successful execution of the project will require the input and participation of a number of team members, these are listed below along with the anticipated level of effort and their roles and responsibilities. </w:t>
      </w:r>
    </w:p>
    <w:tbl>
      <w:tblPr>
        <w:tblStyle w:val="TableGrid"/>
        <w:tblW w:w="8897"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2187"/>
        <w:gridCol w:w="2000"/>
        <w:gridCol w:w="4710"/>
      </w:tblGrid>
      <w:tr w:rsidR="000E2B9C" w:rsidRPr="007A4556" w:rsidTr="000E2B9C">
        <w:trPr>
          <w:trHeight w:val="321"/>
        </w:trPr>
        <w:tc>
          <w:tcPr>
            <w:tcW w:w="2187" w:type="dxa"/>
          </w:tcPr>
          <w:p w:rsidR="000E2B9C" w:rsidRPr="007A4556" w:rsidRDefault="000E2B9C" w:rsidP="007A4556">
            <w:pPr>
              <w:spacing w:before="40" w:after="40"/>
              <w:rPr>
                <w:rFonts w:ascii="Century Gothic" w:hAnsi="Century Gothic" w:cstheme="minorHAnsi"/>
                <w:color w:val="4F81BD" w:themeColor="accent1"/>
                <w:sz w:val="24"/>
              </w:rPr>
            </w:pPr>
            <w:r w:rsidRPr="007A4556">
              <w:rPr>
                <w:rFonts w:ascii="Century Gothic" w:hAnsi="Century Gothic" w:cstheme="minorHAnsi"/>
                <w:color w:val="4F81BD" w:themeColor="accent1"/>
                <w:sz w:val="24"/>
              </w:rPr>
              <w:t>Team member</w:t>
            </w:r>
          </w:p>
        </w:tc>
        <w:tc>
          <w:tcPr>
            <w:tcW w:w="2000" w:type="dxa"/>
          </w:tcPr>
          <w:p w:rsidR="000E2B9C" w:rsidRPr="007A4556" w:rsidRDefault="000E2B9C" w:rsidP="007A4556">
            <w:pPr>
              <w:spacing w:before="40" w:after="40"/>
              <w:rPr>
                <w:rFonts w:ascii="Century Gothic" w:hAnsi="Century Gothic" w:cstheme="minorHAnsi"/>
                <w:color w:val="4F81BD" w:themeColor="accent1"/>
                <w:sz w:val="24"/>
              </w:rPr>
            </w:pPr>
            <w:r w:rsidRPr="007A4556">
              <w:rPr>
                <w:rFonts w:ascii="Century Gothic" w:hAnsi="Century Gothic" w:cstheme="minorHAnsi"/>
                <w:color w:val="4F81BD" w:themeColor="accent1"/>
                <w:sz w:val="24"/>
              </w:rPr>
              <w:t>Responsibility / contribution</w:t>
            </w:r>
          </w:p>
        </w:tc>
        <w:tc>
          <w:tcPr>
            <w:tcW w:w="4710" w:type="dxa"/>
          </w:tcPr>
          <w:p w:rsidR="000E2B9C" w:rsidRPr="007A4556" w:rsidRDefault="000E2B9C" w:rsidP="007A4556">
            <w:pPr>
              <w:spacing w:before="40" w:after="40"/>
              <w:rPr>
                <w:rFonts w:ascii="Century Gothic" w:hAnsi="Century Gothic" w:cstheme="minorHAnsi"/>
                <w:color w:val="4F81BD" w:themeColor="accent1"/>
                <w:sz w:val="24"/>
              </w:rPr>
            </w:pPr>
            <w:r w:rsidRPr="007A4556">
              <w:rPr>
                <w:rFonts w:ascii="Century Gothic" w:hAnsi="Century Gothic" w:cstheme="minorHAnsi"/>
                <w:color w:val="4F81BD" w:themeColor="accent1"/>
                <w:sz w:val="24"/>
              </w:rPr>
              <w:t>Estimate effort</w:t>
            </w:r>
          </w:p>
        </w:tc>
      </w:tr>
      <w:tr w:rsidR="000E2B9C" w:rsidRPr="00D54CB1" w:rsidTr="000E2B9C">
        <w:trPr>
          <w:trHeight w:val="321"/>
        </w:trPr>
        <w:tc>
          <w:tcPr>
            <w:tcW w:w="2187" w:type="dxa"/>
          </w:tcPr>
          <w:p w:rsidR="000E2B9C" w:rsidRPr="00D54CB1" w:rsidRDefault="000E2B9C" w:rsidP="00AB3D54">
            <w:pPr>
              <w:spacing w:before="40" w:after="40"/>
              <w:rPr>
                <w:rFonts w:ascii="Century Gothic" w:hAnsi="Century Gothic" w:cstheme="minorHAnsi"/>
              </w:rPr>
            </w:pPr>
            <w:r w:rsidRPr="00F452AA">
              <w:rPr>
                <w:rFonts w:ascii="Century Gothic" w:hAnsi="Century Gothic" w:cstheme="minorHAnsi"/>
              </w:rPr>
              <w:t>op</w:t>
            </w:r>
          </w:p>
        </w:tc>
        <w:tc>
          <w:tcPr>
            <w:tcW w:w="2000" w:type="dxa"/>
          </w:tcPr>
          <w:p w:rsidR="000E2B9C" w:rsidRPr="00D54CB1" w:rsidRDefault="000E2B9C" w:rsidP="008661A6">
            <w:pPr>
              <w:spacing w:before="40" w:after="40"/>
              <w:rPr>
                <w:rFonts w:ascii="Century Gothic" w:hAnsi="Century Gothic" w:cstheme="minorHAnsi"/>
              </w:rPr>
            </w:pPr>
            <w:r w:rsidRPr="00F452AA">
              <w:rPr>
                <w:rFonts w:ascii="Century Gothic" w:hAnsi="Century Gothic" w:cstheme="minorHAnsi"/>
              </w:rPr>
              <w:t>t456</w:t>
            </w:r>
          </w:p>
        </w:tc>
        <w:tc>
          <w:tcPr>
            <w:tcW w:w="4710" w:type="dxa"/>
          </w:tcPr>
          <w:p w:rsidR="000E2B9C" w:rsidRPr="00D54CB1" w:rsidRDefault="000E2B9C" w:rsidP="002A4F8F">
            <w:pPr>
              <w:spacing w:before="40" w:after="40"/>
              <w:rPr>
                <w:rFonts w:ascii="Century Gothic" w:hAnsi="Century Gothic" w:cstheme="minorHAnsi"/>
              </w:rPr>
            </w:pPr>
            <w:r w:rsidRPr="00F452AA">
              <w:rPr>
                <w:rFonts w:ascii="Century Gothic" w:hAnsi="Century Gothic" w:cstheme="minorHAnsi"/>
              </w:rPr>
              <w:t>6</w:t>
            </w:r>
          </w:p>
        </w:tc>
      </w:tr>
      <w:tr w:rsidR="000E2B9C" w:rsidRPr="00D54CB1" w:rsidTr="000E2B9C">
        <w:trPr>
          <w:trHeight w:val="321"/>
        </w:trPr>
        <w:tc>
          <w:tcPr>
            <w:tcW w:w="2187" w:type="dxa"/>
          </w:tcPr>
          <w:p w:rsidR="000E2B9C" w:rsidRPr="00D54CB1" w:rsidRDefault="000E2B9C" w:rsidP="00AB3D54">
            <w:pPr>
              <w:spacing w:before="40" w:after="40"/>
              <w:rPr>
                <w:rFonts w:ascii="Century Gothic" w:hAnsi="Century Gothic" w:cstheme="minorHAnsi"/>
              </w:rPr>
            </w:pPr>
            <w:r w:rsidRPr="00F452AA">
              <w:rPr>
                <w:rFonts w:ascii="Century Gothic" w:hAnsi="Century Gothic" w:cstheme="minorHAnsi"/>
              </w:rPr>
              <w:t>o</w:t>
            </w:r>
          </w:p>
        </w:tc>
        <w:tc>
          <w:tcPr>
            <w:tcW w:w="2000" w:type="dxa"/>
          </w:tcPr>
          <w:p w:rsidR="000E2B9C" w:rsidRPr="00D54CB1" w:rsidRDefault="000E2B9C" w:rsidP="008661A6">
            <w:pPr>
              <w:spacing w:before="40" w:after="40"/>
              <w:rPr>
                <w:rFonts w:ascii="Century Gothic" w:hAnsi="Century Gothic" w:cstheme="minorHAnsi"/>
              </w:rPr>
            </w:pPr>
            <w:r w:rsidRPr="00F452AA">
              <w:rPr>
                <w:rFonts w:ascii="Century Gothic" w:hAnsi="Century Gothic" w:cstheme="minorHAnsi"/>
              </w:rPr>
              <w:t>6</w:t>
            </w:r>
          </w:p>
        </w:tc>
        <w:tc>
          <w:tcPr>
            <w:tcW w:w="4710" w:type="dxa"/>
          </w:tcPr>
          <w:p w:rsidR="000E2B9C" w:rsidRPr="00D54CB1" w:rsidRDefault="000E2B9C" w:rsidP="002A4F8F">
            <w:pPr>
              <w:spacing w:before="40" w:after="40"/>
              <w:rPr>
                <w:rFonts w:ascii="Century Gothic" w:hAnsi="Century Gothic" w:cstheme="minorHAnsi"/>
              </w:rPr>
            </w:pPr>
            <w:r w:rsidRPr="00F452AA">
              <w:rPr>
                <w:rFonts w:ascii="Century Gothic" w:hAnsi="Century Gothic" w:cstheme="minorHAnsi"/>
              </w:rPr>
              <w:t>6</w:t>
            </w:r>
          </w:p>
        </w:tc>
      </w:tr>
    </w:tbl>
    <w:p w:rsidR="006143CD" w:rsidRPr="009F6334" w:rsidRDefault="006143CD" w:rsidP="00F52C04">
      <w:pPr>
        <w:pStyle w:val="Heading1"/>
        <w:rPr>
          <w:rFonts w:cstheme="minorHAnsi"/>
        </w:rPr>
      </w:pPr>
      <w:bookmarkStart w:id="12" w:name="_Toc387150291"/>
      <w:r w:rsidRPr="009F6334">
        <w:rPr>
          <w:rFonts w:cstheme="minorHAnsi"/>
        </w:rPr>
        <w:t>Process and timelines</w:t>
      </w:r>
      <w:bookmarkEnd w:id="12"/>
      <w:r w:rsidRPr="009F6334">
        <w:rPr>
          <w:rFonts w:cstheme="minorHAnsi"/>
        </w:rPr>
        <w:t xml:space="preserve"> </w:t>
      </w:r>
    </w:p>
    <w:p w:rsidR="00BE5FDF" w:rsidRPr="009F6334" w:rsidRDefault="00BE5FDF" w:rsidP="00BE5FDF">
      <w:pPr>
        <w:rPr>
          <w:rFonts w:ascii="Century Gothic" w:hAnsi="Century Gothic" w:cstheme="minorHAnsi"/>
        </w:rPr>
      </w:pPr>
      <w:r w:rsidRPr="009F6334">
        <w:rPr>
          <w:rFonts w:ascii="Century Gothic" w:hAnsi="Century Gothic" w:cstheme="minorHAnsi"/>
        </w:rPr>
        <w:t xml:space="preserve">We are expecting the project to be delivered during the following </w:t>
      </w:r>
      <w:r w:rsidR="00445403" w:rsidRPr="009F6334">
        <w:rPr>
          <w:rFonts w:ascii="Century Gothic" w:hAnsi="Century Gothic" w:cstheme="minorHAnsi"/>
        </w:rPr>
        <w:t>period;</w:t>
      </w:r>
      <w:r w:rsidRPr="009F6334">
        <w:rPr>
          <w:rFonts w:ascii="Century Gothic" w:hAnsi="Century Gothic" w:cstheme="minorHAnsi"/>
        </w:rPr>
        <w:t xml:space="preserve"> the project is b</w:t>
      </w:r>
      <w:r w:rsidR="00A675BE">
        <w:rPr>
          <w:rFonts w:ascii="Century Gothic" w:hAnsi="Century Gothic" w:cstheme="minorHAnsi"/>
        </w:rPr>
        <w:t>roken into key milestones shown below.</w:t>
      </w:r>
    </w:p>
    <w:p w:rsidR="00797539" w:rsidRPr="009F6334" w:rsidRDefault="00797539" w:rsidP="00797539">
      <w:pPr>
        <w:pStyle w:val="Heading2"/>
        <w:rPr>
          <w:rFonts w:cs="Arial"/>
        </w:rPr>
      </w:pPr>
      <w:bookmarkStart w:id="13" w:name="_Toc381619637"/>
      <w:bookmarkStart w:id="14" w:name="_Toc387150292"/>
      <w:r w:rsidRPr="009F6334">
        <w:rPr>
          <w:rFonts w:cs="Arial"/>
        </w:rPr>
        <w:t>Timeline &amp; milestones</w:t>
      </w:r>
      <w:bookmarkEnd w:id="13"/>
      <w:bookmarkEnd w:id="14"/>
    </w:p>
    <w:p w:rsidR="00A675BE" w:rsidRPr="004B7D40" w:rsidRDefault="00A675BE" w:rsidP="00A675BE">
      <w:pPr>
        <w:rPr>
          <w:rFonts w:ascii="Century Gothic" w:hAnsi="Century Gothic" w:cs="Arial"/>
        </w:rPr>
      </w:pPr>
      <w:r w:rsidRPr="009F4502">
        <w:rPr>
          <w:rFonts w:ascii="Century Gothic" w:hAnsi="Century Gothic" w:cs="Arial"/>
        </w:rPr>
        <w:t xml:space="preserve">The project duration </w:t>
      </w:r>
      <w:r w:rsidRPr="004B7D40">
        <w:rPr>
          <w:rFonts w:ascii="Century Gothic" w:hAnsi="Century Gothic" w:cs="Arial"/>
        </w:rPr>
        <w:t xml:space="preserve">is expected to be </w:t>
      </w:r>
      <w:r w:rsidRPr="004B7D40">
        <w:rPr>
          <w:rFonts w:ascii="Century Gothic" w:hAnsi="Century Gothic" w:cs="Arial"/>
          <w:b/>
        </w:rPr>
        <w:t xml:space="preserve">21</w:t>
      </w:r>
      <w:r w:rsidRPr="004B7D40">
        <w:rPr>
          <w:rFonts w:ascii="Century Gothic" w:hAnsi="Century Gothic" w:cs="Arial"/>
        </w:rPr>
        <w:t xml:space="preserve"> days. </w:t>
      </w:r>
    </w:p>
    <w:p w:rsidR="00A675BE" w:rsidRPr="004B7D40" w:rsidRDefault="00A675BE" w:rsidP="00A675BE">
      <w:pPr>
        <w:pStyle w:val="ListParagraph"/>
        <w:numPr>
          <w:ilvl w:val="0"/>
          <w:numId w:val="5"/>
        </w:numPr>
        <w:rPr>
          <w:rFonts w:ascii="Century Gothic" w:hAnsi="Century Gothic" w:cs="Arial"/>
        </w:rPr>
      </w:pPr>
      <w:r w:rsidRPr="004B7D40">
        <w:rPr>
          <w:rFonts w:ascii="Century Gothic" w:hAnsi="Century Gothic" w:cs="Arial"/>
        </w:rPr>
        <w:t xml:space="preserve">The intended start date is: </w:t>
      </w:r>
      <w:r w:rsidR="00F452AA" w:rsidRPr="00F452AA">
        <w:rPr>
          <w:rFonts w:ascii="Century Gothic" w:hAnsi="Century Gothic" w:cs="Arial"/>
          <w:b/>
        </w:rPr>
        <w:t xml:space="preserve">09 April 2015</w:t>
      </w:r>
    </w:p>
    <w:p w:rsidR="00A675BE" w:rsidRPr="004B7D40" w:rsidRDefault="00A675BE" w:rsidP="00A675BE">
      <w:pPr>
        <w:pStyle w:val="ListParagraph"/>
        <w:numPr>
          <w:ilvl w:val="0"/>
          <w:numId w:val="5"/>
        </w:numPr>
        <w:rPr>
          <w:rFonts w:ascii="Century Gothic" w:hAnsi="Century Gothic" w:cs="Arial"/>
        </w:rPr>
      </w:pPr>
      <w:r w:rsidRPr="004B7D40">
        <w:rPr>
          <w:rFonts w:ascii="Century Gothic" w:hAnsi="Century Gothic" w:cs="Arial"/>
        </w:rPr>
        <w:t xml:space="preserve">The target completion date is: </w:t>
      </w:r>
      <w:r w:rsidR="00F452AA" w:rsidRPr="00F452AA">
        <w:rPr>
          <w:rFonts w:ascii="Century Gothic" w:hAnsi="Century Gothic" w:cs="Arial"/>
          <w:b/>
        </w:rPr>
        <w:t xml:space="preserve">30 April 2015</w:t>
      </w:r>
    </w:p>
    <w:p w:rsidR="00797539" w:rsidRPr="009F6334" w:rsidRDefault="00A675BE" w:rsidP="00A675BE">
      <w:pPr>
        <w:rPr>
          <w:rFonts w:ascii="Century Gothic" w:hAnsi="Century Gothic" w:cs="Arial"/>
        </w:rPr>
      </w:pPr>
      <w:r w:rsidRPr="009F4502">
        <w:rPr>
          <w:rFonts w:ascii="Century Gothic" w:hAnsi="Century Gothic" w:cs="Arial"/>
        </w:rPr>
        <w:t>The project will include key milestones, these will help us monitor and keep the project on time and budget. The milestones are not finalised, but are likely to include:</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1809"/>
        <w:gridCol w:w="4058"/>
        <w:gridCol w:w="3030"/>
      </w:tblGrid>
      <w:tr w:rsidR="00490B2D" w:rsidRPr="009F4502" w:rsidTr="000E2B9C">
        <w:trPr>
          <w:trHeight w:val="265"/>
        </w:trPr>
        <w:tc>
          <w:tcPr>
            <w:tcW w:w="1809" w:type="dxa"/>
          </w:tcPr>
          <w:p w:rsidR="00490B2D" w:rsidRPr="00BE5AD3" w:rsidRDefault="00490B2D" w:rsidP="009B6EF2">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 xml:space="preserve">Milestone </w:t>
            </w:r>
            <w:r w:rsidR="009B6EF2">
              <w:rPr>
                <w:rFonts w:ascii="Century Gothic" w:hAnsi="Century Gothic" w:cstheme="minorHAnsi"/>
                <w:color w:val="4F81BD" w:themeColor="accent1"/>
                <w:sz w:val="24"/>
              </w:rPr>
              <w:t>No.</w:t>
            </w:r>
          </w:p>
        </w:tc>
        <w:tc>
          <w:tcPr>
            <w:tcW w:w="4058" w:type="dxa"/>
          </w:tcPr>
          <w:p w:rsidR="00490B2D" w:rsidRPr="00BE5AD3" w:rsidRDefault="00490B2D" w:rsidP="009F6334">
            <w:pPr>
              <w:spacing w:before="40" w:after="40"/>
              <w:rPr>
                <w:rFonts w:ascii="Century Gothic" w:hAnsi="Century Gothic" w:cstheme="minorHAnsi"/>
                <w:color w:val="4F81BD" w:themeColor="accent1"/>
                <w:sz w:val="24"/>
              </w:rPr>
            </w:pPr>
            <w:bookmarkStart w:id="15" w:name="OLE_LINK32"/>
            <w:bookmarkStart w:id="16" w:name="OLE_LINK33"/>
            <w:bookmarkStart w:id="17" w:name="OLE_LINK34"/>
            <w:bookmarkStart w:id="18" w:name="OLE_LINK6"/>
            <w:bookmarkStart w:id="19" w:name="OLE_LINK7"/>
            <w:bookmarkStart w:id="20" w:name="OLE_LINK8"/>
            <w:bookmarkStart w:id="21" w:name="OLE_LINK38"/>
            <w:r w:rsidRPr="00BE5AD3">
              <w:rPr>
                <w:rFonts w:ascii="Century Gothic" w:hAnsi="Century Gothic" w:cstheme="minorHAnsi"/>
                <w:color w:val="4F81BD" w:themeColor="accent1"/>
                <w:sz w:val="24"/>
              </w:rPr>
              <w:t>Milestone name</w:t>
            </w:r>
          </w:p>
        </w:tc>
        <w:tc>
          <w:tcPr>
            <w:tcW w:w="3030" w:type="dxa"/>
          </w:tcPr>
          <w:p w:rsidR="00490B2D" w:rsidRPr="00BE5AD3" w:rsidRDefault="00490B2D" w:rsidP="009F6334">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 xml:space="preserve">Date </w:t>
            </w:r>
          </w:p>
        </w:tc>
      </w:tr>
      <w:tr w:rsidR="00490B2D" w:rsidRPr="009F4502" w:rsidTr="000E2B9C">
        <w:trPr>
          <w:trHeight w:val="141"/>
        </w:trPr>
        <w:tc>
          <w:tcPr>
            <w:tcW w:w="1809" w:type="dxa"/>
          </w:tcPr>
          <w:p w:rsidR="00490B2D"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1</w:t>
            </w:r>
          </w:p>
        </w:tc>
        <w:tc>
          <w:tcPr>
            <w:tcW w:w="4058" w:type="dxa"/>
            <w:vAlign w:val="bottom"/>
          </w:tcPr>
          <w:p w:rsidR="00490B2D" w:rsidRPr="009F4502"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Project Commencement</w:t>
            </w:r>
          </w:p>
        </w:tc>
        <w:tc>
          <w:tcPr>
            <w:tcW w:w="3030" w:type="dxa"/>
          </w:tcPr>
          <w:p w:rsidR="00490B2D" w:rsidRPr="004B7D40" w:rsidRDefault="00F452AA" w:rsidP="00490B2D">
            <w:pPr>
              <w:spacing w:before="40" w:after="40"/>
              <w:rPr>
                <w:rFonts w:ascii="Century Gothic" w:hAnsi="Century Gothic" w:cstheme="minorHAnsi"/>
              </w:rPr>
            </w:pPr>
            <w:r w:rsidRPr="00F452AA">
              <w:rPr>
                <w:rFonts w:ascii="Century Gothic" w:hAnsi="Century Gothic" w:cstheme="minorHAnsi"/>
              </w:rPr>
              <w:t>09 April 2015</w:t>
            </w:r>
          </w:p>
        </w:tc>
      </w:tr>
      <w:tr w:rsidR="00490B2D" w:rsidRPr="009F4502" w:rsidTr="000E2B9C">
        <w:trPr>
          <w:trHeight w:val="141"/>
        </w:trPr>
        <w:tc>
          <w:tcPr>
            <w:tcW w:w="1809" w:type="dxa"/>
          </w:tcPr>
          <w:p w:rsidR="00490B2D"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2</w:t>
            </w:r>
          </w:p>
        </w:tc>
        <w:tc>
          <w:tcPr>
            <w:tcW w:w="4058" w:type="dxa"/>
            <w:vAlign w:val="bottom"/>
          </w:tcPr>
          <w:p w:rsidR="00490B2D" w:rsidRPr="009F4502"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Supplier engaged</w:t>
            </w:r>
          </w:p>
        </w:tc>
        <w:tc>
          <w:tcPr>
            <w:tcW w:w="3030" w:type="dxa"/>
          </w:tcPr>
          <w:p w:rsidR="00490B2D" w:rsidRPr="004B7D40" w:rsidRDefault="00F452AA" w:rsidP="00490B2D">
            <w:pPr>
              <w:spacing w:before="40" w:after="40"/>
              <w:rPr>
                <w:rFonts w:ascii="Century Gothic" w:hAnsi="Century Gothic" w:cstheme="minorHAnsi"/>
              </w:rPr>
            </w:pPr>
            <w:r w:rsidRPr="00F452AA">
              <w:rPr>
                <w:rFonts w:ascii="Century Gothic" w:hAnsi="Century Gothic" w:cstheme="minorHAnsi"/>
              </w:rPr>
              <w:t>24 April 2015</w:t>
            </w:r>
          </w:p>
        </w:tc>
      </w:tr>
      <w:tr w:rsidR="00490B2D" w:rsidRPr="009F4502" w:rsidTr="000E2B9C">
        <w:trPr>
          <w:trHeight w:val="141"/>
        </w:trPr>
        <w:tc>
          <w:tcPr>
            <w:tcW w:w="1809" w:type="dxa"/>
          </w:tcPr>
          <w:p w:rsidR="00490B2D"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3</w:t>
            </w:r>
          </w:p>
        </w:tc>
        <w:tc>
          <w:tcPr>
            <w:tcW w:w="4058" w:type="dxa"/>
            <w:vAlign w:val="bottom"/>
          </w:tcPr>
          <w:p w:rsidR="00490B2D" w:rsidRPr="009F4502"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Project Completion</w:t>
            </w:r>
          </w:p>
        </w:tc>
        <w:tc>
          <w:tcPr>
            <w:tcW w:w="3030" w:type="dxa"/>
          </w:tcPr>
          <w:p w:rsidR="00490B2D" w:rsidRPr="004B7D40" w:rsidRDefault="00F452AA" w:rsidP="00490B2D">
            <w:pPr>
              <w:spacing w:before="40" w:after="40"/>
              <w:rPr>
                <w:rFonts w:ascii="Century Gothic" w:hAnsi="Century Gothic" w:cstheme="minorHAnsi"/>
              </w:rPr>
            </w:pPr>
            <w:r w:rsidRPr="00F452AA">
              <w:rPr>
                <w:rFonts w:ascii="Century Gothic" w:hAnsi="Century Gothic" w:cstheme="minorHAnsi"/>
              </w:rPr>
              <w:t>30 April 2015</w:t>
            </w:r>
          </w:p>
        </w:tc>
      </w:tr>
    </w:tbl>
    <w:p w:rsidR="00DB2B49" w:rsidRDefault="00DB2B49">
      <w:pPr>
        <w:rPr>
          <w:rFonts w:cstheme="minorHAnsi"/>
        </w:rPr>
      </w:pPr>
      <w:bookmarkStart w:id="22" w:name="_Toc387150293"/>
      <w:bookmarkEnd w:id="15"/>
      <w:bookmarkEnd w:id="16"/>
      <w:bookmarkEnd w:id="17"/>
      <w:bookmarkEnd w:id="18"/>
      <w:bookmarkEnd w:id="19"/>
      <w:bookmarkEnd w:id="20"/>
      <w:bookmarkEnd w:id="21"/>
    </w:p>
    <w:p w:rsidR="00DB2B49" w:rsidRDefault="00DB2B49">
      <w:pPr>
        <w:rPr>
          <w:rFonts w:cstheme="minorHAnsi"/>
        </w:rPr>
      </w:pPr>
    </w:p>
    <w:p w:rsidR="00DB2B49" w:rsidRDefault="00DB2B49">
      <w:pPr>
        <w:rPr>
          <w:rFonts w:cstheme="minorHAnsi"/>
        </w:rPr>
      </w:pPr>
    </w:p>
    <w:p w:rsidR="00DB2B49" w:rsidRDefault="00DB2B49" w:rsidP="00F52C04">
      <w:pPr>
        <w:pStyle w:val="Heading1"/>
        <w:rPr>
          <w:rFonts w:cstheme="minorHAnsi"/>
        </w:rPr>
      </w:pPr>
      <w:r w:rsidRPr="00DB2B49">
        <w:rPr>
          <w:rFonts w:cstheme="minorHAnsi"/>
        </w:rPr>
        <w:t>Risks and Risk Management</w:t>
      </w:r>
    </w:p>
    <w:p w:rsidR="00DB2B49" w:rsidRDefault="00DB2B49" w:rsidP="00DB2B49">
      <w:pPr>
        <w:rPr>
          <w:rFonts w:ascii="Century Gothic" w:hAnsi="Century Gothic" w:cstheme="minorHAnsi"/>
        </w:rPr>
      </w:pPr>
      <w:r w:rsidRPr="00DB2B49">
        <w:rPr>
          <w:rFonts w:ascii="Century Gothic" w:hAnsi="Century Gothic" w:cstheme="minorHAnsi"/>
        </w:rPr>
        <w:t>This project is a significant undertaking and may involve some risk. We are therefore following a risk management program to highlight these risks, mitigate and plan for issues that may arise.</w:t>
      </w:r>
    </w:p>
    <w:p>
      <w:pPr>
        <w:widowControl w:val="on"/>
        <w:pBdr/>
        <w:spacing w:before="181" w:after="181" w:line="240" w:lineRule="auto"/>
        <w:ind w:left="0" w:right="0"/>
        <w:jc w:val="left"/>
        <w:outlineLvl w:val="1"/>
      </w:pPr>
      <w:r>
        <w:rPr>
          <w:rFonts w:ascii="Century Gothic" w:hAnsi="Century Gothic" w:cs="Century Gothic"/>
          <w:b/>
          <w:color w:val="000000"/>
          <w:sz w:val="22"/>
          <w:szCs w:val="22"/>
        </w:rPr>
        <w:t xml:space="preserve">i</w:t>
      </w:r>
    </w:p>
    <w:tbl>
      <w:tblPr>
        <w:tblStyle w:val="NormalTablePHPDOCX"/>
        <w:tblW w:w="9330" w:type="dxa"/>
        <w:tblCellSpacing w:w="-120" w:type="dxa"/>
        <w:tblInd w:w="0" w:type="auto"/>
        <w:tblBorders>
          <w:top w:val="single" w:color="A6A6A6" w:sz="5"/>
          <w:left w:val="single" w:color="A6A6A6" w:sz="5"/>
          <w:bottom w:val="single" w:color="A6A6A6" w:sz="5"/>
          <w:right w:val="single" w:color="A6A6A6" w:sz="5"/>
        </w:tblBorders>
      </w:tblPr>
      <w:tblGrid>
        <w:gridCol/>
        <w:gridCol/>
        <w:gridCol/>
      </w:tblGrid>
      <w:tr>
        <w:trPr>
          <w:trHeight w:val="0" w:hRule="atLeast"/>
          <w:jc w:val="left"/>
        </w:trPr>
        <w:tc>
          <w:tcPr>
            <w:gridSpan w:val="2"/>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4F81C3"/>
                <w:position w:val="0"/>
                <w:sz w:val="22"/>
                <w:szCs w:val="22"/>
              </w:rPr>
              <w:t xml:space="preserve">Person responsible</w:t>
            </w:r>
          </w:p>
        </w:tc>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4F81C3"/>
                <w:position w:val="0"/>
                <w:sz w:val="22"/>
                <w:szCs w:val="22"/>
              </w:rPr>
              <w:t xml:space="preserve">Risk type</w:t>
            </w:r>
          </w:p>
        </w:tc>
      </w:tr>
      <w:tr>
        <w:trPr>
          <w:trHeight w:val="0" w:hRule="atLeast"/>
          <w:jc w:val="left"/>
        </w:trPr>
        <w:tc>
          <w:tcPr>
            <w:gridSpan w:val="2"/>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i</w:t>
            </w:r>
          </w:p>
        </w:tc>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legal</w:t>
            </w:r>
          </w:p>
        </w:tc>
      </w:tr>
      <w:tr>
        <w:trPr>
          <w:trHeight w:val="0" w:hRule="atLeast"/>
          <w:jc w:val="left"/>
        </w:trPr>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4F81C3"/>
                <w:position w:val="0"/>
                <w:sz w:val="22"/>
                <w:szCs w:val="22"/>
              </w:rPr>
              <w:t xml:space="preserve">Likelihood of occurrence</w:t>
            </w:r>
          </w:p>
        </w:tc>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4F81C3"/>
                <w:position w:val="0"/>
                <w:sz w:val="22"/>
                <w:szCs w:val="22"/>
              </w:rPr>
              <w:t xml:space="preserve">Significance of impact</w:t>
            </w:r>
          </w:p>
        </w:tc>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4F81C3"/>
                <w:position w:val="0"/>
                <w:sz w:val="22"/>
                <w:szCs w:val="22"/>
              </w:rPr>
              <w:t xml:space="preserve">Monitoring cycle</w:t>
            </w:r>
          </w:p>
        </w:tc>
      </w:tr>
      <w:tr>
        <w:trPr>
          <w:trHeight w:val="0" w:hRule="atLeast"/>
          <w:jc w:val="left"/>
        </w:trPr>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low</w:t>
            </w:r>
          </w:p>
        </w:tc>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critical</w:t>
            </w:r>
          </w:p>
        </w:tc>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0</w:t>
            </w:r>
          </w:p>
        </w:tc>
      </w:tr>
      <w:tr>
        <w:trPr>
          <w:trHeight w:val="0" w:hRule="atLeast"/>
          <w:jc w:val="left"/>
        </w:trPr>
        <w:tc>
          <w:tcPr>
            <w:gridSpan w:val="3"/>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4F81C3"/>
                <w:position w:val="0"/>
                <w:sz w:val="22"/>
                <w:szCs w:val="22"/>
              </w:rPr>
              <w:t xml:space="preserve">Risk description</w:t>
            </w:r>
          </w:p>
        </w:tc>
      </w:tr>
      <w:tr>
        <w:trPr>
          <w:trHeight w:val="0" w:hRule="atLeast"/>
          <w:jc w:val="left"/>
        </w:trPr>
        <w:tc>
          <w:tcPr>
            <w:gridSpan w:val="3"/>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ii</w:t>
            </w:r>
          </w:p>
        </w:tc>
      </w:tr>
      <w:tr>
        <w:trPr>
          <w:trHeight w:val="0" w:hRule="atLeast"/>
          <w:jc w:val="left"/>
        </w:trPr>
        <w:tc>
          <w:tcPr>
            <w:gridSpan w:val="3"/>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4F81C3"/>
                <w:position w:val="0"/>
                <w:sz w:val="22"/>
                <w:szCs w:val="22"/>
              </w:rPr>
              <w:t xml:space="preserve">Mitigating actions</w:t>
            </w:r>
          </w:p>
        </w:tc>
      </w:tr>
      <w:tr>
        <w:trPr>
          <w:trHeight w:val="0" w:hRule="atLeast"/>
          <w:jc w:val="left"/>
        </w:trPr>
        <w:tc>
          <w:tcPr>
            <w:gridSpan w:val="3"/>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frf</w:t>
            </w:r>
          </w:p>
        </w:tc>
      </w:tr>
      <w:tr>
        <w:trPr>
          <w:trHeight w:val="0" w:hRule="atLeast"/>
          <w:jc w:val="left"/>
        </w:trPr>
        <w:tc>
          <w:tcPr>
            <w:gridSpan w:val="3"/>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4F81C3"/>
                <w:position w:val="0"/>
                <w:sz w:val="22"/>
                <w:szCs w:val="22"/>
              </w:rPr>
              <w:t xml:space="preserve">Procedure for addressing occurrence</w:t>
            </w:r>
          </w:p>
        </w:tc>
      </w:tr>
      <w:tr>
        <w:trPr>
          <w:trHeight w:val="0" w:hRule="atLeast"/>
          <w:jc w:val="left"/>
        </w:trPr>
        <w:tc>
          <w:tcPr>
            <w:gridSpan w:val="3"/>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rfrf</w:t>
            </w:r>
          </w:p>
        </w:tc>
      </w:tr>
    </w:tbl>
    <w:p/>
    <w:p w:rsidR="00301254" w:rsidRPr="00F52C04" w:rsidRDefault="00301254" w:rsidP="00F52C04">
      <w:pPr>
        <w:pStyle w:val="Heading1"/>
        <w:rPr>
          <w:rFonts w:cstheme="minorHAnsi"/>
        </w:rPr>
      </w:pPr>
      <w:r w:rsidRPr="00F52C04">
        <w:rPr>
          <w:rFonts w:cstheme="minorHAnsi"/>
        </w:rPr>
        <w:lastRenderedPageBreak/>
        <w:t>Supplier evaluation criteria</w:t>
      </w:r>
      <w:bookmarkEnd w:id="22"/>
      <w:r w:rsidRPr="00F52C04">
        <w:rPr>
          <w:rFonts w:cstheme="minorHAnsi"/>
        </w:rPr>
        <w:t xml:space="preserve"> </w:t>
      </w:r>
    </w:p>
    <w:p w:rsidR="00301254" w:rsidRDefault="00301254" w:rsidP="00301254">
      <w:pPr>
        <w:rPr>
          <w:rFonts w:ascii="Century Gothic" w:hAnsi="Century Gothic" w:cstheme="minorHAnsi"/>
        </w:rPr>
      </w:pPr>
      <w:r w:rsidRPr="009F6334">
        <w:rPr>
          <w:rFonts w:ascii="Century Gothic" w:hAnsi="Century Gothic" w:cstheme="minorHAnsi"/>
        </w:rPr>
        <w:t>We will be selecting a supplier based on the following criteria in the priority order shown.</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5920"/>
        <w:gridCol w:w="2513"/>
      </w:tblGrid>
      <w:tr w:rsidR="00856F5C" w:rsidRPr="009F4502" w:rsidTr="00856F5C">
        <w:trPr>
          <w:trHeight w:val="269"/>
        </w:trPr>
        <w:tc>
          <w:tcPr>
            <w:tcW w:w="5920" w:type="dxa"/>
          </w:tcPr>
          <w:p w:rsidR="00856F5C" w:rsidRPr="00BE5AD3" w:rsidRDefault="00856F5C" w:rsidP="00856F5C">
            <w:pPr>
              <w:spacing w:before="40" w:after="40"/>
              <w:rPr>
                <w:rFonts w:ascii="Century Gothic" w:hAnsi="Century Gothic" w:cstheme="minorHAnsi"/>
                <w:color w:val="4F81BD" w:themeColor="accent1"/>
                <w:sz w:val="24"/>
              </w:rPr>
            </w:pPr>
            <w:r>
              <w:rPr>
                <w:rFonts w:ascii="Century Gothic" w:hAnsi="Century Gothic" w:cstheme="minorHAnsi"/>
                <w:color w:val="4F81BD" w:themeColor="accent1"/>
                <w:sz w:val="24"/>
              </w:rPr>
              <w:t>Evaluation criteria</w:t>
            </w:r>
          </w:p>
        </w:tc>
        <w:tc>
          <w:tcPr>
            <w:tcW w:w="2513" w:type="dxa"/>
          </w:tcPr>
          <w:p w:rsidR="00856F5C" w:rsidRPr="00BE5AD3" w:rsidRDefault="00856F5C" w:rsidP="00856F5C">
            <w:pPr>
              <w:spacing w:before="40" w:after="40"/>
              <w:rPr>
                <w:rFonts w:ascii="Century Gothic" w:hAnsi="Century Gothic" w:cstheme="minorHAnsi"/>
                <w:color w:val="4F81BD" w:themeColor="accent1"/>
                <w:sz w:val="24"/>
              </w:rPr>
            </w:pPr>
            <w:r>
              <w:rPr>
                <w:rFonts w:ascii="Century Gothic" w:hAnsi="Century Gothic" w:cstheme="minorHAnsi"/>
                <w:color w:val="4F81BD" w:themeColor="accent1"/>
                <w:sz w:val="24"/>
              </w:rPr>
              <w:t>Weight</w:t>
            </w:r>
            <w:r w:rsidRPr="00BE5AD3">
              <w:rPr>
                <w:rFonts w:ascii="Century Gothic" w:hAnsi="Century Gothic" w:cstheme="minorHAnsi"/>
                <w:color w:val="4F81BD" w:themeColor="accent1"/>
                <w:sz w:val="24"/>
              </w:rPr>
              <w:t xml:space="preserve"> </w:t>
            </w:r>
          </w:p>
        </w:tc>
      </w:tr>
      <w:tr w:rsidR="0074012E" w:rsidRPr="009F4502" w:rsidTr="008661A6">
        <w:trPr>
          <w:trHeight w:val="143"/>
        </w:trPr>
        <w:tc>
          <w:tcPr>
            <w:tcW w:w="5920" w:type="dxa"/>
            <w:vAlign w:val="bottom"/>
          </w:tcPr>
          <w:p w:rsidR="0074012E" w:rsidRPr="009F4502" w:rsidRDefault="0074012E" w:rsidP="001755FD">
            <w:pPr>
              <w:spacing w:before="40" w:after="40"/>
              <w:rPr>
                <w:rFonts w:ascii="Century Gothic" w:hAnsi="Century Gothic" w:cs="Arial"/>
                <w:color w:val="000000"/>
                <w:sz w:val="20"/>
                <w:szCs w:val="20"/>
              </w:rPr>
            </w:pPr>
            <w:bookmarkStart w:id="23" w:name="OLE_LINK39"/>
            <w:bookmarkStart w:id="24" w:name="OLE_LINK40"/>
            <w:bookmarkStart w:id="25" w:name="_Hlk384908751"/>
            <w:r>
              <w:rPr>
                <w:rFonts w:ascii="Century Gothic" w:hAnsi="Century Gothic" w:cs="Arial"/>
                <w:color w:val="000000"/>
                <w:sz w:val="20"/>
                <w:szCs w:val="20"/>
              </w:rPr>
              <w:t>Match to functional requirements</w:t>
            </w:r>
            <w:bookmarkEnd w:id="23"/>
            <w:bookmarkEnd w:id="24"/>
          </w:p>
        </w:tc>
        <w:tc>
          <w:tcPr>
            <w:tcW w:w="2513" w:type="dxa"/>
            <w:vAlign w:val="bottom"/>
          </w:tcPr>
          <w:p w:rsidR="0074012E" w:rsidRPr="0074012E" w:rsidRDefault="0074012E" w:rsidP="001755FD">
            <w:pPr>
              <w:spacing w:before="40" w:after="40"/>
              <w:rPr>
                <w:rFonts w:ascii="Century Gothic" w:hAnsi="Century Gothic" w:cstheme="minorHAnsi"/>
              </w:rPr>
            </w:pPr>
            <w:r w:rsidRPr="0074012E">
              <w:rPr>
                <w:rFonts w:ascii="Century Gothic" w:hAnsi="Century Gothic" w:cstheme="minorHAnsi"/>
              </w:rPr>
              <w:t>25</w:t>
            </w:r>
          </w:p>
        </w:tc>
      </w:tr>
      <w:tr w:rsidR="0074012E" w:rsidRPr="009F4502" w:rsidTr="008661A6">
        <w:trPr>
          <w:trHeight w:val="143"/>
        </w:trPr>
        <w:tc>
          <w:tcPr>
            <w:tcW w:w="5920" w:type="dxa"/>
            <w:vAlign w:val="bottom"/>
          </w:tcPr>
          <w:p w:rsidR="0074012E" w:rsidRPr="009F4502" w:rsidRDefault="0074012E" w:rsidP="001755FD">
            <w:pPr>
              <w:spacing w:before="40" w:after="40"/>
              <w:rPr>
                <w:rFonts w:ascii="Century Gothic" w:hAnsi="Century Gothic" w:cs="Arial"/>
                <w:color w:val="000000"/>
                <w:sz w:val="20"/>
                <w:szCs w:val="20"/>
              </w:rPr>
            </w:pPr>
            <w:bookmarkStart w:id="23" w:name="OLE_LINK39"/>
            <w:bookmarkStart w:id="24" w:name="OLE_LINK40"/>
            <w:bookmarkStart w:id="25" w:name="_Hlk384908751"/>
            <w:r>
              <w:rPr>
                <w:rFonts w:ascii="Century Gothic" w:hAnsi="Century Gothic" w:cs="Arial"/>
                <w:color w:val="000000"/>
                <w:sz w:val="20"/>
                <w:szCs w:val="20"/>
              </w:rPr>
              <w:t>Value for money</w:t>
            </w:r>
            <w:bookmarkEnd w:id="23"/>
            <w:bookmarkEnd w:id="24"/>
          </w:p>
        </w:tc>
        <w:tc>
          <w:tcPr>
            <w:tcW w:w="2513" w:type="dxa"/>
            <w:vAlign w:val="bottom"/>
          </w:tcPr>
          <w:p w:rsidR="0074012E" w:rsidRPr="0074012E" w:rsidRDefault="0074012E" w:rsidP="001755FD">
            <w:pPr>
              <w:spacing w:before="40" w:after="40"/>
              <w:rPr>
                <w:rFonts w:ascii="Century Gothic" w:hAnsi="Century Gothic" w:cstheme="minorHAnsi"/>
              </w:rPr>
            </w:pPr>
            <w:r w:rsidRPr="0074012E">
              <w:rPr>
                <w:rFonts w:ascii="Century Gothic" w:hAnsi="Century Gothic" w:cstheme="minorHAnsi"/>
              </w:rPr>
              <w:t>10</w:t>
            </w:r>
          </w:p>
        </w:tc>
      </w:tr>
      <w:tr w:rsidR="0074012E" w:rsidRPr="009F4502" w:rsidTr="008661A6">
        <w:trPr>
          <w:trHeight w:val="143"/>
        </w:trPr>
        <w:tc>
          <w:tcPr>
            <w:tcW w:w="5920" w:type="dxa"/>
            <w:vAlign w:val="bottom"/>
          </w:tcPr>
          <w:p w:rsidR="0074012E" w:rsidRPr="009F4502" w:rsidRDefault="0074012E" w:rsidP="001755FD">
            <w:pPr>
              <w:spacing w:before="40" w:after="40"/>
              <w:rPr>
                <w:rFonts w:ascii="Century Gothic" w:hAnsi="Century Gothic" w:cs="Arial"/>
                <w:color w:val="000000"/>
                <w:sz w:val="20"/>
                <w:szCs w:val="20"/>
              </w:rPr>
            </w:pPr>
            <w:bookmarkStart w:id="23" w:name="OLE_LINK39"/>
            <w:bookmarkStart w:id="24" w:name="OLE_LINK40"/>
            <w:bookmarkStart w:id="25" w:name="_Hlk384908751"/>
            <w:r>
              <w:rPr>
                <w:rFonts w:ascii="Century Gothic" w:hAnsi="Century Gothic" w:cs="Arial"/>
                <w:color w:val="000000"/>
                <w:sz w:val="20"/>
                <w:szCs w:val="20"/>
              </w:rPr>
              <w:t>Organisational fit</w:t>
            </w:r>
            <w:bookmarkEnd w:id="23"/>
            <w:bookmarkEnd w:id="24"/>
          </w:p>
        </w:tc>
        <w:tc>
          <w:tcPr>
            <w:tcW w:w="2513" w:type="dxa"/>
            <w:vAlign w:val="bottom"/>
          </w:tcPr>
          <w:p w:rsidR="0074012E" w:rsidRPr="0074012E" w:rsidRDefault="0074012E" w:rsidP="001755FD">
            <w:pPr>
              <w:spacing w:before="40" w:after="40"/>
              <w:rPr>
                <w:rFonts w:ascii="Century Gothic" w:hAnsi="Century Gothic" w:cstheme="minorHAnsi"/>
              </w:rPr>
            </w:pPr>
            <w:r w:rsidRPr="0074012E">
              <w:rPr>
                <w:rFonts w:ascii="Century Gothic" w:hAnsi="Century Gothic" w:cstheme="minorHAnsi"/>
              </w:rPr>
              <w:t>5</w:t>
            </w:r>
          </w:p>
        </w:tc>
      </w:tr>
      <w:tr w:rsidR="0074012E" w:rsidRPr="009F4502" w:rsidTr="008661A6">
        <w:trPr>
          <w:trHeight w:val="143"/>
        </w:trPr>
        <w:tc>
          <w:tcPr>
            <w:tcW w:w="5920" w:type="dxa"/>
            <w:vAlign w:val="bottom"/>
          </w:tcPr>
          <w:p w:rsidR="0074012E" w:rsidRPr="009F4502" w:rsidRDefault="0074012E" w:rsidP="001755FD">
            <w:pPr>
              <w:spacing w:before="40" w:after="40"/>
              <w:rPr>
                <w:rFonts w:ascii="Century Gothic" w:hAnsi="Century Gothic" w:cs="Arial"/>
                <w:color w:val="000000"/>
                <w:sz w:val="20"/>
                <w:szCs w:val="20"/>
              </w:rPr>
            </w:pPr>
            <w:bookmarkStart w:id="23" w:name="OLE_LINK39"/>
            <w:bookmarkStart w:id="24" w:name="OLE_LINK40"/>
            <w:bookmarkStart w:id="25" w:name="_Hlk384908751"/>
            <w:r>
              <w:rPr>
                <w:rFonts w:ascii="Century Gothic" w:hAnsi="Century Gothic" w:cs="Arial"/>
                <w:color w:val="000000"/>
                <w:sz w:val="20"/>
                <w:szCs w:val="20"/>
              </w:rPr>
              <w:t>Team (technical &amp; relationship)</w:t>
            </w:r>
            <w:bookmarkEnd w:id="23"/>
            <w:bookmarkEnd w:id="24"/>
          </w:p>
        </w:tc>
        <w:tc>
          <w:tcPr>
            <w:tcW w:w="2513" w:type="dxa"/>
            <w:vAlign w:val="bottom"/>
          </w:tcPr>
          <w:p w:rsidR="0074012E" w:rsidRPr="0074012E" w:rsidRDefault="0074012E" w:rsidP="001755FD">
            <w:pPr>
              <w:spacing w:before="40" w:after="40"/>
              <w:rPr>
                <w:rFonts w:ascii="Century Gothic" w:hAnsi="Century Gothic" w:cstheme="minorHAnsi"/>
              </w:rPr>
            </w:pPr>
            <w:r w:rsidRPr="0074012E">
              <w:rPr>
                <w:rFonts w:ascii="Century Gothic" w:hAnsi="Century Gothic" w:cstheme="minorHAnsi"/>
              </w:rPr>
              <w:t>10</w:t>
            </w:r>
          </w:p>
        </w:tc>
      </w:tr>
      <w:tr w:rsidR="0074012E" w:rsidRPr="009F4502" w:rsidTr="008661A6">
        <w:trPr>
          <w:trHeight w:val="143"/>
        </w:trPr>
        <w:tc>
          <w:tcPr>
            <w:tcW w:w="5920" w:type="dxa"/>
            <w:vAlign w:val="bottom"/>
          </w:tcPr>
          <w:p w:rsidR="0074012E" w:rsidRPr="009F4502" w:rsidRDefault="0074012E" w:rsidP="001755FD">
            <w:pPr>
              <w:spacing w:before="40" w:after="40"/>
              <w:rPr>
                <w:rFonts w:ascii="Century Gothic" w:hAnsi="Century Gothic" w:cs="Arial"/>
                <w:color w:val="000000"/>
                <w:sz w:val="20"/>
                <w:szCs w:val="20"/>
              </w:rPr>
            </w:pPr>
            <w:bookmarkStart w:id="23" w:name="OLE_LINK39"/>
            <w:bookmarkStart w:id="24" w:name="OLE_LINK40"/>
            <w:bookmarkStart w:id="25" w:name="_Hlk384908751"/>
            <w:r>
              <w:rPr>
                <w:rFonts w:ascii="Century Gothic" w:hAnsi="Century Gothic" w:cs="Arial"/>
                <w:color w:val="000000"/>
                <w:sz w:val="20"/>
                <w:szCs w:val="20"/>
              </w:rPr>
              <w:t>Strength of project process</w:t>
            </w:r>
            <w:bookmarkEnd w:id="23"/>
            <w:bookmarkEnd w:id="24"/>
          </w:p>
        </w:tc>
        <w:tc>
          <w:tcPr>
            <w:tcW w:w="2513" w:type="dxa"/>
            <w:vAlign w:val="bottom"/>
          </w:tcPr>
          <w:p w:rsidR="0074012E" w:rsidRPr="0074012E" w:rsidRDefault="0074012E" w:rsidP="001755FD">
            <w:pPr>
              <w:spacing w:before="40" w:after="40"/>
              <w:rPr>
                <w:rFonts w:ascii="Century Gothic" w:hAnsi="Century Gothic" w:cstheme="minorHAnsi"/>
              </w:rPr>
            </w:pPr>
            <w:r w:rsidRPr="0074012E">
              <w:rPr>
                <w:rFonts w:ascii="Century Gothic" w:hAnsi="Century Gothic" w:cstheme="minorHAnsi"/>
              </w:rPr>
              <w:t>10</w:t>
            </w:r>
          </w:p>
        </w:tc>
      </w:tr>
      <w:tr w:rsidR="0074012E" w:rsidRPr="009F4502" w:rsidTr="008661A6">
        <w:trPr>
          <w:trHeight w:val="143"/>
        </w:trPr>
        <w:tc>
          <w:tcPr>
            <w:tcW w:w="5920" w:type="dxa"/>
            <w:vAlign w:val="bottom"/>
          </w:tcPr>
          <w:p w:rsidR="0074012E" w:rsidRPr="009F4502" w:rsidRDefault="0074012E" w:rsidP="001755FD">
            <w:pPr>
              <w:spacing w:before="40" w:after="40"/>
              <w:rPr>
                <w:rFonts w:ascii="Century Gothic" w:hAnsi="Century Gothic" w:cs="Arial"/>
                <w:color w:val="000000"/>
                <w:sz w:val="20"/>
                <w:szCs w:val="20"/>
              </w:rPr>
            </w:pPr>
            <w:bookmarkStart w:id="23" w:name="OLE_LINK39"/>
            <w:bookmarkStart w:id="24" w:name="OLE_LINK40"/>
            <w:bookmarkStart w:id="25" w:name="_Hlk384908751"/>
            <w:r>
              <w:rPr>
                <w:rFonts w:ascii="Century Gothic" w:hAnsi="Century Gothic" w:cs="Arial"/>
                <w:color w:val="000000"/>
                <w:sz w:val="20"/>
                <w:szCs w:val="20"/>
              </w:rPr>
              <w:t>References (track record)</w:t>
            </w:r>
            <w:bookmarkEnd w:id="23"/>
            <w:bookmarkEnd w:id="24"/>
          </w:p>
        </w:tc>
        <w:tc>
          <w:tcPr>
            <w:tcW w:w="2513" w:type="dxa"/>
            <w:vAlign w:val="bottom"/>
          </w:tcPr>
          <w:p w:rsidR="0074012E" w:rsidRPr="0074012E" w:rsidRDefault="0074012E" w:rsidP="001755FD">
            <w:pPr>
              <w:spacing w:before="40" w:after="40"/>
              <w:rPr>
                <w:rFonts w:ascii="Century Gothic" w:hAnsi="Century Gothic" w:cstheme="minorHAnsi"/>
              </w:rPr>
            </w:pPr>
            <w:r w:rsidRPr="0074012E">
              <w:rPr>
                <w:rFonts w:ascii="Century Gothic" w:hAnsi="Century Gothic" w:cstheme="minorHAnsi"/>
              </w:rPr>
              <w:t>10</w:t>
            </w:r>
          </w:p>
        </w:tc>
      </w:tr>
      <w:tr w:rsidR="0074012E" w:rsidRPr="009F4502" w:rsidTr="008661A6">
        <w:trPr>
          <w:trHeight w:val="143"/>
        </w:trPr>
        <w:tc>
          <w:tcPr>
            <w:tcW w:w="5920" w:type="dxa"/>
            <w:vAlign w:val="bottom"/>
          </w:tcPr>
          <w:p w:rsidR="0074012E" w:rsidRPr="009F4502" w:rsidRDefault="0074012E" w:rsidP="001755FD">
            <w:pPr>
              <w:spacing w:before="40" w:after="40"/>
              <w:rPr>
                <w:rFonts w:ascii="Century Gothic" w:hAnsi="Century Gothic" w:cs="Arial"/>
                <w:color w:val="000000"/>
                <w:sz w:val="20"/>
                <w:szCs w:val="20"/>
              </w:rPr>
            </w:pPr>
            <w:bookmarkStart w:id="23" w:name="OLE_LINK39"/>
            <w:bookmarkStart w:id="24" w:name="OLE_LINK40"/>
            <w:bookmarkStart w:id="25" w:name="_Hlk384908751"/>
            <w:r>
              <w:rPr>
                <w:rFonts w:ascii="Century Gothic" w:hAnsi="Century Gothic" w:cs="Arial"/>
                <w:color w:val="000000"/>
                <w:sz w:val="20"/>
                <w:szCs w:val="20"/>
              </w:rPr>
              <w:t>Referees (your current clients)</w:t>
            </w:r>
            <w:bookmarkEnd w:id="23"/>
            <w:bookmarkEnd w:id="24"/>
          </w:p>
        </w:tc>
        <w:tc>
          <w:tcPr>
            <w:tcW w:w="2513" w:type="dxa"/>
            <w:vAlign w:val="bottom"/>
          </w:tcPr>
          <w:p w:rsidR="0074012E" w:rsidRPr="0074012E" w:rsidRDefault="0074012E" w:rsidP="001755FD">
            <w:pPr>
              <w:spacing w:before="40" w:after="40"/>
              <w:rPr>
                <w:rFonts w:ascii="Century Gothic" w:hAnsi="Century Gothic" w:cstheme="minorHAnsi"/>
              </w:rPr>
            </w:pPr>
            <w:r w:rsidRPr="0074012E">
              <w:rPr>
                <w:rFonts w:ascii="Century Gothic" w:hAnsi="Century Gothic" w:cstheme="minorHAnsi"/>
              </w:rPr>
              <w:t>10</w:t>
            </w:r>
          </w:p>
        </w:tc>
      </w:tr>
      <w:tr w:rsidR="0074012E" w:rsidRPr="009F4502" w:rsidTr="008661A6">
        <w:trPr>
          <w:trHeight w:val="143"/>
        </w:trPr>
        <w:tc>
          <w:tcPr>
            <w:tcW w:w="5920" w:type="dxa"/>
            <w:vAlign w:val="bottom"/>
          </w:tcPr>
          <w:p w:rsidR="0074012E" w:rsidRPr="009F4502" w:rsidRDefault="0074012E" w:rsidP="001755FD">
            <w:pPr>
              <w:spacing w:before="40" w:after="40"/>
              <w:rPr>
                <w:rFonts w:ascii="Century Gothic" w:hAnsi="Century Gothic" w:cs="Arial"/>
                <w:color w:val="000000"/>
                <w:sz w:val="20"/>
                <w:szCs w:val="20"/>
              </w:rPr>
            </w:pPr>
            <w:bookmarkStart w:id="23" w:name="OLE_LINK39"/>
            <w:bookmarkStart w:id="24" w:name="OLE_LINK40"/>
            <w:bookmarkStart w:id="25" w:name="_Hlk384908751"/>
            <w:r>
              <w:rPr>
                <w:rFonts w:ascii="Century Gothic" w:hAnsi="Century Gothic" w:cs="Arial"/>
                <w:color w:val="000000"/>
                <w:sz w:val="20"/>
                <w:szCs w:val="20"/>
              </w:rPr>
              <w:t>Locations and logistics</w:t>
            </w:r>
            <w:bookmarkEnd w:id="23"/>
            <w:bookmarkEnd w:id="24"/>
          </w:p>
        </w:tc>
        <w:tc>
          <w:tcPr>
            <w:tcW w:w="2513" w:type="dxa"/>
            <w:vAlign w:val="bottom"/>
          </w:tcPr>
          <w:p w:rsidR="0074012E" w:rsidRPr="0074012E" w:rsidRDefault="0074012E" w:rsidP="001755FD">
            <w:pPr>
              <w:spacing w:before="40" w:after="40"/>
              <w:rPr>
                <w:rFonts w:ascii="Century Gothic" w:hAnsi="Century Gothic" w:cstheme="minorHAnsi"/>
              </w:rPr>
            </w:pPr>
            <w:r w:rsidRPr="0074012E">
              <w:rPr>
                <w:rFonts w:ascii="Century Gothic" w:hAnsi="Century Gothic" w:cstheme="minorHAnsi"/>
              </w:rPr>
              <w:t>5</w:t>
            </w:r>
          </w:p>
        </w:tc>
      </w:tr>
      <w:tr w:rsidR="0074012E" w:rsidRPr="009F4502" w:rsidTr="008661A6">
        <w:trPr>
          <w:trHeight w:val="143"/>
        </w:trPr>
        <w:tc>
          <w:tcPr>
            <w:tcW w:w="5920" w:type="dxa"/>
            <w:vAlign w:val="bottom"/>
          </w:tcPr>
          <w:p w:rsidR="0074012E" w:rsidRPr="009F4502" w:rsidRDefault="0074012E" w:rsidP="001755FD">
            <w:pPr>
              <w:spacing w:before="40" w:after="40"/>
              <w:rPr>
                <w:rFonts w:ascii="Century Gothic" w:hAnsi="Century Gothic" w:cs="Arial"/>
                <w:color w:val="000000"/>
                <w:sz w:val="20"/>
                <w:szCs w:val="20"/>
              </w:rPr>
            </w:pPr>
            <w:bookmarkStart w:id="23" w:name="OLE_LINK39"/>
            <w:bookmarkStart w:id="24" w:name="OLE_LINK40"/>
            <w:bookmarkStart w:id="25" w:name="_Hlk384908751"/>
            <w:r>
              <w:rPr>
                <w:rFonts w:ascii="Century Gothic" w:hAnsi="Century Gothic" w:cs="Arial"/>
                <w:color w:val="000000"/>
                <w:sz w:val="20"/>
                <w:szCs w:val="20"/>
              </w:rPr>
              <w:t>Warrantees (products &amp; services)</w:t>
            </w:r>
            <w:bookmarkEnd w:id="23"/>
            <w:bookmarkEnd w:id="24"/>
          </w:p>
        </w:tc>
        <w:tc>
          <w:tcPr>
            <w:tcW w:w="2513" w:type="dxa"/>
            <w:vAlign w:val="bottom"/>
          </w:tcPr>
          <w:p w:rsidR="0074012E" w:rsidRPr="0074012E" w:rsidRDefault="0074012E" w:rsidP="001755FD">
            <w:pPr>
              <w:spacing w:before="40" w:after="40"/>
              <w:rPr>
                <w:rFonts w:ascii="Century Gothic" w:hAnsi="Century Gothic" w:cstheme="minorHAnsi"/>
              </w:rPr>
            </w:pPr>
            <w:r w:rsidRPr="0074012E">
              <w:rPr>
                <w:rFonts w:ascii="Century Gothic" w:hAnsi="Century Gothic" w:cstheme="minorHAnsi"/>
              </w:rPr>
              <w:t>10</w:t>
            </w:r>
          </w:p>
        </w:tc>
      </w:tr>
      <w:tr w:rsidR="0074012E" w:rsidRPr="009F4502" w:rsidTr="008661A6">
        <w:trPr>
          <w:trHeight w:val="143"/>
        </w:trPr>
        <w:tc>
          <w:tcPr>
            <w:tcW w:w="5920" w:type="dxa"/>
            <w:vAlign w:val="bottom"/>
          </w:tcPr>
          <w:p w:rsidR="0074012E" w:rsidRPr="009F4502" w:rsidRDefault="0074012E" w:rsidP="001755FD">
            <w:pPr>
              <w:spacing w:before="40" w:after="40"/>
              <w:rPr>
                <w:rFonts w:ascii="Century Gothic" w:hAnsi="Century Gothic" w:cs="Arial"/>
                <w:color w:val="000000"/>
                <w:sz w:val="20"/>
                <w:szCs w:val="20"/>
              </w:rPr>
            </w:pPr>
            <w:bookmarkStart w:id="23" w:name="OLE_LINK39"/>
            <w:bookmarkStart w:id="24" w:name="OLE_LINK40"/>
            <w:bookmarkStart w:id="25" w:name="_Hlk384908751"/>
            <w:r>
              <w:rPr>
                <w:rFonts w:ascii="Century Gothic" w:hAnsi="Century Gothic" w:cs="Arial"/>
                <w:color w:val="000000"/>
                <w:sz w:val="20"/>
                <w:szCs w:val="20"/>
              </w:rPr>
              <w:t>Company history and stability</w:t>
            </w:r>
            <w:bookmarkEnd w:id="23"/>
            <w:bookmarkEnd w:id="24"/>
          </w:p>
        </w:tc>
        <w:tc>
          <w:tcPr>
            <w:tcW w:w="2513" w:type="dxa"/>
            <w:vAlign w:val="bottom"/>
          </w:tcPr>
          <w:p w:rsidR="0074012E" w:rsidRPr="0074012E" w:rsidRDefault="0074012E" w:rsidP="001755FD">
            <w:pPr>
              <w:spacing w:before="40" w:after="40"/>
              <w:rPr>
                <w:rFonts w:ascii="Century Gothic" w:hAnsi="Century Gothic" w:cstheme="minorHAnsi"/>
              </w:rPr>
            </w:pPr>
            <w:r w:rsidRPr="0074012E">
              <w:rPr>
                <w:rFonts w:ascii="Century Gothic" w:hAnsi="Century Gothic" w:cstheme="minorHAnsi"/>
              </w:rPr>
              <w:t>5</w:t>
            </w:r>
          </w:p>
        </w:tc>
      </w:tr>
      <w:bookmarkEnd w:id="25"/>
    </w:tbl>
    <w:p w:rsidR="00856F5C" w:rsidRDefault="00856F5C" w:rsidP="00301254">
      <w:pPr>
        <w:rPr>
          <w:rFonts w:ascii="Century Gothic" w:hAnsi="Century Gothic" w:cstheme="minorHAnsi"/>
        </w:rPr>
      </w:pPr>
    </w:p>
    <w:p w:rsidR="005855E8" w:rsidRDefault="005855E8" w:rsidP="00301254">
      <w:pPr>
        <w:rPr>
          <w:rFonts w:ascii="Century Gothic" w:hAnsi="Century Gothic" w:cstheme="minorHAnsi"/>
        </w:rPr>
      </w:pPr>
      <w:r>
        <w:rPr>
          <w:rFonts w:ascii="Century Gothic" w:hAnsi="Century Gothic" w:cstheme="minorHAnsi"/>
        </w:rPr>
        <w:t>These criteria will be published to all suppliers intending to be involved in the RFQ process.</w:t>
      </w:r>
    </w:p>
    <w:p w:rsidR="005855E8" w:rsidRPr="009F6334" w:rsidRDefault="005855E8" w:rsidP="00301254">
      <w:pPr>
        <w:rPr>
          <w:rFonts w:ascii="Century Gothic" w:hAnsi="Century Gothic" w:cstheme="minorHAnsi"/>
        </w:rPr>
      </w:pPr>
      <w:r>
        <w:rPr>
          <w:rFonts w:ascii="Century Gothic" w:hAnsi="Century Gothic" w:cstheme="minorHAnsi"/>
        </w:rPr>
        <w:t xml:space="preserve"> </w:t>
      </w:r>
    </w:p>
    <w:p w:rsidR="005855E8" w:rsidRDefault="005855E8">
      <w:pPr>
        <w:rPr>
          <w:rFonts w:ascii="Century Gothic" w:eastAsiaTheme="majorEastAsia" w:hAnsi="Century Gothic" w:cstheme="minorHAnsi"/>
          <w:bCs/>
          <w:color w:val="365F91" w:themeColor="accent1" w:themeShade="BF"/>
          <w:sz w:val="32"/>
          <w:szCs w:val="28"/>
        </w:rPr>
      </w:pPr>
      <w:bookmarkStart w:id="37" w:name="_Scope:_Features_and"/>
      <w:bookmarkStart w:id="38" w:name="_Toc387150294"/>
      <w:bookmarkEnd w:id="37"/>
      <w:r>
        <w:rPr>
          <w:rFonts w:cstheme="minorHAnsi"/>
        </w:rPr>
        <w:br w:type="page"/>
      </w:r>
    </w:p>
    <w:p w:rsidR="006143CD" w:rsidRPr="009F6334" w:rsidRDefault="006143CD" w:rsidP="00F52C04">
      <w:pPr>
        <w:pStyle w:val="Heading1"/>
        <w:rPr>
          <w:rFonts w:cstheme="minorHAnsi"/>
        </w:rPr>
      </w:pPr>
      <w:r w:rsidRPr="009F6334">
        <w:rPr>
          <w:rFonts w:cstheme="minorHAnsi"/>
        </w:rPr>
        <w:lastRenderedPageBreak/>
        <w:t>Scope: Features and functions</w:t>
      </w:r>
      <w:bookmarkEnd w:id="38"/>
      <w:r w:rsidRPr="009F6334">
        <w:rPr>
          <w:rFonts w:cstheme="minorHAnsi"/>
        </w:rPr>
        <w:t xml:space="preserve"> </w:t>
      </w:r>
    </w:p>
    <w:p w:rsidR="00577DAB" w:rsidRPr="009F6334" w:rsidRDefault="008B0F52" w:rsidP="00B23E7D">
      <w:pPr>
        <w:pStyle w:val="Heading2"/>
      </w:pPr>
      <w:bookmarkStart w:id="39" w:name="_Toc387150295"/>
      <w:r>
        <w:t>F</w:t>
      </w:r>
      <w:r w:rsidRPr="009F6334">
        <w:t>unctional area</w:t>
      </w:r>
      <w:r>
        <w:t>s :</w:t>
      </w:r>
      <w:r w:rsidRPr="009F6334">
        <w:t xml:space="preserve"> </w:t>
      </w:r>
      <w:r w:rsidR="0038793D">
        <w:t xml:space="preserve">Priority score, </w:t>
      </w:r>
      <w:r w:rsidR="00B23E7D" w:rsidRPr="009F6334">
        <w:t>ROI &amp; Benefits</w:t>
      </w:r>
      <w:bookmarkEnd w:id="39"/>
      <w:r w:rsidR="00B23E7D" w:rsidRPr="009F6334">
        <w:t xml:space="preserve"> </w:t>
      </w:r>
    </w:p>
    <w:p w:rsidR="00B75197" w:rsidRDefault="00B23E7D" w:rsidP="00B23E7D">
      <w:pPr>
        <w:rPr>
          <w:rFonts w:ascii="Century Gothic" w:hAnsi="Century Gothic"/>
        </w:rPr>
      </w:pPr>
      <w:r w:rsidRPr="009F6334">
        <w:rPr>
          <w:rFonts w:ascii="Century Gothic" w:hAnsi="Century Gothic"/>
        </w:rPr>
        <w:t xml:space="preserve">Each </w:t>
      </w:r>
      <w:r w:rsidR="00B65E2F">
        <w:rPr>
          <w:rFonts w:ascii="Century Gothic" w:hAnsi="Century Gothic"/>
        </w:rPr>
        <w:t xml:space="preserve">of the </w:t>
      </w:r>
      <w:r w:rsidRPr="009F6334">
        <w:rPr>
          <w:rFonts w:ascii="Century Gothic" w:hAnsi="Century Gothic"/>
        </w:rPr>
        <w:t xml:space="preserve">functional areas may provide </w:t>
      </w:r>
      <w:r w:rsidR="007C3749" w:rsidRPr="009F6334">
        <w:rPr>
          <w:rFonts w:ascii="Century Gothic" w:hAnsi="Century Gothic"/>
        </w:rPr>
        <w:t xml:space="preserve">a return on investment (through operational efficiency), </w:t>
      </w:r>
      <w:r w:rsidR="008A7DE3" w:rsidRPr="009F6334">
        <w:rPr>
          <w:rFonts w:ascii="Century Gothic" w:hAnsi="Century Gothic"/>
        </w:rPr>
        <w:t>and/</w:t>
      </w:r>
      <w:r w:rsidR="007C3749" w:rsidRPr="009F6334">
        <w:rPr>
          <w:rFonts w:ascii="Century Gothic" w:hAnsi="Century Gothic"/>
        </w:rPr>
        <w:t>or a benefit</w:t>
      </w:r>
      <w:r w:rsidR="008A7DE3" w:rsidRPr="009F6334">
        <w:rPr>
          <w:rFonts w:ascii="Century Gothic" w:hAnsi="Century Gothic"/>
        </w:rPr>
        <w:t>s</w:t>
      </w:r>
      <w:r w:rsidR="007C3749" w:rsidRPr="009F6334">
        <w:rPr>
          <w:rFonts w:ascii="Century Gothic" w:hAnsi="Century Gothic"/>
        </w:rPr>
        <w:t xml:space="preserve"> (e.g. a service improvement)</w:t>
      </w:r>
      <w:r w:rsidR="00B65E2F">
        <w:rPr>
          <w:rFonts w:ascii="Century Gothic" w:hAnsi="Century Gothic"/>
        </w:rPr>
        <w:t xml:space="preserve"> to stakeholders</w:t>
      </w:r>
      <w:r w:rsidR="007C3749" w:rsidRPr="009F6334">
        <w:rPr>
          <w:rFonts w:ascii="Century Gothic" w:hAnsi="Century Gothic"/>
        </w:rPr>
        <w:t xml:space="preserve">.  </w:t>
      </w:r>
      <w:r w:rsidR="00386FE2" w:rsidRPr="009F6334">
        <w:rPr>
          <w:rFonts w:ascii="Century Gothic" w:hAnsi="Century Gothic"/>
        </w:rPr>
        <w:t>These are presented</w:t>
      </w:r>
      <w:r w:rsidR="00FF70EF" w:rsidRPr="009F6334">
        <w:rPr>
          <w:rFonts w:ascii="Century Gothic" w:hAnsi="Century Gothic"/>
        </w:rPr>
        <w:t xml:space="preserve"> </w:t>
      </w:r>
      <w:r w:rsidR="00B65E2F">
        <w:rPr>
          <w:rFonts w:ascii="Century Gothic" w:hAnsi="Century Gothic"/>
        </w:rPr>
        <w:t>here</w:t>
      </w:r>
      <w:r w:rsidR="00FF70EF" w:rsidRPr="009F6334">
        <w:rPr>
          <w:rFonts w:ascii="Century Gothic" w:hAnsi="Century Gothic"/>
        </w:rPr>
        <w:t xml:space="preserve"> by functional </w:t>
      </w:r>
      <w:r w:rsidR="008844CE" w:rsidRPr="009F6334">
        <w:rPr>
          <w:rFonts w:ascii="Century Gothic" w:hAnsi="Century Gothic"/>
        </w:rPr>
        <w:t>area;</w:t>
      </w:r>
      <w:r w:rsidR="00FF70EF" w:rsidRPr="009F6334">
        <w:rPr>
          <w:rFonts w:ascii="Century Gothic" w:hAnsi="Century Gothic"/>
        </w:rPr>
        <w:t xml:space="preserve"> supporting detail at the </w:t>
      </w:r>
      <w:hyperlink w:anchor="_ROI_&amp;_Benefits" w:history="1">
        <w:r w:rsidR="00FF70EF" w:rsidRPr="009F6334">
          <w:rPr>
            <w:rStyle w:val="Hyperlink"/>
            <w:rFonts w:ascii="Century Gothic" w:hAnsi="Century Gothic"/>
          </w:rPr>
          <w:t>feature level is provided below</w:t>
        </w:r>
      </w:hyperlink>
      <w:r w:rsidR="00FF70EF" w:rsidRPr="009F6334">
        <w:rPr>
          <w:rFonts w:ascii="Century Gothic" w:hAnsi="Century Gothic"/>
        </w:rPr>
        <w:t>.</w:t>
      </w:r>
    </w:p>
    <w:p w:rsidR="00B75197" w:rsidRDefault="00B75197" w:rsidP="00B23E7D">
      <w:pPr>
        <w:rPr>
          <w:rFonts w:ascii="Century Gothic" w:hAnsi="Century Gothic"/>
        </w:rPr>
      </w:pP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4"/>
                <w:szCs w:val="24"/>
              </w:rPr>
              <w:t xml:space="preserve">Contact Database</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b/>
                <w:color w:val="000000"/>
                <w:position w:val="0"/>
                <w:sz w:val="22"/>
                <w:szCs w:val="22"/>
              </w:rPr>
              <w:t xml:space="preserve">Description</w:t>
            </w:r>
            <w:r>
              <w:rPr>
                <w:rFonts w:ascii="Century Gothic" w:hAnsi="Century Gothic" w:cs="Century Gothic"/>
                <w:color w:val="000000"/>
                <w:position w:val="0"/>
                <w:sz w:val="22"/>
                <w:szCs w:val="22"/>
              </w:rPr>
              <w:br/>
              <w:t xml:space="preserve"> In almost all membership system builds, whether on or off line, the contact database is a central feature. It is mandatory to the implementation of a working membership system.</w:t>
            </w:r>
            <w:r>
              <w:rPr>
                <w:rFonts w:ascii="Century Gothic" w:hAnsi="Century Gothic" w:cs="Century Gothic"/>
                <w:color w:val="000000"/>
                <w:position w:val="0"/>
                <w:sz w:val="22"/>
                <w:szCs w:val="22"/>
              </w:rPr>
              <w:br/>
              <w:br/>
              <w:t xml:space="preserve"> Your contact database records information on all of your constituency, independent of their relationship to your organisation. These attributes (for example, subscriber, current member, committee member) all refer back to the central contact database.</w:t>
            </w:r>
            <w:r>
              <w:rPr>
                <w:rFonts w:ascii="Century Gothic" w:hAnsi="Century Gothic" w:cs="Century Gothic"/>
                <w:color w:val="000000"/>
                <w:position w:val="0"/>
                <w:sz w:val="22"/>
                <w:szCs w:val="22"/>
              </w:rPr>
              <w:br/>
              <w:br/>
              <w:t xml:space="preserve"> A list of functional line items are provided below for you to include or exclude and to provide a ranking of importance for your project.</w:t>
            </w:r>
            <w:r>
              <w:rPr>
                <w:rFonts w:ascii="Century Gothic" w:hAnsi="Century Gothic" w:cs="Century Gothic"/>
                <w:color w:val="000000"/>
                <w:position w:val="0"/>
                <w:sz w:val="22"/>
                <w:szCs w:val="22"/>
              </w:rPr>
              <w:br/>
              <w:br/>
              <w:t xml:space="preserve"> Contact database features include:</w:t>
            </w:r>
            <w:r>
              <w:rPr>
                <w:rFonts w:ascii="Century Gothic" w:hAnsi="Century Gothic" w:cs="Century Gothic"/>
                <w:color w:val="000000"/>
                <w:position w:val="0"/>
                <w:sz w:val="22"/>
                <w:szCs w:val="22"/>
              </w:rPr>
              <w:br/>
              <w:t xml:space="preserve"> - Adding new contact details</w:t>
            </w:r>
            <w:r>
              <w:rPr>
                <w:rFonts w:ascii="Century Gothic" w:hAnsi="Century Gothic" w:cs="Century Gothic"/>
                <w:color w:val="000000"/>
                <w:position w:val="0"/>
                <w:sz w:val="22"/>
                <w:szCs w:val="22"/>
              </w:rPr>
              <w:br/>
              <w:t xml:space="preserve"> - Managing and editing contacts and status</w:t>
            </w:r>
            <w:r>
              <w:rPr>
                <w:rFonts w:ascii="Century Gothic" w:hAnsi="Century Gothic" w:cs="Century Gothic"/>
                <w:color w:val="000000"/>
                <w:position w:val="0"/>
                <w:sz w:val="22"/>
                <w:szCs w:val="22"/>
              </w:rPr>
              <w:br/>
              <w:t xml:space="preserve"> - Manage access and user permissions </w:t>
            </w:r>
          </w:p>
        </w:tc>
        <w:tc>
          <w:tcPr>
            <w:tcW w:w="3225" w:type="dxa"/>
            <w:vMerge w:val="restart"/>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b/>
                <w:color w:val="000000"/>
                <w:position w:val="0"/>
                <w:sz w:val="22"/>
                <w:szCs w:val="22"/>
              </w:rPr>
              <w:t xml:space="preserve">Number of features</w:t>
            </w:r>
            <w:r>
              <w:rPr>
                <w:rFonts w:ascii="Century Gothic" w:hAnsi="Century Gothic" w:cs="Century Gothic"/>
                <w:color w:val="000000"/>
                <w:position w:val="0"/>
                <w:sz w:val="22"/>
                <w:szCs w:val="22"/>
              </w:rPr>
              <w:br/>
              <w:t xml:space="preserve"> 1</w:t>
            </w:r>
            <w:r>
              <w:rPr>
                <w:rFonts w:ascii="Century Gothic" w:hAnsi="Century Gothic" w:cs="Century Gothic"/>
                <w:b/>
                <w:color w:val="000000"/>
                <w:position w:val="0"/>
                <w:sz w:val="22"/>
                <w:szCs w:val="22"/>
              </w:rPr>
              <w:br/>
              <w:t xml:space="preserve">ROI</w:t>
            </w:r>
            <w:r>
              <w:rPr>
                <w:rFonts w:ascii="Century Gothic" w:hAnsi="Century Gothic" w:cs="Century Gothic"/>
                <w:color w:val="000000"/>
                <w:position w:val="0"/>
                <w:sz w:val="22"/>
                <w:szCs w:val="22"/>
              </w:rPr>
              <w:br/>
              <w:t xml:space="preserve"> $4325/YR</w:t>
            </w:r>
            <w:r>
              <w:rPr>
                <w:rFonts w:ascii="Century Gothic" w:hAnsi="Century Gothic" w:cs="Century Gothic"/>
                <w:b/>
                <w:color w:val="000000"/>
                <w:position w:val="0"/>
                <w:sz w:val="22"/>
                <w:szCs w:val="22"/>
              </w:rPr>
              <w:br/>
              <w:t xml:space="preserve">Priority</w:t>
            </w:r>
            <w:r>
              <w:rPr>
                <w:rFonts w:ascii="Century Gothic" w:hAnsi="Century Gothic" w:cs="Century Gothic"/>
                <w:color w:val="000000"/>
                <w:position w:val="0"/>
                <w:sz w:val="22"/>
                <w:szCs w:val="22"/>
              </w:rPr>
              <w:br/>
              <w:t xml:space="preserve">1 mandatory, 0 important, 0 nice to have, </w:t>
            </w:r>
            <w:r>
              <w:rPr>
                <w:rFonts w:ascii="Century Gothic" w:hAnsi="Century Gothic" w:cs="Century Gothic"/>
                <w:b/>
                <w:color w:val="000000"/>
                <w:position w:val="0"/>
                <w:sz w:val="22"/>
                <w:szCs w:val="22"/>
              </w:rPr>
              <w:br/>
              <w:t xml:space="preserve">Benefit to:</w:t>
            </w:r>
          </w:p>
          <w:p/>
          <w:p/>
        </w:tc>
      </w:tr>
      <w:tr>
        <w:trPr>
          <w:trHeight w:val="0" w:hRule="atLeast"/>
          <w:jc w:val="left"/>
        </w:trPr>
        <w:tc>
          <w:tcPr>
            <w:tcW w:w="5205" w:type="dxa"/>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b/>
                <w:color w:val="000000"/>
                <w:position w:val="0"/>
                <w:sz w:val="22"/>
                <w:szCs w:val="22"/>
              </w:rPr>
              <w:t xml:space="preserve">Notes: </w:t>
            </w:r>
          </w:p>
          <w:p/>
        </w:tc>
      </w:tr>
    </w:tbl>
    <w:p/>
    <w:p w:rsidR="004A4419" w:rsidRDefault="004A4419" w:rsidP="00B75197">
      <w:pPr>
        <w:spacing w:before="40" w:after="40"/>
        <w:rPr>
          <w:rFonts w:ascii="Century Gothic" w:hAnsi="Century Gothic" w:cstheme="minorHAnsi"/>
        </w:rPr>
      </w:pPr>
    </w:p>
    <w:p w:rsidR="00FF70EF" w:rsidRPr="009F6334" w:rsidRDefault="00FF70EF" w:rsidP="00FF70EF">
      <w:pPr>
        <w:pStyle w:val="Heading2"/>
      </w:pPr>
      <w:bookmarkStart w:id="40" w:name="_ROI_&amp;_Benefits"/>
      <w:bookmarkStart w:id="41" w:name="_Toc387150296"/>
      <w:bookmarkEnd w:id="40"/>
      <w:r w:rsidRPr="009F6334">
        <w:t>ROI &amp; Benefits by feature</w:t>
      </w:r>
      <w:bookmarkEnd w:id="41"/>
    </w:p>
    <w:p w:rsidR="0025060B" w:rsidRDefault="007D1F84" w:rsidP="007D1F84">
      <w:pPr>
        <w:rPr>
          <w:rFonts w:ascii="Century Gothic" w:hAnsi="Century Gothic"/>
        </w:rPr>
      </w:pPr>
      <w:r w:rsidRPr="009F6334">
        <w:rPr>
          <w:rFonts w:ascii="Century Gothic" w:hAnsi="Century Gothic"/>
        </w:rPr>
        <w:t xml:space="preserve">Each functional area is made up of a number of common </w:t>
      </w:r>
      <w:r w:rsidR="00B648EB">
        <w:rPr>
          <w:rFonts w:ascii="Century Gothic" w:hAnsi="Century Gothic"/>
        </w:rPr>
        <w:t xml:space="preserve">and </w:t>
      </w:r>
      <w:r w:rsidRPr="009F6334">
        <w:rPr>
          <w:rFonts w:ascii="Century Gothic" w:hAnsi="Century Gothic"/>
        </w:rPr>
        <w:t>related features</w:t>
      </w:r>
      <w:r w:rsidR="000032F4" w:rsidRPr="009F6334">
        <w:rPr>
          <w:rFonts w:ascii="Century Gothic" w:hAnsi="Century Gothic"/>
        </w:rPr>
        <w:t>, each has been rated by importance and has an associated ROI estimate</w:t>
      </w:r>
      <w:r w:rsidRPr="009F6334">
        <w:rPr>
          <w:rFonts w:ascii="Century Gothic" w:hAnsi="Century Gothic"/>
        </w:rPr>
        <w:t xml:space="preserve">. Below is provided the feature list </w:t>
      </w:r>
      <w:r w:rsidR="000032F4" w:rsidRPr="009F6334">
        <w:rPr>
          <w:rFonts w:ascii="Century Gothic" w:hAnsi="Century Gothic"/>
        </w:rPr>
        <w:t>grouped into their functional areas.</w:t>
      </w:r>
    </w:p>
    <w:p w:rsidR="00641601" w:rsidRDefault="00641601" w:rsidP="007D1F84">
      <w:pPr>
        <w:rPr>
          <w:rFonts w:ascii="Century Gothic" w:hAnsi="Century Gothic"/>
        </w:rPr>
      </w:pPr>
    </w:p>
    <w:p>
      <w:pPr>
        <w:widowControl w:val="on"/>
        <w:pBdr/>
        <w:spacing w:before="0" w:after="0" w:line="240" w:lineRule="auto"/>
        <w:ind w:left="0" w:right="0"/>
        <w:jc w:val="left"/>
      </w:pPr>
      <w:r>
        <w:rPr>
          <w:rFonts w:ascii="Century Gothic" w:hAnsi="Century Gothic" w:cs="Century Gothic"/>
          <w:color w:val="4F81BD"/>
          <w:sz w:val="24"/>
          <w:szCs w:val="24"/>
        </w:rPr>
        <w:t xml:space="preserve">Contact Database</w:t>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Contact Database can include both member and non-member details </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Notes:</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ji </w:t>
            </w:r>
          </w:p>
        </w:tc>
        <w:tc>
          <w:tcPr>
            <w:tcW w:w="322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Priority</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Mandatory</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ROI</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$4325/YR </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Benefit to:</w:t>
            </w:r>
          </w:p>
          <w:p>
            <w:pPr>
              <w:widowControl w:val="on"/>
              <w:pBdr/>
              <w:spacing w:before="218" w:after="218" w:line="240" w:lineRule="auto"/>
              <w:ind w:left="0" w:right="0"/>
              <w:jc w:val="left"/>
              <w:textAlignment w:val="top"/>
            </w:pPr>
          </w:p>
          <w:p/>
        </w:tc>
      </w:tr>
    </w:tbl>
    <w:p/>
    <w:sectPr w:rsidR="00641601" w:rsidSect="007A4556">
      <w:footerReference w:type="default" r:id="rId9"/>
      <w:pgSz w:w="11906" w:h="16838"/>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450E3A8" w15:done="0"/>
  <w15:commentEx w15:paraId="0A6CDC2E" w15:done="0"/>
  <w15:commentEx w15:paraId="03F37947" w15:done="0"/>
  <w15:commentEx w15:paraId="061AAD32" w15:done="0"/>
  <w15:commentEx w15:paraId="487317E7" w15:done="0"/>
  <w15:commentEx w15:paraId="0268D05D" w15:done="0"/>
  <w15:commentEx w15:paraId="0A0E324A" w15:done="0"/>
  <w15:commentEx w15:paraId="5DAC04B2" w15:done="0"/>
  <w15:commentEx w15:paraId="2B3CF9E5" w15:done="0"/>
  <w15:commentEx w15:paraId="5D4B9D8E" w15:done="0"/>
  <w15:commentEx w15:paraId="38E848D9" w15:done="0"/>
  <w15:commentEx w15:paraId="423F74C3"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65FE" w:rsidRDefault="006565FE" w:rsidP="006830D9">
      <w:pPr>
        <w:spacing w:after="0" w:line="240" w:lineRule="auto"/>
      </w:pPr>
      <w:r>
        <w:separator/>
      </w:r>
    </w:p>
  </w:endnote>
  <w:endnote w:type="continuationSeparator" w:id="1">
    <w:p w:rsidR="006565FE" w:rsidRDefault="006565FE" w:rsidP="006830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altName w:val="Segoe UI"/>
    <w:charset w:val="00"/>
    <w:family w:val="swiss"/>
    <w:pitch w:val="variable"/>
    <w:sig w:usb0="00000001"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48EC" w:rsidRPr="00236FCB" w:rsidRDefault="00D048EC" w:rsidP="0011178D">
    <w:pPr>
      <w:pStyle w:val="Footer"/>
      <w:rPr>
        <w:rFonts w:ascii="Century Gothic" w:hAnsi="Century Gothic"/>
        <w:sz w:val="20"/>
      </w:rPr>
    </w:pPr>
    <w:r w:rsidRPr="00236FCB">
      <w:rPr>
        <w:rFonts w:ascii="Century Gothic" w:hAnsi="Century Gothic"/>
        <w:sz w:val="20"/>
      </w:rPr>
      <w:t>Commercial in confidence</w:t>
    </w:r>
    <w:r w:rsidRPr="00236FCB">
      <w:rPr>
        <w:rFonts w:ascii="Century Gothic" w:hAnsi="Century Gothic"/>
        <w:sz w:val="20"/>
      </w:rPr>
      <w:ptab w:relativeTo="margin" w:alignment="center" w:leader="none"/>
    </w:r>
    <w:r w:rsidRPr="00236FCB">
      <w:rPr>
        <w:rFonts w:ascii="Century Gothic" w:hAnsi="Century Gothic"/>
        <w:sz w:val="20"/>
      </w:rPr>
      <w:t xml:space="preserve">Project introduction document </w:t>
    </w:r>
  </w:p>
  <w:p w:rsidR="00D048EC" w:rsidRPr="0011178D" w:rsidRDefault="00D048EC" w:rsidP="0011178D">
    <w:pPr>
      <w:pStyle w:val="Footer"/>
      <w:rPr>
        <w:rFonts w:ascii="Century Gothic" w:hAnsi="Century Gothic"/>
        <w:sz w:val="20"/>
      </w:rPr>
    </w:pPr>
    <w:r w:rsidRPr="00236FCB">
      <w:rPr>
        <w:rFonts w:ascii="Century Gothic" w:hAnsi="Century Gothic"/>
        <w:sz w:val="20"/>
      </w:rPr>
      <w:tab/>
      <w:t>07 April 2015</w:t>
    </w:r>
    <w:r w:rsidRPr="00236FCB">
      <w:rPr>
        <w:rFonts w:ascii="Century Gothic" w:hAnsi="Century Gothic"/>
        <w:sz w:val="20"/>
      </w:rPr>
      <w:tab/>
    </w:r>
    <w:hyperlink r:id="rId1" w:history="1">
      <w:r w:rsidRPr="00236FCB">
        <w:rPr>
          <w:rStyle w:val="Hyperlink"/>
          <w:rFonts w:ascii="Century Gothic" w:hAnsi="Century Gothic"/>
          <w:sz w:val="20"/>
        </w:rPr>
        <w:t>Produced by Skopes</w:t>
      </w:r>
    </w:hyperlink>
    <w:r w:rsidRPr="00236FCB">
      <w:rPr>
        <w:rFonts w:ascii="Century Gothic" w:hAnsi="Century Gothic"/>
        <w:sz w:val="20"/>
      </w:rP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65FE" w:rsidRDefault="006565FE" w:rsidP="006830D9">
      <w:pPr>
        <w:spacing w:after="0" w:line="240" w:lineRule="auto"/>
      </w:pPr>
      <w:r>
        <w:separator/>
      </w:r>
    </w:p>
  </w:footnote>
  <w:footnote w:type="continuationSeparator" w:id="1">
    <w:p w:rsidR="006565FE" w:rsidRDefault="006565FE" w:rsidP="006830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6480074">
    <w:multiLevelType w:val="hybridMultilevel"/>
    <w:lvl w:ilvl="0" w:tplc="89498117">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1ABA7ECA"/>
    <w:multiLevelType w:val="hybridMultilevel"/>
    <w:tmpl w:val="A48ADAE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23CF723D"/>
    <w:multiLevelType w:val="hybridMultilevel"/>
    <w:tmpl w:val="33324B0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33C13160"/>
    <w:multiLevelType w:val="hybridMultilevel"/>
    <w:tmpl w:val="FFD68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5E650755"/>
    <w:multiLevelType w:val="hybridMultilevel"/>
    <w:tmpl w:val="005AEC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634E6766"/>
    <w:multiLevelType w:val="hybridMultilevel"/>
    <w:tmpl w:val="05DAF38E"/>
    <w:lvl w:ilvl="0" w:tplc="35267A1A">
      <w:start w:val="1"/>
      <w:numFmt w:val="decimal"/>
      <w:pStyle w:val="Heading1"/>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nsid w:val="689B5A1E"/>
    <w:multiLevelType w:val="hybridMultilevel"/>
    <w:tmpl w:val="9994605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4"/>
  </w:num>
  <w:num w:numId="5">
    <w:abstractNumId w:val="3"/>
  </w:num>
  <w:num w:numId="6">
    <w:abstractNumId w:val="4"/>
  </w:num>
  <w:num w:numId="7">
    <w:abstractNumId w:val="4"/>
  </w:num>
  <w:num w:numId="8">
    <w:abstractNumId w:val="4"/>
  </w:num>
  <w:num w:numId="9">
    <w:abstractNumId w:val="4"/>
  </w:num>
  <w:num w:numId="10">
    <w:abstractNumId w:val="4"/>
  </w:num>
  <w:num w:numId="11">
    <w:abstractNumId w:val="4"/>
  </w:num>
  <w:num w:numId="12">
    <w:abstractNumId w:val="0"/>
  </w:num>
  <w:num w:numId="13">
    <w:abstractNumId w:val="5"/>
  </w:num>
  <w:num w:numId="14">
    <w:abstractNumId w:val="4"/>
  </w:num>
  <w:num w:numId="46480074">
    <w:abstractNumId w:val="4648007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F10B2"/>
    <w:rsid w:val="000004DE"/>
    <w:rsid w:val="000032F4"/>
    <w:rsid w:val="0000437F"/>
    <w:rsid w:val="00011E9A"/>
    <w:rsid w:val="00014D9C"/>
    <w:rsid w:val="00042D7B"/>
    <w:rsid w:val="0008548C"/>
    <w:rsid w:val="000A238A"/>
    <w:rsid w:val="000B7989"/>
    <w:rsid w:val="000C619D"/>
    <w:rsid w:val="000D2055"/>
    <w:rsid w:val="000D2E8E"/>
    <w:rsid w:val="000D7261"/>
    <w:rsid w:val="000E064A"/>
    <w:rsid w:val="000E1766"/>
    <w:rsid w:val="000E2B9C"/>
    <w:rsid w:val="000E2F09"/>
    <w:rsid w:val="000F10B2"/>
    <w:rsid w:val="000F26CB"/>
    <w:rsid w:val="000F5977"/>
    <w:rsid w:val="00111424"/>
    <w:rsid w:val="0011178D"/>
    <w:rsid w:val="00113A99"/>
    <w:rsid w:val="00127BEF"/>
    <w:rsid w:val="00140170"/>
    <w:rsid w:val="00157352"/>
    <w:rsid w:val="001641A6"/>
    <w:rsid w:val="00173896"/>
    <w:rsid w:val="001755FD"/>
    <w:rsid w:val="00190883"/>
    <w:rsid w:val="00190D5F"/>
    <w:rsid w:val="00191184"/>
    <w:rsid w:val="00192AB2"/>
    <w:rsid w:val="001A5504"/>
    <w:rsid w:val="001C1AEF"/>
    <w:rsid w:val="001D20AB"/>
    <w:rsid w:val="001F1702"/>
    <w:rsid w:val="001F22EB"/>
    <w:rsid w:val="001F2701"/>
    <w:rsid w:val="0022406F"/>
    <w:rsid w:val="00230BD5"/>
    <w:rsid w:val="00241AF7"/>
    <w:rsid w:val="0025060B"/>
    <w:rsid w:val="00270862"/>
    <w:rsid w:val="00277BB5"/>
    <w:rsid w:val="002A090A"/>
    <w:rsid w:val="002A4F8F"/>
    <w:rsid w:val="002A5B5E"/>
    <w:rsid w:val="002C1DDC"/>
    <w:rsid w:val="002C6258"/>
    <w:rsid w:val="002D1AA0"/>
    <w:rsid w:val="002E4B32"/>
    <w:rsid w:val="00301254"/>
    <w:rsid w:val="003038D9"/>
    <w:rsid w:val="00306134"/>
    <w:rsid w:val="00307166"/>
    <w:rsid w:val="0031143C"/>
    <w:rsid w:val="00315AA0"/>
    <w:rsid w:val="00320DE2"/>
    <w:rsid w:val="00325881"/>
    <w:rsid w:val="0034191F"/>
    <w:rsid w:val="00377443"/>
    <w:rsid w:val="0038209E"/>
    <w:rsid w:val="00386FE2"/>
    <w:rsid w:val="0038793D"/>
    <w:rsid w:val="00387AAA"/>
    <w:rsid w:val="003A32E8"/>
    <w:rsid w:val="003A7EB9"/>
    <w:rsid w:val="003B11E2"/>
    <w:rsid w:val="003D067B"/>
    <w:rsid w:val="003E3BBC"/>
    <w:rsid w:val="003F1C47"/>
    <w:rsid w:val="003F1D62"/>
    <w:rsid w:val="004122F5"/>
    <w:rsid w:val="00422181"/>
    <w:rsid w:val="00427F46"/>
    <w:rsid w:val="00445403"/>
    <w:rsid w:val="004456E0"/>
    <w:rsid w:val="00447AE5"/>
    <w:rsid w:val="004513A9"/>
    <w:rsid w:val="00457DF9"/>
    <w:rsid w:val="00463292"/>
    <w:rsid w:val="0046473C"/>
    <w:rsid w:val="00477AA0"/>
    <w:rsid w:val="00490B2D"/>
    <w:rsid w:val="004A4419"/>
    <w:rsid w:val="004B5122"/>
    <w:rsid w:val="004C1E4C"/>
    <w:rsid w:val="004C73D2"/>
    <w:rsid w:val="004E34B6"/>
    <w:rsid w:val="004E4227"/>
    <w:rsid w:val="004E67F9"/>
    <w:rsid w:val="00500E58"/>
    <w:rsid w:val="005123BC"/>
    <w:rsid w:val="00520AFA"/>
    <w:rsid w:val="00522365"/>
    <w:rsid w:val="00530A9E"/>
    <w:rsid w:val="005407E2"/>
    <w:rsid w:val="00551D94"/>
    <w:rsid w:val="00564A27"/>
    <w:rsid w:val="005662F2"/>
    <w:rsid w:val="005730FD"/>
    <w:rsid w:val="00575552"/>
    <w:rsid w:val="00577DAB"/>
    <w:rsid w:val="005855E8"/>
    <w:rsid w:val="005A4B3B"/>
    <w:rsid w:val="005C25C0"/>
    <w:rsid w:val="005E2399"/>
    <w:rsid w:val="005E61CB"/>
    <w:rsid w:val="005F3054"/>
    <w:rsid w:val="005F4680"/>
    <w:rsid w:val="00601691"/>
    <w:rsid w:val="006143CD"/>
    <w:rsid w:val="00637907"/>
    <w:rsid w:val="00641601"/>
    <w:rsid w:val="006530EF"/>
    <w:rsid w:val="006565FE"/>
    <w:rsid w:val="00662BE4"/>
    <w:rsid w:val="00662F1A"/>
    <w:rsid w:val="006655AD"/>
    <w:rsid w:val="00674F5E"/>
    <w:rsid w:val="006827CB"/>
    <w:rsid w:val="006830D9"/>
    <w:rsid w:val="006912DD"/>
    <w:rsid w:val="00694DDA"/>
    <w:rsid w:val="006A3DAB"/>
    <w:rsid w:val="006A4ED6"/>
    <w:rsid w:val="006B6CAB"/>
    <w:rsid w:val="006B6F5E"/>
    <w:rsid w:val="006C1E48"/>
    <w:rsid w:val="006D3D7F"/>
    <w:rsid w:val="006F6747"/>
    <w:rsid w:val="00706577"/>
    <w:rsid w:val="00706F38"/>
    <w:rsid w:val="00727FBF"/>
    <w:rsid w:val="00730819"/>
    <w:rsid w:val="00736F44"/>
    <w:rsid w:val="0074012E"/>
    <w:rsid w:val="007505C2"/>
    <w:rsid w:val="007766C4"/>
    <w:rsid w:val="00795035"/>
    <w:rsid w:val="007968E9"/>
    <w:rsid w:val="00797539"/>
    <w:rsid w:val="007A246D"/>
    <w:rsid w:val="007A3086"/>
    <w:rsid w:val="007A33AD"/>
    <w:rsid w:val="007A4556"/>
    <w:rsid w:val="007A6948"/>
    <w:rsid w:val="007C0BD0"/>
    <w:rsid w:val="007C3749"/>
    <w:rsid w:val="007C7040"/>
    <w:rsid w:val="007D07D4"/>
    <w:rsid w:val="007D1F84"/>
    <w:rsid w:val="007D63AE"/>
    <w:rsid w:val="007D7265"/>
    <w:rsid w:val="007D742C"/>
    <w:rsid w:val="007E37A5"/>
    <w:rsid w:val="007E631B"/>
    <w:rsid w:val="00813F09"/>
    <w:rsid w:val="0081709D"/>
    <w:rsid w:val="00822835"/>
    <w:rsid w:val="00832228"/>
    <w:rsid w:val="008424E3"/>
    <w:rsid w:val="008452A6"/>
    <w:rsid w:val="00856F5C"/>
    <w:rsid w:val="008619D3"/>
    <w:rsid w:val="008630CB"/>
    <w:rsid w:val="008661A6"/>
    <w:rsid w:val="008844CE"/>
    <w:rsid w:val="00885F93"/>
    <w:rsid w:val="008A7DE3"/>
    <w:rsid w:val="008B0F52"/>
    <w:rsid w:val="008C5136"/>
    <w:rsid w:val="008E1A57"/>
    <w:rsid w:val="008E51C4"/>
    <w:rsid w:val="0090726D"/>
    <w:rsid w:val="00914943"/>
    <w:rsid w:val="009271CC"/>
    <w:rsid w:val="00943A8D"/>
    <w:rsid w:val="00964972"/>
    <w:rsid w:val="009746B4"/>
    <w:rsid w:val="009813E1"/>
    <w:rsid w:val="00982A45"/>
    <w:rsid w:val="009950F1"/>
    <w:rsid w:val="009A2536"/>
    <w:rsid w:val="009B40D2"/>
    <w:rsid w:val="009B6EF2"/>
    <w:rsid w:val="009C0E01"/>
    <w:rsid w:val="009C0FB1"/>
    <w:rsid w:val="009D1373"/>
    <w:rsid w:val="009E1AF1"/>
    <w:rsid w:val="009F10F6"/>
    <w:rsid w:val="009F4585"/>
    <w:rsid w:val="009F6334"/>
    <w:rsid w:val="00A02C7C"/>
    <w:rsid w:val="00A031E5"/>
    <w:rsid w:val="00A3324B"/>
    <w:rsid w:val="00A338F7"/>
    <w:rsid w:val="00A35C65"/>
    <w:rsid w:val="00A452F9"/>
    <w:rsid w:val="00A675BE"/>
    <w:rsid w:val="00A74817"/>
    <w:rsid w:val="00A75522"/>
    <w:rsid w:val="00A814B1"/>
    <w:rsid w:val="00A81F0D"/>
    <w:rsid w:val="00A90AAB"/>
    <w:rsid w:val="00A93438"/>
    <w:rsid w:val="00AB3D54"/>
    <w:rsid w:val="00AB6541"/>
    <w:rsid w:val="00AD5B74"/>
    <w:rsid w:val="00B017DA"/>
    <w:rsid w:val="00B12764"/>
    <w:rsid w:val="00B13299"/>
    <w:rsid w:val="00B138B3"/>
    <w:rsid w:val="00B142D4"/>
    <w:rsid w:val="00B207EF"/>
    <w:rsid w:val="00B23E7D"/>
    <w:rsid w:val="00B37DC5"/>
    <w:rsid w:val="00B4039E"/>
    <w:rsid w:val="00B40D30"/>
    <w:rsid w:val="00B4216C"/>
    <w:rsid w:val="00B54E57"/>
    <w:rsid w:val="00B648EB"/>
    <w:rsid w:val="00B65E2F"/>
    <w:rsid w:val="00B66CC8"/>
    <w:rsid w:val="00B70616"/>
    <w:rsid w:val="00B708AC"/>
    <w:rsid w:val="00B75197"/>
    <w:rsid w:val="00B86691"/>
    <w:rsid w:val="00B97425"/>
    <w:rsid w:val="00BA105D"/>
    <w:rsid w:val="00BA6C8C"/>
    <w:rsid w:val="00BB42C3"/>
    <w:rsid w:val="00BB768E"/>
    <w:rsid w:val="00BC104D"/>
    <w:rsid w:val="00BC78D6"/>
    <w:rsid w:val="00BD21D2"/>
    <w:rsid w:val="00BE0A39"/>
    <w:rsid w:val="00BE3ED0"/>
    <w:rsid w:val="00BE5FDF"/>
    <w:rsid w:val="00BF41A9"/>
    <w:rsid w:val="00BF72C3"/>
    <w:rsid w:val="00C11112"/>
    <w:rsid w:val="00C2222D"/>
    <w:rsid w:val="00C245E4"/>
    <w:rsid w:val="00C26774"/>
    <w:rsid w:val="00C33BD9"/>
    <w:rsid w:val="00C51176"/>
    <w:rsid w:val="00C55504"/>
    <w:rsid w:val="00C558B5"/>
    <w:rsid w:val="00C769DB"/>
    <w:rsid w:val="00C96B22"/>
    <w:rsid w:val="00CA07D2"/>
    <w:rsid w:val="00CA0D29"/>
    <w:rsid w:val="00CA18EE"/>
    <w:rsid w:val="00CB0E1D"/>
    <w:rsid w:val="00CB469C"/>
    <w:rsid w:val="00CB46EB"/>
    <w:rsid w:val="00CD0D66"/>
    <w:rsid w:val="00CD5C8E"/>
    <w:rsid w:val="00CE6801"/>
    <w:rsid w:val="00D048EC"/>
    <w:rsid w:val="00D11294"/>
    <w:rsid w:val="00D277E3"/>
    <w:rsid w:val="00D37D4D"/>
    <w:rsid w:val="00D54CB1"/>
    <w:rsid w:val="00D55D9C"/>
    <w:rsid w:val="00D563F9"/>
    <w:rsid w:val="00D56C35"/>
    <w:rsid w:val="00D60866"/>
    <w:rsid w:val="00D728F2"/>
    <w:rsid w:val="00D90D58"/>
    <w:rsid w:val="00D91A37"/>
    <w:rsid w:val="00DA2381"/>
    <w:rsid w:val="00DA61C8"/>
    <w:rsid w:val="00DA7AD6"/>
    <w:rsid w:val="00DB2B49"/>
    <w:rsid w:val="00DD3261"/>
    <w:rsid w:val="00DD6D3E"/>
    <w:rsid w:val="00E01336"/>
    <w:rsid w:val="00E13134"/>
    <w:rsid w:val="00E21C6E"/>
    <w:rsid w:val="00E257E7"/>
    <w:rsid w:val="00E42F71"/>
    <w:rsid w:val="00E442EF"/>
    <w:rsid w:val="00E5096E"/>
    <w:rsid w:val="00E6242A"/>
    <w:rsid w:val="00E70A1B"/>
    <w:rsid w:val="00E9144D"/>
    <w:rsid w:val="00EA348B"/>
    <w:rsid w:val="00EB37E7"/>
    <w:rsid w:val="00EC19D0"/>
    <w:rsid w:val="00ED127A"/>
    <w:rsid w:val="00ED6ADF"/>
    <w:rsid w:val="00EE63EB"/>
    <w:rsid w:val="00F201AF"/>
    <w:rsid w:val="00F266C2"/>
    <w:rsid w:val="00F30517"/>
    <w:rsid w:val="00F3110D"/>
    <w:rsid w:val="00F42C33"/>
    <w:rsid w:val="00F452AA"/>
    <w:rsid w:val="00F512D8"/>
    <w:rsid w:val="00F52C04"/>
    <w:rsid w:val="00F81B06"/>
    <w:rsid w:val="00FA3180"/>
    <w:rsid w:val="00FA5D28"/>
    <w:rsid w:val="00FD29F8"/>
    <w:rsid w:val="00FD41ED"/>
    <w:rsid w:val="00FD70F0"/>
    <w:rsid w:val="00FE44B8"/>
    <w:rsid w:val="00FE51B4"/>
    <w:rsid w:val="00FF2DF4"/>
    <w:rsid w:val="00FF4409"/>
    <w:rsid w:val="00FF52D4"/>
    <w:rsid w:val="00FF70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32E8"/>
  </w:style>
  <w:style w:type="paragraph" w:styleId="Heading1">
    <w:name w:val="heading 1"/>
    <w:basedOn w:val="Normal"/>
    <w:next w:val="Normal"/>
    <w:link w:val="Heading1Char"/>
    <w:uiPriority w:val="9"/>
    <w:qFormat/>
    <w:rsid w:val="00A675BE"/>
    <w:pPr>
      <w:keepNext/>
      <w:keepLines/>
      <w:numPr>
        <w:numId w:val="1"/>
      </w:numPr>
      <w:spacing w:before="480" w:after="240"/>
      <w:outlineLvl w:val="0"/>
    </w:pPr>
    <w:rPr>
      <w:rFonts w:ascii="Century Gothic" w:eastAsiaTheme="majorEastAsia" w:hAnsi="Century Gothic" w:cstheme="majorBidi"/>
      <w:bCs/>
      <w:color w:val="365F91" w:themeColor="accent1" w:themeShade="BF"/>
      <w:sz w:val="32"/>
      <w:szCs w:val="28"/>
    </w:rPr>
  </w:style>
  <w:style w:type="paragraph" w:styleId="Heading2">
    <w:name w:val="heading 2"/>
    <w:basedOn w:val="Normal"/>
    <w:next w:val="Normal"/>
    <w:link w:val="Heading2Char"/>
    <w:uiPriority w:val="9"/>
    <w:unhideWhenUsed/>
    <w:qFormat/>
    <w:rsid w:val="009F6334"/>
    <w:pPr>
      <w:keepNext/>
      <w:keepLines/>
      <w:spacing w:before="360" w:after="120"/>
      <w:outlineLvl w:val="1"/>
    </w:pPr>
    <w:rPr>
      <w:rFonts w:ascii="Century Gothic" w:eastAsiaTheme="majorEastAsia" w:hAnsi="Century Gothic" w:cstheme="majorBidi"/>
      <w:bCs/>
      <w:color w:val="4F81BD" w:themeColor="accent1"/>
      <w:sz w:val="26"/>
      <w:szCs w:val="26"/>
    </w:rPr>
  </w:style>
  <w:style w:type="paragraph" w:styleId="Heading3">
    <w:name w:val="heading 3"/>
    <w:basedOn w:val="Normal"/>
    <w:next w:val="Normal"/>
    <w:link w:val="Heading3Char"/>
    <w:uiPriority w:val="9"/>
    <w:unhideWhenUsed/>
    <w:qFormat/>
    <w:rsid w:val="000032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830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830D9"/>
  </w:style>
  <w:style w:type="paragraph" w:styleId="Footer">
    <w:name w:val="footer"/>
    <w:basedOn w:val="Normal"/>
    <w:link w:val="FooterChar"/>
    <w:uiPriority w:val="99"/>
    <w:semiHidden/>
    <w:unhideWhenUsed/>
    <w:rsid w:val="006830D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830D9"/>
  </w:style>
  <w:style w:type="paragraph" w:styleId="BalloonText">
    <w:name w:val="Balloon Text"/>
    <w:basedOn w:val="Normal"/>
    <w:link w:val="BalloonTextChar"/>
    <w:uiPriority w:val="99"/>
    <w:semiHidden/>
    <w:unhideWhenUsed/>
    <w:rsid w:val="00683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0D9"/>
    <w:rPr>
      <w:rFonts w:ascii="Tahoma" w:hAnsi="Tahoma" w:cs="Tahoma"/>
      <w:sz w:val="16"/>
      <w:szCs w:val="16"/>
    </w:rPr>
  </w:style>
  <w:style w:type="character" w:styleId="Hyperlink">
    <w:name w:val="Hyperlink"/>
    <w:basedOn w:val="DefaultParagraphFont"/>
    <w:uiPriority w:val="99"/>
    <w:unhideWhenUsed/>
    <w:rsid w:val="006830D9"/>
    <w:rPr>
      <w:color w:val="0000FF" w:themeColor="hyperlink"/>
      <w:u w:val="single"/>
    </w:rPr>
  </w:style>
  <w:style w:type="paragraph" w:styleId="TOC1">
    <w:name w:val="toc 1"/>
    <w:basedOn w:val="Normal"/>
    <w:next w:val="Normal"/>
    <w:autoRedefine/>
    <w:uiPriority w:val="39"/>
    <w:rsid w:val="006143CD"/>
    <w:pPr>
      <w:spacing w:after="0" w:line="240" w:lineRule="auto"/>
    </w:pPr>
    <w:rPr>
      <w:rFonts w:ascii="Times New Roman" w:eastAsia="Times New Roman" w:hAnsi="Times New Roman" w:cs="Times New Roman"/>
      <w:sz w:val="24"/>
      <w:szCs w:val="20"/>
      <w:lang w:val="en-US"/>
    </w:rPr>
  </w:style>
  <w:style w:type="paragraph" w:styleId="Title">
    <w:name w:val="Title"/>
    <w:basedOn w:val="Normal"/>
    <w:next w:val="Normal"/>
    <w:link w:val="TitleChar"/>
    <w:uiPriority w:val="10"/>
    <w:qFormat/>
    <w:rsid w:val="006143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43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675BE"/>
    <w:rPr>
      <w:rFonts w:ascii="Century Gothic" w:eastAsiaTheme="majorEastAsia" w:hAnsi="Century Gothic" w:cstheme="majorBidi"/>
      <w:bCs/>
      <w:color w:val="365F91" w:themeColor="accent1" w:themeShade="BF"/>
      <w:sz w:val="32"/>
      <w:szCs w:val="28"/>
    </w:rPr>
  </w:style>
  <w:style w:type="character" w:customStyle="1" w:styleId="Heading2Char">
    <w:name w:val="Heading 2 Char"/>
    <w:basedOn w:val="DefaultParagraphFont"/>
    <w:link w:val="Heading2"/>
    <w:uiPriority w:val="9"/>
    <w:rsid w:val="009F6334"/>
    <w:rPr>
      <w:rFonts w:ascii="Century Gothic" w:eastAsiaTheme="majorEastAsia" w:hAnsi="Century Gothic" w:cstheme="majorBidi"/>
      <w:bCs/>
      <w:color w:val="4F81BD" w:themeColor="accent1"/>
      <w:sz w:val="26"/>
      <w:szCs w:val="26"/>
    </w:rPr>
  </w:style>
  <w:style w:type="paragraph" w:styleId="ListParagraph">
    <w:name w:val="List Paragraph"/>
    <w:basedOn w:val="Normal"/>
    <w:uiPriority w:val="34"/>
    <w:qFormat/>
    <w:rsid w:val="006C1E48"/>
    <w:pPr>
      <w:ind w:left="720"/>
      <w:contextualSpacing/>
    </w:pPr>
  </w:style>
  <w:style w:type="paragraph" w:styleId="TOC2">
    <w:name w:val="toc 2"/>
    <w:basedOn w:val="Normal"/>
    <w:next w:val="Normal"/>
    <w:autoRedefine/>
    <w:uiPriority w:val="39"/>
    <w:unhideWhenUsed/>
    <w:rsid w:val="001C1AEF"/>
    <w:pPr>
      <w:spacing w:after="100"/>
      <w:ind w:left="220"/>
    </w:pPr>
  </w:style>
  <w:style w:type="table" w:styleId="TableGrid">
    <w:name w:val="Table Grid"/>
    <w:basedOn w:val="TableNormal"/>
    <w:uiPriority w:val="59"/>
    <w:rsid w:val="00885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032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A0D29"/>
    <w:pPr>
      <w:spacing w:after="100"/>
      <w:ind w:left="440"/>
    </w:pPr>
  </w:style>
  <w:style w:type="paragraph" w:customStyle="1" w:styleId="DecimalAligned">
    <w:name w:val="Decimal Aligned"/>
    <w:basedOn w:val="Normal"/>
    <w:uiPriority w:val="40"/>
    <w:qFormat/>
    <w:rsid w:val="001D20AB"/>
    <w:pPr>
      <w:tabs>
        <w:tab w:val="decimal" w:pos="360"/>
      </w:tabs>
    </w:pPr>
    <w:rPr>
      <w:rFonts w:eastAsiaTheme="minorEastAsia"/>
      <w:lang w:val="es-ES"/>
    </w:rPr>
  </w:style>
  <w:style w:type="table" w:customStyle="1" w:styleId="LightShading-Accent11">
    <w:name w:val="Light Shading - Accent 11"/>
    <w:basedOn w:val="TableNormal"/>
    <w:uiPriority w:val="60"/>
    <w:rsid w:val="001D20AB"/>
    <w:pPr>
      <w:spacing w:after="0" w:line="240" w:lineRule="auto"/>
    </w:pPr>
    <w:rPr>
      <w:rFonts w:eastAsiaTheme="minorEastAsia"/>
      <w:color w:val="365F91" w:themeColor="accent1" w:themeShade="BF"/>
      <w:lang w:val="es-E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unhideWhenUsed/>
    <w:rsid w:val="00377443"/>
    <w:pPr>
      <w:spacing w:before="100" w:beforeAutospacing="1" w:after="115" w:line="240" w:lineRule="auto"/>
    </w:pPr>
    <w:rPr>
      <w:rFonts w:ascii="Times New Roman" w:eastAsia="Times New Roman" w:hAnsi="Times New Roman" w:cs="Times New Roman"/>
      <w:sz w:val="24"/>
      <w:szCs w:val="24"/>
      <w:lang w:val="en-US"/>
    </w:rPr>
  </w:style>
  <w:style w:type="character" w:styleId="CommentReference">
    <w:name w:val="annotation reference"/>
    <w:basedOn w:val="DefaultParagraphFont"/>
    <w:uiPriority w:val="99"/>
    <w:semiHidden/>
    <w:unhideWhenUsed/>
    <w:rsid w:val="00B12764"/>
    <w:rPr>
      <w:sz w:val="16"/>
      <w:szCs w:val="16"/>
    </w:rPr>
  </w:style>
  <w:style w:type="paragraph" w:styleId="CommentText">
    <w:name w:val="annotation text"/>
    <w:basedOn w:val="Normal"/>
    <w:link w:val="CommentTextChar"/>
    <w:uiPriority w:val="99"/>
    <w:semiHidden/>
    <w:unhideWhenUsed/>
    <w:rsid w:val="00B12764"/>
    <w:pPr>
      <w:spacing w:line="240" w:lineRule="auto"/>
    </w:pPr>
    <w:rPr>
      <w:sz w:val="20"/>
      <w:szCs w:val="20"/>
    </w:rPr>
  </w:style>
  <w:style w:type="character" w:customStyle="1" w:styleId="CommentTextChar">
    <w:name w:val="Comment Text Char"/>
    <w:basedOn w:val="DefaultParagraphFont"/>
    <w:link w:val="CommentText"/>
    <w:uiPriority w:val="99"/>
    <w:semiHidden/>
    <w:rsid w:val="00B12764"/>
    <w:rPr>
      <w:sz w:val="20"/>
      <w:szCs w:val="20"/>
    </w:rPr>
  </w:style>
  <w:style w:type="paragraph" w:styleId="CommentSubject">
    <w:name w:val="annotation subject"/>
    <w:basedOn w:val="CommentText"/>
    <w:next w:val="CommentText"/>
    <w:link w:val="CommentSubjectChar"/>
    <w:uiPriority w:val="99"/>
    <w:semiHidden/>
    <w:unhideWhenUsed/>
    <w:rsid w:val="00B12764"/>
    <w:rPr>
      <w:b/>
      <w:bCs/>
    </w:rPr>
  </w:style>
  <w:style w:type="character" w:customStyle="1" w:styleId="CommentSubjectChar">
    <w:name w:val="Comment Subject Char"/>
    <w:basedOn w:val="CommentTextChar"/>
    <w:link w:val="CommentSubject"/>
    <w:uiPriority w:val="99"/>
    <w:semiHidden/>
    <w:rsid w:val="00B12764"/>
    <w:rPr>
      <w:b/>
      <w:bCs/>
      <w:sz w:val="20"/>
      <w:szCs w:val="20"/>
    </w:rPr>
  </w:style>
  <w:style w:type="character" w:styleId="FollowedHyperlink">
    <w:name w:val="FollowedHyperlink"/>
    <w:basedOn w:val="DefaultParagraphFont"/>
    <w:uiPriority w:val="99"/>
    <w:semiHidden/>
    <w:unhideWhenUsed/>
    <w:rsid w:val="008661A6"/>
    <w:rPr>
      <w:color w:val="800080" w:themeColor="followedHyperlink"/>
      <w:u w:val="single"/>
    </w:r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r="http://schemas.openxmlformats.org/officeDocument/2006/relationships" xmlns:w="http://schemas.openxmlformats.org/wordprocessingml/2006/main">
  <w:divs>
    <w:div w:id="520362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ko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61DF624-EA86-42D8-80E5-90C4055D7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976</TotalTime>
  <Pages>9</Pages>
  <Words>750</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Lcubed</dc:creator>
  <cp:lastModifiedBy>Vivek</cp:lastModifiedBy>
  <cp:revision>221</cp:revision>
  <cp:lastPrinted>2014-05-13T02:22:00Z</cp:lastPrinted>
  <dcterms:created xsi:type="dcterms:W3CDTF">2014-02-03T05:19:00Z</dcterms:created>
  <dcterms:modified xsi:type="dcterms:W3CDTF">2015-02-19T10:36:00Z</dcterms:modified>
</cp:coreProperties>
</file>