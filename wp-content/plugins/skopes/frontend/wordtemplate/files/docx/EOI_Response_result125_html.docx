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Juliana Project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620000"/>
            <wp:docPr id="29230510" name="name154197f3d9dc71" descr="24493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93398.jpg"/>
                    <pic:cNvPicPr/>
                  </pic:nvPicPr>
                  <pic:blipFill>
                    <a:blip r:link="rId154197f3d9d8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hyperlink r:id="rId154197f3d9e068" w:history="1">
        <w:r>
          <w:rPr>
            <w:color w:val="0000CC"/>
            <w:sz w:val="24"/>
            <w:szCs w:val="24"/>
            <w:u w:val="single"/>
          </w:rPr>
          <w:br/>
          <w:t xml:space="preserve">Click here to see Company Logo</w:t>
        </w:r>
      </w:hyperlink>
      <w: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34 Soft Interactive Pvt Ltd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E 196 Phase 8B Industrial Area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Mohali, Punjab, 160055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17 September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Vivek Mahajan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Juliana Project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34 Soft Interactive Pvt Ltd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Vivek Mahajan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vivek.mahajan@hit.com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Contact Database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renewal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Directory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Juliana Project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17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680400">
    <w:multiLevelType w:val="hybridMultilevel"/>
    <w:lvl w:ilvl="0" w:tplc="90700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59680400">
    <w:abstractNumId w:val="5968040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4197f3d9e068" Type="http://schemas.openxmlformats.org/officeDocument/2006/relationships/hyperlink" Target="http://beta.skop.es/wp-content/uploads/companylogos/thumbs/125/24493398.jpg" TargetMode="External"/><Relationship Id="rId154197f3d9d885" Type="http://schemas.openxmlformats.org/officeDocument/2006/relationships/image" Target="http://beta.skop.es/wp-content/uploads/companylogos/thumbs/125/24493398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