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Acme builder</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921600" cy="921600"/>
            <wp:docPr id="14699776" name="name1541be48857452" descr="preferences_system_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_system_bluetooth.png"/>
                    <pic:cNvPicPr/>
                  </pic:nvPicPr>
                  <pic:blipFill>
                    <a:blip r:link="rId1541be4885706b" cstate="print"/>
                    <a:stretch>
                      <a:fillRect/>
                    </a:stretch>
                  </pic:blipFill>
                  <pic:spPr>
                    <a:xfrm>
                      <a:off x="0" y="0"/>
                      <a:ext cx="921600" cy="921600"/>
                    </a:xfrm>
                    <a:prstGeom prst="rect">
                      <a:avLst/>
                    </a:prstGeom>
                    <a:ln w="0">
                      <a:noFill/>
                    </a:ln>
                  </pic:spPr>
                </pic:pic>
              </a:graphicData>
            </a:graphic>
          </wp:inline>
        </w:drawing>
      </w:r>
      <w:hyperlink r:id="rId1541be4885789d" w:history="1">
        <w:r>
          <w:rPr>
            <w:color w:val="0000CC"/>
            <w:sz w:val="24"/>
            <w:szCs w:val="24"/>
            <w:u w:val="single"/>
          </w:rPr>
          <w:br/>
          <w:t xml:space="preserve">Click here to see Company Logo</w:t>
        </w:r>
      </w:hyperlink>
      <w: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Student</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Street number 6</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Alaska, USA, 90021</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19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Smith</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Acme builder</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Student</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95</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14</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0</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January 1970</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01 January 1970</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Student</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wdwdwd</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dwdw</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efe</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tete</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Sir</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Sir</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hj</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0</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January 1970</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01 January 1970</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302649196239;</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16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gr</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09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fgr</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21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03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rtgr</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rtrt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rttr</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22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9</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rtr</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22 January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10</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16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02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undefined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December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050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95</w:t>
      </w:r>
      <w:r w:rsidRPr="00021F03">
        <w:rPr>
          <w:rFonts w:ascii="Century Gothic" w:hAnsi="Century Gothic"/>
        </w:rPr>
        <w:t xml:space="preserve"> features, broken into </w:t>
      </w:r>
      <w:r w:rsidR="005922C7" w:rsidRPr="00021F03">
        <w:rPr>
          <w:rFonts w:ascii="Century Gothic" w:hAnsi="Century Gothic" w:cs="Arial"/>
        </w:rPr>
        <w:t xml:space="preserve">14</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browsed via any number of categories and subcategories e.g. by location, by type of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dfgrgr </w:t>
            </w: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431186">
    <w:multiLevelType w:val="hybridMultilevel"/>
    <w:lvl w:ilvl="0" w:tplc="977021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25431186">
    <w:abstractNumId w:val="2543118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be4885789d" Type="http://schemas.openxmlformats.org/officeDocument/2006/relationships/hyperlink" Target="http://beta.skop.es/wp-content/uploads/companylogos/thumbs/139/preferences_system_bluetooth.png" TargetMode="External"/><Relationship Id="rId1541be4885706b" Type="http://schemas.openxmlformats.org/officeDocument/2006/relationships/image" Target="http://beta.skop.es/wp-content/uploads/companylogos/thumbs/139/preferences_system_bluetooth.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