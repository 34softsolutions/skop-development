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BF72C3" w:rsidRPr="009F4502" w:rsidRDefault="009C59E9" w:rsidP="00BF72C3">
      <w:pPr>
        <w:jc w:val="center"/>
        <w:rPr>
          <w:rFonts w:ascii="Century Gothic" w:hAnsi="Century Gothic" w:cs="Arial"/>
          <w:b/>
          <w:sz w:val="32"/>
        </w:rPr>
      </w:pPr>
      <w:r w:rsidRPr="009C59E9">
        <w:rPr>
          <w:rFonts w:ascii="Century Gothic" w:hAnsi="Century Gothic" w:cs="Arial"/>
          <w:b/>
          <w:sz w:val="32"/>
        </w:rPr>
        <w:t xml:space="preserve">Project L3</w:t>
      </w:r>
    </w:p>
    <w:p w:rsidR="00BF72C3" w:rsidRPr="009F4502" w:rsidRDefault="00BF72C3" w:rsidP="00BF72C3">
      <w:pPr>
        <w:jc w:val="center"/>
        <w:rPr>
          <w:rFonts w:ascii="Century Gothic" w:hAnsi="Century Gothic" w:cs="Arial"/>
          <w:sz w:val="28"/>
        </w:rPr>
      </w:pP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w:r>
      <w:r>
        <w:rPr>
          <w:color w:val="000000"/>
          <w:sz w:val="24"/>
          <w:szCs w:val="24"/>
        </w:rPr>
        <w:drawing>
          <wp:inline distT="0" distB="0" distL="0" distR="0">
            <wp:extent cx="2160000" cy="2160000"/>
            <wp:docPr id="11764803" name="name15412d5bfa0fdc" descr="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jpg"/>
                    <pic:cNvPicPr/>
                  </pic:nvPicPr>
                  <pic:blipFill>
                    <a:blip r:link="rId15412d5bfa0bea" cstate="print"/>
                    <a:stretch>
                      <a:fillRect/>
                    </a:stretch>
                  </pic:blipFill>
                  <pic:spPr>
                    <a:xfrm>
                      <a:off x="0" y="0"/>
                      <a:ext cx="2160000" cy="2160000"/>
                    </a:xfrm>
                    <a:prstGeom prst="rect">
                      <a:avLst/>
                    </a:prstGeom>
                    <a:ln w="0">
                      <a:noFill/>
                    </a:ln>
                  </pic:spPr>
                </pic:pic>
              </a:graphicData>
            </a:graphic>
          </wp:inline>
        </w:drawing>
      </w:r>
      <w:r>
        <w:t xml:space="preserve"/>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LCubed</w:t>
      </w:r>
    </w:p>
    <w:p w:rsidR="009F4502" w:rsidRPr="009F4502" w:rsidRDefault="009F4502" w:rsidP="00BF72C3">
      <w:pPr>
        <w:jc w:val="center"/>
        <w:rPr>
          <w:rFonts w:ascii="Century Gothic" w:hAnsi="Century Gothic" w:cs="Arial"/>
          <w:sz w:val="28"/>
        </w:rPr>
      </w:pP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Level 1, 228 Swan Street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Richmond, VIC, 3121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12 September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Juliana Koh</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BF72C3" w:rsidRPr="009F4502" w:rsidRDefault="00BF72C3" w:rsidP="00BF72C3">
      <w:pPr>
        <w:jc w:val="center"/>
        <w:rPr>
          <w:rFonts w:ascii="Century Gothic" w:hAnsi="Century Gothic" w:cs="Arial"/>
          <w:sz w:val="28"/>
        </w:rPr>
      </w:pP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Project L3</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LCubed</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9C31E1" w:rsidRPr="009F4502" w:rsidRDefault="009C31E1" w:rsidP="009C31E1">
      <w:pPr>
        <w:rPr>
          <w:rFonts w:ascii="Century Gothic" w:hAnsi="Century Gothic" w:cs="Arial"/>
        </w:rPr>
      </w:pPr>
    </w:p>
    <w:p w:rsidR="006143CD" w:rsidRPr="009F4502" w:rsidRDefault="006143CD" w:rsidP="00E94F56">
      <w:pPr>
        <w:pStyle w:val="TOC1"/>
        <w:rPr>
          <w:rFonts w:ascii="Century Gothic" w:hAnsi="Century Gothic" w:cs="Arial"/>
          <w:b/>
          <w:smallCaps/>
          <w:sz w:val="28"/>
          <w:szCs w:val="28"/>
        </w:rPr>
      </w:pPr>
      <w:r w:rsidRPr="009F4502">
        <w:rPr>
          <w:rFonts w:ascii="Century Gothic" w:hAnsi="Century Gothic" w:cs="Arial"/>
          <w:b/>
          <w:smallCaps/>
          <w:sz w:val="28"/>
          <w:szCs w:val="28"/>
        </w:rPr>
        <w:t>Table of Contents</w:t>
      </w:r>
    </w:p>
    <w:p w:rsidR="00691622" w:rsidRPr="00691622" w:rsidRDefault="0088127F">
      <w:pPr>
        <w:pStyle w:val="TOC1"/>
        <w:rPr>
          <w:rFonts w:ascii="Century Gothic" w:eastAsiaTheme="minorEastAsia" w:hAnsi="Century Gothic" w:cstheme="minorBidi"/>
          <w:noProof/>
          <w:sz w:val="22"/>
          <w:szCs w:val="22"/>
          <w:lang w:val="en-AU" w:eastAsia="en-AU"/>
        </w:rPr>
      </w:pPr>
      <w:r w:rsidRPr="0088127F">
        <w:rPr>
          <w:rFonts w:ascii="Century Gothic" w:hAnsi="Century Gothic"/>
          <w:sz w:val="22"/>
          <w:szCs w:val="22"/>
        </w:rPr>
        <w:fldChar w:fldCharType="begin"/>
      </w:r>
      <w:r w:rsidR="006143CD" w:rsidRPr="00691622">
        <w:rPr>
          <w:rFonts w:ascii="Century Gothic" w:hAnsi="Century Gothic"/>
          <w:sz w:val="22"/>
          <w:szCs w:val="22"/>
        </w:rPr>
        <w:instrText xml:space="preserve"> TOC \o "1-3" \h \z \u </w:instrText>
      </w:r>
      <w:r w:rsidRPr="0088127F">
        <w:rPr>
          <w:rFonts w:ascii="Century Gothic" w:hAnsi="Century Gothic"/>
          <w:sz w:val="22"/>
          <w:szCs w:val="22"/>
        </w:rPr>
        <w:fldChar w:fldCharType="separate"/>
      </w:r>
      <w:hyperlink w:anchor="_Toc384199614" w:history="1">
        <w:r w:rsidR="00691622" w:rsidRPr="00691622">
          <w:rPr>
            <w:rStyle w:val="Hyperlink"/>
            <w:rFonts w:ascii="Century Gothic" w:eastAsiaTheme="majorEastAsia" w:hAnsi="Century Gothic" w:cs="Arial"/>
            <w:noProof/>
            <w:sz w:val="22"/>
            <w:szCs w:val="22"/>
          </w:rPr>
          <w:t>1.</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About this document</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2</w:t>
        </w:r>
        <w:r w:rsidRPr="00691622">
          <w:rPr>
            <w:rFonts w:ascii="Century Gothic" w:hAnsi="Century Gothic"/>
            <w:noProof/>
            <w:webHidden/>
            <w:sz w:val="22"/>
            <w:szCs w:val="22"/>
          </w:rPr>
          <w:fldChar w:fldCharType="end"/>
        </w:r>
      </w:hyperlink>
    </w:p>
    <w:p w:rsidR="00691622" w:rsidRPr="00691622" w:rsidRDefault="0088127F">
      <w:pPr>
        <w:pStyle w:val="TOC1"/>
        <w:rPr>
          <w:rFonts w:ascii="Century Gothic" w:eastAsiaTheme="minorEastAsia" w:hAnsi="Century Gothic" w:cstheme="minorBidi"/>
          <w:noProof/>
          <w:sz w:val="22"/>
          <w:szCs w:val="22"/>
          <w:lang w:val="en-AU" w:eastAsia="en-AU"/>
        </w:rPr>
      </w:pPr>
      <w:hyperlink w:anchor="_Toc384199615" w:history="1">
        <w:r w:rsidR="00691622" w:rsidRPr="00691622">
          <w:rPr>
            <w:rStyle w:val="Hyperlink"/>
            <w:rFonts w:ascii="Century Gothic" w:eastAsiaTheme="majorEastAsia" w:hAnsi="Century Gothic" w:cs="Arial"/>
            <w:noProof/>
            <w:sz w:val="22"/>
            <w:szCs w:val="22"/>
          </w:rPr>
          <w:t>2.</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Executive summary</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_Toc384199615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3</w:t>
        </w:r>
        <w:r w:rsidRPr="00691622">
          <w:rPr>
            <w:rFonts w:ascii="Century Gothic" w:hAnsi="Century Gothic"/>
            <w:noProof/>
            <w:webHidden/>
            <w:sz w:val="22"/>
            <w:szCs w:val="22"/>
          </w:rPr>
          <w:fldChar w:fldCharType="end"/>
        </w:r>
      </w:hyperlink>
    </w:p>
    <w:p w:rsidR="00691622" w:rsidRPr="00691622" w:rsidRDefault="0088127F">
      <w:pPr>
        <w:pStyle w:val="TOC2"/>
        <w:rPr>
          <w:rFonts w:ascii="Century Gothic" w:eastAsiaTheme="minorEastAsia" w:hAnsi="Century Gothic"/>
          <w:noProof/>
          <w:lang w:eastAsia="en-AU"/>
        </w:rPr>
      </w:pPr>
      <w:hyperlink w:anchor="_Toc384199616" w:history="1">
        <w:r w:rsidR="00691622" w:rsidRPr="00691622">
          <w:rPr>
            <w:rStyle w:val="Hyperlink"/>
            <w:rFonts w:ascii="Century Gothic" w:hAnsi="Century Gothic" w:cs="Arial"/>
            <w:noProof/>
          </w:rPr>
          <w:t>Key Objectives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_Toc384199616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88127F">
      <w:pPr>
        <w:pStyle w:val="TOC2"/>
        <w:rPr>
          <w:rFonts w:ascii="Century Gothic" w:eastAsiaTheme="minorEastAsia" w:hAnsi="Century Gothic"/>
          <w:noProof/>
          <w:lang w:eastAsia="en-AU"/>
        </w:rPr>
      </w:pPr>
      <w:hyperlink w:anchor="_Toc384199617" w:history="1">
        <w:r w:rsidR="00691622" w:rsidRPr="00691622">
          <w:rPr>
            <w:rStyle w:val="Hyperlink"/>
            <w:rFonts w:ascii="Century Gothic" w:hAnsi="Century Gothic" w:cs="Arial"/>
            <w:noProof/>
          </w:rPr>
          <w:t>Operational savings / Return on Investment</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_Toc384199617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88127F">
      <w:pPr>
        <w:pStyle w:val="TOC2"/>
        <w:rPr>
          <w:rFonts w:ascii="Century Gothic" w:eastAsiaTheme="minorEastAsia" w:hAnsi="Century Gothic"/>
          <w:noProof/>
          <w:lang w:eastAsia="en-AU"/>
        </w:rPr>
      </w:pPr>
      <w:hyperlink w:anchor="_Toc384199618" w:history="1">
        <w:r w:rsidR="00691622" w:rsidRPr="00691622">
          <w:rPr>
            <w:rStyle w:val="Hyperlink"/>
            <w:rFonts w:ascii="Century Gothic" w:hAnsi="Century Gothic" w:cs="Arial"/>
            <w:noProof/>
          </w:rPr>
          <w:t>Non-financial benefits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_Toc384199618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88127F">
      <w:pPr>
        <w:pStyle w:val="TOC1"/>
        <w:rPr>
          <w:rFonts w:ascii="Century Gothic" w:eastAsiaTheme="minorEastAsia" w:hAnsi="Century Gothic" w:cstheme="minorBidi"/>
          <w:noProof/>
          <w:sz w:val="22"/>
          <w:szCs w:val="22"/>
          <w:lang w:val="en-AU" w:eastAsia="en-AU"/>
        </w:rPr>
      </w:pPr>
      <w:hyperlink w:anchor="_Toc384199619" w:history="1">
        <w:r w:rsidR="00691622" w:rsidRPr="00691622">
          <w:rPr>
            <w:rStyle w:val="Hyperlink"/>
            <w:rFonts w:ascii="Century Gothic" w:eastAsiaTheme="majorEastAsia" w:hAnsi="Century Gothic" w:cs="Arial"/>
            <w:noProof/>
            <w:sz w:val="22"/>
            <w:szCs w:val="22"/>
          </w:rPr>
          <w:t>3.</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Project Scope</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_Toc384199619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4</w:t>
        </w:r>
        <w:r w:rsidRPr="00691622">
          <w:rPr>
            <w:rFonts w:ascii="Century Gothic" w:hAnsi="Century Gothic"/>
            <w:noProof/>
            <w:webHidden/>
            <w:sz w:val="22"/>
            <w:szCs w:val="22"/>
          </w:rPr>
          <w:fldChar w:fldCharType="end"/>
        </w:r>
      </w:hyperlink>
    </w:p>
    <w:p w:rsidR="00691622" w:rsidRPr="00691622" w:rsidRDefault="0088127F">
      <w:pPr>
        <w:pStyle w:val="TOC2"/>
        <w:rPr>
          <w:rFonts w:ascii="Century Gothic" w:eastAsiaTheme="minorEastAsia" w:hAnsi="Century Gothic"/>
          <w:noProof/>
          <w:lang w:eastAsia="en-AU"/>
        </w:rPr>
      </w:pPr>
      <w:hyperlink w:anchor="_Toc384199620" w:history="1">
        <w:r w:rsidR="00691622" w:rsidRPr="00691622">
          <w:rPr>
            <w:rStyle w:val="Hyperlink"/>
            <w:rFonts w:ascii="Century Gothic" w:hAnsi="Century Gothic" w:cs="Arial"/>
            <w:noProof/>
          </w:rPr>
          <w:t>Functional areas to be implemented</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_Toc384199620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4</w:t>
        </w:r>
        <w:r w:rsidRPr="00691622">
          <w:rPr>
            <w:rFonts w:ascii="Century Gothic" w:hAnsi="Century Gothic"/>
            <w:noProof/>
            <w:webHidden/>
          </w:rPr>
          <w:fldChar w:fldCharType="end"/>
        </w:r>
      </w:hyperlink>
    </w:p>
    <w:p w:rsidR="00691622" w:rsidRPr="00691622" w:rsidRDefault="0088127F">
      <w:pPr>
        <w:pStyle w:val="TOC1"/>
        <w:rPr>
          <w:rFonts w:ascii="Century Gothic" w:eastAsiaTheme="minorEastAsia" w:hAnsi="Century Gothic" w:cstheme="minorBidi"/>
          <w:noProof/>
          <w:sz w:val="22"/>
          <w:szCs w:val="22"/>
          <w:lang w:val="en-AU" w:eastAsia="en-AU"/>
        </w:rPr>
      </w:pPr>
      <w:hyperlink w:anchor="_Toc384199621" w:history="1">
        <w:r w:rsidR="00691622" w:rsidRPr="00691622">
          <w:rPr>
            <w:rStyle w:val="Hyperlink"/>
            <w:rFonts w:ascii="Century Gothic" w:eastAsiaTheme="majorEastAsia" w:hAnsi="Century Gothic" w:cs="Arial"/>
            <w:noProof/>
            <w:sz w:val="22"/>
            <w:szCs w:val="22"/>
          </w:rPr>
          <w:t>4.</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Costs and timelines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_Toc384199621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5</w:t>
        </w:r>
        <w:r w:rsidRPr="00691622">
          <w:rPr>
            <w:rFonts w:ascii="Century Gothic" w:hAnsi="Century Gothic"/>
            <w:noProof/>
            <w:webHidden/>
            <w:sz w:val="22"/>
            <w:szCs w:val="22"/>
          </w:rPr>
          <w:fldChar w:fldCharType="end"/>
        </w:r>
      </w:hyperlink>
    </w:p>
    <w:p w:rsidR="00691622" w:rsidRPr="00691622" w:rsidRDefault="0088127F">
      <w:pPr>
        <w:pStyle w:val="TOC2"/>
        <w:rPr>
          <w:rFonts w:ascii="Century Gothic" w:eastAsiaTheme="minorEastAsia" w:hAnsi="Century Gothic"/>
          <w:noProof/>
          <w:lang w:eastAsia="en-AU"/>
        </w:rPr>
      </w:pPr>
      <w:hyperlink w:anchor="_Toc384199622" w:history="1">
        <w:r w:rsidR="00691622" w:rsidRPr="00691622">
          <w:rPr>
            <w:rStyle w:val="Hyperlink"/>
            <w:rFonts w:ascii="Century Gothic" w:hAnsi="Century Gothic" w:cs="Arial"/>
            <w:noProof/>
          </w:rPr>
          <w:t>Timeline &amp; milestones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_Toc384199622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5</w:t>
        </w:r>
        <w:r w:rsidRPr="00691622">
          <w:rPr>
            <w:rFonts w:ascii="Century Gothic" w:hAnsi="Century Gothic"/>
            <w:noProof/>
            <w:webHidden/>
          </w:rPr>
          <w:fldChar w:fldCharType="end"/>
        </w:r>
      </w:hyperlink>
    </w:p>
    <w:p w:rsidR="00691622" w:rsidRPr="00691622" w:rsidRDefault="0088127F">
      <w:pPr>
        <w:pStyle w:val="TOC1"/>
        <w:rPr>
          <w:rFonts w:ascii="Century Gothic" w:eastAsiaTheme="minorEastAsia" w:hAnsi="Century Gothic" w:cstheme="minorBidi"/>
          <w:noProof/>
          <w:sz w:val="22"/>
          <w:szCs w:val="22"/>
          <w:lang w:val="en-AU" w:eastAsia="en-AU"/>
        </w:rPr>
      </w:pPr>
      <w:hyperlink w:anchor="_Toc384199623" w:history="1">
        <w:r w:rsidR="00691622" w:rsidRPr="00691622">
          <w:rPr>
            <w:rStyle w:val="Hyperlink"/>
            <w:rFonts w:ascii="Century Gothic" w:eastAsiaTheme="majorEastAsia" w:hAnsi="Century Gothic" w:cs="Arial"/>
            <w:noProof/>
            <w:sz w:val="22"/>
            <w:szCs w:val="22"/>
          </w:rPr>
          <w:t>5.</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Roles and responsibilities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_Toc384199623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6</w:t>
        </w:r>
        <w:r w:rsidRPr="00691622">
          <w:rPr>
            <w:rFonts w:ascii="Century Gothic" w:hAnsi="Century Gothic"/>
            <w:noProof/>
            <w:webHidden/>
            <w:sz w:val="22"/>
            <w:szCs w:val="22"/>
          </w:rPr>
          <w:fldChar w:fldCharType="end"/>
        </w:r>
      </w:hyperlink>
    </w:p>
    <w:p w:rsidR="00691622" w:rsidRPr="00691622" w:rsidRDefault="0088127F">
      <w:pPr>
        <w:pStyle w:val="TOC1"/>
        <w:rPr>
          <w:rFonts w:ascii="Century Gothic" w:eastAsiaTheme="minorEastAsia" w:hAnsi="Century Gothic" w:cstheme="minorBidi"/>
          <w:noProof/>
          <w:sz w:val="22"/>
          <w:szCs w:val="22"/>
          <w:lang w:val="en-AU" w:eastAsia="en-AU"/>
        </w:rPr>
      </w:pPr>
      <w:hyperlink w:anchor="_Toc384199624" w:history="1">
        <w:r w:rsidR="00691622" w:rsidRPr="00691622">
          <w:rPr>
            <w:rStyle w:val="Hyperlink"/>
            <w:rFonts w:ascii="Century Gothic" w:eastAsiaTheme="majorEastAsia" w:hAnsi="Century Gothic" w:cs="Arial"/>
            <w:noProof/>
            <w:sz w:val="22"/>
            <w:szCs w:val="22"/>
          </w:rPr>
          <w:t>6.</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Conclusion and Next steps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7</w:t>
        </w:r>
        <w:r w:rsidRPr="00691622">
          <w:rPr>
            <w:rFonts w:ascii="Century Gothic" w:hAnsi="Century Gothic"/>
            <w:noProof/>
            <w:webHidden/>
            <w:sz w:val="22"/>
            <w:szCs w:val="22"/>
          </w:rPr>
          <w:fldChar w:fldCharType="end"/>
        </w:r>
      </w:hyperlink>
    </w:p>
    <w:p w:rsidR="006143CD" w:rsidRPr="009F4502" w:rsidRDefault="0088127F" w:rsidP="006143CD">
      <w:pPr>
        <w:jc w:val="center"/>
        <w:rPr>
          <w:rFonts w:ascii="Century Gothic" w:hAnsi="Century Gothic" w:cs="Arial"/>
          <w:sz w:val="28"/>
        </w:rPr>
      </w:pPr>
      <w:r w:rsidRPr="00691622">
        <w:rPr>
          <w:rFonts w:ascii="Century Gothic" w:hAnsi="Century Gothic" w:cs="Arial"/>
        </w:rPr>
        <w:fldChar w:fldCharType="end"/>
      </w:r>
    </w:p>
    <w:p w:rsidR="006143CD" w:rsidRPr="001830F6" w:rsidRDefault="006143CD" w:rsidP="00E94F56">
      <w:pPr>
        <w:pStyle w:val="Heading1"/>
        <w:ind w:left="357" w:hanging="357"/>
        <w:rPr>
          <w:rFonts w:ascii="Century Gothic" w:hAnsi="Century Gothic" w:cs="Arial"/>
          <w:b w:val="0"/>
        </w:rPr>
      </w:pPr>
      <w:r w:rsidRPr="009F4502">
        <w:rPr>
          <w:rFonts w:ascii="Century Gothic" w:hAnsi="Century Gothic" w:cs="Arial"/>
          <w:b w:val="0"/>
        </w:rPr>
        <w:br w:type="page"/>
      </w:r>
      <w:r w:rsidR="009F645F">
        <w:rPr>
          <w:rFonts w:ascii="Century Gothic" w:hAnsi="Century Gothic" w:cs="Arial"/>
          <w:b w:val="0"/>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Project L3</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LCubed</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31 August 2014</w:t>
      </w:r>
      <w:r>
        <w:rPr>
          <w:rFonts w:ascii="Century Gothic" w:hAnsi="Century Gothic" w:cs="Arial"/>
        </w:rPr>
        <w:t xml:space="preserve">, at an expect cost of </w:t>
      </w:r>
      <w:r w:rsidRPr="004B7D40">
        <w:rPr>
          <w:rFonts w:ascii="Century Gothic" w:hAnsi="Century Gothic" w:cs="Arial"/>
          <w:b/>
        </w:rPr>
        <w:t xml:space="preserve">Dont Know</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LCubed</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Projects contribution to your organisations mission Lorem ipsum dolor sit amet, assum animal suscipiantur cu pri, at nisl complectitur mea. Ius zril vivendo denique te. At eripuit blandit volutpat ius. Ad vix natum eligendi. Solet intellegebat te mei, posse causae eloquentiam sed ad.</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LCubed</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Project contribution to (medium term) organisational goals Lorem ipsum dolor sit amet, assum animal suscipiantur cu pri, at nisl complectitur mea. Ius zril vivendo denique te. At eripuit blandit volutpat ius. Ad vix natum eligendi. Solet intellegebat te mei, posse causae eloquentiam sed ad.</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6</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Board of Directors</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Professional Associations</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Industry Experts</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Vendors</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6</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numPr>
          <w:ilvl w:val="0"/>
          <w:numId w:val="32476879"/>
        </w:numPr>
        <w:spacing w:before="0" w:after="0" w:line="240" w:lineRule="auto"/>
        <w:jc w:val="left"/>
        <w:rPr>
          <w:color w:val="000000"/>
          <w:sz w:val="24"/>
          <w:szCs w:val="24"/>
        </w:rPr>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pPr>
        <w:numPr>
          <w:ilvl w:val="0"/>
          <w:numId w:val="32476879"/>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p>
    <w:p>
      <w:pPr>
        <w:numPr>
          <w:ilvl w:val="0"/>
          <w:numId w:val="32476879"/>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p>
    <w:p>
      <w:pPr>
        <w:numPr>
          <w:ilvl w:val="0"/>
          <w:numId w:val="32476879"/>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p>
    <w:p>
      <w:pPr>
        <w:numPr>
          <w:ilvl w:val="0"/>
          <w:numId w:val="32476879"/>
        </w:numPr>
        <w:spacing w:before="0" w:after="0" w:line="240" w:lineRule="auto"/>
        <w:jc w:val="left"/>
        <w:rPr>
          <w:color w:val="000000"/>
          <w:sz w:val="24"/>
          <w:szCs w:val="24"/>
        </w:rPr>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p>
    <w:p>
      <w:pPr>
        <w:numPr>
          <w:ilvl w:val="0"/>
          <w:numId w:val="32476879"/>
        </w:numPr>
        <w:spacing w:before="0" w:after="0" w:line="240" w:lineRule="auto"/>
        <w:jc w:val="left"/>
        <w:rPr>
          <w:color w:val="000000"/>
          <w:sz w:val="24"/>
          <w:szCs w:val="24"/>
        </w:rPr>
      </w:pPr>
      <w:r>
        <w:rPr>
          <w:rFonts w:ascii="Century Gothic" w:hAnsi="Century Gothic" w:cs="Century Gothic"/>
          <w:color w:val="4F81BD"/>
          <w:sz w:val="26"/>
          <w:szCs w:val="26"/>
        </w:rP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Dont Know</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61</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01 July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31 August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776"/>
        <w:gridCol w:w="3979"/>
        <w:gridCol w:w="2487"/>
      </w:tblGrid>
      <w:tr w:rsidR="0057091F" w:rsidRPr="009F4502" w:rsidTr="0057091F">
        <w:trPr>
          <w:trHeight w:val="269"/>
        </w:trPr>
        <w:tc>
          <w:tcPr>
            <w:tcW w:w="2776" w:type="dxa"/>
          </w:tcPr>
          <w:p w:rsidR="0057091F" w:rsidRPr="00BE5AD3" w:rsidRDefault="0057091F"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S Num</w:t>
            </w:r>
          </w:p>
        </w:tc>
        <w:tc>
          <w:tcPr>
            <w:tcW w:w="3979"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01 July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Supplier engaged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15 July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Scoping and planning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26 July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Interface design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02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Development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06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Changed from User testing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16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Training complete and system live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Additional Milestone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29 August 2014</w:t>
            </w:r>
          </w:p>
        </w:tc>
      </w:tr>
      <w:tr w:rsidR="0057091F" w:rsidRPr="009F4502" w:rsidTr="0057091F">
        <w:trPr>
          <w:trHeight w:val="143"/>
        </w:trPr>
        <w:tc>
          <w:tcPr>
            <w:tcW w:w="2776"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9</w:t>
            </w:r>
          </w:p>
        </w:tc>
        <w:tc>
          <w:tcPr>
            <w:tcW w:w="3979"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31 August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01191C"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Dionne Davena</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42FA7" w:rsidRPr="00ED4346" w:rsidTr="00B429C1">
        <w:trPr>
          <w:trHeight w:val="325"/>
        </w:trPr>
        <w:tc>
          <w:tcPr>
            <w:tcW w:w="3510" w:type="dxa"/>
          </w:tcPr>
          <w:p w:rsidR="00542FA7" w:rsidRPr="00BE5AD3" w:rsidRDefault="00542FA7"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42FA7" w:rsidRPr="00BE5AD3" w:rsidRDefault="00542FA7"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Dionne Davena</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Supervisor / Team Manager</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Bryant Austin</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Research Team</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Jaycob Harrison</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Design Team</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Hilary Kortney</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Functional Manager</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Dionne Davena</w:t>
      </w:r>
      <w:r>
        <w:rPr>
          <w:rFonts w:ascii="Century Gothic" w:hAnsi="Century Gothic" w:cs="Arial"/>
        </w:rPr>
        <w:t xml:space="preserve"> on </w:t>
      </w:r>
      <w:r w:rsidR="00FA60D3" w:rsidRPr="00D94EB1">
        <w:rPr>
          <w:rFonts w:ascii="Century Gothic" w:hAnsi="Century Gothic" w:cs="Arial"/>
        </w:rPr>
        <w:t xml:space="preserve">test@test.com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CA0" w:rsidRDefault="008D7CA0" w:rsidP="006830D9">
      <w:pPr>
        <w:spacing w:after="0" w:line="240" w:lineRule="auto"/>
      </w:pPr>
      <w:r>
        <w:separator/>
      </w:r>
    </w:p>
  </w:endnote>
  <w:endnote w:type="continuationSeparator" w:id="1">
    <w:p w:rsidR="008D7CA0" w:rsidRDefault="008D7CA0"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12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CA0" w:rsidRDefault="008D7CA0" w:rsidP="006830D9">
      <w:pPr>
        <w:spacing w:after="0" w:line="240" w:lineRule="auto"/>
      </w:pPr>
      <w:r>
        <w:separator/>
      </w:r>
    </w:p>
  </w:footnote>
  <w:footnote w:type="continuationSeparator" w:id="1">
    <w:p w:rsidR="008D7CA0" w:rsidRDefault="008D7CA0"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476879">
    <w:multiLevelType w:val="hybridMultilevel"/>
    <w:lvl w:ilvl="0" w:tplc="5336997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9"/>
  </w:num>
  <w:num w:numId="2">
    <w:abstractNumId w:val="6"/>
  </w:num>
  <w:num w:numId="3">
    <w:abstractNumId w:val="4"/>
  </w:num>
  <w:num w:numId="4">
    <w:abstractNumId w:val="1"/>
  </w:num>
  <w:num w:numId="5">
    <w:abstractNumId w:val="5"/>
  </w:num>
  <w:num w:numId="6">
    <w:abstractNumId w:val="3"/>
  </w:num>
  <w:num w:numId="7">
    <w:abstractNumId w:val="2"/>
  </w:num>
  <w:num w:numId="8">
    <w:abstractNumId w:val="7"/>
  </w:num>
  <w:num w:numId="9">
    <w:abstractNumId w:val="8"/>
  </w:num>
  <w:num w:numId="10">
    <w:abstractNumId w:val="11"/>
  </w:num>
  <w:num w:numId="11">
    <w:abstractNumId w:val="9"/>
  </w:num>
  <w:num w:numId="12">
    <w:abstractNumId w:val="9"/>
  </w:num>
  <w:num w:numId="13">
    <w:abstractNumId w:val="9"/>
  </w:num>
  <w:num w:numId="14">
    <w:abstractNumId w:val="9"/>
  </w:num>
  <w:num w:numId="15">
    <w:abstractNumId w:val="9"/>
  </w:num>
  <w:num w:numId="16">
    <w:abstractNumId w:val="9"/>
  </w:num>
  <w:num w:numId="17">
    <w:abstractNumId w:val="0"/>
  </w:num>
  <w:num w:numId="18">
    <w:abstractNumId w:val="10"/>
  </w:num>
  <w:num w:numId="19">
    <w:abstractNumId w:val="9"/>
  </w:num>
  <w:num w:numId="20">
    <w:abstractNumId w:val="9"/>
  </w:num>
  <w:num w:numId="21">
    <w:abstractNumId w:val="9"/>
  </w:num>
  <w:num w:numId="22">
    <w:abstractNumId w:val="9"/>
  </w:num>
  <w:num w:numId="32476879">
    <w:abstractNumId w:val="3247687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925"/>
    <w:rsid w:val="00037A68"/>
    <w:rsid w:val="0008548C"/>
    <w:rsid w:val="00092088"/>
    <w:rsid w:val="000C3A3D"/>
    <w:rsid w:val="000C619D"/>
    <w:rsid w:val="000D238D"/>
    <w:rsid w:val="000D3C8A"/>
    <w:rsid w:val="000E1611"/>
    <w:rsid w:val="000E7418"/>
    <w:rsid w:val="000F10B2"/>
    <w:rsid w:val="00112E0D"/>
    <w:rsid w:val="00127BB6"/>
    <w:rsid w:val="00157352"/>
    <w:rsid w:val="001573B9"/>
    <w:rsid w:val="0017617A"/>
    <w:rsid w:val="001830F6"/>
    <w:rsid w:val="00190D5F"/>
    <w:rsid w:val="00192AB2"/>
    <w:rsid w:val="001B5B8E"/>
    <w:rsid w:val="001B5E4C"/>
    <w:rsid w:val="001B778C"/>
    <w:rsid w:val="001C1AEF"/>
    <w:rsid w:val="001C68F6"/>
    <w:rsid w:val="001E1B7D"/>
    <w:rsid w:val="001F7BE4"/>
    <w:rsid w:val="00214B2E"/>
    <w:rsid w:val="0021514E"/>
    <w:rsid w:val="0022062D"/>
    <w:rsid w:val="00236FCB"/>
    <w:rsid w:val="0024591E"/>
    <w:rsid w:val="00261E71"/>
    <w:rsid w:val="00294A47"/>
    <w:rsid w:val="002B0C71"/>
    <w:rsid w:val="002B49C7"/>
    <w:rsid w:val="002B63EF"/>
    <w:rsid w:val="002C166D"/>
    <w:rsid w:val="002D3DFE"/>
    <w:rsid w:val="002E4897"/>
    <w:rsid w:val="002F00F8"/>
    <w:rsid w:val="00306134"/>
    <w:rsid w:val="00310F3C"/>
    <w:rsid w:val="003234B7"/>
    <w:rsid w:val="00340769"/>
    <w:rsid w:val="00342BBE"/>
    <w:rsid w:val="0034379C"/>
    <w:rsid w:val="00343E2A"/>
    <w:rsid w:val="00353A48"/>
    <w:rsid w:val="00354C6E"/>
    <w:rsid w:val="00355123"/>
    <w:rsid w:val="003639FB"/>
    <w:rsid w:val="00383B2C"/>
    <w:rsid w:val="003862BB"/>
    <w:rsid w:val="00386FE2"/>
    <w:rsid w:val="003B1F84"/>
    <w:rsid w:val="003B24C7"/>
    <w:rsid w:val="003B6FF8"/>
    <w:rsid w:val="003D104F"/>
    <w:rsid w:val="003D4E81"/>
    <w:rsid w:val="003E2118"/>
    <w:rsid w:val="003F1D62"/>
    <w:rsid w:val="004232B4"/>
    <w:rsid w:val="00426E5B"/>
    <w:rsid w:val="004438F2"/>
    <w:rsid w:val="004456E0"/>
    <w:rsid w:val="0045067F"/>
    <w:rsid w:val="00457DF9"/>
    <w:rsid w:val="00463292"/>
    <w:rsid w:val="00474DC1"/>
    <w:rsid w:val="00482E0B"/>
    <w:rsid w:val="00487B5F"/>
    <w:rsid w:val="004904A2"/>
    <w:rsid w:val="004958AF"/>
    <w:rsid w:val="004977CC"/>
    <w:rsid w:val="004A431B"/>
    <w:rsid w:val="004B64F4"/>
    <w:rsid w:val="004B7D40"/>
    <w:rsid w:val="004C4C6E"/>
    <w:rsid w:val="00500092"/>
    <w:rsid w:val="00500E58"/>
    <w:rsid w:val="005033F1"/>
    <w:rsid w:val="00503E72"/>
    <w:rsid w:val="00512227"/>
    <w:rsid w:val="0053222D"/>
    <w:rsid w:val="0053599E"/>
    <w:rsid w:val="005407E2"/>
    <w:rsid w:val="00542FA7"/>
    <w:rsid w:val="00554C59"/>
    <w:rsid w:val="0057091F"/>
    <w:rsid w:val="005725A2"/>
    <w:rsid w:val="00577DAB"/>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813D9"/>
    <w:rsid w:val="006830D9"/>
    <w:rsid w:val="006912DD"/>
    <w:rsid w:val="00691622"/>
    <w:rsid w:val="0069480E"/>
    <w:rsid w:val="006A2E7D"/>
    <w:rsid w:val="006B6CAB"/>
    <w:rsid w:val="006C0F59"/>
    <w:rsid w:val="006C1E48"/>
    <w:rsid w:val="006C5D88"/>
    <w:rsid w:val="006E1FB3"/>
    <w:rsid w:val="006E79BE"/>
    <w:rsid w:val="006F212B"/>
    <w:rsid w:val="006F7508"/>
    <w:rsid w:val="00707CA3"/>
    <w:rsid w:val="00707FBC"/>
    <w:rsid w:val="00730819"/>
    <w:rsid w:val="00755AFB"/>
    <w:rsid w:val="00763F0E"/>
    <w:rsid w:val="007714D6"/>
    <w:rsid w:val="00790184"/>
    <w:rsid w:val="007968E9"/>
    <w:rsid w:val="007A246D"/>
    <w:rsid w:val="007A3086"/>
    <w:rsid w:val="007A4D56"/>
    <w:rsid w:val="007A554A"/>
    <w:rsid w:val="007A6948"/>
    <w:rsid w:val="007B05A8"/>
    <w:rsid w:val="007C3749"/>
    <w:rsid w:val="007C38A6"/>
    <w:rsid w:val="007D008A"/>
    <w:rsid w:val="007D1F84"/>
    <w:rsid w:val="007D742C"/>
    <w:rsid w:val="007E631B"/>
    <w:rsid w:val="00815ACE"/>
    <w:rsid w:val="008311BA"/>
    <w:rsid w:val="008512B3"/>
    <w:rsid w:val="00854BFB"/>
    <w:rsid w:val="00855391"/>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64B3"/>
    <w:rsid w:val="00902FCC"/>
    <w:rsid w:val="00911297"/>
    <w:rsid w:val="0092099F"/>
    <w:rsid w:val="00943A8D"/>
    <w:rsid w:val="009604F1"/>
    <w:rsid w:val="009621EA"/>
    <w:rsid w:val="00982A45"/>
    <w:rsid w:val="009A0009"/>
    <w:rsid w:val="009A216D"/>
    <w:rsid w:val="009C0E01"/>
    <w:rsid w:val="009C3103"/>
    <w:rsid w:val="009C31E1"/>
    <w:rsid w:val="009C57BB"/>
    <w:rsid w:val="009C59E9"/>
    <w:rsid w:val="009D2825"/>
    <w:rsid w:val="009F4502"/>
    <w:rsid w:val="009F5ADE"/>
    <w:rsid w:val="009F645F"/>
    <w:rsid w:val="009F7AF2"/>
    <w:rsid w:val="00A031E5"/>
    <w:rsid w:val="00A20008"/>
    <w:rsid w:val="00A26A15"/>
    <w:rsid w:val="00A326B4"/>
    <w:rsid w:val="00A33C10"/>
    <w:rsid w:val="00A4558A"/>
    <w:rsid w:val="00A65BC9"/>
    <w:rsid w:val="00A7783D"/>
    <w:rsid w:val="00A814B1"/>
    <w:rsid w:val="00A81F0D"/>
    <w:rsid w:val="00A93438"/>
    <w:rsid w:val="00A96F51"/>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9143F"/>
    <w:rsid w:val="00B93FDA"/>
    <w:rsid w:val="00B97425"/>
    <w:rsid w:val="00B979ED"/>
    <w:rsid w:val="00BA5152"/>
    <w:rsid w:val="00BB16C5"/>
    <w:rsid w:val="00BC11D5"/>
    <w:rsid w:val="00BD21D2"/>
    <w:rsid w:val="00BD5478"/>
    <w:rsid w:val="00BE5AD3"/>
    <w:rsid w:val="00BE5FDF"/>
    <w:rsid w:val="00BF2426"/>
    <w:rsid w:val="00BF72C3"/>
    <w:rsid w:val="00BF7945"/>
    <w:rsid w:val="00C245E4"/>
    <w:rsid w:val="00C95EAC"/>
    <w:rsid w:val="00C96AAA"/>
    <w:rsid w:val="00CA0D29"/>
    <w:rsid w:val="00CB0E1D"/>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E04774"/>
    <w:rsid w:val="00E70A1B"/>
    <w:rsid w:val="00E84AED"/>
    <w:rsid w:val="00E94F56"/>
    <w:rsid w:val="00EC755F"/>
    <w:rsid w:val="00ED127A"/>
    <w:rsid w:val="00ED4346"/>
    <w:rsid w:val="00EE63EB"/>
    <w:rsid w:val="00EE73BF"/>
    <w:rsid w:val="00EE774B"/>
    <w:rsid w:val="00F030BF"/>
    <w:rsid w:val="00F11F12"/>
    <w:rsid w:val="00F366A4"/>
    <w:rsid w:val="00F433B1"/>
    <w:rsid w:val="00F51EF3"/>
    <w:rsid w:val="00F818F9"/>
    <w:rsid w:val="00F924E2"/>
    <w:rsid w:val="00FA60D3"/>
    <w:rsid w:val="00FB7C88"/>
    <w:rsid w:val="00FC1CA2"/>
    <w:rsid w:val="00FE6C65"/>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2d5bfa0bea" Type="http://schemas.openxmlformats.org/officeDocument/2006/relationships/image" Target="http://beta.skop.es/wp-content/uploads/companylogos/thumbs/126/demo.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CBFF9-2B9C-44A1-8916-19A147CAA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16</cp:revision>
  <dcterms:created xsi:type="dcterms:W3CDTF">2014-05-22T03:09:00Z</dcterms:created>
  <dcterms:modified xsi:type="dcterms:W3CDTF">2014-09-03T10:21:00Z</dcterms:modified>
</cp:coreProperties>
</file>