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CC5647" w:rsidP="00BF72C3">
      <w:pPr>
        <w:jc w:val="center"/>
        <w:rPr>
          <w:rFonts w:ascii="Century Gothic" w:hAnsi="Century Gothic" w:cs="Arial"/>
          <w:sz w:val="28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572000" cy="2781300"/>
            <wp:effectExtent l="19050" t="0" r="0" b="0"/>
            <wp:docPr id="1" name="Picture 1" descr="F:\Shallini\WORK\skop.es\September\12 Sep 2014\215739_547711931908117_2896761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hallini\WORK\skop.es\September\12 Sep 2014\215739_547711931908117_289676141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C3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0751A">
      <w:pPr>
        <w:pStyle w:val="TOC1"/>
        <w:rPr>
          <w:rFonts w:ascii="Century Gothic" w:hAnsi="Century Gothic" w:cs="Arial"/>
          <w:b/>
          <w:smallCaps/>
          <w:sz w:val="28"/>
          <w:szCs w:val="28"/>
        </w:rPr>
      </w:pPr>
      <w:r>
        <w:rPr>
          <w:rFonts w:ascii="Century Gothic" w:hAnsi="Century Gothic" w:cs="Arial"/>
          <w:b/>
          <w:smallCaps/>
          <w:sz w:val="28"/>
          <w:szCs w:val="28"/>
        </w:rPr>
        <w:lastRenderedPageBreak/>
        <w:t>Table of Contents</w:t>
      </w:r>
    </w:p>
    <w:p w:rsidR="00B0751A" w:rsidRDefault="00B0751A" w:rsidP="00B0751A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>
        <w:rPr>
          <w:rFonts w:ascii="Century Gothic" w:hAnsi="Century Gothic"/>
          <w:sz w:val="22"/>
          <w:szCs w:val="22"/>
        </w:rPr>
        <w:fldChar w:fldCharType="begin"/>
      </w:r>
      <w:r>
        <w:rPr>
          <w:rFonts w:ascii="Century Gothic" w:hAnsi="Century Gothic"/>
          <w:sz w:val="22"/>
          <w:szCs w:val="22"/>
        </w:rPr>
        <w:instrText xml:space="preserve"> TOC \o "1-3" \h \z \u </w:instrText>
      </w:r>
      <w:r>
        <w:rPr>
          <w:rFonts w:ascii="Century Gothic" w:hAnsi="Century Gothic"/>
          <w:sz w:val="22"/>
          <w:szCs w:val="22"/>
        </w:rPr>
        <w:fldChar w:fldCharType="separate"/>
      </w:r>
      <w:hyperlink r:id="rId9" w:anchor="_Toc384199614" w:history="1"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1.</w:t>
        </w:r>
        <w:r>
          <w:rPr>
            <w:rStyle w:val="Hyperlink"/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About this document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ab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instrText xml:space="preserve"> PAGEREF _Toc384199614 \h </w:instrTex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>2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B0751A" w:rsidRDefault="00B0751A" w:rsidP="00B0751A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r:id="rId10" w:anchor="_Toc384199615" w:history="1"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2.</w:t>
        </w:r>
        <w:r>
          <w:rPr>
            <w:rStyle w:val="Hyperlink"/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Executive summary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ab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instrText xml:space="preserve"> PAGEREF _Toc384199615 \h </w:instrTex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>3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B0751A" w:rsidRDefault="00B0751A" w:rsidP="00B0751A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r:id="rId11" w:anchor="_Toc384199616" w:history="1">
        <w:r>
          <w:rPr>
            <w:rStyle w:val="Hyperlink"/>
            <w:rFonts w:ascii="Century Gothic" w:hAnsi="Century Gothic" w:cs="Arial"/>
            <w:noProof/>
          </w:rPr>
          <w:t>Key Objectives</w:t>
        </w:r>
        <w:r>
          <w:rPr>
            <w:rStyle w:val="Hyperlink"/>
            <w:rFonts w:ascii="Century Gothic" w:hAnsi="Century Gothic"/>
            <w:noProof/>
            <w:webHidden/>
          </w:rPr>
          <w:tab/>
        </w:r>
        <w:r>
          <w:rPr>
            <w:rStyle w:val="Hyperlink"/>
            <w:rFonts w:ascii="Century Gothic" w:hAnsi="Century Gothic"/>
            <w:noProof/>
            <w:webHidden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</w:rPr>
          <w:instrText xml:space="preserve"> PAGEREF _Toc384199616 \h </w:instrText>
        </w:r>
        <w:r>
          <w:rPr>
            <w:rStyle w:val="Hyperlink"/>
            <w:rFonts w:ascii="Century Gothic" w:hAnsi="Century Gothic"/>
            <w:noProof/>
            <w:webHidden/>
          </w:rPr>
        </w:r>
        <w:r>
          <w:rPr>
            <w:rStyle w:val="Hyperlink"/>
            <w:rFonts w:ascii="Century Gothic" w:hAnsi="Century Gothic"/>
            <w:noProof/>
            <w:webHidden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</w:rPr>
          <w:t>3</w:t>
        </w:r>
        <w:r>
          <w:rPr>
            <w:rStyle w:val="Hyperlink"/>
            <w:rFonts w:ascii="Century Gothic" w:hAnsi="Century Gothic"/>
            <w:noProof/>
            <w:webHidden/>
          </w:rPr>
          <w:fldChar w:fldCharType="end"/>
        </w:r>
      </w:hyperlink>
    </w:p>
    <w:p w:rsidR="00B0751A" w:rsidRDefault="00B0751A" w:rsidP="00B0751A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r:id="rId12" w:anchor="_Toc384199617" w:history="1">
        <w:r>
          <w:rPr>
            <w:rStyle w:val="Hyperlink"/>
            <w:rFonts w:ascii="Century Gothic" w:hAnsi="Century Gothic" w:cs="Arial"/>
            <w:noProof/>
          </w:rPr>
          <w:t>Operational savings / Return on Investment</w:t>
        </w:r>
        <w:r>
          <w:rPr>
            <w:rStyle w:val="Hyperlink"/>
            <w:rFonts w:ascii="Century Gothic" w:hAnsi="Century Gothic"/>
            <w:noProof/>
            <w:webHidden/>
          </w:rPr>
          <w:tab/>
        </w:r>
        <w:r>
          <w:rPr>
            <w:rStyle w:val="Hyperlink"/>
            <w:rFonts w:ascii="Century Gothic" w:hAnsi="Century Gothic"/>
            <w:noProof/>
            <w:webHidden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</w:rPr>
          <w:instrText xml:space="preserve"> PAGEREF _Toc384199617 \h </w:instrText>
        </w:r>
        <w:r>
          <w:rPr>
            <w:rStyle w:val="Hyperlink"/>
            <w:rFonts w:ascii="Century Gothic" w:hAnsi="Century Gothic"/>
            <w:noProof/>
            <w:webHidden/>
          </w:rPr>
        </w:r>
        <w:r>
          <w:rPr>
            <w:rStyle w:val="Hyperlink"/>
            <w:rFonts w:ascii="Century Gothic" w:hAnsi="Century Gothic"/>
            <w:noProof/>
            <w:webHidden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</w:rPr>
          <w:t>3</w:t>
        </w:r>
        <w:r>
          <w:rPr>
            <w:rStyle w:val="Hyperlink"/>
            <w:rFonts w:ascii="Century Gothic" w:hAnsi="Century Gothic"/>
            <w:noProof/>
            <w:webHidden/>
          </w:rPr>
          <w:fldChar w:fldCharType="end"/>
        </w:r>
      </w:hyperlink>
    </w:p>
    <w:p w:rsidR="00B0751A" w:rsidRDefault="00B0751A" w:rsidP="00B0751A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r:id="rId13" w:anchor="_Toc384199618" w:history="1">
        <w:r>
          <w:rPr>
            <w:rStyle w:val="Hyperlink"/>
            <w:rFonts w:ascii="Century Gothic" w:hAnsi="Century Gothic" w:cs="Arial"/>
            <w:noProof/>
          </w:rPr>
          <w:t>Non-financial benefits</w:t>
        </w:r>
        <w:r>
          <w:rPr>
            <w:rStyle w:val="Hyperlink"/>
            <w:rFonts w:ascii="Century Gothic" w:hAnsi="Century Gothic"/>
            <w:noProof/>
            <w:webHidden/>
          </w:rPr>
          <w:tab/>
        </w:r>
        <w:r>
          <w:rPr>
            <w:rStyle w:val="Hyperlink"/>
            <w:rFonts w:ascii="Century Gothic" w:hAnsi="Century Gothic"/>
            <w:noProof/>
            <w:webHidden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</w:rPr>
          <w:instrText xml:space="preserve"> PAGEREF _Toc384199618 \h </w:instrText>
        </w:r>
        <w:r>
          <w:rPr>
            <w:rStyle w:val="Hyperlink"/>
            <w:rFonts w:ascii="Century Gothic" w:hAnsi="Century Gothic"/>
            <w:noProof/>
            <w:webHidden/>
          </w:rPr>
        </w:r>
        <w:r>
          <w:rPr>
            <w:rStyle w:val="Hyperlink"/>
            <w:rFonts w:ascii="Century Gothic" w:hAnsi="Century Gothic"/>
            <w:noProof/>
            <w:webHidden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</w:rPr>
          <w:t>3</w:t>
        </w:r>
        <w:r>
          <w:rPr>
            <w:rStyle w:val="Hyperlink"/>
            <w:rFonts w:ascii="Century Gothic" w:hAnsi="Century Gothic"/>
            <w:noProof/>
            <w:webHidden/>
          </w:rPr>
          <w:fldChar w:fldCharType="end"/>
        </w:r>
      </w:hyperlink>
    </w:p>
    <w:p w:rsidR="00B0751A" w:rsidRDefault="00B0751A" w:rsidP="00B0751A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r:id="rId14" w:anchor="_Toc384199619" w:history="1"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3.</w:t>
        </w:r>
        <w:r>
          <w:rPr>
            <w:rStyle w:val="Hyperlink"/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Project Scope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ab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instrText xml:space="preserve"> PAGEREF _Toc384199619 \h </w:instrTex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>4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B0751A" w:rsidRDefault="00B0751A" w:rsidP="00B0751A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r:id="rId15" w:anchor="_Toc384199620" w:history="1">
        <w:r>
          <w:rPr>
            <w:rStyle w:val="Hyperlink"/>
            <w:rFonts w:ascii="Century Gothic" w:hAnsi="Century Gothic" w:cs="Arial"/>
            <w:noProof/>
          </w:rPr>
          <w:t>Functional areas to be implemented</w:t>
        </w:r>
        <w:r>
          <w:rPr>
            <w:rStyle w:val="Hyperlink"/>
            <w:rFonts w:ascii="Century Gothic" w:hAnsi="Century Gothic"/>
            <w:noProof/>
            <w:webHidden/>
          </w:rPr>
          <w:tab/>
        </w:r>
        <w:r>
          <w:rPr>
            <w:rStyle w:val="Hyperlink"/>
            <w:rFonts w:ascii="Century Gothic" w:hAnsi="Century Gothic"/>
            <w:noProof/>
            <w:webHidden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</w:rPr>
          <w:instrText xml:space="preserve"> PAGEREF _Toc384199620 \h </w:instrText>
        </w:r>
        <w:r>
          <w:rPr>
            <w:rStyle w:val="Hyperlink"/>
            <w:rFonts w:ascii="Century Gothic" w:hAnsi="Century Gothic"/>
            <w:noProof/>
            <w:webHidden/>
          </w:rPr>
        </w:r>
        <w:r>
          <w:rPr>
            <w:rStyle w:val="Hyperlink"/>
            <w:rFonts w:ascii="Century Gothic" w:hAnsi="Century Gothic"/>
            <w:noProof/>
            <w:webHidden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</w:rPr>
          <w:t>4</w:t>
        </w:r>
        <w:r>
          <w:rPr>
            <w:rStyle w:val="Hyperlink"/>
            <w:rFonts w:ascii="Century Gothic" w:hAnsi="Century Gothic"/>
            <w:noProof/>
            <w:webHidden/>
          </w:rPr>
          <w:fldChar w:fldCharType="end"/>
        </w:r>
      </w:hyperlink>
    </w:p>
    <w:p w:rsidR="00B0751A" w:rsidRDefault="00B0751A" w:rsidP="00B0751A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r:id="rId16" w:anchor="_Toc384199621" w:history="1"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4.</w:t>
        </w:r>
        <w:r>
          <w:rPr>
            <w:rStyle w:val="Hyperlink"/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Costs and timelines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ab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instrText xml:space="preserve"> PAGEREF _Toc384199621 \h </w:instrTex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>5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B0751A" w:rsidRDefault="00B0751A" w:rsidP="00B0751A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r:id="rId17" w:anchor="_Toc384199622" w:history="1">
        <w:r>
          <w:rPr>
            <w:rStyle w:val="Hyperlink"/>
            <w:rFonts w:ascii="Century Gothic" w:hAnsi="Century Gothic" w:cs="Arial"/>
            <w:noProof/>
          </w:rPr>
          <w:t>Timeline &amp; milestones</w:t>
        </w:r>
        <w:r>
          <w:rPr>
            <w:rStyle w:val="Hyperlink"/>
            <w:rFonts w:ascii="Century Gothic" w:hAnsi="Century Gothic"/>
            <w:noProof/>
            <w:webHidden/>
          </w:rPr>
          <w:tab/>
        </w:r>
        <w:r>
          <w:rPr>
            <w:rStyle w:val="Hyperlink"/>
            <w:rFonts w:ascii="Century Gothic" w:hAnsi="Century Gothic"/>
            <w:noProof/>
            <w:webHidden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</w:rPr>
          <w:instrText xml:space="preserve"> PAGEREF _Toc384199622 \h </w:instrText>
        </w:r>
        <w:r>
          <w:rPr>
            <w:rStyle w:val="Hyperlink"/>
            <w:rFonts w:ascii="Century Gothic" w:hAnsi="Century Gothic"/>
            <w:noProof/>
            <w:webHidden/>
          </w:rPr>
        </w:r>
        <w:r>
          <w:rPr>
            <w:rStyle w:val="Hyperlink"/>
            <w:rFonts w:ascii="Century Gothic" w:hAnsi="Century Gothic"/>
            <w:noProof/>
            <w:webHidden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</w:rPr>
          <w:t>5</w:t>
        </w:r>
        <w:r>
          <w:rPr>
            <w:rStyle w:val="Hyperlink"/>
            <w:rFonts w:ascii="Century Gothic" w:hAnsi="Century Gothic"/>
            <w:noProof/>
            <w:webHidden/>
          </w:rPr>
          <w:fldChar w:fldCharType="end"/>
        </w:r>
      </w:hyperlink>
    </w:p>
    <w:p w:rsidR="00B0751A" w:rsidRDefault="00B0751A" w:rsidP="00B0751A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r:id="rId18" w:anchor="_Toc384199623" w:history="1"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5.</w:t>
        </w:r>
        <w:r>
          <w:rPr>
            <w:rStyle w:val="Hyperlink"/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Roles and responsibilities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ab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instrText xml:space="preserve"> PAGEREF _Toc384199623 \h </w:instrTex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>6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B0751A" w:rsidRDefault="00B0751A" w:rsidP="00B0751A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r:id="rId19" w:anchor="_Toc384199624" w:history="1"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6.</w:t>
        </w:r>
        <w:r>
          <w:rPr>
            <w:rStyle w:val="Hyperlink"/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Conclusion and Next steps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ab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instrText xml:space="preserve"> PAGEREF _Toc384199624 \h </w:instrTex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t>7</w:t>
        </w:r>
        <w:r>
          <w:rPr>
            <w:rStyle w:val="Hyperlink"/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B0751A" w:rsidRDefault="00B0751A" w:rsidP="00B0751A">
      <w:pPr>
        <w:jc w:val="center"/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</w:rPr>
        <w:fldChar w:fldCharType="end"/>
      </w: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Default="00B0751A" w:rsidP="00BF72C3">
      <w:pPr>
        <w:jc w:val="center"/>
        <w:rPr>
          <w:rFonts w:ascii="Century Gothic" w:hAnsi="Century Gothic" w:cs="Arial"/>
          <w:sz w:val="28"/>
        </w:rPr>
      </w:pPr>
    </w:p>
    <w:p w:rsidR="00B0751A" w:rsidRPr="009F4502" w:rsidRDefault="00B0751A" w:rsidP="00BF72C3">
      <w:pPr>
        <w:jc w:val="center"/>
        <w:rPr>
          <w:rFonts w:ascii="Century Gothic" w:hAnsi="Century Gothic" w:cs="Arial"/>
          <w:sz w:val="28"/>
        </w:rPr>
      </w:pPr>
    </w:p>
    <w:sectPr w:rsidR="00B0751A" w:rsidRPr="009F4502" w:rsidSect="007D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672" w:rsidRDefault="00D40672" w:rsidP="006830D9">
      <w:pPr>
        <w:spacing w:after="0" w:line="240" w:lineRule="auto"/>
      </w:pPr>
      <w:r>
        <w:separator/>
      </w:r>
    </w:p>
  </w:endnote>
  <w:endnote w:type="continuationSeparator" w:id="1">
    <w:p w:rsidR="00D40672" w:rsidRDefault="00D40672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672" w:rsidRDefault="00D40672" w:rsidP="006830D9">
      <w:pPr>
        <w:spacing w:after="0" w:line="240" w:lineRule="auto"/>
      </w:pPr>
      <w:r>
        <w:separator/>
      </w:r>
    </w:p>
  </w:footnote>
  <w:footnote w:type="continuationSeparator" w:id="1">
    <w:p w:rsidR="00D40672" w:rsidRDefault="00D40672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93E75"/>
    <w:multiLevelType w:val="hybridMultilevel"/>
    <w:tmpl w:val="949CCB0C"/>
    <w:lvl w:ilvl="0" w:tplc="533699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0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925"/>
    <w:rsid w:val="00037A68"/>
    <w:rsid w:val="0008548C"/>
    <w:rsid w:val="00092088"/>
    <w:rsid w:val="000C3A3D"/>
    <w:rsid w:val="000C619D"/>
    <w:rsid w:val="000D238D"/>
    <w:rsid w:val="000D3C8A"/>
    <w:rsid w:val="000E1611"/>
    <w:rsid w:val="000E7418"/>
    <w:rsid w:val="000F10B2"/>
    <w:rsid w:val="00112E0D"/>
    <w:rsid w:val="00127BB6"/>
    <w:rsid w:val="00157352"/>
    <w:rsid w:val="001573B9"/>
    <w:rsid w:val="0017617A"/>
    <w:rsid w:val="001830F6"/>
    <w:rsid w:val="00190D5F"/>
    <w:rsid w:val="00192AB2"/>
    <w:rsid w:val="001B5B8E"/>
    <w:rsid w:val="001B5E4C"/>
    <w:rsid w:val="001B778C"/>
    <w:rsid w:val="001C1AEF"/>
    <w:rsid w:val="001C68F6"/>
    <w:rsid w:val="001E1B7D"/>
    <w:rsid w:val="001F7BE4"/>
    <w:rsid w:val="00211891"/>
    <w:rsid w:val="00214B2E"/>
    <w:rsid w:val="0021514E"/>
    <w:rsid w:val="0022062D"/>
    <w:rsid w:val="00236FCB"/>
    <w:rsid w:val="0024591E"/>
    <w:rsid w:val="00261E71"/>
    <w:rsid w:val="00294A47"/>
    <w:rsid w:val="002B0C71"/>
    <w:rsid w:val="002B49C7"/>
    <w:rsid w:val="002B63EF"/>
    <w:rsid w:val="002C166D"/>
    <w:rsid w:val="002D3DFE"/>
    <w:rsid w:val="002E4897"/>
    <w:rsid w:val="002F00F8"/>
    <w:rsid w:val="00306134"/>
    <w:rsid w:val="00310F3C"/>
    <w:rsid w:val="003234B7"/>
    <w:rsid w:val="00340769"/>
    <w:rsid w:val="00342BBE"/>
    <w:rsid w:val="0034379C"/>
    <w:rsid w:val="00343E2A"/>
    <w:rsid w:val="00353A48"/>
    <w:rsid w:val="00354C6E"/>
    <w:rsid w:val="00355123"/>
    <w:rsid w:val="003639FB"/>
    <w:rsid w:val="00383B2C"/>
    <w:rsid w:val="003862BB"/>
    <w:rsid w:val="00386FE2"/>
    <w:rsid w:val="003B1F84"/>
    <w:rsid w:val="003B24C7"/>
    <w:rsid w:val="003B6FF8"/>
    <w:rsid w:val="003D104F"/>
    <w:rsid w:val="003D4E81"/>
    <w:rsid w:val="003E2118"/>
    <w:rsid w:val="003F1D62"/>
    <w:rsid w:val="004232B4"/>
    <w:rsid w:val="00426E5B"/>
    <w:rsid w:val="004438F2"/>
    <w:rsid w:val="004456E0"/>
    <w:rsid w:val="0045067F"/>
    <w:rsid w:val="00457DF9"/>
    <w:rsid w:val="00463292"/>
    <w:rsid w:val="00474DC1"/>
    <w:rsid w:val="00482E0B"/>
    <w:rsid w:val="00487B5F"/>
    <w:rsid w:val="004904A2"/>
    <w:rsid w:val="004958AF"/>
    <w:rsid w:val="004977CC"/>
    <w:rsid w:val="004A431B"/>
    <w:rsid w:val="004B64F4"/>
    <w:rsid w:val="004B7D40"/>
    <w:rsid w:val="004C3BE4"/>
    <w:rsid w:val="004C4C6E"/>
    <w:rsid w:val="00500092"/>
    <w:rsid w:val="00500E58"/>
    <w:rsid w:val="005033F1"/>
    <w:rsid w:val="00503E72"/>
    <w:rsid w:val="00512227"/>
    <w:rsid w:val="0053222D"/>
    <w:rsid w:val="0053599E"/>
    <w:rsid w:val="005407E2"/>
    <w:rsid w:val="00542FA7"/>
    <w:rsid w:val="00554C59"/>
    <w:rsid w:val="0057091F"/>
    <w:rsid w:val="005725A2"/>
    <w:rsid w:val="00577DAB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813D9"/>
    <w:rsid w:val="006830D9"/>
    <w:rsid w:val="00686736"/>
    <w:rsid w:val="006912DD"/>
    <w:rsid w:val="00691622"/>
    <w:rsid w:val="0069480E"/>
    <w:rsid w:val="006A2E7D"/>
    <w:rsid w:val="006B6CAB"/>
    <w:rsid w:val="006C0F59"/>
    <w:rsid w:val="006C1E48"/>
    <w:rsid w:val="006C5D88"/>
    <w:rsid w:val="006E1FB3"/>
    <w:rsid w:val="006E36E2"/>
    <w:rsid w:val="006E79BE"/>
    <w:rsid w:val="006F212B"/>
    <w:rsid w:val="006F7508"/>
    <w:rsid w:val="00707CA3"/>
    <w:rsid w:val="00707FBC"/>
    <w:rsid w:val="00730819"/>
    <w:rsid w:val="00755AFB"/>
    <w:rsid w:val="00763F0E"/>
    <w:rsid w:val="007714D6"/>
    <w:rsid w:val="00790184"/>
    <w:rsid w:val="007968E9"/>
    <w:rsid w:val="007A246D"/>
    <w:rsid w:val="007A3086"/>
    <w:rsid w:val="007A4D56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5ACE"/>
    <w:rsid w:val="008311BA"/>
    <w:rsid w:val="008512B3"/>
    <w:rsid w:val="00854BFB"/>
    <w:rsid w:val="00855391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7CA0"/>
    <w:rsid w:val="008E01C0"/>
    <w:rsid w:val="008E2399"/>
    <w:rsid w:val="008E51C4"/>
    <w:rsid w:val="008E6FA8"/>
    <w:rsid w:val="008F64B3"/>
    <w:rsid w:val="00902FCC"/>
    <w:rsid w:val="00911297"/>
    <w:rsid w:val="0092099F"/>
    <w:rsid w:val="00943A8D"/>
    <w:rsid w:val="009604F1"/>
    <w:rsid w:val="009621EA"/>
    <w:rsid w:val="00982A45"/>
    <w:rsid w:val="009A0009"/>
    <w:rsid w:val="009A216D"/>
    <w:rsid w:val="009C0E01"/>
    <w:rsid w:val="009C3103"/>
    <w:rsid w:val="009C31E1"/>
    <w:rsid w:val="009C57BB"/>
    <w:rsid w:val="009C59E9"/>
    <w:rsid w:val="009D2825"/>
    <w:rsid w:val="009D7473"/>
    <w:rsid w:val="009F4502"/>
    <w:rsid w:val="009F5ADE"/>
    <w:rsid w:val="009F645F"/>
    <w:rsid w:val="009F7AF2"/>
    <w:rsid w:val="00A031E5"/>
    <w:rsid w:val="00A20008"/>
    <w:rsid w:val="00A26A15"/>
    <w:rsid w:val="00A326B4"/>
    <w:rsid w:val="00A33C10"/>
    <w:rsid w:val="00A4558A"/>
    <w:rsid w:val="00A65BC9"/>
    <w:rsid w:val="00A7783D"/>
    <w:rsid w:val="00A814B1"/>
    <w:rsid w:val="00A81F0D"/>
    <w:rsid w:val="00A93438"/>
    <w:rsid w:val="00A96F51"/>
    <w:rsid w:val="00AB4908"/>
    <w:rsid w:val="00AB6541"/>
    <w:rsid w:val="00AE233A"/>
    <w:rsid w:val="00AF4214"/>
    <w:rsid w:val="00AF4CAC"/>
    <w:rsid w:val="00AF750A"/>
    <w:rsid w:val="00AF7FE7"/>
    <w:rsid w:val="00B01755"/>
    <w:rsid w:val="00B017DA"/>
    <w:rsid w:val="00B05B0B"/>
    <w:rsid w:val="00B0751A"/>
    <w:rsid w:val="00B110DE"/>
    <w:rsid w:val="00B17EA1"/>
    <w:rsid w:val="00B23E7D"/>
    <w:rsid w:val="00B36EC4"/>
    <w:rsid w:val="00B37DF9"/>
    <w:rsid w:val="00B429C1"/>
    <w:rsid w:val="00B45989"/>
    <w:rsid w:val="00B533E9"/>
    <w:rsid w:val="00B63AAA"/>
    <w:rsid w:val="00B70616"/>
    <w:rsid w:val="00B71A54"/>
    <w:rsid w:val="00B9143F"/>
    <w:rsid w:val="00B93FDA"/>
    <w:rsid w:val="00B97425"/>
    <w:rsid w:val="00B979ED"/>
    <w:rsid w:val="00BA5152"/>
    <w:rsid w:val="00BB16C5"/>
    <w:rsid w:val="00BC11D5"/>
    <w:rsid w:val="00BD21D2"/>
    <w:rsid w:val="00BD5478"/>
    <w:rsid w:val="00BE5AD3"/>
    <w:rsid w:val="00BE5FDF"/>
    <w:rsid w:val="00BF2426"/>
    <w:rsid w:val="00BF72C3"/>
    <w:rsid w:val="00BF7945"/>
    <w:rsid w:val="00C245E4"/>
    <w:rsid w:val="00C95EAC"/>
    <w:rsid w:val="00C96AAA"/>
    <w:rsid w:val="00CA0D29"/>
    <w:rsid w:val="00CB0E1D"/>
    <w:rsid w:val="00CB3254"/>
    <w:rsid w:val="00CC0FAD"/>
    <w:rsid w:val="00CC4284"/>
    <w:rsid w:val="00CC5647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40672"/>
    <w:rsid w:val="00D56C35"/>
    <w:rsid w:val="00D57A4A"/>
    <w:rsid w:val="00D76FED"/>
    <w:rsid w:val="00D94EB1"/>
    <w:rsid w:val="00D96FFF"/>
    <w:rsid w:val="00DA0AD8"/>
    <w:rsid w:val="00E04774"/>
    <w:rsid w:val="00E4607B"/>
    <w:rsid w:val="00E70A1B"/>
    <w:rsid w:val="00E84AED"/>
    <w:rsid w:val="00E94F56"/>
    <w:rsid w:val="00EC755F"/>
    <w:rsid w:val="00ED127A"/>
    <w:rsid w:val="00ED4346"/>
    <w:rsid w:val="00EE63EB"/>
    <w:rsid w:val="00EE73BF"/>
    <w:rsid w:val="00EE774B"/>
    <w:rsid w:val="00F030BF"/>
    <w:rsid w:val="00F11F12"/>
    <w:rsid w:val="00F366A4"/>
    <w:rsid w:val="00F433B1"/>
    <w:rsid w:val="00F51EF3"/>
    <w:rsid w:val="00F818F9"/>
    <w:rsid w:val="00F924E2"/>
    <w:rsid w:val="00FA60D3"/>
    <w:rsid w:val="00FB7C88"/>
    <w:rsid w:val="00FC1CA2"/>
    <w:rsid w:val="00FE6C65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customStyle="1" w:styleId="DefaultParagraphFontPHPDOCX">
    <w:name w:val="Default Paragraph Font PHPDOCX"/>
    <w:uiPriority w:val="1"/>
    <w:semiHidden/>
    <w:unhideWhenUsed/>
    <w:rsid w:val="00686736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68673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Shalini\Desktop\document(1).docx" TargetMode="External"/><Relationship Id="rId18" Type="http://schemas.openxmlformats.org/officeDocument/2006/relationships/hyperlink" Target="file:///C:\Users\Shalini\Desktop\document(1)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Shalini\Desktop\document(1).docx" TargetMode="External"/><Relationship Id="rId17" Type="http://schemas.openxmlformats.org/officeDocument/2006/relationships/hyperlink" Target="file:///C:\Users\Shalini\Desktop\document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alini\Desktop\document(1)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halini\Desktop\document(1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halini\Desktop\document(1).docx" TargetMode="External"/><Relationship Id="rId23" Type="http://schemas.microsoft.com/office/2011/relationships/people" Target="people.xml"/><Relationship Id="rId10" Type="http://schemas.openxmlformats.org/officeDocument/2006/relationships/hyperlink" Target="file:///C:\Users\Shalini\Desktop\document(1).docx" TargetMode="External"/><Relationship Id="rId19" Type="http://schemas.openxmlformats.org/officeDocument/2006/relationships/hyperlink" Target="file:///C:\Users\Shalini\Desktop\document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halini\Desktop\document(1).docx" TargetMode="External"/><Relationship Id="rId14" Type="http://schemas.openxmlformats.org/officeDocument/2006/relationships/hyperlink" Target="file:///C:\Users\Shalini\Desktop\document(1).docx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CBFF9-2B9C-44A1-8916-19A147CA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20</cp:revision>
  <dcterms:created xsi:type="dcterms:W3CDTF">2014-05-22T03:09:00Z</dcterms:created>
  <dcterms:modified xsi:type="dcterms:W3CDTF">2014-09-12T11:26:00Z</dcterms:modified>
</cp:coreProperties>
</file>