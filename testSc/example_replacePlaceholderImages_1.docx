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876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542a8dc602405" o:bwmode="white" o:targetscreensize="800,600">
      <v:fill r:id="rId1542a8dc6023ff" o:title="tit_1542a8dc60240a" recolor="t" type="frame"/>
    </v:background>
  </w:background>
  <w:body>
    <w:p w:rsidR="00980037" w:rsidRDefault="00980037">
      <w:pPr>
        <w:rPr>
          <w:lang w:val="es-ES_tradnl"/>
        </w:rPr>
      </w:pPr>
    </w:p>
    <w:p w:rsidR="009C6E16" w:rsidRPr="009C6E16" w:rsidRDefault="009C6E16">
      <w:r w:rsidRPr="009C6E16">
        <w:t>One image in the header and other one in the body of the document:</w:t>
      </w:r>
    </w:p>
    <w:p w:rsidR="009C6E16" w:rsidRPr="009C6E16" w:rsidRDefault="009C6E16">
      <w:r>
        <w:rPr>
          <w:noProof/>
        </w:rPr>
        <w:drawing>
          <wp:inline distT="0" distB="0" distL="0" distR="0">
            <wp:extent cx="2080715" cy="2080715"/>
            <wp:effectExtent l="285750" t="247650" r="262435" b="205285"/>
            <wp:docPr id="2" name="Picture 2" descr="$LOG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542a8dc6022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351" cy="2083351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9C6E16" w:rsidRPr="009C6E16" w:rsidSect="001F0F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760" w:rsidRDefault="00B66760" w:rsidP="008B4090">
      <w:pPr>
        <w:spacing w:after="0" w:line="240" w:lineRule="auto"/>
      </w:pPr>
      <w:r>
        <w:separator/>
      </w:r>
    </w:p>
  </w:endnote>
  <w:endnote w:type="continuationSeparator" w:id="1">
    <w:p w:rsidR="00B66760" w:rsidRDefault="00B6676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090" w:rsidRPr="008B4090" w:rsidRDefault="00F223AE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760" w:rsidRDefault="00B66760" w:rsidP="008B4090">
      <w:pPr>
        <w:spacing w:after="0" w:line="240" w:lineRule="auto"/>
      </w:pPr>
      <w:r>
        <w:separator/>
      </w:r>
    </w:p>
  </w:footnote>
  <w:footnote w:type="continuationSeparator" w:id="1">
    <w:p w:rsidR="00B66760" w:rsidRDefault="00B66760" w:rsidP="008B4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0340271">
    <w:multiLevelType w:val="hybridMultilevel"/>
    <w:lvl w:ilvl="0" w:tplc="56387023">
      <w:start w:val="1"/>
      <w:numFmt w:val="decimal"/>
      <w:lvlText w:val="%1."/>
      <w:lvlJc w:val="left"/>
      <w:pPr>
        <w:ind w:left="720" w:hanging="360"/>
      </w:pPr>
    </w:lvl>
    <w:lvl w:ilvl="1" w:tplc="56387023" w:tentative="1">
      <w:start w:val="1"/>
      <w:numFmt w:val="lowerLetter"/>
      <w:lvlText w:val="%2."/>
      <w:lvlJc w:val="left"/>
      <w:pPr>
        <w:ind w:left="1440" w:hanging="360"/>
      </w:pPr>
    </w:lvl>
    <w:lvl w:ilvl="2" w:tplc="56387023" w:tentative="1">
      <w:start w:val="1"/>
      <w:numFmt w:val="lowerRoman"/>
      <w:lvlText w:val="%3."/>
      <w:lvlJc w:val="right"/>
      <w:pPr>
        <w:ind w:left="2160" w:hanging="180"/>
      </w:pPr>
    </w:lvl>
    <w:lvl w:ilvl="3" w:tplc="56387023" w:tentative="1">
      <w:start w:val="1"/>
      <w:numFmt w:val="decimal"/>
      <w:lvlText w:val="%4."/>
      <w:lvlJc w:val="left"/>
      <w:pPr>
        <w:ind w:left="2880" w:hanging="360"/>
      </w:pPr>
    </w:lvl>
    <w:lvl w:ilvl="4" w:tplc="56387023" w:tentative="1">
      <w:start w:val="1"/>
      <w:numFmt w:val="lowerLetter"/>
      <w:lvlText w:val="%5."/>
      <w:lvlJc w:val="left"/>
      <w:pPr>
        <w:ind w:left="3600" w:hanging="360"/>
      </w:pPr>
    </w:lvl>
    <w:lvl w:ilvl="5" w:tplc="56387023" w:tentative="1">
      <w:start w:val="1"/>
      <w:numFmt w:val="lowerRoman"/>
      <w:lvlText w:val="%6."/>
      <w:lvlJc w:val="right"/>
      <w:pPr>
        <w:ind w:left="4320" w:hanging="180"/>
      </w:pPr>
    </w:lvl>
    <w:lvl w:ilvl="6" w:tplc="56387023" w:tentative="1">
      <w:start w:val="1"/>
      <w:numFmt w:val="decimal"/>
      <w:lvlText w:val="%7."/>
      <w:lvlJc w:val="left"/>
      <w:pPr>
        <w:ind w:left="5040" w:hanging="360"/>
      </w:pPr>
    </w:lvl>
    <w:lvl w:ilvl="7" w:tplc="56387023" w:tentative="1">
      <w:start w:val="1"/>
      <w:numFmt w:val="lowerLetter"/>
      <w:lvlText w:val="%8."/>
      <w:lvlJc w:val="left"/>
      <w:pPr>
        <w:ind w:left="5760" w:hanging="360"/>
      </w:pPr>
    </w:lvl>
    <w:lvl w:ilvl="8" w:tplc="5638702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340270">
    <w:multiLevelType w:val="hybridMultilevel"/>
    <w:lvl w:ilvl="0" w:tplc="5552734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0340270">
    <w:abstractNumId w:val="90340270"/>
  </w:num>
  <w:num w:numId="90340271">
    <w:abstractNumId w:val="9034027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 w:val="1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87B53"/>
    <w:rsid w:val="00142463"/>
    <w:rsid w:val="001F0F2F"/>
    <w:rsid w:val="001F2374"/>
    <w:rsid w:val="00282071"/>
    <w:rsid w:val="00320C10"/>
    <w:rsid w:val="003D0F75"/>
    <w:rsid w:val="003E6D06"/>
    <w:rsid w:val="00587B53"/>
    <w:rsid w:val="005F0068"/>
    <w:rsid w:val="005F2254"/>
    <w:rsid w:val="00674825"/>
    <w:rsid w:val="007A7C1B"/>
    <w:rsid w:val="00843449"/>
    <w:rsid w:val="008B4090"/>
    <w:rsid w:val="00980037"/>
    <w:rsid w:val="009C6E16"/>
    <w:rsid w:val="009D0EEA"/>
    <w:rsid w:val="00A745DA"/>
    <w:rsid w:val="00A80064"/>
    <w:rsid w:val="00B66760"/>
    <w:rsid w:val="00B93E67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16"/>
    <w:rPr>
      <w:rFonts w:ascii="Tahoma" w:hAnsi="Tahoma" w:cs="Tahoma"/>
      <w:sz w:val="16"/>
      <w:szCs w:val="16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361859130" Type="http://schemas.openxmlformats.org/officeDocument/2006/relationships/numbering" Target="numbering.xml"/><Relationship Id="rId884835815" Type="http://schemas.openxmlformats.org/officeDocument/2006/relationships/comments" Target="comments.xml"/><Relationship Id="rId1542a8dc602221" Type="http://schemas.openxmlformats.org/officeDocument/2006/relationships/image" Target="media/img1542a8dc602221.jpg"/><Relationship Id="rId1542a8dc6023ff" Type="http://schemas.openxmlformats.org/officeDocument/2006/relationships/image" Target="media/img1542a8dc6023ff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4189A-4780-463E-98E9-AA81AA46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Shalini</cp:lastModifiedBy>
  <cp:revision>19</cp:revision>
  <dcterms:created xsi:type="dcterms:W3CDTF">2013-11-05T16:32:00Z</dcterms:created>
  <dcterms:modified xsi:type="dcterms:W3CDTF">2014-09-30T11:02:00Z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